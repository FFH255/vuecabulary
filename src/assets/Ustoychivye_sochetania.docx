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075" w:rsidRDefault="00A12075" w:rsidP="006A25F3">
      <w:pPr>
        <w:spacing w:before="240"/>
        <w:ind w:firstLine="709"/>
        <w:jc w:val="both"/>
        <w:rPr>
          <w:rFonts w:eastAsia="Times-Roman"/>
          <w:bCs/>
          <w:caps/>
        </w:rPr>
      </w:pPr>
    </w:p>
    <w:p w:rsidR="00E829F0" w:rsidRPr="000577E8" w:rsidRDefault="00E829F0" w:rsidP="00E829F0">
      <w:pPr>
        <w:jc w:val="center"/>
        <w:rPr>
          <w:sz w:val="20"/>
          <w:szCs w:val="20"/>
        </w:rPr>
      </w:pPr>
      <w:r w:rsidRPr="000577E8">
        <w:rPr>
          <w:sz w:val="20"/>
          <w:szCs w:val="20"/>
        </w:rPr>
        <w:t xml:space="preserve">Министерство </w:t>
      </w:r>
      <w:r>
        <w:rPr>
          <w:sz w:val="20"/>
          <w:szCs w:val="20"/>
        </w:rPr>
        <w:t xml:space="preserve">просвещения </w:t>
      </w:r>
      <w:r w:rsidRPr="000577E8">
        <w:rPr>
          <w:sz w:val="20"/>
          <w:szCs w:val="20"/>
        </w:rPr>
        <w:t>Российской Федерации</w:t>
      </w:r>
    </w:p>
    <w:p w:rsidR="00E829F0" w:rsidRPr="000577E8" w:rsidRDefault="00E829F0" w:rsidP="00E829F0">
      <w:pPr>
        <w:jc w:val="center"/>
        <w:rPr>
          <w:sz w:val="20"/>
          <w:szCs w:val="20"/>
        </w:rPr>
      </w:pPr>
    </w:p>
    <w:p w:rsidR="00E829F0" w:rsidRPr="000577E8" w:rsidRDefault="00E829F0" w:rsidP="00E829F0">
      <w:pPr>
        <w:jc w:val="center"/>
        <w:rPr>
          <w:sz w:val="20"/>
          <w:szCs w:val="20"/>
        </w:rPr>
      </w:pPr>
      <w:r w:rsidRPr="000577E8">
        <w:rPr>
          <w:sz w:val="20"/>
          <w:szCs w:val="20"/>
        </w:rPr>
        <w:t>Тульский государственный педагогический университет</w:t>
      </w:r>
    </w:p>
    <w:p w:rsidR="00E829F0" w:rsidRPr="000577E8" w:rsidRDefault="00E829F0" w:rsidP="00E829F0">
      <w:pPr>
        <w:jc w:val="center"/>
        <w:rPr>
          <w:sz w:val="20"/>
          <w:szCs w:val="20"/>
        </w:rPr>
      </w:pPr>
      <w:r w:rsidRPr="000577E8">
        <w:rPr>
          <w:sz w:val="20"/>
          <w:szCs w:val="20"/>
        </w:rPr>
        <w:t>им. Л. Н. Толстого</w:t>
      </w:r>
    </w:p>
    <w:p w:rsidR="00E829F0" w:rsidRPr="000577E8" w:rsidRDefault="00E829F0" w:rsidP="00E829F0">
      <w:pPr>
        <w:jc w:val="center"/>
        <w:rPr>
          <w:sz w:val="20"/>
          <w:szCs w:val="20"/>
        </w:rPr>
      </w:pPr>
    </w:p>
    <w:p w:rsidR="00E829F0" w:rsidRPr="000577E8" w:rsidRDefault="00E829F0" w:rsidP="00E829F0">
      <w:pPr>
        <w:jc w:val="center"/>
        <w:rPr>
          <w:sz w:val="20"/>
          <w:szCs w:val="20"/>
        </w:rPr>
      </w:pPr>
      <w:r w:rsidRPr="000577E8">
        <w:rPr>
          <w:sz w:val="20"/>
          <w:szCs w:val="20"/>
        </w:rPr>
        <w:t>Центр русского языка</w:t>
      </w:r>
      <w:r w:rsidRPr="000577E8">
        <w:rPr>
          <w:sz w:val="20"/>
          <w:szCs w:val="20"/>
        </w:rPr>
        <w:br/>
        <w:t>и региональных лингвистических исследований</w:t>
      </w:r>
    </w:p>
    <w:p w:rsidR="00E829F0" w:rsidRPr="000577E8" w:rsidRDefault="00E829F0" w:rsidP="00E829F0">
      <w:pPr>
        <w:jc w:val="center"/>
        <w:rPr>
          <w:b/>
          <w:sz w:val="20"/>
          <w:szCs w:val="20"/>
        </w:rPr>
      </w:pPr>
    </w:p>
    <w:p w:rsidR="00E829F0" w:rsidRPr="000577E8" w:rsidRDefault="00E829F0" w:rsidP="00E829F0">
      <w:pPr>
        <w:jc w:val="center"/>
        <w:rPr>
          <w:b/>
          <w:sz w:val="20"/>
          <w:szCs w:val="20"/>
        </w:rPr>
      </w:pPr>
    </w:p>
    <w:p w:rsidR="00E829F0" w:rsidRPr="000577E8" w:rsidRDefault="00E829F0" w:rsidP="00E829F0">
      <w:pPr>
        <w:jc w:val="center"/>
        <w:rPr>
          <w:b/>
          <w:sz w:val="28"/>
          <w:szCs w:val="28"/>
        </w:rPr>
      </w:pPr>
      <w:r w:rsidRPr="000577E8">
        <w:rPr>
          <w:b/>
          <w:sz w:val="28"/>
          <w:szCs w:val="28"/>
        </w:rPr>
        <w:t>Д. А. Романов, Н. А. Красовская</w:t>
      </w:r>
    </w:p>
    <w:p w:rsidR="00E829F0" w:rsidRPr="000577E8" w:rsidRDefault="00E829F0" w:rsidP="00E829F0">
      <w:pPr>
        <w:jc w:val="center"/>
        <w:rPr>
          <w:b/>
          <w:sz w:val="20"/>
          <w:szCs w:val="20"/>
        </w:rPr>
      </w:pPr>
    </w:p>
    <w:p w:rsidR="00E829F0" w:rsidRPr="000577E8" w:rsidRDefault="00E829F0" w:rsidP="00E829F0">
      <w:pPr>
        <w:jc w:val="center"/>
        <w:rPr>
          <w:b/>
          <w:sz w:val="20"/>
          <w:szCs w:val="20"/>
        </w:rPr>
      </w:pPr>
    </w:p>
    <w:p w:rsidR="00E829F0" w:rsidRPr="000577E8" w:rsidRDefault="00E829F0" w:rsidP="00E829F0">
      <w:pPr>
        <w:jc w:val="center"/>
        <w:rPr>
          <w:b/>
          <w:sz w:val="20"/>
          <w:szCs w:val="20"/>
        </w:rPr>
      </w:pPr>
    </w:p>
    <w:p w:rsidR="00E829F0" w:rsidRPr="000577E8" w:rsidRDefault="00E829F0" w:rsidP="00E829F0">
      <w:pPr>
        <w:jc w:val="center"/>
        <w:rPr>
          <w:b/>
          <w:sz w:val="36"/>
          <w:szCs w:val="36"/>
        </w:rPr>
      </w:pPr>
      <w:r w:rsidRPr="000577E8">
        <w:rPr>
          <w:b/>
          <w:sz w:val="36"/>
          <w:szCs w:val="36"/>
        </w:rPr>
        <w:t>СЛОВАРЬ</w:t>
      </w:r>
    </w:p>
    <w:p w:rsidR="00E829F0" w:rsidRPr="000577E8" w:rsidRDefault="00E829F0" w:rsidP="00E829F0">
      <w:pPr>
        <w:jc w:val="center"/>
        <w:rPr>
          <w:b/>
          <w:sz w:val="36"/>
          <w:szCs w:val="36"/>
        </w:rPr>
      </w:pPr>
      <w:r w:rsidRPr="000577E8">
        <w:rPr>
          <w:b/>
          <w:sz w:val="36"/>
          <w:szCs w:val="36"/>
        </w:rPr>
        <w:t>ТУЛЬСКИХ ГОВОРОВ</w:t>
      </w:r>
    </w:p>
    <w:p w:rsidR="00E829F0" w:rsidRPr="000577E8" w:rsidRDefault="00E829F0" w:rsidP="00E829F0">
      <w:pPr>
        <w:jc w:val="center"/>
        <w:rPr>
          <w:sz w:val="20"/>
          <w:szCs w:val="20"/>
        </w:rPr>
      </w:pPr>
    </w:p>
    <w:p w:rsidR="00E829F0" w:rsidRPr="000577E8" w:rsidRDefault="00E829F0" w:rsidP="00E829F0">
      <w:pPr>
        <w:jc w:val="center"/>
        <w:rPr>
          <w:sz w:val="20"/>
          <w:szCs w:val="20"/>
        </w:rPr>
      </w:pPr>
    </w:p>
    <w:p w:rsidR="00E829F0" w:rsidRPr="000577E8" w:rsidRDefault="00E829F0" w:rsidP="00E829F0">
      <w:pPr>
        <w:jc w:val="center"/>
        <w:rPr>
          <w:sz w:val="20"/>
          <w:szCs w:val="20"/>
        </w:rPr>
      </w:pPr>
    </w:p>
    <w:p w:rsidR="00E829F0" w:rsidRPr="000577E8" w:rsidRDefault="00E829F0" w:rsidP="00E829F0">
      <w:pPr>
        <w:jc w:val="center"/>
        <w:rPr>
          <w:sz w:val="20"/>
          <w:szCs w:val="20"/>
        </w:rPr>
      </w:pPr>
    </w:p>
    <w:p w:rsidR="00E829F0" w:rsidRPr="000577E8" w:rsidRDefault="00E829F0" w:rsidP="00E829F0">
      <w:pPr>
        <w:jc w:val="center"/>
        <w:rPr>
          <w:b/>
          <w:sz w:val="28"/>
          <w:szCs w:val="28"/>
        </w:rPr>
      </w:pPr>
      <w:r w:rsidRPr="000577E8">
        <w:rPr>
          <w:b/>
          <w:sz w:val="28"/>
          <w:szCs w:val="28"/>
        </w:rPr>
        <w:t xml:space="preserve">Часть </w:t>
      </w:r>
      <w:r w:rsidR="00D25C18">
        <w:rPr>
          <w:b/>
          <w:sz w:val="28"/>
          <w:szCs w:val="28"/>
        </w:rPr>
        <w:t>пятая</w:t>
      </w:r>
    </w:p>
    <w:p w:rsidR="00E829F0" w:rsidRPr="000577E8" w:rsidRDefault="00E829F0" w:rsidP="00E829F0">
      <w:pPr>
        <w:jc w:val="center"/>
        <w:rPr>
          <w:b/>
          <w:sz w:val="28"/>
          <w:szCs w:val="28"/>
        </w:rPr>
      </w:pPr>
    </w:p>
    <w:p w:rsidR="00E829F0" w:rsidRPr="000577E8" w:rsidRDefault="00D25C18" w:rsidP="00E829F0">
      <w:pPr>
        <w:jc w:val="center"/>
        <w:rPr>
          <w:b/>
          <w:sz w:val="28"/>
          <w:szCs w:val="28"/>
        </w:rPr>
      </w:pPr>
      <w:r>
        <w:rPr>
          <w:b/>
          <w:sz w:val="28"/>
          <w:szCs w:val="28"/>
        </w:rPr>
        <w:t>Устойчивые сочетания слов</w:t>
      </w:r>
    </w:p>
    <w:p w:rsidR="00E829F0" w:rsidRPr="000577E8" w:rsidRDefault="00E829F0" w:rsidP="00E829F0">
      <w:pPr>
        <w:jc w:val="center"/>
        <w:rPr>
          <w:b/>
          <w:sz w:val="28"/>
          <w:szCs w:val="28"/>
        </w:rPr>
      </w:pPr>
    </w:p>
    <w:p w:rsidR="00E829F0" w:rsidRPr="000577E8" w:rsidRDefault="00E829F0" w:rsidP="00E829F0">
      <w:pPr>
        <w:jc w:val="center"/>
        <w:rPr>
          <w:b/>
          <w:sz w:val="28"/>
          <w:szCs w:val="28"/>
        </w:rPr>
      </w:pPr>
    </w:p>
    <w:p w:rsidR="00E829F0" w:rsidRPr="000577E8" w:rsidRDefault="00E829F0" w:rsidP="00E829F0">
      <w:pPr>
        <w:jc w:val="center"/>
        <w:rPr>
          <w:b/>
          <w:sz w:val="28"/>
          <w:szCs w:val="28"/>
        </w:rPr>
      </w:pPr>
    </w:p>
    <w:p w:rsidR="00E829F0" w:rsidRPr="000577E8" w:rsidRDefault="00E829F0" w:rsidP="00E829F0">
      <w:pPr>
        <w:jc w:val="center"/>
        <w:rPr>
          <w:b/>
          <w:sz w:val="28"/>
          <w:szCs w:val="28"/>
        </w:rPr>
      </w:pPr>
    </w:p>
    <w:p w:rsidR="00E829F0" w:rsidRPr="000577E8" w:rsidRDefault="00E829F0" w:rsidP="00E829F0">
      <w:pPr>
        <w:jc w:val="center"/>
        <w:rPr>
          <w:sz w:val="20"/>
          <w:szCs w:val="20"/>
        </w:rPr>
      </w:pPr>
    </w:p>
    <w:p w:rsidR="00E829F0" w:rsidRPr="000577E8" w:rsidRDefault="00E829F0" w:rsidP="00E829F0">
      <w:pPr>
        <w:jc w:val="center"/>
        <w:rPr>
          <w:sz w:val="20"/>
          <w:szCs w:val="20"/>
        </w:rPr>
      </w:pPr>
    </w:p>
    <w:p w:rsidR="00E829F0" w:rsidRPr="000577E8" w:rsidRDefault="00E829F0" w:rsidP="00E829F0">
      <w:pPr>
        <w:jc w:val="center"/>
        <w:rPr>
          <w:sz w:val="20"/>
          <w:szCs w:val="20"/>
        </w:rPr>
      </w:pPr>
    </w:p>
    <w:p w:rsidR="00E829F0" w:rsidRPr="000577E8" w:rsidRDefault="00E829F0" w:rsidP="00E829F0">
      <w:pPr>
        <w:jc w:val="center"/>
        <w:rPr>
          <w:sz w:val="20"/>
          <w:szCs w:val="20"/>
        </w:rPr>
      </w:pPr>
    </w:p>
    <w:p w:rsidR="00E829F0" w:rsidRPr="000577E8" w:rsidRDefault="00E829F0" w:rsidP="00E829F0">
      <w:pPr>
        <w:jc w:val="center"/>
        <w:rPr>
          <w:sz w:val="20"/>
          <w:szCs w:val="20"/>
        </w:rPr>
      </w:pPr>
      <w:r w:rsidRPr="000577E8">
        <w:rPr>
          <w:sz w:val="20"/>
          <w:szCs w:val="20"/>
        </w:rPr>
        <w:t>Тула</w:t>
      </w:r>
    </w:p>
    <w:p w:rsidR="00E829F0" w:rsidRPr="000577E8" w:rsidRDefault="00E829F0" w:rsidP="00E829F0">
      <w:pPr>
        <w:jc w:val="center"/>
        <w:rPr>
          <w:sz w:val="20"/>
          <w:szCs w:val="20"/>
        </w:rPr>
      </w:pPr>
      <w:r w:rsidRPr="000577E8">
        <w:rPr>
          <w:sz w:val="20"/>
          <w:szCs w:val="20"/>
        </w:rPr>
        <w:t>Издательство ТГПУ им. Л. Н. Толстого</w:t>
      </w:r>
    </w:p>
    <w:p w:rsidR="00E829F0" w:rsidRPr="000577E8" w:rsidRDefault="00E829F0" w:rsidP="00E829F0">
      <w:pPr>
        <w:jc w:val="center"/>
        <w:rPr>
          <w:sz w:val="20"/>
          <w:szCs w:val="20"/>
        </w:rPr>
      </w:pPr>
    </w:p>
    <w:p w:rsidR="00E829F0" w:rsidRPr="000577E8" w:rsidRDefault="00E829F0" w:rsidP="00E829F0">
      <w:pPr>
        <w:jc w:val="center"/>
        <w:rPr>
          <w:sz w:val="20"/>
          <w:szCs w:val="20"/>
        </w:rPr>
      </w:pPr>
      <w:r w:rsidRPr="000577E8">
        <w:rPr>
          <w:sz w:val="20"/>
          <w:szCs w:val="20"/>
        </w:rPr>
        <w:t>20</w:t>
      </w:r>
      <w:r>
        <w:rPr>
          <w:sz w:val="20"/>
          <w:szCs w:val="20"/>
        </w:rPr>
        <w:t>2</w:t>
      </w:r>
      <w:r w:rsidR="00D25C18">
        <w:rPr>
          <w:sz w:val="20"/>
          <w:szCs w:val="20"/>
        </w:rPr>
        <w:t>3</w:t>
      </w:r>
    </w:p>
    <w:p w:rsidR="00E829F0" w:rsidRPr="002579E0" w:rsidRDefault="00E829F0" w:rsidP="00E829F0">
      <w:pPr>
        <w:pStyle w:val="msonormalcxspmiddle"/>
        <w:spacing w:before="0" w:beforeAutospacing="0" w:after="0" w:afterAutospacing="0"/>
        <w:ind w:firstLine="454"/>
        <w:jc w:val="both"/>
        <w:rPr>
          <w:bCs/>
          <w:sz w:val="28"/>
          <w:szCs w:val="28"/>
        </w:rPr>
      </w:pPr>
    </w:p>
    <w:p w:rsidR="00E829F0" w:rsidRDefault="00E829F0" w:rsidP="00E829F0">
      <w:pPr>
        <w:rPr>
          <w:bCs/>
          <w:sz w:val="28"/>
          <w:szCs w:val="28"/>
        </w:rPr>
      </w:pPr>
      <w:r>
        <w:rPr>
          <w:bCs/>
          <w:sz w:val="28"/>
          <w:szCs w:val="28"/>
        </w:rPr>
        <w:br w:type="page"/>
      </w:r>
    </w:p>
    <w:p w:rsidR="00E829F0" w:rsidRPr="000577E8" w:rsidRDefault="00E829F0" w:rsidP="00E829F0">
      <w:pPr>
        <w:rPr>
          <w:sz w:val="18"/>
          <w:szCs w:val="18"/>
        </w:rPr>
      </w:pPr>
      <w:r w:rsidRPr="000577E8">
        <w:rPr>
          <w:sz w:val="18"/>
          <w:szCs w:val="18"/>
        </w:rPr>
        <w:lastRenderedPageBreak/>
        <w:t>ББК 81.2Рус–4</w:t>
      </w:r>
    </w:p>
    <w:p w:rsidR="00E829F0" w:rsidRPr="000577E8" w:rsidRDefault="00E829F0" w:rsidP="00E829F0">
      <w:pPr>
        <w:ind w:firstLine="360"/>
        <w:rPr>
          <w:sz w:val="18"/>
          <w:szCs w:val="18"/>
        </w:rPr>
      </w:pPr>
      <w:r w:rsidRPr="000577E8">
        <w:rPr>
          <w:sz w:val="18"/>
          <w:szCs w:val="18"/>
        </w:rPr>
        <w:t xml:space="preserve"> Р69</w:t>
      </w:r>
    </w:p>
    <w:p w:rsidR="00E829F0" w:rsidRPr="000577E8" w:rsidRDefault="00E829F0" w:rsidP="00E829F0">
      <w:pPr>
        <w:jc w:val="center"/>
        <w:rPr>
          <w:i/>
          <w:sz w:val="18"/>
          <w:szCs w:val="18"/>
        </w:rPr>
      </w:pPr>
    </w:p>
    <w:p w:rsidR="00E829F0" w:rsidRPr="000577E8" w:rsidRDefault="00E829F0" w:rsidP="00E829F0">
      <w:pPr>
        <w:jc w:val="center"/>
        <w:rPr>
          <w:i/>
          <w:sz w:val="18"/>
          <w:szCs w:val="18"/>
        </w:rPr>
      </w:pPr>
      <w:r w:rsidRPr="000577E8">
        <w:rPr>
          <w:i/>
          <w:sz w:val="18"/>
          <w:szCs w:val="18"/>
        </w:rPr>
        <w:t xml:space="preserve">Составители, руководители экспедиций </w:t>
      </w:r>
      <w:r w:rsidRPr="000577E8">
        <w:rPr>
          <w:i/>
          <w:sz w:val="18"/>
          <w:szCs w:val="18"/>
        </w:rPr>
        <w:br/>
        <w:t>и координаторы проекта «Словарь тульских говоров»:</w:t>
      </w:r>
    </w:p>
    <w:p w:rsidR="00E829F0" w:rsidRPr="000577E8" w:rsidRDefault="00E829F0" w:rsidP="00E829F0">
      <w:pPr>
        <w:jc w:val="center"/>
        <w:rPr>
          <w:i/>
          <w:sz w:val="18"/>
          <w:szCs w:val="18"/>
        </w:rPr>
      </w:pPr>
      <w:r w:rsidRPr="000577E8">
        <w:rPr>
          <w:sz w:val="18"/>
          <w:szCs w:val="18"/>
        </w:rPr>
        <w:t xml:space="preserve">доктор филологических наук, профессор </w:t>
      </w:r>
      <w:r w:rsidRPr="000577E8">
        <w:rPr>
          <w:i/>
          <w:sz w:val="18"/>
          <w:szCs w:val="18"/>
        </w:rPr>
        <w:t>Д. А. Романов;</w:t>
      </w:r>
    </w:p>
    <w:p w:rsidR="00E829F0" w:rsidRPr="000577E8" w:rsidRDefault="00E829F0" w:rsidP="00E829F0">
      <w:pPr>
        <w:jc w:val="center"/>
        <w:rPr>
          <w:i/>
          <w:sz w:val="18"/>
          <w:szCs w:val="18"/>
        </w:rPr>
      </w:pPr>
      <w:r w:rsidRPr="000577E8">
        <w:rPr>
          <w:sz w:val="18"/>
          <w:szCs w:val="18"/>
        </w:rPr>
        <w:t xml:space="preserve">доктор филологических наук, доцент </w:t>
      </w:r>
      <w:r w:rsidRPr="000577E8">
        <w:rPr>
          <w:i/>
          <w:sz w:val="18"/>
          <w:szCs w:val="18"/>
        </w:rPr>
        <w:t>Н. А. Красовская</w:t>
      </w:r>
    </w:p>
    <w:p w:rsidR="00E829F0" w:rsidRPr="000577E8" w:rsidRDefault="00E829F0" w:rsidP="00E829F0">
      <w:pPr>
        <w:jc w:val="center"/>
        <w:rPr>
          <w:sz w:val="18"/>
          <w:szCs w:val="18"/>
        </w:rPr>
      </w:pPr>
    </w:p>
    <w:p w:rsidR="00E829F0" w:rsidRPr="000577E8" w:rsidRDefault="00E829F0" w:rsidP="00E829F0">
      <w:pPr>
        <w:jc w:val="center"/>
        <w:rPr>
          <w:sz w:val="18"/>
          <w:szCs w:val="18"/>
        </w:rPr>
      </w:pPr>
      <w:r w:rsidRPr="000577E8">
        <w:rPr>
          <w:i/>
          <w:sz w:val="18"/>
          <w:szCs w:val="18"/>
        </w:rPr>
        <w:t>Рецензенты:</w:t>
      </w:r>
    </w:p>
    <w:p w:rsidR="00E829F0" w:rsidRPr="000577E8" w:rsidRDefault="00E829F0" w:rsidP="00E829F0">
      <w:pPr>
        <w:jc w:val="center"/>
        <w:rPr>
          <w:i/>
          <w:sz w:val="18"/>
          <w:szCs w:val="18"/>
        </w:rPr>
      </w:pPr>
      <w:r w:rsidRPr="000577E8">
        <w:rPr>
          <w:sz w:val="18"/>
          <w:szCs w:val="18"/>
        </w:rPr>
        <w:t xml:space="preserve">доктор филологических наук, профессор </w:t>
      </w:r>
      <w:r w:rsidRPr="000577E8">
        <w:rPr>
          <w:i/>
          <w:sz w:val="18"/>
          <w:szCs w:val="18"/>
        </w:rPr>
        <w:t>Л. Я. Костючук</w:t>
      </w:r>
    </w:p>
    <w:p w:rsidR="00E829F0" w:rsidRPr="000577E8" w:rsidRDefault="00E829F0" w:rsidP="00E829F0">
      <w:pPr>
        <w:jc w:val="center"/>
        <w:rPr>
          <w:b/>
          <w:sz w:val="18"/>
          <w:szCs w:val="18"/>
        </w:rPr>
      </w:pPr>
      <w:r w:rsidRPr="000577E8">
        <w:rPr>
          <w:sz w:val="18"/>
          <w:szCs w:val="18"/>
        </w:rPr>
        <w:t>(Псковский государственный университет);</w:t>
      </w:r>
    </w:p>
    <w:p w:rsidR="00E829F0" w:rsidRPr="000577E8" w:rsidRDefault="00E829F0" w:rsidP="00E829F0">
      <w:pPr>
        <w:jc w:val="center"/>
        <w:rPr>
          <w:sz w:val="18"/>
          <w:szCs w:val="18"/>
        </w:rPr>
      </w:pPr>
      <w:r w:rsidRPr="000577E8">
        <w:rPr>
          <w:sz w:val="18"/>
          <w:szCs w:val="18"/>
        </w:rPr>
        <w:t xml:space="preserve">кандидат филологических наук, доцент </w:t>
      </w:r>
      <w:r w:rsidRPr="000577E8">
        <w:rPr>
          <w:i/>
          <w:sz w:val="18"/>
          <w:szCs w:val="18"/>
        </w:rPr>
        <w:t>О. А. Старовойтова</w:t>
      </w:r>
    </w:p>
    <w:p w:rsidR="00E829F0" w:rsidRPr="000577E8" w:rsidRDefault="00E829F0" w:rsidP="00E829F0">
      <w:pPr>
        <w:jc w:val="center"/>
        <w:rPr>
          <w:sz w:val="18"/>
          <w:szCs w:val="18"/>
        </w:rPr>
      </w:pPr>
      <w:r w:rsidRPr="000577E8">
        <w:rPr>
          <w:sz w:val="18"/>
          <w:szCs w:val="18"/>
        </w:rPr>
        <w:t>(Институт лингвистических исследований РАН)</w:t>
      </w:r>
    </w:p>
    <w:p w:rsidR="00E829F0" w:rsidRPr="000577E8" w:rsidRDefault="00E829F0" w:rsidP="00E829F0">
      <w:pPr>
        <w:jc w:val="center"/>
        <w:rPr>
          <w:sz w:val="18"/>
          <w:szCs w:val="18"/>
        </w:rPr>
      </w:pPr>
    </w:p>
    <w:p w:rsidR="00E829F0" w:rsidRPr="000577E8" w:rsidRDefault="00E829F0" w:rsidP="00E829F0">
      <w:pPr>
        <w:jc w:val="center"/>
        <w:rPr>
          <w:sz w:val="18"/>
          <w:szCs w:val="18"/>
        </w:rPr>
      </w:pPr>
    </w:p>
    <w:tbl>
      <w:tblPr>
        <w:tblW w:w="5840" w:type="dxa"/>
        <w:jc w:val="center"/>
        <w:shd w:val="clear" w:color="000000" w:fill="auto"/>
        <w:tblLayout w:type="fixed"/>
        <w:tblLook w:val="01E0"/>
      </w:tblPr>
      <w:tblGrid>
        <w:gridCol w:w="632"/>
        <w:gridCol w:w="5208"/>
      </w:tblGrid>
      <w:tr w:rsidR="00E829F0" w:rsidRPr="000577E8" w:rsidTr="009538E1">
        <w:trPr>
          <w:jc w:val="center"/>
        </w:trPr>
        <w:tc>
          <w:tcPr>
            <w:tcW w:w="632" w:type="dxa"/>
            <w:shd w:val="clear" w:color="000000" w:fill="auto"/>
          </w:tcPr>
          <w:p w:rsidR="00E829F0" w:rsidRPr="000577E8" w:rsidRDefault="00E829F0" w:rsidP="009538E1">
            <w:pPr>
              <w:jc w:val="center"/>
              <w:rPr>
                <w:sz w:val="18"/>
                <w:szCs w:val="18"/>
              </w:rPr>
            </w:pPr>
          </w:p>
          <w:p w:rsidR="00E829F0" w:rsidRPr="000577E8" w:rsidRDefault="00E829F0" w:rsidP="009538E1">
            <w:pPr>
              <w:jc w:val="center"/>
              <w:rPr>
                <w:sz w:val="18"/>
                <w:szCs w:val="18"/>
              </w:rPr>
            </w:pPr>
            <w:r w:rsidRPr="000577E8">
              <w:rPr>
                <w:sz w:val="18"/>
                <w:szCs w:val="18"/>
              </w:rPr>
              <w:t>Р69</w:t>
            </w:r>
          </w:p>
        </w:tc>
        <w:tc>
          <w:tcPr>
            <w:tcW w:w="5208" w:type="dxa"/>
            <w:shd w:val="clear" w:color="000000" w:fill="auto"/>
          </w:tcPr>
          <w:p w:rsidR="00E829F0" w:rsidRPr="000577E8" w:rsidRDefault="00E829F0" w:rsidP="009538E1">
            <w:pPr>
              <w:jc w:val="both"/>
              <w:rPr>
                <w:b/>
                <w:sz w:val="18"/>
                <w:szCs w:val="18"/>
              </w:rPr>
            </w:pPr>
            <w:r w:rsidRPr="000577E8">
              <w:rPr>
                <w:b/>
                <w:sz w:val="18"/>
                <w:szCs w:val="18"/>
              </w:rPr>
              <w:t>Романов, Д. А.</w:t>
            </w:r>
          </w:p>
          <w:p w:rsidR="00E829F0" w:rsidRPr="000577E8" w:rsidRDefault="00E829F0" w:rsidP="009538E1">
            <w:pPr>
              <w:ind w:firstLine="454"/>
              <w:jc w:val="both"/>
              <w:rPr>
                <w:sz w:val="18"/>
                <w:szCs w:val="18"/>
              </w:rPr>
            </w:pPr>
            <w:r w:rsidRPr="000577E8">
              <w:rPr>
                <w:sz w:val="18"/>
                <w:szCs w:val="18"/>
              </w:rPr>
              <w:t xml:space="preserve">Словарь тульских говоров: Часть </w:t>
            </w:r>
            <w:r w:rsidR="00D25C18">
              <w:rPr>
                <w:sz w:val="18"/>
                <w:szCs w:val="18"/>
              </w:rPr>
              <w:t>пятая</w:t>
            </w:r>
            <w:r w:rsidRPr="000577E8">
              <w:rPr>
                <w:sz w:val="18"/>
                <w:szCs w:val="18"/>
              </w:rPr>
              <w:t xml:space="preserve">: </w:t>
            </w:r>
            <w:r w:rsidR="00D25C18">
              <w:rPr>
                <w:sz w:val="18"/>
                <w:szCs w:val="18"/>
              </w:rPr>
              <w:t>Устойчивые сочетания слов</w:t>
            </w:r>
            <w:r w:rsidRPr="000577E8">
              <w:rPr>
                <w:sz w:val="18"/>
                <w:szCs w:val="18"/>
              </w:rPr>
              <w:t xml:space="preserve"> / Д. А. Романов, Н. А. Красовская.– Тула: Изд-во Тул. гос. пед. ун-та им. Л. Н. Толстого, 20</w:t>
            </w:r>
            <w:r>
              <w:rPr>
                <w:sz w:val="18"/>
                <w:szCs w:val="18"/>
              </w:rPr>
              <w:t>2</w:t>
            </w:r>
            <w:r w:rsidR="00D25C18">
              <w:rPr>
                <w:sz w:val="18"/>
                <w:szCs w:val="18"/>
              </w:rPr>
              <w:t>3</w:t>
            </w:r>
            <w:r>
              <w:rPr>
                <w:sz w:val="18"/>
                <w:szCs w:val="18"/>
              </w:rPr>
              <w:t xml:space="preserve">.– </w:t>
            </w:r>
            <w:r w:rsidR="00D25C18">
              <w:rPr>
                <w:sz w:val="18"/>
                <w:szCs w:val="18"/>
              </w:rPr>
              <w:t>100</w:t>
            </w:r>
            <w:r w:rsidRPr="000577E8">
              <w:rPr>
                <w:sz w:val="18"/>
                <w:szCs w:val="18"/>
              </w:rPr>
              <w:t> с.</w:t>
            </w:r>
          </w:p>
          <w:p w:rsidR="00E829F0" w:rsidRPr="000577E8" w:rsidRDefault="00E829F0" w:rsidP="009538E1">
            <w:pPr>
              <w:ind w:firstLine="454"/>
              <w:jc w:val="both"/>
              <w:rPr>
                <w:sz w:val="18"/>
                <w:szCs w:val="18"/>
              </w:rPr>
            </w:pPr>
            <w:r w:rsidRPr="000577E8">
              <w:rPr>
                <w:sz w:val="18"/>
                <w:szCs w:val="18"/>
              </w:rPr>
              <w:t xml:space="preserve">ISBN </w:t>
            </w:r>
          </w:p>
        </w:tc>
      </w:tr>
      <w:tr w:rsidR="00E829F0" w:rsidRPr="000577E8" w:rsidTr="009538E1">
        <w:trPr>
          <w:jc w:val="center"/>
        </w:trPr>
        <w:tc>
          <w:tcPr>
            <w:tcW w:w="632" w:type="dxa"/>
            <w:shd w:val="clear" w:color="000000" w:fill="auto"/>
          </w:tcPr>
          <w:p w:rsidR="00E829F0" w:rsidRPr="000577E8" w:rsidRDefault="00E829F0" w:rsidP="009538E1">
            <w:pPr>
              <w:jc w:val="center"/>
              <w:rPr>
                <w:sz w:val="18"/>
                <w:szCs w:val="18"/>
              </w:rPr>
            </w:pPr>
          </w:p>
        </w:tc>
        <w:tc>
          <w:tcPr>
            <w:tcW w:w="5208" w:type="dxa"/>
            <w:shd w:val="clear" w:color="000000" w:fill="auto"/>
          </w:tcPr>
          <w:p w:rsidR="00E829F0" w:rsidRPr="000577E8" w:rsidRDefault="00D25C18" w:rsidP="009538E1">
            <w:pPr>
              <w:ind w:firstLine="454"/>
              <w:jc w:val="both"/>
              <w:rPr>
                <w:sz w:val="16"/>
                <w:szCs w:val="16"/>
              </w:rPr>
            </w:pPr>
            <w:r>
              <w:rPr>
                <w:sz w:val="16"/>
                <w:szCs w:val="16"/>
              </w:rPr>
              <w:t>Пятая</w:t>
            </w:r>
            <w:r w:rsidR="00E829F0" w:rsidRPr="000577E8">
              <w:rPr>
                <w:sz w:val="16"/>
                <w:szCs w:val="16"/>
              </w:rPr>
              <w:t xml:space="preserve"> часть «Словаря тульских говоров» подготовлена в научном Центре русского языка и региональных лингвистических исследований Тульского государственного педагогического университета им.</w:t>
            </w:r>
            <w:r w:rsidR="00E829F0" w:rsidRPr="000577E8">
              <w:rPr>
                <w:sz w:val="16"/>
                <w:szCs w:val="16"/>
                <w:lang w:val="en-US"/>
              </w:rPr>
              <w:t> </w:t>
            </w:r>
            <w:r w:rsidR="00E829F0" w:rsidRPr="000577E8">
              <w:rPr>
                <w:sz w:val="16"/>
                <w:szCs w:val="16"/>
              </w:rPr>
              <w:t>Л.</w:t>
            </w:r>
            <w:r w:rsidR="00E829F0" w:rsidRPr="000577E8">
              <w:rPr>
                <w:sz w:val="16"/>
                <w:szCs w:val="16"/>
                <w:lang w:val="en-US"/>
              </w:rPr>
              <w:t> </w:t>
            </w:r>
            <w:r w:rsidR="00E829F0" w:rsidRPr="000577E8">
              <w:rPr>
                <w:sz w:val="16"/>
                <w:szCs w:val="16"/>
              </w:rPr>
              <w:t>Н. Толстого. Она обобщает и систематизирует исследовательскую работу, целенаправленно осуществляемую с 2008 года и отраженную в семи выпусках «Материалов к словарю Тульских говоров» (Тула: ТГПУ, 2009–2017 гг.). Публикуем</w:t>
            </w:r>
            <w:r>
              <w:rPr>
                <w:sz w:val="16"/>
                <w:szCs w:val="16"/>
              </w:rPr>
              <w:t>ая</w:t>
            </w:r>
            <w:r w:rsidR="00E829F0" w:rsidRPr="000577E8">
              <w:rPr>
                <w:sz w:val="16"/>
                <w:szCs w:val="16"/>
              </w:rPr>
              <w:t xml:space="preserve"> </w:t>
            </w:r>
            <w:r>
              <w:rPr>
                <w:sz w:val="16"/>
                <w:szCs w:val="16"/>
              </w:rPr>
              <w:t xml:space="preserve">пятая часть </w:t>
            </w:r>
            <w:r w:rsidR="00E829F0">
              <w:rPr>
                <w:sz w:val="16"/>
                <w:szCs w:val="16"/>
              </w:rPr>
              <w:t xml:space="preserve">словаря </w:t>
            </w:r>
            <w:r w:rsidR="00E829F0" w:rsidRPr="000577E8">
              <w:rPr>
                <w:sz w:val="16"/>
                <w:szCs w:val="16"/>
              </w:rPr>
              <w:t xml:space="preserve">содержит </w:t>
            </w:r>
            <w:r>
              <w:rPr>
                <w:sz w:val="16"/>
                <w:szCs w:val="16"/>
              </w:rPr>
              <w:t>устойчивые лексические сочетания, собранные во время</w:t>
            </w:r>
            <w:r w:rsidR="00E829F0" w:rsidRPr="000577E8">
              <w:rPr>
                <w:sz w:val="16"/>
                <w:szCs w:val="16"/>
              </w:rPr>
              <w:t xml:space="preserve"> многолетних диалектологических экспедиций по Тульской области. В него входят также </w:t>
            </w:r>
            <w:r>
              <w:rPr>
                <w:sz w:val="16"/>
                <w:szCs w:val="16"/>
              </w:rPr>
              <w:t>сочетания</w:t>
            </w:r>
            <w:r w:rsidR="00E829F0" w:rsidRPr="000577E8">
              <w:rPr>
                <w:sz w:val="16"/>
                <w:szCs w:val="16"/>
              </w:rPr>
              <w:t>, извлеченные в ходе текстологических разысканий, осуществленных по ряду этнографических и художественных изданий.</w:t>
            </w:r>
          </w:p>
          <w:p w:rsidR="00E829F0" w:rsidRPr="000577E8" w:rsidRDefault="00E829F0" w:rsidP="009538E1">
            <w:pPr>
              <w:ind w:firstLine="454"/>
              <w:jc w:val="both"/>
              <w:rPr>
                <w:sz w:val="16"/>
                <w:szCs w:val="16"/>
              </w:rPr>
            </w:pPr>
            <w:r w:rsidRPr="000577E8">
              <w:rPr>
                <w:sz w:val="16"/>
                <w:szCs w:val="16"/>
              </w:rPr>
              <w:t>Издание выходит в рамках научного проекта «Словарь тульских говоров» и продолжает серию публикаций материалов названного словаря.</w:t>
            </w:r>
          </w:p>
          <w:p w:rsidR="00E829F0" w:rsidRDefault="00D25C18" w:rsidP="009538E1">
            <w:pPr>
              <w:ind w:firstLine="454"/>
              <w:jc w:val="both"/>
              <w:rPr>
                <w:sz w:val="18"/>
                <w:szCs w:val="18"/>
              </w:rPr>
            </w:pPr>
            <w:r>
              <w:rPr>
                <w:sz w:val="16"/>
                <w:szCs w:val="16"/>
              </w:rPr>
              <w:t>С</w:t>
            </w:r>
            <w:r w:rsidR="00E829F0" w:rsidRPr="000577E8">
              <w:rPr>
                <w:sz w:val="16"/>
                <w:szCs w:val="16"/>
              </w:rPr>
              <w:t>вод</w:t>
            </w:r>
            <w:r>
              <w:rPr>
                <w:sz w:val="16"/>
                <w:szCs w:val="16"/>
              </w:rPr>
              <w:t xml:space="preserve"> устойчивых лексических сочетаний</w:t>
            </w:r>
            <w:r w:rsidR="00E829F0" w:rsidRPr="000577E8">
              <w:rPr>
                <w:sz w:val="16"/>
                <w:szCs w:val="16"/>
              </w:rPr>
              <w:t xml:space="preserve"> </w:t>
            </w:r>
            <w:r>
              <w:rPr>
                <w:sz w:val="16"/>
                <w:szCs w:val="16"/>
              </w:rPr>
              <w:t>Т</w:t>
            </w:r>
            <w:r w:rsidR="00E829F0" w:rsidRPr="000577E8">
              <w:rPr>
                <w:sz w:val="16"/>
                <w:szCs w:val="16"/>
              </w:rPr>
              <w:t>ульской област</w:t>
            </w:r>
            <w:r>
              <w:rPr>
                <w:sz w:val="16"/>
                <w:szCs w:val="16"/>
              </w:rPr>
              <w:t>и</w:t>
            </w:r>
            <w:r w:rsidR="00E829F0" w:rsidRPr="000577E8">
              <w:rPr>
                <w:sz w:val="16"/>
                <w:szCs w:val="16"/>
              </w:rPr>
              <w:t xml:space="preserve"> адресован лингвистам, аспирантам и студентам филологических специальностей, учителям русского языка и литературы и всем, кто интересуется языком, историей и культурой родного края</w:t>
            </w:r>
            <w:r w:rsidR="00E829F0" w:rsidRPr="000577E8">
              <w:rPr>
                <w:sz w:val="18"/>
                <w:szCs w:val="18"/>
              </w:rPr>
              <w:t>.</w:t>
            </w:r>
          </w:p>
          <w:p w:rsidR="00E829F0" w:rsidRPr="009C746A" w:rsidRDefault="00E829F0" w:rsidP="00D25C18">
            <w:pPr>
              <w:ind w:firstLine="454"/>
              <w:jc w:val="both"/>
              <w:rPr>
                <w:sz w:val="16"/>
                <w:szCs w:val="16"/>
              </w:rPr>
            </w:pPr>
            <w:r>
              <w:rPr>
                <w:sz w:val="16"/>
                <w:szCs w:val="16"/>
              </w:rPr>
              <w:t>Книга издана</w:t>
            </w:r>
            <w:r w:rsidRPr="009C746A">
              <w:rPr>
                <w:sz w:val="16"/>
                <w:szCs w:val="16"/>
              </w:rPr>
              <w:t xml:space="preserve"> за счет средств</w:t>
            </w:r>
            <w:r w:rsidR="00D25C18">
              <w:rPr>
                <w:sz w:val="16"/>
                <w:szCs w:val="16"/>
              </w:rPr>
              <w:t xml:space="preserve">                                              </w:t>
            </w:r>
            <w:r w:rsidRPr="009C746A">
              <w:rPr>
                <w:sz w:val="16"/>
                <w:szCs w:val="16"/>
              </w:rPr>
              <w:t>.</w:t>
            </w:r>
          </w:p>
        </w:tc>
      </w:tr>
    </w:tbl>
    <w:p w:rsidR="00E829F0" w:rsidRPr="000577E8" w:rsidRDefault="00E829F0" w:rsidP="00E829F0">
      <w:pPr>
        <w:jc w:val="right"/>
        <w:rPr>
          <w:b/>
          <w:sz w:val="16"/>
          <w:szCs w:val="16"/>
        </w:rPr>
      </w:pPr>
    </w:p>
    <w:p w:rsidR="00E829F0" w:rsidRPr="000577E8" w:rsidRDefault="00E829F0" w:rsidP="00E829F0">
      <w:pPr>
        <w:jc w:val="right"/>
        <w:rPr>
          <w:b/>
          <w:sz w:val="16"/>
          <w:szCs w:val="16"/>
        </w:rPr>
      </w:pPr>
      <w:r w:rsidRPr="000577E8">
        <w:rPr>
          <w:b/>
          <w:sz w:val="16"/>
          <w:szCs w:val="16"/>
        </w:rPr>
        <w:t xml:space="preserve">ББК 81.2Рус–4 </w:t>
      </w:r>
    </w:p>
    <w:p w:rsidR="00E829F0" w:rsidRPr="000577E8" w:rsidRDefault="00E829F0" w:rsidP="00E829F0">
      <w:pPr>
        <w:jc w:val="both"/>
        <w:rPr>
          <w:sz w:val="16"/>
          <w:szCs w:val="16"/>
        </w:rPr>
      </w:pPr>
    </w:p>
    <w:p w:rsidR="00E829F0" w:rsidRPr="000577E8" w:rsidRDefault="00E829F0" w:rsidP="00E829F0">
      <w:pPr>
        <w:tabs>
          <w:tab w:val="left" w:pos="3060"/>
        </w:tabs>
        <w:jc w:val="both"/>
        <w:rPr>
          <w:sz w:val="16"/>
          <w:szCs w:val="16"/>
        </w:rPr>
      </w:pPr>
      <w:r w:rsidRPr="000577E8">
        <w:rPr>
          <w:sz w:val="16"/>
          <w:szCs w:val="16"/>
        </w:rPr>
        <w:t>ISBN                                                ©Д. А. Романов, Н. А.Красовская, 20</w:t>
      </w:r>
      <w:r>
        <w:rPr>
          <w:sz w:val="16"/>
          <w:szCs w:val="16"/>
        </w:rPr>
        <w:t>2</w:t>
      </w:r>
      <w:r w:rsidR="00D25C18">
        <w:rPr>
          <w:sz w:val="16"/>
          <w:szCs w:val="16"/>
        </w:rPr>
        <w:t>3</w:t>
      </w:r>
    </w:p>
    <w:p w:rsidR="00E829F0" w:rsidRPr="000577E8" w:rsidRDefault="00E829F0" w:rsidP="00E829F0">
      <w:pPr>
        <w:tabs>
          <w:tab w:val="left" w:pos="3060"/>
        </w:tabs>
        <w:ind w:left="3060" w:hanging="3060"/>
        <w:rPr>
          <w:sz w:val="16"/>
          <w:szCs w:val="16"/>
        </w:rPr>
      </w:pPr>
      <w:r w:rsidRPr="000577E8">
        <w:rPr>
          <w:sz w:val="16"/>
          <w:szCs w:val="16"/>
        </w:rPr>
        <w:t xml:space="preserve">                                                          © ТГПУ им. Л. Н. Толстого, 20</w:t>
      </w:r>
      <w:r>
        <w:rPr>
          <w:sz w:val="16"/>
          <w:szCs w:val="16"/>
        </w:rPr>
        <w:t>2</w:t>
      </w:r>
      <w:r w:rsidR="00D25C18">
        <w:rPr>
          <w:sz w:val="16"/>
          <w:szCs w:val="16"/>
        </w:rPr>
        <w:t>3</w:t>
      </w:r>
    </w:p>
    <w:p w:rsidR="00E829F0" w:rsidRDefault="00E829F0" w:rsidP="00E829F0">
      <w:pPr>
        <w:rPr>
          <w:bCs/>
          <w:sz w:val="28"/>
          <w:szCs w:val="28"/>
        </w:rPr>
      </w:pPr>
      <w:r>
        <w:rPr>
          <w:bCs/>
          <w:sz w:val="28"/>
          <w:szCs w:val="28"/>
        </w:rPr>
        <w:br w:type="page"/>
      </w:r>
    </w:p>
    <w:p w:rsidR="00E829F0" w:rsidRPr="000577E8" w:rsidRDefault="00E829F0" w:rsidP="00E829F0">
      <w:pPr>
        <w:widowControl w:val="0"/>
        <w:autoSpaceDE w:val="0"/>
        <w:autoSpaceDN w:val="0"/>
        <w:adjustRightInd w:val="0"/>
        <w:spacing w:before="120"/>
        <w:jc w:val="center"/>
        <w:rPr>
          <w:b/>
          <w:bCs/>
          <w:sz w:val="20"/>
          <w:szCs w:val="20"/>
        </w:rPr>
      </w:pPr>
      <w:r w:rsidRPr="000577E8">
        <w:rPr>
          <w:b/>
          <w:bCs/>
          <w:sz w:val="20"/>
          <w:szCs w:val="20"/>
        </w:rPr>
        <w:lastRenderedPageBreak/>
        <w:t>ПРЕДИСЛОВИЕ</w:t>
      </w:r>
    </w:p>
    <w:p w:rsidR="00E829F0" w:rsidRPr="000577E8" w:rsidRDefault="00E829F0" w:rsidP="00E829F0">
      <w:pPr>
        <w:widowControl w:val="0"/>
        <w:autoSpaceDE w:val="0"/>
        <w:autoSpaceDN w:val="0"/>
        <w:adjustRightInd w:val="0"/>
        <w:jc w:val="center"/>
        <w:rPr>
          <w:sz w:val="20"/>
          <w:szCs w:val="20"/>
        </w:rPr>
      </w:pPr>
    </w:p>
    <w:p w:rsidR="00E829F0" w:rsidRPr="000577E8" w:rsidRDefault="00E829F0" w:rsidP="00E829F0">
      <w:pPr>
        <w:widowControl w:val="0"/>
        <w:autoSpaceDE w:val="0"/>
        <w:autoSpaceDN w:val="0"/>
        <w:adjustRightInd w:val="0"/>
        <w:jc w:val="center"/>
        <w:rPr>
          <w:b/>
          <w:bCs/>
          <w:sz w:val="20"/>
          <w:szCs w:val="20"/>
        </w:rPr>
      </w:pPr>
      <w:r w:rsidRPr="000577E8">
        <w:rPr>
          <w:b/>
          <w:bCs/>
          <w:sz w:val="20"/>
          <w:szCs w:val="20"/>
        </w:rPr>
        <w:t>Вводные замечания</w:t>
      </w:r>
    </w:p>
    <w:p w:rsidR="00E829F0" w:rsidRPr="000577E8" w:rsidRDefault="00E829F0" w:rsidP="00E829F0">
      <w:pPr>
        <w:widowControl w:val="0"/>
        <w:autoSpaceDE w:val="0"/>
        <w:autoSpaceDN w:val="0"/>
        <w:adjustRightInd w:val="0"/>
        <w:jc w:val="center"/>
        <w:rPr>
          <w:b/>
          <w:bCs/>
          <w:sz w:val="20"/>
          <w:szCs w:val="20"/>
        </w:rPr>
      </w:pPr>
    </w:p>
    <w:p w:rsidR="00E829F0" w:rsidRDefault="00E829F0" w:rsidP="00E829F0">
      <w:pPr>
        <w:widowControl w:val="0"/>
        <w:autoSpaceDE w:val="0"/>
        <w:autoSpaceDN w:val="0"/>
        <w:adjustRightInd w:val="0"/>
        <w:ind w:firstLine="454"/>
        <w:jc w:val="both"/>
        <w:rPr>
          <w:color w:val="000000"/>
          <w:spacing w:val="-2"/>
          <w:sz w:val="20"/>
          <w:szCs w:val="20"/>
        </w:rPr>
      </w:pPr>
      <w:r w:rsidRPr="000577E8">
        <w:rPr>
          <w:color w:val="000000"/>
          <w:sz w:val="20"/>
          <w:szCs w:val="20"/>
        </w:rPr>
        <w:t xml:space="preserve">Пилотный вариант </w:t>
      </w:r>
      <w:r w:rsidR="00E9057F">
        <w:rPr>
          <w:color w:val="000000"/>
          <w:sz w:val="20"/>
          <w:szCs w:val="20"/>
        </w:rPr>
        <w:t>пятой</w:t>
      </w:r>
      <w:r w:rsidRPr="000577E8">
        <w:rPr>
          <w:color w:val="000000"/>
          <w:sz w:val="20"/>
          <w:szCs w:val="20"/>
        </w:rPr>
        <w:t xml:space="preserve"> части «Словаря тульских говоров» обобщает</w:t>
      </w:r>
      <w:r w:rsidRPr="000577E8">
        <w:rPr>
          <w:color w:val="000000"/>
          <w:spacing w:val="-2"/>
          <w:sz w:val="20"/>
          <w:szCs w:val="20"/>
        </w:rPr>
        <w:t xml:space="preserve"> структурную и содержательную традицию семи выпусков «Материалов к словарю тульских говоров» (Тула, 2008, 2010, 2011, 2012, 2013, 2014, 2017)</w:t>
      </w:r>
      <w:r w:rsidR="00E9057F">
        <w:rPr>
          <w:color w:val="000000"/>
          <w:spacing w:val="-2"/>
          <w:sz w:val="20"/>
          <w:szCs w:val="20"/>
        </w:rPr>
        <w:t>, включавших в том числе устойчивые сочетания слов</w:t>
      </w:r>
      <w:r w:rsidRPr="000577E8">
        <w:rPr>
          <w:color w:val="000000"/>
          <w:spacing w:val="-2"/>
          <w:sz w:val="20"/>
          <w:szCs w:val="20"/>
        </w:rPr>
        <w:t>. Он знаменует переход к завершающему этапу работы по созданию диалектного словаря Тульского региона.</w:t>
      </w:r>
    </w:p>
    <w:p w:rsidR="00E829F0" w:rsidRPr="000577E8" w:rsidRDefault="00E829F0" w:rsidP="00E829F0">
      <w:pPr>
        <w:widowControl w:val="0"/>
        <w:autoSpaceDE w:val="0"/>
        <w:autoSpaceDN w:val="0"/>
        <w:adjustRightInd w:val="0"/>
        <w:ind w:firstLine="454"/>
        <w:jc w:val="both"/>
        <w:rPr>
          <w:sz w:val="20"/>
          <w:szCs w:val="20"/>
        </w:rPr>
      </w:pPr>
      <w:r w:rsidRPr="000577E8">
        <w:rPr>
          <w:sz w:val="20"/>
          <w:szCs w:val="20"/>
        </w:rPr>
        <w:t xml:space="preserve">В течение ХIХ и ХХ веков было составлено значительное количество больших и малых диалектных словарей и словников. Они в определённой мере отражают лексический состав всех русских говоров. В них представлены наиболее показательные и самобытные объединения территориальных </w:t>
      </w:r>
      <w:r w:rsidR="00E9057F">
        <w:rPr>
          <w:sz w:val="20"/>
          <w:szCs w:val="20"/>
        </w:rPr>
        <w:t>вариантов</w:t>
      </w:r>
      <w:r w:rsidRPr="000577E8">
        <w:rPr>
          <w:sz w:val="20"/>
          <w:szCs w:val="20"/>
        </w:rPr>
        <w:t xml:space="preserve"> русского языка</w:t>
      </w:r>
      <w:r w:rsidR="00E9057F">
        <w:rPr>
          <w:sz w:val="20"/>
          <w:szCs w:val="20"/>
        </w:rPr>
        <w:t>, в том числе различного рода устойчивые сочетания слов</w:t>
      </w:r>
      <w:r w:rsidRPr="000577E8">
        <w:rPr>
          <w:sz w:val="20"/>
          <w:szCs w:val="20"/>
        </w:rPr>
        <w:t>.</w:t>
      </w:r>
    </w:p>
    <w:p w:rsidR="00E829F0" w:rsidRPr="000577E8" w:rsidRDefault="00E829F0" w:rsidP="00E829F0">
      <w:pPr>
        <w:widowControl w:val="0"/>
        <w:autoSpaceDE w:val="0"/>
        <w:autoSpaceDN w:val="0"/>
        <w:adjustRightInd w:val="0"/>
        <w:ind w:firstLine="454"/>
        <w:jc w:val="both"/>
        <w:rPr>
          <w:sz w:val="20"/>
          <w:szCs w:val="20"/>
        </w:rPr>
      </w:pPr>
      <w:r w:rsidRPr="000577E8">
        <w:rPr>
          <w:sz w:val="20"/>
          <w:szCs w:val="20"/>
        </w:rPr>
        <w:t xml:space="preserve">Вторая половина ХХ века дала ряд планомерно выпускаемых областных </w:t>
      </w:r>
      <w:r w:rsidR="00E9057F">
        <w:rPr>
          <w:sz w:val="20"/>
          <w:szCs w:val="20"/>
        </w:rPr>
        <w:t xml:space="preserve">собственно лексических и фразеологических </w:t>
      </w:r>
      <w:r w:rsidRPr="000577E8">
        <w:rPr>
          <w:sz w:val="20"/>
          <w:szCs w:val="20"/>
        </w:rPr>
        <w:t>словарей, издание и подготовка которых нередко представляли собой осуществление многолетних научных программ. Вокруг них выросли мощные лингвистические школы Пскова, Архангельска, Смоленска, Новосибирска, Ярославля, Вологды, Орла, Томска и других регионов.</w:t>
      </w:r>
    </w:p>
    <w:p w:rsidR="00E829F0" w:rsidRPr="000577E8" w:rsidRDefault="00E829F0" w:rsidP="00E829F0">
      <w:pPr>
        <w:widowControl w:val="0"/>
        <w:autoSpaceDE w:val="0"/>
        <w:autoSpaceDN w:val="0"/>
        <w:adjustRightInd w:val="0"/>
        <w:ind w:firstLine="454"/>
        <w:jc w:val="both"/>
        <w:rPr>
          <w:sz w:val="20"/>
          <w:szCs w:val="20"/>
        </w:rPr>
      </w:pPr>
      <w:r w:rsidRPr="000577E8">
        <w:rPr>
          <w:sz w:val="20"/>
          <w:szCs w:val="20"/>
        </w:rPr>
        <w:t>Казалось бы, все диалектные группы русского языка лексикографически уже представлены. Но среди разнообразия областных словарей до настоящего времени отсутствовал «Словарь тульских говоров», несмотря на то что тульская группа занимает вполне самостоятельное положение на диалектологической карте России среди межзональных говоров (типа Б) южного наречия.</w:t>
      </w:r>
    </w:p>
    <w:p w:rsidR="00E829F0" w:rsidRPr="000577E8" w:rsidRDefault="00E829F0" w:rsidP="00E829F0">
      <w:pPr>
        <w:widowControl w:val="0"/>
        <w:autoSpaceDE w:val="0"/>
        <w:autoSpaceDN w:val="0"/>
        <w:adjustRightInd w:val="0"/>
        <w:ind w:firstLine="454"/>
        <w:jc w:val="both"/>
        <w:rPr>
          <w:sz w:val="20"/>
          <w:szCs w:val="20"/>
        </w:rPr>
      </w:pPr>
      <w:r w:rsidRPr="000577E8">
        <w:rPr>
          <w:sz w:val="20"/>
          <w:szCs w:val="20"/>
        </w:rPr>
        <w:t>Проект, разработанный Центром русского языка и региональных лингвистических исследований Тульского государственного педагогического университета им.</w:t>
      </w:r>
      <w:r w:rsidRPr="000577E8">
        <w:rPr>
          <w:sz w:val="20"/>
          <w:szCs w:val="20"/>
          <w:lang w:val="en-US"/>
        </w:rPr>
        <w:t> </w:t>
      </w:r>
      <w:r w:rsidRPr="000577E8">
        <w:rPr>
          <w:sz w:val="20"/>
          <w:szCs w:val="20"/>
        </w:rPr>
        <w:t>Л.</w:t>
      </w:r>
      <w:r w:rsidRPr="000577E8">
        <w:rPr>
          <w:sz w:val="20"/>
          <w:szCs w:val="20"/>
          <w:lang w:val="en-US"/>
        </w:rPr>
        <w:t> </w:t>
      </w:r>
      <w:r w:rsidRPr="000577E8">
        <w:rPr>
          <w:sz w:val="20"/>
          <w:szCs w:val="20"/>
        </w:rPr>
        <w:t>Н.</w:t>
      </w:r>
      <w:r w:rsidRPr="000577E8">
        <w:rPr>
          <w:sz w:val="20"/>
          <w:szCs w:val="20"/>
          <w:lang w:val="en-US"/>
        </w:rPr>
        <w:t> </w:t>
      </w:r>
      <w:r w:rsidRPr="000577E8">
        <w:rPr>
          <w:sz w:val="20"/>
          <w:szCs w:val="20"/>
        </w:rPr>
        <w:t xml:space="preserve">Толстого, позволяет надеяться на то, что названный словарь в скором времени будет завершен. Предлагаемый вниманию читателей пилотный вариант </w:t>
      </w:r>
      <w:r w:rsidR="00E9057F">
        <w:rPr>
          <w:sz w:val="20"/>
          <w:szCs w:val="20"/>
        </w:rPr>
        <w:t>пятой, заключительной</w:t>
      </w:r>
      <w:r w:rsidRPr="000577E8">
        <w:rPr>
          <w:sz w:val="20"/>
          <w:szCs w:val="20"/>
        </w:rPr>
        <w:t xml:space="preserve"> части словаря, отражающий результаты многолетних экспедиций и диалектологических разысканий, есть не что иное, как попытка обобщить собранный и накопленный за </w:t>
      </w:r>
      <w:r w:rsidR="00E9057F">
        <w:rPr>
          <w:sz w:val="20"/>
          <w:szCs w:val="20"/>
        </w:rPr>
        <w:t>пятнадцать</w:t>
      </w:r>
      <w:r w:rsidRPr="000577E8">
        <w:rPr>
          <w:sz w:val="20"/>
          <w:szCs w:val="20"/>
        </w:rPr>
        <w:t xml:space="preserve"> лет материал </w:t>
      </w:r>
      <w:r w:rsidR="00E9057F">
        <w:rPr>
          <w:sz w:val="20"/>
          <w:szCs w:val="20"/>
        </w:rPr>
        <w:t xml:space="preserve">устойчивых словесных сочетаний, бытующих в </w:t>
      </w:r>
      <w:r w:rsidRPr="000577E8">
        <w:rPr>
          <w:sz w:val="20"/>
          <w:szCs w:val="20"/>
        </w:rPr>
        <w:t>Тульско</w:t>
      </w:r>
      <w:r w:rsidR="00E9057F">
        <w:rPr>
          <w:sz w:val="20"/>
          <w:szCs w:val="20"/>
        </w:rPr>
        <w:t>м</w:t>
      </w:r>
      <w:r w:rsidRPr="000577E8">
        <w:rPr>
          <w:sz w:val="20"/>
          <w:szCs w:val="20"/>
        </w:rPr>
        <w:t xml:space="preserve"> кра</w:t>
      </w:r>
      <w:r w:rsidR="00E9057F">
        <w:rPr>
          <w:sz w:val="20"/>
          <w:szCs w:val="20"/>
        </w:rPr>
        <w:t>е</w:t>
      </w:r>
      <w:r w:rsidRPr="000577E8">
        <w:rPr>
          <w:sz w:val="20"/>
          <w:szCs w:val="20"/>
        </w:rPr>
        <w:t>.</w:t>
      </w:r>
    </w:p>
    <w:p w:rsidR="00E829F0" w:rsidRPr="000577E8" w:rsidRDefault="00E829F0" w:rsidP="00E829F0">
      <w:pPr>
        <w:widowControl w:val="0"/>
        <w:autoSpaceDE w:val="0"/>
        <w:autoSpaceDN w:val="0"/>
        <w:adjustRightInd w:val="0"/>
        <w:ind w:firstLine="454"/>
        <w:jc w:val="both"/>
        <w:rPr>
          <w:sz w:val="20"/>
          <w:szCs w:val="20"/>
        </w:rPr>
      </w:pPr>
      <w:r w:rsidRPr="000577E8">
        <w:rPr>
          <w:sz w:val="20"/>
          <w:szCs w:val="20"/>
        </w:rPr>
        <w:t xml:space="preserve">Тульские говоры, как и любые другие, содержат богатейшие </w:t>
      </w:r>
      <w:r w:rsidR="00E9057F">
        <w:rPr>
          <w:sz w:val="20"/>
          <w:szCs w:val="20"/>
        </w:rPr>
        <w:t>фразеологические</w:t>
      </w:r>
      <w:r w:rsidRPr="000577E8">
        <w:rPr>
          <w:sz w:val="20"/>
          <w:szCs w:val="20"/>
        </w:rPr>
        <w:t xml:space="preserve"> пласты. Однако так сложилось, что до сих пор этот материал не получил комплексного научного описания.</w:t>
      </w:r>
    </w:p>
    <w:p w:rsidR="00E829F0" w:rsidRPr="000577E8" w:rsidRDefault="00E829F0" w:rsidP="00E829F0">
      <w:pPr>
        <w:widowControl w:val="0"/>
        <w:autoSpaceDE w:val="0"/>
        <w:autoSpaceDN w:val="0"/>
        <w:adjustRightInd w:val="0"/>
        <w:ind w:firstLine="454"/>
        <w:jc w:val="both"/>
        <w:rPr>
          <w:spacing w:val="-2"/>
          <w:sz w:val="20"/>
          <w:szCs w:val="20"/>
        </w:rPr>
      </w:pPr>
      <w:r w:rsidRPr="000577E8">
        <w:rPr>
          <w:spacing w:val="-2"/>
          <w:sz w:val="20"/>
          <w:szCs w:val="20"/>
        </w:rPr>
        <w:t>Ранее предпринимались единичные попытки обобщить лексику тульских говоров.</w:t>
      </w:r>
      <w:r w:rsidR="00E9057F">
        <w:rPr>
          <w:spacing w:val="-2"/>
          <w:sz w:val="20"/>
          <w:szCs w:val="20"/>
        </w:rPr>
        <w:t xml:space="preserve"> </w:t>
      </w:r>
      <w:r w:rsidR="00180A4D">
        <w:rPr>
          <w:spacing w:val="-2"/>
          <w:sz w:val="20"/>
          <w:szCs w:val="20"/>
        </w:rPr>
        <w:t>Фразеологический материал оставался вне сферы внимания.</w:t>
      </w:r>
      <w:r w:rsidRPr="000577E8">
        <w:rPr>
          <w:spacing w:val="-2"/>
          <w:sz w:val="20"/>
          <w:szCs w:val="20"/>
        </w:rPr>
        <w:t xml:space="preserve"> </w:t>
      </w:r>
      <w:r w:rsidR="00633989">
        <w:rPr>
          <w:spacing w:val="-2"/>
          <w:sz w:val="20"/>
          <w:szCs w:val="20"/>
        </w:rPr>
        <w:t>В отдельных статьях В.Л. Архангельского, И.Н. </w:t>
      </w:r>
      <w:r w:rsidR="00180A4D">
        <w:rPr>
          <w:spacing w:val="-2"/>
          <w:sz w:val="20"/>
          <w:szCs w:val="20"/>
        </w:rPr>
        <w:t>Чусовой, Н.Б</w:t>
      </w:r>
      <w:r w:rsidR="00633989">
        <w:rPr>
          <w:spacing w:val="-2"/>
          <w:sz w:val="20"/>
          <w:szCs w:val="20"/>
        </w:rPr>
        <w:t>. Париковой, в разработках Ф.П. </w:t>
      </w:r>
      <w:r w:rsidR="00180A4D">
        <w:rPr>
          <w:spacing w:val="-2"/>
          <w:sz w:val="20"/>
          <w:szCs w:val="20"/>
        </w:rPr>
        <w:t xml:space="preserve">Филина для первых томов «Словаря русских народных говоров» приводились отдельные устойчивые сочетания слов тульской локализации, но они использовались преимущественно для характеристики именно лексических особенностей </w:t>
      </w:r>
      <w:r w:rsidR="00EB0B11">
        <w:rPr>
          <w:spacing w:val="-2"/>
          <w:sz w:val="20"/>
          <w:szCs w:val="20"/>
        </w:rPr>
        <w:t>тульских говоров (как примеры их несвободного употребления) или в качестве иллюстраций регионального варьирования общероссийских фразеологических единиц.</w:t>
      </w:r>
    </w:p>
    <w:p w:rsidR="00E829F0" w:rsidRPr="000577E8" w:rsidRDefault="00E829F0" w:rsidP="00E829F0">
      <w:pPr>
        <w:widowControl w:val="0"/>
        <w:autoSpaceDE w:val="0"/>
        <w:autoSpaceDN w:val="0"/>
        <w:adjustRightInd w:val="0"/>
        <w:ind w:firstLine="454"/>
        <w:jc w:val="both"/>
        <w:rPr>
          <w:sz w:val="20"/>
          <w:szCs w:val="20"/>
        </w:rPr>
      </w:pPr>
      <w:r w:rsidRPr="000577E8">
        <w:rPr>
          <w:sz w:val="20"/>
          <w:szCs w:val="20"/>
        </w:rPr>
        <w:t>Экспедиции, организованные Тульском государственным педаго</w:t>
      </w:r>
      <w:r w:rsidR="00EB0B11">
        <w:rPr>
          <w:sz w:val="20"/>
          <w:szCs w:val="20"/>
        </w:rPr>
        <w:t>гическим университетом им. Л.Н. </w:t>
      </w:r>
      <w:r w:rsidRPr="000577E8">
        <w:rPr>
          <w:sz w:val="20"/>
          <w:szCs w:val="20"/>
        </w:rPr>
        <w:t xml:space="preserve">Толстого в 2008–2015 гг., позволили установить тесный исследовательский контакт между научным Центром русского языка и региональных лингвистических исследований ТГПУ и районами Тульской области. В ходе экспедиций был в основном сформирован </w:t>
      </w:r>
      <w:r w:rsidR="00EB0B11">
        <w:rPr>
          <w:sz w:val="20"/>
          <w:szCs w:val="20"/>
        </w:rPr>
        <w:t>корпус устойчивых сочетаний лексем, вошедший в</w:t>
      </w:r>
      <w:r w:rsidRPr="000577E8">
        <w:rPr>
          <w:sz w:val="20"/>
          <w:szCs w:val="20"/>
        </w:rPr>
        <w:t xml:space="preserve"> данн</w:t>
      </w:r>
      <w:r w:rsidR="00EB0B11">
        <w:rPr>
          <w:sz w:val="20"/>
          <w:szCs w:val="20"/>
        </w:rPr>
        <w:t>ую</w:t>
      </w:r>
      <w:r w:rsidRPr="000577E8">
        <w:rPr>
          <w:sz w:val="20"/>
          <w:szCs w:val="20"/>
        </w:rPr>
        <w:t xml:space="preserve"> книг</w:t>
      </w:r>
      <w:r w:rsidR="00EB0B11">
        <w:rPr>
          <w:sz w:val="20"/>
          <w:szCs w:val="20"/>
        </w:rPr>
        <w:t>у</w:t>
      </w:r>
      <w:r w:rsidRPr="000577E8">
        <w:rPr>
          <w:sz w:val="20"/>
          <w:szCs w:val="20"/>
        </w:rPr>
        <w:t>.</w:t>
      </w:r>
    </w:p>
    <w:p w:rsidR="00E829F0" w:rsidRPr="000577E8" w:rsidRDefault="00E829F0" w:rsidP="00E829F0">
      <w:pPr>
        <w:ind w:firstLine="709"/>
        <w:jc w:val="both"/>
        <w:rPr>
          <w:sz w:val="20"/>
          <w:szCs w:val="20"/>
        </w:rPr>
      </w:pPr>
      <w:r w:rsidRPr="000577E8">
        <w:rPr>
          <w:sz w:val="20"/>
          <w:szCs w:val="20"/>
        </w:rPr>
        <w:t xml:space="preserve">Безусловно, диалектологические экспедиции в различные районы Тульской области проводились и в предыдущие годы. Но они были существенно ограничены как территориально (близкими к Туле районами), так и тематически (по характеру собираемых слов). В ходе экспедиций в Щекинский, Ленинский и Ясногорский районы 60–80-х годов ХХ века, осуществлявшихся под руководством И. Н. Чусовой, был собран материал по тематическим группам «Человек», «Сельское хозяйство», «Быт и уклад сельской жизни». </w:t>
      </w:r>
    </w:p>
    <w:p w:rsidR="00E829F0" w:rsidRPr="000577E8" w:rsidRDefault="00E829F0" w:rsidP="00E829F0">
      <w:pPr>
        <w:widowControl w:val="0"/>
        <w:autoSpaceDE w:val="0"/>
        <w:autoSpaceDN w:val="0"/>
        <w:adjustRightInd w:val="0"/>
        <w:ind w:firstLine="454"/>
        <w:jc w:val="both"/>
        <w:rPr>
          <w:sz w:val="20"/>
          <w:szCs w:val="20"/>
        </w:rPr>
      </w:pPr>
      <w:r w:rsidRPr="000577E8">
        <w:rPr>
          <w:sz w:val="20"/>
          <w:szCs w:val="20"/>
        </w:rPr>
        <w:t>Систематическое издание выпусков «Материалов к словарю тульских говоров» позволило готовить и критически осмысливать состав и форму подачи словника будущего «Словаря тульских говоров»</w:t>
      </w:r>
      <w:r w:rsidR="000965CE">
        <w:rPr>
          <w:sz w:val="20"/>
          <w:szCs w:val="20"/>
        </w:rPr>
        <w:t>, в том числе его фразеологическо</w:t>
      </w:r>
      <w:r w:rsidR="00746E2E">
        <w:rPr>
          <w:sz w:val="20"/>
          <w:szCs w:val="20"/>
        </w:rPr>
        <w:t>й части</w:t>
      </w:r>
      <w:r w:rsidRPr="000577E8">
        <w:rPr>
          <w:sz w:val="20"/>
          <w:szCs w:val="20"/>
        </w:rPr>
        <w:t>.</w:t>
      </w:r>
    </w:p>
    <w:p w:rsidR="00E829F0" w:rsidRPr="000577E8" w:rsidRDefault="00E829F0" w:rsidP="00E829F0">
      <w:pPr>
        <w:widowControl w:val="0"/>
        <w:autoSpaceDE w:val="0"/>
        <w:autoSpaceDN w:val="0"/>
        <w:adjustRightInd w:val="0"/>
        <w:ind w:firstLine="454"/>
        <w:jc w:val="both"/>
        <w:rPr>
          <w:sz w:val="20"/>
          <w:szCs w:val="20"/>
        </w:rPr>
      </w:pPr>
    </w:p>
    <w:p w:rsidR="00E829F0" w:rsidRPr="000577E8" w:rsidRDefault="00E829F0" w:rsidP="00E829F0">
      <w:pPr>
        <w:widowControl w:val="0"/>
        <w:autoSpaceDE w:val="0"/>
        <w:autoSpaceDN w:val="0"/>
        <w:adjustRightInd w:val="0"/>
        <w:jc w:val="center"/>
        <w:rPr>
          <w:b/>
          <w:bCs/>
          <w:sz w:val="20"/>
          <w:szCs w:val="20"/>
        </w:rPr>
      </w:pPr>
      <w:r w:rsidRPr="000577E8">
        <w:rPr>
          <w:b/>
          <w:bCs/>
          <w:sz w:val="20"/>
          <w:szCs w:val="20"/>
        </w:rPr>
        <w:t>Содержание и структура</w:t>
      </w:r>
      <w:r w:rsidRPr="000577E8">
        <w:rPr>
          <w:b/>
          <w:bCs/>
          <w:sz w:val="20"/>
          <w:szCs w:val="20"/>
        </w:rPr>
        <w:br/>
        <w:t>«Словаря тульских говоров»</w:t>
      </w:r>
    </w:p>
    <w:p w:rsidR="00E829F0" w:rsidRPr="000577E8" w:rsidRDefault="00E829F0" w:rsidP="00E829F0">
      <w:pPr>
        <w:widowControl w:val="0"/>
        <w:autoSpaceDE w:val="0"/>
        <w:autoSpaceDN w:val="0"/>
        <w:adjustRightInd w:val="0"/>
        <w:ind w:firstLine="454"/>
        <w:jc w:val="both"/>
        <w:rPr>
          <w:b/>
          <w:bCs/>
          <w:sz w:val="20"/>
          <w:szCs w:val="20"/>
        </w:rPr>
      </w:pPr>
    </w:p>
    <w:p w:rsidR="00E829F0" w:rsidRDefault="00E829F0" w:rsidP="00E829F0">
      <w:pPr>
        <w:widowControl w:val="0"/>
        <w:autoSpaceDE w:val="0"/>
        <w:autoSpaceDN w:val="0"/>
        <w:adjustRightInd w:val="0"/>
        <w:ind w:firstLine="454"/>
        <w:jc w:val="both"/>
        <w:rPr>
          <w:color w:val="000000"/>
          <w:spacing w:val="-2"/>
          <w:sz w:val="20"/>
          <w:szCs w:val="20"/>
        </w:rPr>
      </w:pPr>
      <w:r w:rsidRPr="000577E8">
        <w:rPr>
          <w:b/>
          <w:bCs/>
          <w:sz w:val="20"/>
          <w:szCs w:val="20"/>
        </w:rPr>
        <w:t>Языковая база</w:t>
      </w:r>
      <w:r w:rsidRPr="000577E8">
        <w:rPr>
          <w:sz w:val="20"/>
          <w:szCs w:val="20"/>
        </w:rPr>
        <w:t xml:space="preserve">. </w:t>
      </w:r>
      <w:r w:rsidR="000965CE">
        <w:rPr>
          <w:sz w:val="20"/>
          <w:szCs w:val="20"/>
        </w:rPr>
        <w:t>Устойчивые лексические сочетания</w:t>
      </w:r>
      <w:r w:rsidRPr="000577E8">
        <w:rPr>
          <w:color w:val="000000"/>
          <w:sz w:val="20"/>
          <w:szCs w:val="20"/>
        </w:rPr>
        <w:t xml:space="preserve"> для «Словаря тульских говоров» </w:t>
      </w:r>
      <w:r w:rsidRPr="000577E8">
        <w:rPr>
          <w:color w:val="000000"/>
          <w:spacing w:val="-2"/>
          <w:sz w:val="20"/>
          <w:szCs w:val="20"/>
        </w:rPr>
        <w:t xml:space="preserve">собиралась в ходе выездных весенних диалектологических практик и летних диалектологических экспедиций студентов очного и заочного отделений факультета русской филологии и документоведения ТГПУ им. Л. Н. Толстого. В </w:t>
      </w:r>
      <w:r w:rsidR="00497DF0">
        <w:rPr>
          <w:color w:val="000000"/>
          <w:spacing w:val="-2"/>
          <w:sz w:val="20"/>
          <w:szCs w:val="20"/>
        </w:rPr>
        <w:t xml:space="preserve">корпус словаря </w:t>
      </w:r>
      <w:r w:rsidRPr="000577E8">
        <w:rPr>
          <w:color w:val="000000"/>
          <w:spacing w:val="-2"/>
          <w:sz w:val="20"/>
          <w:szCs w:val="20"/>
        </w:rPr>
        <w:t>вошли материалы, собранные для «Лексического атласа русских народных говоров» (проект ИЛИ РАН) по академической программе.</w:t>
      </w:r>
    </w:p>
    <w:p w:rsidR="000965CE" w:rsidRPr="000965CE" w:rsidRDefault="000965CE" w:rsidP="00E829F0">
      <w:pPr>
        <w:widowControl w:val="0"/>
        <w:autoSpaceDE w:val="0"/>
        <w:autoSpaceDN w:val="0"/>
        <w:adjustRightInd w:val="0"/>
        <w:ind w:firstLine="454"/>
        <w:jc w:val="both"/>
        <w:rPr>
          <w:color w:val="000000"/>
          <w:spacing w:val="-2"/>
          <w:sz w:val="20"/>
          <w:szCs w:val="20"/>
        </w:rPr>
      </w:pPr>
      <w:r>
        <w:rPr>
          <w:sz w:val="20"/>
          <w:szCs w:val="20"/>
        </w:rPr>
        <w:t xml:space="preserve">Понятие </w:t>
      </w:r>
      <w:r w:rsidRPr="000965CE">
        <w:rPr>
          <w:i/>
          <w:sz w:val="20"/>
          <w:szCs w:val="20"/>
        </w:rPr>
        <w:t>устойчивое сочетание слов</w:t>
      </w:r>
      <w:r>
        <w:rPr>
          <w:sz w:val="20"/>
          <w:szCs w:val="20"/>
        </w:rPr>
        <w:t xml:space="preserve"> трактуется составителями в максимально широком смысле и включает единицы, воспроизводимые в речи носителей тульских говоров как целостные</w:t>
      </w:r>
      <w:r w:rsidR="004D17DD">
        <w:rPr>
          <w:sz w:val="20"/>
          <w:szCs w:val="20"/>
        </w:rPr>
        <w:t>, «готовые», имеющиеся в языковом опыте предков и</w:t>
      </w:r>
      <w:r w:rsidR="001B5120">
        <w:rPr>
          <w:sz w:val="20"/>
          <w:szCs w:val="20"/>
        </w:rPr>
        <w:t xml:space="preserve"> окружающего</w:t>
      </w:r>
      <w:r w:rsidR="004D17DD">
        <w:rPr>
          <w:sz w:val="20"/>
          <w:szCs w:val="20"/>
        </w:rPr>
        <w:t xml:space="preserve"> социума</w:t>
      </w:r>
      <w:r>
        <w:rPr>
          <w:sz w:val="20"/>
          <w:szCs w:val="20"/>
        </w:rPr>
        <w:t xml:space="preserve">. В общефразеологическом плане это единицы и уровня словосочетания, и уровня фразы. </w:t>
      </w:r>
      <w:r w:rsidR="004D17DD">
        <w:rPr>
          <w:sz w:val="20"/>
          <w:szCs w:val="20"/>
        </w:rPr>
        <w:t>Таким образом, в корпус пятой части «Словаря тульских говоров»</w:t>
      </w:r>
      <w:r>
        <w:rPr>
          <w:sz w:val="20"/>
          <w:szCs w:val="20"/>
        </w:rPr>
        <w:t xml:space="preserve"> </w:t>
      </w:r>
      <w:r w:rsidR="004D17DD">
        <w:rPr>
          <w:sz w:val="20"/>
          <w:szCs w:val="20"/>
        </w:rPr>
        <w:t>входят собственно</w:t>
      </w:r>
      <w:r>
        <w:rPr>
          <w:sz w:val="20"/>
          <w:szCs w:val="20"/>
        </w:rPr>
        <w:t xml:space="preserve"> </w:t>
      </w:r>
      <w:r w:rsidRPr="000965CE">
        <w:rPr>
          <w:sz w:val="20"/>
          <w:szCs w:val="20"/>
        </w:rPr>
        <w:t>фразеологизмы</w:t>
      </w:r>
      <w:r w:rsidR="004D17DD">
        <w:rPr>
          <w:sz w:val="20"/>
          <w:szCs w:val="20"/>
        </w:rPr>
        <w:t xml:space="preserve"> (фразеологические сращения, единства, сочетания)</w:t>
      </w:r>
      <w:r w:rsidRPr="000965CE">
        <w:rPr>
          <w:sz w:val="20"/>
          <w:szCs w:val="20"/>
        </w:rPr>
        <w:t xml:space="preserve">, </w:t>
      </w:r>
      <w:r w:rsidRPr="000965CE">
        <w:rPr>
          <w:sz w:val="20"/>
          <w:szCs w:val="20"/>
        </w:rPr>
        <w:lastRenderedPageBreak/>
        <w:t xml:space="preserve">воспроизводимые предложно-падежные конструкции, устойчивые </w:t>
      </w:r>
      <w:r w:rsidR="004D17DD">
        <w:rPr>
          <w:sz w:val="20"/>
          <w:szCs w:val="20"/>
        </w:rPr>
        <w:t xml:space="preserve">неидиоматические </w:t>
      </w:r>
      <w:r w:rsidRPr="000965CE">
        <w:rPr>
          <w:sz w:val="20"/>
          <w:szCs w:val="20"/>
        </w:rPr>
        <w:t>названия</w:t>
      </w:r>
      <w:r w:rsidR="004D17DD">
        <w:rPr>
          <w:sz w:val="20"/>
          <w:szCs w:val="20"/>
        </w:rPr>
        <w:t xml:space="preserve"> реалий</w:t>
      </w:r>
      <w:r w:rsidR="005311D8">
        <w:rPr>
          <w:sz w:val="20"/>
          <w:szCs w:val="20"/>
        </w:rPr>
        <w:t xml:space="preserve"> (в том числе построенный по типу «определяемое слово + приложение»)</w:t>
      </w:r>
      <w:r w:rsidRPr="000965CE">
        <w:rPr>
          <w:sz w:val="20"/>
          <w:szCs w:val="20"/>
        </w:rPr>
        <w:t>, паремические выражения</w:t>
      </w:r>
      <w:r w:rsidR="004D17DD">
        <w:rPr>
          <w:sz w:val="20"/>
          <w:szCs w:val="20"/>
        </w:rPr>
        <w:t xml:space="preserve"> (пословицы и поговорки)</w:t>
      </w:r>
      <w:r w:rsidRPr="000965CE">
        <w:rPr>
          <w:sz w:val="20"/>
          <w:szCs w:val="20"/>
        </w:rPr>
        <w:t xml:space="preserve">, </w:t>
      </w:r>
      <w:r w:rsidR="005311D8">
        <w:rPr>
          <w:sz w:val="20"/>
          <w:szCs w:val="20"/>
        </w:rPr>
        <w:t xml:space="preserve">стандартизированные </w:t>
      </w:r>
      <w:r w:rsidRPr="000965CE">
        <w:rPr>
          <w:sz w:val="20"/>
          <w:szCs w:val="20"/>
        </w:rPr>
        <w:t xml:space="preserve">ответные реплики, рифмованные </w:t>
      </w:r>
      <w:r w:rsidR="004D17DD">
        <w:rPr>
          <w:sz w:val="20"/>
          <w:szCs w:val="20"/>
        </w:rPr>
        <w:t xml:space="preserve">и нерифмованные </w:t>
      </w:r>
      <w:r w:rsidRPr="000965CE">
        <w:rPr>
          <w:sz w:val="20"/>
          <w:szCs w:val="20"/>
        </w:rPr>
        <w:t>присловия</w:t>
      </w:r>
      <w:r w:rsidR="004D17DD">
        <w:rPr>
          <w:sz w:val="20"/>
          <w:szCs w:val="20"/>
        </w:rPr>
        <w:t xml:space="preserve"> (прибаутки)</w:t>
      </w:r>
      <w:r w:rsidRPr="000965CE">
        <w:rPr>
          <w:sz w:val="20"/>
          <w:szCs w:val="20"/>
        </w:rPr>
        <w:t>, традиционные словосочетания</w:t>
      </w:r>
      <w:r w:rsidR="004D17DD">
        <w:rPr>
          <w:sz w:val="20"/>
          <w:szCs w:val="20"/>
        </w:rPr>
        <w:t xml:space="preserve"> обрядового и промыслового происхождения</w:t>
      </w:r>
      <w:r w:rsidRPr="000965CE">
        <w:rPr>
          <w:sz w:val="20"/>
          <w:szCs w:val="20"/>
        </w:rPr>
        <w:t>, типичные сравнения, ритуальные выражения, благо- и злопожелания, формулы вежливости и т.</w:t>
      </w:r>
      <w:r w:rsidR="004D17DD">
        <w:rPr>
          <w:sz w:val="20"/>
          <w:szCs w:val="20"/>
        </w:rPr>
        <w:t> </w:t>
      </w:r>
      <w:r w:rsidRPr="000965CE">
        <w:rPr>
          <w:sz w:val="20"/>
          <w:szCs w:val="20"/>
        </w:rPr>
        <w:t>п.</w:t>
      </w:r>
    </w:p>
    <w:p w:rsidR="00E829F0" w:rsidRPr="000577E8" w:rsidRDefault="00E829F0" w:rsidP="00E829F0">
      <w:pPr>
        <w:widowControl w:val="0"/>
        <w:autoSpaceDE w:val="0"/>
        <w:autoSpaceDN w:val="0"/>
        <w:adjustRightInd w:val="0"/>
        <w:ind w:firstLine="454"/>
        <w:jc w:val="both"/>
        <w:rPr>
          <w:sz w:val="20"/>
          <w:szCs w:val="20"/>
        </w:rPr>
      </w:pPr>
      <w:r w:rsidRPr="000577E8">
        <w:rPr>
          <w:sz w:val="20"/>
          <w:szCs w:val="20"/>
        </w:rPr>
        <w:t>В ходе создания словаря были обследованы следующие населенные пункты Тульской области:</w:t>
      </w:r>
    </w:p>
    <w:p w:rsidR="00E829F0" w:rsidRPr="000577E8" w:rsidRDefault="00E829F0" w:rsidP="00E829F0">
      <w:pPr>
        <w:ind w:firstLine="454"/>
        <w:rPr>
          <w:sz w:val="20"/>
          <w:szCs w:val="20"/>
        </w:rPr>
      </w:pPr>
      <w:r w:rsidRPr="000577E8">
        <w:rPr>
          <w:sz w:val="20"/>
          <w:szCs w:val="20"/>
        </w:rPr>
        <w:t>д. Бунырёво, Алексинский район;</w:t>
      </w:r>
    </w:p>
    <w:p w:rsidR="00E829F0" w:rsidRPr="000577E8" w:rsidRDefault="00E829F0" w:rsidP="00E829F0">
      <w:pPr>
        <w:ind w:firstLine="454"/>
        <w:rPr>
          <w:sz w:val="20"/>
          <w:szCs w:val="20"/>
        </w:rPr>
      </w:pPr>
      <w:r w:rsidRPr="000577E8">
        <w:rPr>
          <w:sz w:val="20"/>
          <w:szCs w:val="20"/>
        </w:rPr>
        <w:t>д. Егнышовка, Алексинский район;</w:t>
      </w:r>
    </w:p>
    <w:p w:rsidR="00E829F0" w:rsidRPr="000577E8" w:rsidRDefault="00E829F0" w:rsidP="00E829F0">
      <w:pPr>
        <w:ind w:firstLine="454"/>
        <w:rPr>
          <w:sz w:val="20"/>
          <w:szCs w:val="20"/>
        </w:rPr>
      </w:pPr>
      <w:r w:rsidRPr="000577E8">
        <w:rPr>
          <w:sz w:val="20"/>
          <w:szCs w:val="20"/>
        </w:rPr>
        <w:t>с. Поповка, Алексинский район;</w:t>
      </w:r>
    </w:p>
    <w:p w:rsidR="00E829F0" w:rsidRPr="000577E8" w:rsidRDefault="00E829F0" w:rsidP="00E829F0">
      <w:pPr>
        <w:ind w:firstLine="454"/>
        <w:rPr>
          <w:sz w:val="20"/>
          <w:szCs w:val="20"/>
        </w:rPr>
      </w:pPr>
      <w:r w:rsidRPr="000577E8">
        <w:rPr>
          <w:sz w:val="20"/>
          <w:szCs w:val="20"/>
        </w:rPr>
        <w:t>д. Фомищево, Алексинский район;</w:t>
      </w:r>
    </w:p>
    <w:p w:rsidR="00E829F0" w:rsidRPr="000577E8" w:rsidRDefault="00E829F0" w:rsidP="00E829F0">
      <w:pPr>
        <w:ind w:firstLine="454"/>
        <w:rPr>
          <w:sz w:val="20"/>
          <w:szCs w:val="20"/>
        </w:rPr>
      </w:pPr>
      <w:r w:rsidRPr="000577E8">
        <w:rPr>
          <w:sz w:val="20"/>
          <w:szCs w:val="20"/>
        </w:rPr>
        <w:t>п. Арсеньево, Арсеньевский район;</w:t>
      </w:r>
    </w:p>
    <w:p w:rsidR="00E829F0" w:rsidRPr="000577E8" w:rsidRDefault="00E829F0" w:rsidP="00E829F0">
      <w:pPr>
        <w:ind w:firstLine="454"/>
        <w:rPr>
          <w:sz w:val="20"/>
          <w:szCs w:val="20"/>
        </w:rPr>
      </w:pPr>
      <w:r w:rsidRPr="000577E8">
        <w:rPr>
          <w:sz w:val="20"/>
          <w:szCs w:val="20"/>
        </w:rPr>
        <w:t>д. Красное, Арсеньевский район;</w:t>
      </w:r>
    </w:p>
    <w:p w:rsidR="00E829F0" w:rsidRPr="000577E8" w:rsidRDefault="00E829F0" w:rsidP="00E829F0">
      <w:pPr>
        <w:ind w:firstLine="454"/>
        <w:rPr>
          <w:sz w:val="20"/>
          <w:szCs w:val="20"/>
        </w:rPr>
      </w:pPr>
      <w:r w:rsidRPr="000577E8">
        <w:rPr>
          <w:sz w:val="20"/>
          <w:szCs w:val="20"/>
        </w:rPr>
        <w:t>д. Кузьмёнки, Арсеньевский район;</w:t>
      </w:r>
    </w:p>
    <w:p w:rsidR="00E829F0" w:rsidRPr="000577E8" w:rsidRDefault="00E829F0" w:rsidP="00E829F0">
      <w:pPr>
        <w:ind w:firstLine="454"/>
        <w:rPr>
          <w:sz w:val="20"/>
          <w:szCs w:val="20"/>
        </w:rPr>
      </w:pPr>
      <w:r w:rsidRPr="000577E8">
        <w:rPr>
          <w:sz w:val="20"/>
          <w:szCs w:val="20"/>
        </w:rPr>
        <w:t>с. Манаенки, Арсеньевский район;</w:t>
      </w:r>
    </w:p>
    <w:p w:rsidR="00E829F0" w:rsidRPr="000577E8" w:rsidRDefault="00E829F0" w:rsidP="00E829F0">
      <w:pPr>
        <w:ind w:firstLine="454"/>
        <w:rPr>
          <w:sz w:val="20"/>
          <w:szCs w:val="20"/>
        </w:rPr>
      </w:pPr>
      <w:r w:rsidRPr="000577E8">
        <w:rPr>
          <w:sz w:val="20"/>
          <w:szCs w:val="20"/>
        </w:rPr>
        <w:t>д. Спасские Выселки, Арсеньевский район;</w:t>
      </w:r>
    </w:p>
    <w:p w:rsidR="00E829F0" w:rsidRPr="000577E8" w:rsidRDefault="00E829F0" w:rsidP="00E829F0">
      <w:pPr>
        <w:ind w:firstLine="454"/>
        <w:rPr>
          <w:sz w:val="20"/>
          <w:szCs w:val="20"/>
        </w:rPr>
      </w:pPr>
      <w:r w:rsidRPr="000577E8">
        <w:rPr>
          <w:sz w:val="20"/>
          <w:szCs w:val="20"/>
        </w:rPr>
        <w:t>г. Белёв, Белёвский район;</w:t>
      </w:r>
    </w:p>
    <w:p w:rsidR="00E829F0" w:rsidRPr="000577E8" w:rsidRDefault="00E829F0" w:rsidP="00E829F0">
      <w:pPr>
        <w:ind w:firstLine="454"/>
        <w:rPr>
          <w:sz w:val="20"/>
          <w:szCs w:val="20"/>
        </w:rPr>
      </w:pPr>
      <w:r w:rsidRPr="000577E8">
        <w:rPr>
          <w:sz w:val="20"/>
          <w:szCs w:val="20"/>
        </w:rPr>
        <w:t>д. Бельково, Белёвский район;</w:t>
      </w:r>
    </w:p>
    <w:p w:rsidR="00E829F0" w:rsidRPr="000577E8" w:rsidRDefault="00E829F0" w:rsidP="00E829F0">
      <w:pPr>
        <w:ind w:firstLine="454"/>
        <w:rPr>
          <w:sz w:val="20"/>
          <w:szCs w:val="20"/>
        </w:rPr>
      </w:pPr>
      <w:r w:rsidRPr="000577E8">
        <w:rPr>
          <w:sz w:val="20"/>
          <w:szCs w:val="20"/>
        </w:rPr>
        <w:t>д. Дулово, Белёвский район;</w:t>
      </w:r>
    </w:p>
    <w:p w:rsidR="00E829F0" w:rsidRPr="000577E8" w:rsidRDefault="00E829F0" w:rsidP="00E829F0">
      <w:pPr>
        <w:ind w:firstLine="454"/>
        <w:rPr>
          <w:sz w:val="20"/>
          <w:szCs w:val="20"/>
        </w:rPr>
      </w:pPr>
      <w:r w:rsidRPr="000577E8">
        <w:rPr>
          <w:sz w:val="20"/>
          <w:szCs w:val="20"/>
        </w:rPr>
        <w:t>д. Кузнецово, Белёвский район;</w:t>
      </w:r>
    </w:p>
    <w:p w:rsidR="00E829F0" w:rsidRPr="000577E8" w:rsidRDefault="00E829F0" w:rsidP="00E829F0">
      <w:pPr>
        <w:ind w:firstLine="454"/>
        <w:rPr>
          <w:sz w:val="20"/>
          <w:szCs w:val="20"/>
        </w:rPr>
      </w:pPr>
      <w:r w:rsidRPr="000577E8">
        <w:rPr>
          <w:sz w:val="20"/>
          <w:szCs w:val="20"/>
        </w:rPr>
        <w:t>с. Кураково, Белёвский район;</w:t>
      </w:r>
    </w:p>
    <w:p w:rsidR="00E829F0" w:rsidRPr="000577E8" w:rsidRDefault="00E829F0" w:rsidP="00E829F0">
      <w:pPr>
        <w:ind w:firstLine="454"/>
        <w:rPr>
          <w:sz w:val="20"/>
          <w:szCs w:val="20"/>
        </w:rPr>
      </w:pPr>
      <w:r w:rsidRPr="000577E8">
        <w:rPr>
          <w:sz w:val="20"/>
          <w:szCs w:val="20"/>
        </w:rPr>
        <w:t>п. Лазы, Белёвский район;</w:t>
      </w:r>
    </w:p>
    <w:p w:rsidR="00E829F0" w:rsidRPr="000577E8" w:rsidRDefault="00E829F0" w:rsidP="00E829F0">
      <w:pPr>
        <w:ind w:firstLine="454"/>
        <w:rPr>
          <w:sz w:val="20"/>
          <w:szCs w:val="20"/>
        </w:rPr>
      </w:pPr>
      <w:r w:rsidRPr="000577E8">
        <w:rPr>
          <w:sz w:val="20"/>
          <w:szCs w:val="20"/>
        </w:rPr>
        <w:t>п. Ровно, Белёвский район;</w:t>
      </w:r>
    </w:p>
    <w:p w:rsidR="00E829F0" w:rsidRPr="000577E8" w:rsidRDefault="00E829F0" w:rsidP="00E829F0">
      <w:pPr>
        <w:ind w:firstLine="454"/>
        <w:rPr>
          <w:sz w:val="20"/>
          <w:szCs w:val="20"/>
        </w:rPr>
      </w:pPr>
      <w:r w:rsidRPr="000577E8">
        <w:rPr>
          <w:sz w:val="20"/>
          <w:szCs w:val="20"/>
        </w:rPr>
        <w:t>с. Сныхово, Белёвский район;</w:t>
      </w:r>
    </w:p>
    <w:p w:rsidR="00E829F0" w:rsidRPr="000577E8" w:rsidRDefault="00E829F0" w:rsidP="00E829F0">
      <w:pPr>
        <w:ind w:firstLine="454"/>
        <w:rPr>
          <w:sz w:val="20"/>
          <w:szCs w:val="20"/>
        </w:rPr>
      </w:pPr>
      <w:r w:rsidRPr="000577E8">
        <w:rPr>
          <w:sz w:val="20"/>
          <w:szCs w:val="20"/>
        </w:rPr>
        <w:t>д. Фединское, Белёвский район,</w:t>
      </w:r>
    </w:p>
    <w:p w:rsidR="00E829F0" w:rsidRPr="000577E8" w:rsidRDefault="00E829F0" w:rsidP="00E829F0">
      <w:pPr>
        <w:ind w:firstLine="454"/>
        <w:rPr>
          <w:sz w:val="20"/>
          <w:szCs w:val="20"/>
        </w:rPr>
      </w:pPr>
      <w:r w:rsidRPr="000577E8">
        <w:rPr>
          <w:sz w:val="20"/>
          <w:szCs w:val="20"/>
        </w:rPr>
        <w:t>с. Александрия, Богородицкий район;</w:t>
      </w:r>
    </w:p>
    <w:p w:rsidR="00E829F0" w:rsidRPr="000577E8" w:rsidRDefault="00E829F0" w:rsidP="00E829F0">
      <w:pPr>
        <w:ind w:firstLine="454"/>
        <w:rPr>
          <w:sz w:val="20"/>
          <w:szCs w:val="20"/>
        </w:rPr>
      </w:pPr>
      <w:r w:rsidRPr="000577E8">
        <w:rPr>
          <w:sz w:val="20"/>
          <w:szCs w:val="20"/>
        </w:rPr>
        <w:t>с. Иевлево, Богородицкий район;</w:t>
      </w:r>
    </w:p>
    <w:p w:rsidR="00E829F0" w:rsidRPr="000577E8" w:rsidRDefault="00E829F0" w:rsidP="00E829F0">
      <w:pPr>
        <w:ind w:firstLine="454"/>
        <w:rPr>
          <w:sz w:val="20"/>
          <w:szCs w:val="20"/>
        </w:rPr>
      </w:pPr>
      <w:r w:rsidRPr="000577E8">
        <w:rPr>
          <w:sz w:val="20"/>
          <w:szCs w:val="20"/>
        </w:rPr>
        <w:t>д. Кобылинка, Богородицкий район;</w:t>
      </w:r>
    </w:p>
    <w:p w:rsidR="00E829F0" w:rsidRPr="000577E8" w:rsidRDefault="00E829F0" w:rsidP="00E829F0">
      <w:pPr>
        <w:ind w:firstLine="454"/>
        <w:rPr>
          <w:bCs/>
          <w:sz w:val="20"/>
          <w:szCs w:val="20"/>
        </w:rPr>
      </w:pPr>
      <w:r w:rsidRPr="000577E8">
        <w:rPr>
          <w:bCs/>
          <w:sz w:val="20"/>
          <w:szCs w:val="20"/>
        </w:rPr>
        <w:t xml:space="preserve">п. Красницкий, Богородицкий </w:t>
      </w:r>
      <w:r w:rsidRPr="000577E8">
        <w:rPr>
          <w:sz w:val="20"/>
          <w:szCs w:val="20"/>
        </w:rPr>
        <w:t>район;</w:t>
      </w:r>
    </w:p>
    <w:p w:rsidR="00E829F0" w:rsidRPr="000577E8" w:rsidRDefault="00E829F0" w:rsidP="00E829F0">
      <w:pPr>
        <w:ind w:firstLine="454"/>
        <w:rPr>
          <w:sz w:val="20"/>
          <w:szCs w:val="20"/>
        </w:rPr>
      </w:pPr>
      <w:r w:rsidRPr="000577E8">
        <w:rPr>
          <w:sz w:val="20"/>
          <w:szCs w:val="20"/>
        </w:rPr>
        <w:t>с. Кузовка, Богородицкий район;</w:t>
      </w:r>
    </w:p>
    <w:p w:rsidR="00E829F0" w:rsidRPr="000577E8" w:rsidRDefault="00E829F0" w:rsidP="00E829F0">
      <w:pPr>
        <w:ind w:firstLine="454"/>
        <w:rPr>
          <w:sz w:val="20"/>
          <w:szCs w:val="20"/>
        </w:rPr>
      </w:pPr>
      <w:r w:rsidRPr="000577E8">
        <w:rPr>
          <w:sz w:val="20"/>
          <w:szCs w:val="20"/>
        </w:rPr>
        <w:t>с. Малёвка, Богородицкий район;</w:t>
      </w:r>
    </w:p>
    <w:p w:rsidR="00E829F0" w:rsidRPr="000577E8" w:rsidRDefault="00E829F0" w:rsidP="00E829F0">
      <w:pPr>
        <w:ind w:firstLine="454"/>
        <w:rPr>
          <w:sz w:val="20"/>
          <w:szCs w:val="20"/>
        </w:rPr>
      </w:pPr>
      <w:r w:rsidRPr="000577E8">
        <w:rPr>
          <w:sz w:val="20"/>
          <w:szCs w:val="20"/>
        </w:rPr>
        <w:t>с. Новопокровское, Богородицкий район;</w:t>
      </w:r>
    </w:p>
    <w:p w:rsidR="00E829F0" w:rsidRPr="000577E8" w:rsidRDefault="00E829F0" w:rsidP="00E829F0">
      <w:pPr>
        <w:ind w:firstLine="454"/>
        <w:rPr>
          <w:sz w:val="20"/>
          <w:szCs w:val="20"/>
        </w:rPr>
      </w:pPr>
      <w:r w:rsidRPr="000577E8">
        <w:rPr>
          <w:sz w:val="20"/>
          <w:szCs w:val="20"/>
        </w:rPr>
        <w:t xml:space="preserve">с. Папоротка, Богородицкий район; </w:t>
      </w:r>
    </w:p>
    <w:p w:rsidR="00E829F0" w:rsidRPr="000577E8" w:rsidRDefault="00E829F0" w:rsidP="00E829F0">
      <w:pPr>
        <w:ind w:firstLine="454"/>
        <w:rPr>
          <w:sz w:val="20"/>
          <w:szCs w:val="20"/>
        </w:rPr>
      </w:pPr>
      <w:r w:rsidRPr="000577E8">
        <w:rPr>
          <w:sz w:val="20"/>
          <w:szCs w:val="20"/>
        </w:rPr>
        <w:t xml:space="preserve">д. Степановка, Богородицкий район; </w:t>
      </w:r>
    </w:p>
    <w:p w:rsidR="00E829F0" w:rsidRPr="000577E8" w:rsidRDefault="00E829F0" w:rsidP="00E829F0">
      <w:pPr>
        <w:ind w:firstLine="454"/>
        <w:rPr>
          <w:sz w:val="20"/>
          <w:szCs w:val="20"/>
        </w:rPr>
      </w:pPr>
      <w:r w:rsidRPr="000577E8">
        <w:rPr>
          <w:sz w:val="20"/>
          <w:szCs w:val="20"/>
        </w:rPr>
        <w:t>с. Черняевка, Богородицкий район;</w:t>
      </w:r>
    </w:p>
    <w:p w:rsidR="00E829F0" w:rsidRPr="000577E8" w:rsidRDefault="00E829F0" w:rsidP="00E829F0">
      <w:pPr>
        <w:ind w:firstLine="454"/>
        <w:rPr>
          <w:sz w:val="20"/>
          <w:szCs w:val="20"/>
        </w:rPr>
      </w:pPr>
      <w:r w:rsidRPr="000577E8">
        <w:rPr>
          <w:sz w:val="20"/>
          <w:szCs w:val="20"/>
        </w:rPr>
        <w:t>п. Бельковский, Венёвский район,</w:t>
      </w:r>
    </w:p>
    <w:p w:rsidR="00E829F0" w:rsidRPr="000577E8" w:rsidRDefault="00E829F0" w:rsidP="00E829F0">
      <w:pPr>
        <w:ind w:firstLine="454"/>
        <w:rPr>
          <w:bCs/>
          <w:sz w:val="20"/>
          <w:szCs w:val="20"/>
        </w:rPr>
      </w:pPr>
      <w:r w:rsidRPr="000577E8">
        <w:rPr>
          <w:sz w:val="20"/>
          <w:szCs w:val="20"/>
        </w:rPr>
        <w:t>д. Даровая, Венёвский район;</w:t>
      </w:r>
    </w:p>
    <w:p w:rsidR="00E829F0" w:rsidRPr="000577E8" w:rsidRDefault="00E829F0" w:rsidP="00E829F0">
      <w:pPr>
        <w:ind w:firstLine="454"/>
        <w:rPr>
          <w:bCs/>
          <w:sz w:val="20"/>
          <w:szCs w:val="20"/>
        </w:rPr>
      </w:pPr>
      <w:r w:rsidRPr="000577E8">
        <w:rPr>
          <w:bCs/>
          <w:sz w:val="20"/>
          <w:szCs w:val="20"/>
        </w:rPr>
        <w:t>с. Дьяконово, Венёвский район;</w:t>
      </w:r>
    </w:p>
    <w:p w:rsidR="00E829F0" w:rsidRPr="000577E8" w:rsidRDefault="00E829F0" w:rsidP="00E829F0">
      <w:pPr>
        <w:ind w:firstLine="454"/>
        <w:rPr>
          <w:bCs/>
          <w:sz w:val="20"/>
          <w:szCs w:val="20"/>
        </w:rPr>
      </w:pPr>
      <w:r w:rsidRPr="000577E8">
        <w:rPr>
          <w:sz w:val="20"/>
          <w:szCs w:val="20"/>
        </w:rPr>
        <w:t>с. Кукуй, Венёвский район;</w:t>
      </w:r>
    </w:p>
    <w:p w:rsidR="00E829F0" w:rsidRPr="000577E8" w:rsidRDefault="00E829F0" w:rsidP="00E829F0">
      <w:pPr>
        <w:ind w:firstLine="454"/>
        <w:rPr>
          <w:bCs/>
          <w:sz w:val="20"/>
          <w:szCs w:val="20"/>
        </w:rPr>
      </w:pPr>
      <w:r w:rsidRPr="000577E8">
        <w:rPr>
          <w:bCs/>
          <w:sz w:val="20"/>
          <w:szCs w:val="20"/>
        </w:rPr>
        <w:t>п. Мордвес, Венёвский район;</w:t>
      </w:r>
    </w:p>
    <w:p w:rsidR="00E829F0" w:rsidRPr="000577E8" w:rsidRDefault="00E829F0" w:rsidP="00E829F0">
      <w:pPr>
        <w:ind w:firstLine="454"/>
        <w:rPr>
          <w:bCs/>
          <w:sz w:val="20"/>
          <w:szCs w:val="20"/>
        </w:rPr>
      </w:pPr>
      <w:r w:rsidRPr="000577E8">
        <w:rPr>
          <w:sz w:val="20"/>
          <w:szCs w:val="20"/>
        </w:rPr>
        <w:t>с. Прудищи, Венёвский район;</w:t>
      </w:r>
    </w:p>
    <w:p w:rsidR="00E829F0" w:rsidRPr="000577E8" w:rsidRDefault="00E829F0" w:rsidP="00E829F0">
      <w:pPr>
        <w:ind w:firstLine="454"/>
        <w:rPr>
          <w:bCs/>
          <w:sz w:val="20"/>
          <w:szCs w:val="20"/>
        </w:rPr>
      </w:pPr>
      <w:r w:rsidRPr="000577E8">
        <w:rPr>
          <w:bCs/>
          <w:sz w:val="20"/>
          <w:szCs w:val="20"/>
        </w:rPr>
        <w:t>с. Пряхино, Венёвский район;</w:t>
      </w:r>
    </w:p>
    <w:p w:rsidR="00E829F0" w:rsidRPr="000577E8" w:rsidRDefault="00E829F0" w:rsidP="00E829F0">
      <w:pPr>
        <w:ind w:firstLine="454"/>
        <w:rPr>
          <w:bCs/>
          <w:sz w:val="20"/>
          <w:szCs w:val="20"/>
        </w:rPr>
      </w:pPr>
      <w:r w:rsidRPr="000577E8">
        <w:rPr>
          <w:bCs/>
          <w:sz w:val="20"/>
          <w:szCs w:val="20"/>
        </w:rPr>
        <w:t>с. Трухачевка, Венёвский район;</w:t>
      </w:r>
    </w:p>
    <w:p w:rsidR="00E829F0" w:rsidRPr="000577E8" w:rsidRDefault="00E829F0" w:rsidP="00E829F0">
      <w:pPr>
        <w:ind w:firstLine="454"/>
        <w:rPr>
          <w:bCs/>
          <w:sz w:val="20"/>
          <w:szCs w:val="20"/>
        </w:rPr>
      </w:pPr>
      <w:r w:rsidRPr="000577E8">
        <w:rPr>
          <w:bCs/>
          <w:sz w:val="20"/>
          <w:szCs w:val="20"/>
        </w:rPr>
        <w:t>с. Верхоупье, Воловский район;</w:t>
      </w:r>
    </w:p>
    <w:p w:rsidR="00E829F0" w:rsidRPr="000577E8" w:rsidRDefault="00E829F0" w:rsidP="00E829F0">
      <w:pPr>
        <w:ind w:firstLine="454"/>
        <w:rPr>
          <w:bCs/>
          <w:sz w:val="20"/>
          <w:szCs w:val="20"/>
        </w:rPr>
      </w:pPr>
      <w:r w:rsidRPr="000577E8">
        <w:rPr>
          <w:bCs/>
          <w:sz w:val="20"/>
          <w:szCs w:val="20"/>
        </w:rPr>
        <w:t>д. Горсткино, Воловский район;</w:t>
      </w:r>
    </w:p>
    <w:p w:rsidR="00E829F0" w:rsidRPr="000577E8" w:rsidRDefault="00E829F0" w:rsidP="00E829F0">
      <w:pPr>
        <w:ind w:firstLine="454"/>
        <w:rPr>
          <w:bCs/>
          <w:sz w:val="20"/>
          <w:szCs w:val="20"/>
        </w:rPr>
      </w:pPr>
      <w:r w:rsidRPr="000577E8">
        <w:rPr>
          <w:bCs/>
          <w:sz w:val="20"/>
          <w:szCs w:val="20"/>
        </w:rPr>
        <w:t>д. Лупань, Воловский район;</w:t>
      </w:r>
    </w:p>
    <w:p w:rsidR="00E829F0" w:rsidRPr="000577E8" w:rsidRDefault="00E829F0" w:rsidP="00E829F0">
      <w:pPr>
        <w:ind w:firstLine="454"/>
        <w:rPr>
          <w:bCs/>
          <w:sz w:val="20"/>
          <w:szCs w:val="20"/>
        </w:rPr>
      </w:pPr>
      <w:r w:rsidRPr="000577E8">
        <w:rPr>
          <w:bCs/>
          <w:sz w:val="20"/>
          <w:szCs w:val="20"/>
        </w:rPr>
        <w:t>с. Любимовка, Воловский район;</w:t>
      </w:r>
    </w:p>
    <w:p w:rsidR="00E829F0" w:rsidRPr="000577E8" w:rsidRDefault="00E829F0" w:rsidP="00E829F0">
      <w:pPr>
        <w:ind w:firstLine="454"/>
        <w:rPr>
          <w:bCs/>
          <w:sz w:val="20"/>
          <w:szCs w:val="20"/>
        </w:rPr>
      </w:pPr>
      <w:r w:rsidRPr="000577E8">
        <w:rPr>
          <w:bCs/>
          <w:sz w:val="20"/>
          <w:szCs w:val="20"/>
        </w:rPr>
        <w:t>с. Непрядва, Воловский район;</w:t>
      </w:r>
    </w:p>
    <w:p w:rsidR="00E829F0" w:rsidRPr="000577E8" w:rsidRDefault="00E829F0" w:rsidP="00E829F0">
      <w:pPr>
        <w:ind w:firstLine="454"/>
        <w:rPr>
          <w:sz w:val="20"/>
          <w:szCs w:val="20"/>
        </w:rPr>
      </w:pPr>
      <w:r w:rsidRPr="000577E8">
        <w:rPr>
          <w:sz w:val="20"/>
          <w:szCs w:val="20"/>
        </w:rPr>
        <w:t>д. Пруды, Воловский район;</w:t>
      </w:r>
    </w:p>
    <w:p w:rsidR="00E829F0" w:rsidRPr="000577E8" w:rsidRDefault="00E829F0" w:rsidP="00E829F0">
      <w:pPr>
        <w:ind w:firstLine="454"/>
        <w:rPr>
          <w:sz w:val="20"/>
          <w:szCs w:val="20"/>
        </w:rPr>
      </w:pPr>
      <w:r w:rsidRPr="000577E8">
        <w:rPr>
          <w:bCs/>
          <w:sz w:val="20"/>
          <w:szCs w:val="20"/>
        </w:rPr>
        <w:t xml:space="preserve">п. Дубна, Дубенский </w:t>
      </w:r>
      <w:r w:rsidRPr="000577E8">
        <w:rPr>
          <w:sz w:val="20"/>
          <w:szCs w:val="20"/>
        </w:rPr>
        <w:t>район;</w:t>
      </w:r>
    </w:p>
    <w:p w:rsidR="00E829F0" w:rsidRPr="000577E8" w:rsidRDefault="00E829F0" w:rsidP="00E829F0">
      <w:pPr>
        <w:ind w:firstLine="454"/>
        <w:rPr>
          <w:sz w:val="20"/>
          <w:szCs w:val="20"/>
        </w:rPr>
      </w:pPr>
      <w:r w:rsidRPr="000577E8">
        <w:rPr>
          <w:sz w:val="20"/>
          <w:szCs w:val="20"/>
        </w:rPr>
        <w:t>п. Воскресенское, Дубенский район;</w:t>
      </w:r>
    </w:p>
    <w:p w:rsidR="00E829F0" w:rsidRPr="000577E8" w:rsidRDefault="00E829F0" w:rsidP="00E829F0">
      <w:pPr>
        <w:ind w:firstLine="454"/>
        <w:rPr>
          <w:sz w:val="20"/>
          <w:szCs w:val="20"/>
        </w:rPr>
      </w:pPr>
      <w:r w:rsidRPr="000577E8">
        <w:rPr>
          <w:sz w:val="20"/>
          <w:szCs w:val="20"/>
        </w:rPr>
        <w:t>с. Новое Павшино, Дубенский район;</w:t>
      </w:r>
    </w:p>
    <w:p w:rsidR="00E829F0" w:rsidRPr="000577E8" w:rsidRDefault="00E829F0" w:rsidP="00E829F0">
      <w:pPr>
        <w:ind w:firstLine="454"/>
        <w:rPr>
          <w:bCs/>
          <w:sz w:val="20"/>
          <w:szCs w:val="20"/>
        </w:rPr>
      </w:pPr>
      <w:r w:rsidRPr="000577E8">
        <w:rPr>
          <w:bCs/>
          <w:sz w:val="20"/>
          <w:szCs w:val="20"/>
        </w:rPr>
        <w:t>с. Рождествено, Дубенский район;</w:t>
      </w:r>
    </w:p>
    <w:p w:rsidR="00E829F0" w:rsidRPr="000577E8" w:rsidRDefault="00E829F0" w:rsidP="00E829F0">
      <w:pPr>
        <w:ind w:firstLine="454"/>
        <w:rPr>
          <w:sz w:val="20"/>
          <w:szCs w:val="20"/>
        </w:rPr>
      </w:pPr>
      <w:r w:rsidRPr="000577E8">
        <w:rPr>
          <w:sz w:val="20"/>
          <w:szCs w:val="20"/>
        </w:rPr>
        <w:t>с. Опочня, Дубенский район;</w:t>
      </w:r>
    </w:p>
    <w:p w:rsidR="00E829F0" w:rsidRPr="000577E8" w:rsidRDefault="00E829F0" w:rsidP="00E829F0">
      <w:pPr>
        <w:ind w:firstLine="454"/>
        <w:rPr>
          <w:sz w:val="20"/>
          <w:szCs w:val="20"/>
        </w:rPr>
      </w:pPr>
      <w:r w:rsidRPr="000577E8">
        <w:rPr>
          <w:sz w:val="20"/>
          <w:szCs w:val="20"/>
        </w:rPr>
        <w:t>д. Селино, Дубенский район;</w:t>
      </w:r>
    </w:p>
    <w:p w:rsidR="00E829F0" w:rsidRPr="000577E8" w:rsidRDefault="00E829F0" w:rsidP="00E829F0">
      <w:pPr>
        <w:ind w:firstLine="454"/>
        <w:rPr>
          <w:sz w:val="20"/>
          <w:szCs w:val="20"/>
        </w:rPr>
      </w:pPr>
      <w:r w:rsidRPr="000577E8">
        <w:rPr>
          <w:sz w:val="20"/>
          <w:szCs w:val="20"/>
        </w:rPr>
        <w:t>с. Даровое, Ефремовский район;</w:t>
      </w:r>
    </w:p>
    <w:p w:rsidR="00E829F0" w:rsidRPr="000577E8" w:rsidRDefault="00E829F0" w:rsidP="00E829F0">
      <w:pPr>
        <w:ind w:firstLine="454"/>
        <w:rPr>
          <w:sz w:val="20"/>
          <w:szCs w:val="20"/>
        </w:rPr>
      </w:pPr>
      <w:r w:rsidRPr="000577E8">
        <w:rPr>
          <w:sz w:val="20"/>
          <w:szCs w:val="20"/>
        </w:rPr>
        <w:t>д. Круглики, Ефремовский район;</w:t>
      </w:r>
    </w:p>
    <w:p w:rsidR="00E829F0" w:rsidRPr="000577E8" w:rsidRDefault="00E829F0" w:rsidP="00E829F0">
      <w:pPr>
        <w:ind w:firstLine="454"/>
        <w:rPr>
          <w:sz w:val="20"/>
          <w:szCs w:val="20"/>
        </w:rPr>
      </w:pPr>
      <w:r w:rsidRPr="000577E8">
        <w:rPr>
          <w:sz w:val="20"/>
          <w:szCs w:val="20"/>
        </w:rPr>
        <w:t>д. Крутое, Ефремовский район;</w:t>
      </w:r>
    </w:p>
    <w:p w:rsidR="00E829F0" w:rsidRPr="000577E8" w:rsidRDefault="00E829F0" w:rsidP="00E829F0">
      <w:pPr>
        <w:ind w:firstLine="454"/>
        <w:rPr>
          <w:sz w:val="20"/>
          <w:szCs w:val="20"/>
        </w:rPr>
      </w:pPr>
      <w:r w:rsidRPr="000577E8">
        <w:rPr>
          <w:bCs/>
          <w:sz w:val="20"/>
          <w:szCs w:val="20"/>
        </w:rPr>
        <w:t xml:space="preserve">д. Малая Хмелевая, Ефремовский </w:t>
      </w:r>
      <w:r w:rsidRPr="000577E8">
        <w:rPr>
          <w:sz w:val="20"/>
          <w:szCs w:val="20"/>
        </w:rPr>
        <w:t>район;</w:t>
      </w:r>
    </w:p>
    <w:p w:rsidR="00E829F0" w:rsidRPr="000577E8" w:rsidRDefault="00E829F0" w:rsidP="00E829F0">
      <w:pPr>
        <w:ind w:firstLine="454"/>
        <w:rPr>
          <w:sz w:val="20"/>
          <w:szCs w:val="20"/>
        </w:rPr>
      </w:pPr>
      <w:r w:rsidRPr="000577E8">
        <w:rPr>
          <w:sz w:val="20"/>
          <w:szCs w:val="20"/>
        </w:rPr>
        <w:t xml:space="preserve">с. Степной Хутор, </w:t>
      </w:r>
      <w:r w:rsidRPr="000577E8">
        <w:rPr>
          <w:bCs/>
          <w:sz w:val="20"/>
          <w:szCs w:val="20"/>
        </w:rPr>
        <w:t>Ефремовский</w:t>
      </w:r>
      <w:r w:rsidRPr="000577E8">
        <w:rPr>
          <w:sz w:val="20"/>
          <w:szCs w:val="20"/>
        </w:rPr>
        <w:t xml:space="preserve"> район;</w:t>
      </w:r>
    </w:p>
    <w:p w:rsidR="00E829F0" w:rsidRPr="000577E8" w:rsidRDefault="00E829F0" w:rsidP="00E829F0">
      <w:pPr>
        <w:ind w:firstLine="454"/>
        <w:rPr>
          <w:sz w:val="20"/>
          <w:szCs w:val="20"/>
        </w:rPr>
      </w:pPr>
      <w:r w:rsidRPr="000577E8">
        <w:rPr>
          <w:sz w:val="20"/>
          <w:szCs w:val="20"/>
        </w:rPr>
        <w:t>д. Стрельцы, Ефремовский район;</w:t>
      </w:r>
    </w:p>
    <w:p w:rsidR="00E829F0" w:rsidRPr="000577E8" w:rsidRDefault="00E829F0" w:rsidP="00E829F0">
      <w:pPr>
        <w:ind w:firstLine="454"/>
        <w:rPr>
          <w:sz w:val="20"/>
          <w:szCs w:val="20"/>
        </w:rPr>
      </w:pPr>
      <w:r w:rsidRPr="000577E8">
        <w:rPr>
          <w:sz w:val="20"/>
          <w:szCs w:val="20"/>
        </w:rPr>
        <w:t xml:space="preserve">п. Шилово, </w:t>
      </w:r>
      <w:r w:rsidRPr="000577E8">
        <w:rPr>
          <w:bCs/>
          <w:sz w:val="20"/>
          <w:szCs w:val="20"/>
        </w:rPr>
        <w:t>Ефремовский</w:t>
      </w:r>
      <w:r w:rsidRPr="000577E8">
        <w:rPr>
          <w:sz w:val="20"/>
          <w:szCs w:val="20"/>
        </w:rPr>
        <w:t xml:space="preserve"> район;</w:t>
      </w:r>
    </w:p>
    <w:p w:rsidR="00E829F0" w:rsidRPr="000577E8" w:rsidRDefault="00E829F0" w:rsidP="00E829F0">
      <w:pPr>
        <w:ind w:firstLine="454"/>
        <w:rPr>
          <w:sz w:val="20"/>
          <w:szCs w:val="20"/>
        </w:rPr>
      </w:pPr>
      <w:r w:rsidRPr="000577E8">
        <w:rPr>
          <w:sz w:val="20"/>
          <w:szCs w:val="20"/>
        </w:rPr>
        <w:t>д. Бехово, Заокский район;</w:t>
      </w:r>
    </w:p>
    <w:p w:rsidR="00E829F0" w:rsidRPr="000577E8" w:rsidRDefault="00E829F0" w:rsidP="00E829F0">
      <w:pPr>
        <w:ind w:firstLine="454"/>
        <w:rPr>
          <w:sz w:val="20"/>
          <w:szCs w:val="20"/>
        </w:rPr>
      </w:pPr>
      <w:r w:rsidRPr="000577E8">
        <w:rPr>
          <w:sz w:val="20"/>
          <w:szCs w:val="20"/>
        </w:rPr>
        <w:t>д. Нечаево, Заокский район;</w:t>
      </w:r>
    </w:p>
    <w:p w:rsidR="00E829F0" w:rsidRPr="000577E8" w:rsidRDefault="00E829F0" w:rsidP="00E829F0">
      <w:pPr>
        <w:ind w:firstLine="454"/>
        <w:rPr>
          <w:sz w:val="20"/>
          <w:szCs w:val="20"/>
        </w:rPr>
      </w:pPr>
      <w:r w:rsidRPr="000577E8">
        <w:rPr>
          <w:sz w:val="20"/>
          <w:szCs w:val="20"/>
        </w:rPr>
        <w:lastRenderedPageBreak/>
        <w:t>п. Бутиково, Заокский район;</w:t>
      </w:r>
    </w:p>
    <w:p w:rsidR="00E829F0" w:rsidRPr="000577E8" w:rsidRDefault="00E829F0" w:rsidP="00E829F0">
      <w:pPr>
        <w:ind w:firstLine="454"/>
        <w:rPr>
          <w:sz w:val="20"/>
          <w:szCs w:val="20"/>
        </w:rPr>
      </w:pPr>
      <w:r w:rsidRPr="000577E8">
        <w:rPr>
          <w:sz w:val="20"/>
          <w:szCs w:val="20"/>
        </w:rPr>
        <w:t>с. Поляницы, Заокский район;</w:t>
      </w:r>
    </w:p>
    <w:p w:rsidR="00E829F0" w:rsidRPr="000577E8" w:rsidRDefault="00E829F0" w:rsidP="00E829F0">
      <w:pPr>
        <w:ind w:firstLine="454"/>
        <w:rPr>
          <w:sz w:val="20"/>
          <w:szCs w:val="20"/>
        </w:rPr>
      </w:pPr>
      <w:r w:rsidRPr="000577E8">
        <w:rPr>
          <w:sz w:val="20"/>
          <w:szCs w:val="20"/>
        </w:rPr>
        <w:t>с. Симоново, Заокский район;</w:t>
      </w:r>
    </w:p>
    <w:p w:rsidR="00E829F0" w:rsidRPr="000577E8" w:rsidRDefault="00E829F0" w:rsidP="00E829F0">
      <w:pPr>
        <w:ind w:firstLine="454"/>
        <w:rPr>
          <w:sz w:val="20"/>
          <w:szCs w:val="20"/>
        </w:rPr>
      </w:pPr>
      <w:r w:rsidRPr="000577E8">
        <w:rPr>
          <w:sz w:val="20"/>
          <w:szCs w:val="20"/>
        </w:rPr>
        <w:t>п. Шеверняево, Заокский район;</w:t>
      </w:r>
    </w:p>
    <w:p w:rsidR="00E829F0" w:rsidRPr="000577E8" w:rsidRDefault="00E829F0" w:rsidP="00E829F0">
      <w:pPr>
        <w:ind w:firstLine="454"/>
        <w:rPr>
          <w:sz w:val="20"/>
          <w:szCs w:val="20"/>
        </w:rPr>
      </w:pPr>
      <w:r w:rsidRPr="000577E8">
        <w:rPr>
          <w:sz w:val="20"/>
          <w:szCs w:val="20"/>
        </w:rPr>
        <w:t>п. Епифань, Кимовский район;</w:t>
      </w:r>
    </w:p>
    <w:p w:rsidR="00E829F0" w:rsidRPr="000577E8" w:rsidRDefault="00E829F0" w:rsidP="00E829F0">
      <w:pPr>
        <w:ind w:firstLine="454"/>
        <w:rPr>
          <w:sz w:val="20"/>
          <w:szCs w:val="20"/>
        </w:rPr>
      </w:pPr>
      <w:r w:rsidRPr="000577E8">
        <w:rPr>
          <w:sz w:val="20"/>
          <w:szCs w:val="20"/>
        </w:rPr>
        <w:t>п. Казановка, Кимовский район;</w:t>
      </w:r>
    </w:p>
    <w:p w:rsidR="00E829F0" w:rsidRPr="000577E8" w:rsidRDefault="00E829F0" w:rsidP="00E829F0">
      <w:pPr>
        <w:ind w:firstLine="454"/>
        <w:rPr>
          <w:sz w:val="20"/>
          <w:szCs w:val="20"/>
        </w:rPr>
      </w:pPr>
      <w:r w:rsidRPr="000577E8">
        <w:rPr>
          <w:sz w:val="20"/>
          <w:szCs w:val="20"/>
        </w:rPr>
        <w:t>с. Молодёнки, Кимовский район;</w:t>
      </w:r>
    </w:p>
    <w:p w:rsidR="00E829F0" w:rsidRPr="000577E8" w:rsidRDefault="00E829F0" w:rsidP="00E829F0">
      <w:pPr>
        <w:ind w:firstLine="454"/>
        <w:rPr>
          <w:sz w:val="20"/>
          <w:szCs w:val="20"/>
        </w:rPr>
      </w:pPr>
      <w:r w:rsidRPr="000577E8">
        <w:rPr>
          <w:sz w:val="20"/>
          <w:szCs w:val="20"/>
        </w:rPr>
        <w:t>д. Старая Гать, Кимовский район;</w:t>
      </w:r>
    </w:p>
    <w:p w:rsidR="00E829F0" w:rsidRPr="000577E8" w:rsidRDefault="00E829F0" w:rsidP="00E829F0">
      <w:pPr>
        <w:ind w:firstLine="454"/>
        <w:rPr>
          <w:sz w:val="20"/>
          <w:szCs w:val="20"/>
        </w:rPr>
      </w:pPr>
      <w:r w:rsidRPr="000577E8">
        <w:rPr>
          <w:sz w:val="20"/>
          <w:szCs w:val="20"/>
        </w:rPr>
        <w:t xml:space="preserve">с. Хитровщина, Кимовский район; </w:t>
      </w:r>
    </w:p>
    <w:p w:rsidR="00E829F0" w:rsidRPr="000577E8" w:rsidRDefault="00E829F0" w:rsidP="00E829F0">
      <w:pPr>
        <w:ind w:firstLine="454"/>
        <w:rPr>
          <w:sz w:val="20"/>
          <w:szCs w:val="20"/>
        </w:rPr>
      </w:pPr>
      <w:r w:rsidRPr="000577E8">
        <w:rPr>
          <w:sz w:val="20"/>
          <w:szCs w:val="20"/>
        </w:rPr>
        <w:t>д. Гамово, Киреевский район;</w:t>
      </w:r>
    </w:p>
    <w:p w:rsidR="00E829F0" w:rsidRPr="000577E8" w:rsidRDefault="00E829F0" w:rsidP="00E829F0">
      <w:pPr>
        <w:ind w:firstLine="454"/>
        <w:rPr>
          <w:sz w:val="20"/>
          <w:szCs w:val="20"/>
        </w:rPr>
      </w:pPr>
      <w:r w:rsidRPr="000577E8">
        <w:rPr>
          <w:sz w:val="20"/>
          <w:szCs w:val="20"/>
        </w:rPr>
        <w:t>с. Дедилово, Киреевский район;</w:t>
      </w:r>
    </w:p>
    <w:p w:rsidR="00E829F0" w:rsidRPr="000577E8" w:rsidRDefault="00E829F0" w:rsidP="00E829F0">
      <w:pPr>
        <w:ind w:firstLine="454"/>
        <w:rPr>
          <w:sz w:val="20"/>
          <w:szCs w:val="20"/>
        </w:rPr>
      </w:pPr>
      <w:r w:rsidRPr="000577E8">
        <w:rPr>
          <w:sz w:val="20"/>
          <w:szCs w:val="20"/>
        </w:rPr>
        <w:t>п. Красный Яр, Киреевский район;</w:t>
      </w:r>
    </w:p>
    <w:p w:rsidR="00E829F0" w:rsidRPr="000577E8" w:rsidRDefault="00E829F0" w:rsidP="00E829F0">
      <w:pPr>
        <w:ind w:firstLine="454"/>
        <w:rPr>
          <w:sz w:val="20"/>
          <w:szCs w:val="20"/>
        </w:rPr>
      </w:pPr>
      <w:r w:rsidRPr="000577E8">
        <w:rPr>
          <w:sz w:val="20"/>
          <w:szCs w:val="20"/>
        </w:rPr>
        <w:t xml:space="preserve">д. Панино, Киреевский район; </w:t>
      </w:r>
    </w:p>
    <w:p w:rsidR="00E829F0" w:rsidRPr="000577E8" w:rsidRDefault="00E829F0" w:rsidP="00E829F0">
      <w:pPr>
        <w:ind w:firstLine="454"/>
        <w:rPr>
          <w:sz w:val="20"/>
          <w:szCs w:val="20"/>
        </w:rPr>
      </w:pPr>
      <w:r w:rsidRPr="000577E8">
        <w:rPr>
          <w:sz w:val="20"/>
          <w:szCs w:val="20"/>
        </w:rPr>
        <w:t>с. Кресты, Куркинский район;</w:t>
      </w:r>
    </w:p>
    <w:p w:rsidR="00E829F0" w:rsidRPr="000577E8" w:rsidRDefault="00E829F0" w:rsidP="00E829F0">
      <w:pPr>
        <w:ind w:firstLine="454"/>
        <w:rPr>
          <w:sz w:val="20"/>
          <w:szCs w:val="20"/>
        </w:rPr>
      </w:pPr>
      <w:r w:rsidRPr="000577E8">
        <w:rPr>
          <w:sz w:val="20"/>
          <w:szCs w:val="20"/>
        </w:rPr>
        <w:t>с. Орловка, Куркинский район;</w:t>
      </w:r>
    </w:p>
    <w:p w:rsidR="00E829F0" w:rsidRPr="000577E8" w:rsidRDefault="00E829F0" w:rsidP="00E829F0">
      <w:pPr>
        <w:ind w:firstLine="454"/>
        <w:rPr>
          <w:sz w:val="20"/>
          <w:szCs w:val="20"/>
        </w:rPr>
      </w:pPr>
      <w:r w:rsidRPr="000577E8">
        <w:rPr>
          <w:sz w:val="20"/>
          <w:szCs w:val="20"/>
        </w:rPr>
        <w:t>д. Барсуки, Ленинский район;</w:t>
      </w:r>
    </w:p>
    <w:p w:rsidR="00E829F0" w:rsidRPr="000577E8" w:rsidRDefault="00E829F0" w:rsidP="00E829F0">
      <w:pPr>
        <w:ind w:firstLine="454"/>
        <w:rPr>
          <w:sz w:val="20"/>
          <w:szCs w:val="20"/>
        </w:rPr>
      </w:pPr>
      <w:r w:rsidRPr="000577E8">
        <w:rPr>
          <w:sz w:val="20"/>
          <w:szCs w:val="20"/>
        </w:rPr>
        <w:t>д. Варваровка, Ленинский район;</w:t>
      </w:r>
    </w:p>
    <w:p w:rsidR="00E829F0" w:rsidRPr="000577E8" w:rsidRDefault="00E829F0" w:rsidP="00E829F0">
      <w:pPr>
        <w:ind w:firstLine="454"/>
        <w:rPr>
          <w:sz w:val="20"/>
          <w:szCs w:val="20"/>
        </w:rPr>
      </w:pPr>
      <w:r w:rsidRPr="000577E8">
        <w:rPr>
          <w:sz w:val="20"/>
          <w:szCs w:val="20"/>
        </w:rPr>
        <w:t>д. Глухие Поляны, Ленинский район;</w:t>
      </w:r>
    </w:p>
    <w:p w:rsidR="00E829F0" w:rsidRPr="000577E8" w:rsidRDefault="00E829F0" w:rsidP="00E829F0">
      <w:pPr>
        <w:ind w:firstLine="454"/>
        <w:rPr>
          <w:sz w:val="20"/>
          <w:szCs w:val="20"/>
        </w:rPr>
      </w:pPr>
      <w:r w:rsidRPr="000577E8">
        <w:rPr>
          <w:sz w:val="20"/>
          <w:szCs w:val="20"/>
        </w:rPr>
        <w:t>д. Горюшино, Ленинский район;</w:t>
      </w:r>
    </w:p>
    <w:p w:rsidR="00E829F0" w:rsidRPr="000577E8" w:rsidRDefault="00E829F0" w:rsidP="00E829F0">
      <w:pPr>
        <w:ind w:firstLine="454"/>
        <w:rPr>
          <w:sz w:val="20"/>
          <w:szCs w:val="20"/>
        </w:rPr>
      </w:pPr>
      <w:r w:rsidRPr="000577E8">
        <w:rPr>
          <w:sz w:val="20"/>
          <w:szCs w:val="20"/>
        </w:rPr>
        <w:t>п. Ильинка, Ленинский район;</w:t>
      </w:r>
    </w:p>
    <w:p w:rsidR="00E829F0" w:rsidRPr="000577E8" w:rsidRDefault="00E829F0" w:rsidP="00E829F0">
      <w:pPr>
        <w:ind w:firstLine="454"/>
        <w:rPr>
          <w:sz w:val="20"/>
          <w:szCs w:val="20"/>
        </w:rPr>
      </w:pPr>
      <w:r w:rsidRPr="000577E8">
        <w:rPr>
          <w:sz w:val="20"/>
          <w:szCs w:val="20"/>
        </w:rPr>
        <w:t>д. Ливенское, Ленинский район;</w:t>
      </w:r>
    </w:p>
    <w:p w:rsidR="00E829F0" w:rsidRPr="000577E8" w:rsidRDefault="00E829F0" w:rsidP="00E829F0">
      <w:pPr>
        <w:ind w:firstLine="454"/>
        <w:rPr>
          <w:sz w:val="20"/>
          <w:szCs w:val="20"/>
        </w:rPr>
      </w:pPr>
      <w:r w:rsidRPr="000577E8">
        <w:rPr>
          <w:bCs/>
          <w:sz w:val="20"/>
          <w:szCs w:val="20"/>
        </w:rPr>
        <w:t xml:space="preserve">д. Некрасово, Ленинский </w:t>
      </w:r>
      <w:r w:rsidRPr="000577E8">
        <w:rPr>
          <w:sz w:val="20"/>
          <w:szCs w:val="20"/>
        </w:rPr>
        <w:t>район;</w:t>
      </w:r>
    </w:p>
    <w:p w:rsidR="00E829F0" w:rsidRPr="000577E8" w:rsidRDefault="00E829F0" w:rsidP="00E829F0">
      <w:pPr>
        <w:ind w:firstLine="454"/>
        <w:rPr>
          <w:bCs/>
          <w:sz w:val="20"/>
          <w:szCs w:val="20"/>
        </w:rPr>
      </w:pPr>
      <w:r w:rsidRPr="000577E8">
        <w:rPr>
          <w:sz w:val="20"/>
          <w:szCs w:val="20"/>
        </w:rPr>
        <w:t>д. Нижние Присады, Ленинский район;</w:t>
      </w:r>
    </w:p>
    <w:p w:rsidR="00E829F0" w:rsidRPr="000577E8" w:rsidRDefault="00E829F0" w:rsidP="00E829F0">
      <w:pPr>
        <w:ind w:firstLine="454"/>
        <w:rPr>
          <w:sz w:val="20"/>
          <w:szCs w:val="20"/>
        </w:rPr>
      </w:pPr>
      <w:r w:rsidRPr="000577E8">
        <w:rPr>
          <w:sz w:val="20"/>
          <w:szCs w:val="20"/>
        </w:rPr>
        <w:t>д. Обидимо, Ленинский район;</w:t>
      </w:r>
    </w:p>
    <w:p w:rsidR="00E829F0" w:rsidRPr="000577E8" w:rsidRDefault="00E829F0" w:rsidP="00E829F0">
      <w:pPr>
        <w:ind w:firstLine="454"/>
        <w:rPr>
          <w:sz w:val="20"/>
          <w:szCs w:val="20"/>
        </w:rPr>
      </w:pPr>
      <w:r w:rsidRPr="000577E8">
        <w:rPr>
          <w:sz w:val="20"/>
          <w:szCs w:val="20"/>
        </w:rPr>
        <w:t>п. Плеханово, Ленинский район;</w:t>
      </w:r>
    </w:p>
    <w:p w:rsidR="00E829F0" w:rsidRPr="000577E8" w:rsidRDefault="00E829F0" w:rsidP="00E829F0">
      <w:pPr>
        <w:ind w:firstLine="454"/>
        <w:rPr>
          <w:sz w:val="20"/>
          <w:szCs w:val="20"/>
        </w:rPr>
      </w:pPr>
      <w:r w:rsidRPr="000577E8">
        <w:rPr>
          <w:sz w:val="20"/>
          <w:szCs w:val="20"/>
        </w:rPr>
        <w:t>п. Прилепы, Ленинский район;</w:t>
      </w:r>
    </w:p>
    <w:p w:rsidR="00E829F0" w:rsidRPr="000577E8" w:rsidRDefault="00E829F0" w:rsidP="00E829F0">
      <w:pPr>
        <w:ind w:firstLine="454"/>
        <w:rPr>
          <w:sz w:val="20"/>
          <w:szCs w:val="20"/>
        </w:rPr>
      </w:pPr>
      <w:r w:rsidRPr="000577E8">
        <w:rPr>
          <w:sz w:val="20"/>
          <w:szCs w:val="20"/>
        </w:rPr>
        <w:t>д. Судаково, Ленинский район;</w:t>
      </w:r>
    </w:p>
    <w:p w:rsidR="00E829F0" w:rsidRPr="000577E8" w:rsidRDefault="00E829F0" w:rsidP="00E829F0">
      <w:pPr>
        <w:ind w:firstLine="454"/>
        <w:rPr>
          <w:sz w:val="20"/>
          <w:szCs w:val="20"/>
        </w:rPr>
      </w:pPr>
      <w:r w:rsidRPr="000577E8">
        <w:rPr>
          <w:sz w:val="20"/>
          <w:szCs w:val="20"/>
        </w:rPr>
        <w:t>д. Фалдино, Ленинский район;</w:t>
      </w:r>
    </w:p>
    <w:p w:rsidR="00E829F0" w:rsidRPr="000577E8" w:rsidRDefault="00E829F0" w:rsidP="00E829F0">
      <w:pPr>
        <w:ind w:firstLine="454"/>
        <w:rPr>
          <w:sz w:val="20"/>
          <w:szCs w:val="20"/>
        </w:rPr>
      </w:pPr>
      <w:r w:rsidRPr="000577E8">
        <w:rPr>
          <w:sz w:val="20"/>
          <w:szCs w:val="20"/>
        </w:rPr>
        <w:t>д. Ямны, Ленинский район;</w:t>
      </w:r>
    </w:p>
    <w:p w:rsidR="00E829F0" w:rsidRPr="000577E8" w:rsidRDefault="00E829F0" w:rsidP="00E829F0">
      <w:pPr>
        <w:ind w:firstLine="454"/>
        <w:rPr>
          <w:sz w:val="20"/>
          <w:szCs w:val="20"/>
        </w:rPr>
      </w:pPr>
      <w:r w:rsidRPr="000577E8">
        <w:rPr>
          <w:sz w:val="20"/>
          <w:szCs w:val="20"/>
        </w:rPr>
        <w:t>д. Задонье, Новомосковский район;</w:t>
      </w:r>
    </w:p>
    <w:p w:rsidR="00E829F0" w:rsidRPr="000577E8" w:rsidRDefault="00E829F0" w:rsidP="00E829F0">
      <w:pPr>
        <w:ind w:firstLine="454"/>
        <w:rPr>
          <w:sz w:val="20"/>
          <w:szCs w:val="20"/>
        </w:rPr>
      </w:pPr>
      <w:r w:rsidRPr="000577E8">
        <w:rPr>
          <w:sz w:val="20"/>
          <w:szCs w:val="20"/>
        </w:rPr>
        <w:t>п. Клин, Новомосковский район;</w:t>
      </w:r>
    </w:p>
    <w:p w:rsidR="00E829F0" w:rsidRPr="000577E8" w:rsidRDefault="00E829F0" w:rsidP="00E829F0">
      <w:pPr>
        <w:ind w:firstLine="454"/>
        <w:rPr>
          <w:sz w:val="20"/>
          <w:szCs w:val="20"/>
        </w:rPr>
      </w:pPr>
      <w:r w:rsidRPr="000577E8">
        <w:rPr>
          <w:sz w:val="20"/>
          <w:szCs w:val="20"/>
        </w:rPr>
        <w:t>п. Красный Богатырь, Новомосковский район;</w:t>
      </w:r>
    </w:p>
    <w:p w:rsidR="00E829F0" w:rsidRPr="000577E8" w:rsidRDefault="00E829F0" w:rsidP="00E829F0">
      <w:pPr>
        <w:ind w:firstLine="454"/>
        <w:rPr>
          <w:sz w:val="20"/>
          <w:szCs w:val="20"/>
        </w:rPr>
      </w:pPr>
      <w:r w:rsidRPr="000577E8">
        <w:rPr>
          <w:sz w:val="20"/>
          <w:szCs w:val="20"/>
        </w:rPr>
        <w:t>мкр. Шахтёрский, Новомосковский район;</w:t>
      </w:r>
    </w:p>
    <w:p w:rsidR="00E829F0" w:rsidRPr="000577E8" w:rsidRDefault="00E829F0" w:rsidP="00E829F0">
      <w:pPr>
        <w:ind w:firstLine="454"/>
        <w:rPr>
          <w:sz w:val="20"/>
          <w:szCs w:val="20"/>
        </w:rPr>
      </w:pPr>
      <w:r w:rsidRPr="000577E8">
        <w:rPr>
          <w:sz w:val="20"/>
          <w:szCs w:val="20"/>
        </w:rPr>
        <w:t>с. Апухтино, Одоевский район;</w:t>
      </w:r>
    </w:p>
    <w:p w:rsidR="00E829F0" w:rsidRPr="000577E8" w:rsidRDefault="00E829F0" w:rsidP="00E829F0">
      <w:pPr>
        <w:ind w:firstLine="454"/>
        <w:rPr>
          <w:sz w:val="20"/>
          <w:szCs w:val="20"/>
        </w:rPr>
      </w:pPr>
      <w:r w:rsidRPr="000577E8">
        <w:rPr>
          <w:sz w:val="20"/>
          <w:szCs w:val="20"/>
        </w:rPr>
        <w:t>с. Жемчужниково, Одоевский район;</w:t>
      </w:r>
    </w:p>
    <w:p w:rsidR="00E829F0" w:rsidRPr="000577E8" w:rsidRDefault="00E829F0" w:rsidP="00E829F0">
      <w:pPr>
        <w:ind w:firstLine="454"/>
        <w:rPr>
          <w:sz w:val="20"/>
          <w:szCs w:val="20"/>
        </w:rPr>
      </w:pPr>
      <w:r w:rsidRPr="000577E8">
        <w:rPr>
          <w:sz w:val="20"/>
          <w:szCs w:val="20"/>
        </w:rPr>
        <w:t xml:space="preserve">д. Жестовая, Одоевский район; </w:t>
      </w:r>
    </w:p>
    <w:p w:rsidR="00E829F0" w:rsidRPr="000577E8" w:rsidRDefault="00E829F0" w:rsidP="00E829F0">
      <w:pPr>
        <w:ind w:firstLine="454"/>
        <w:rPr>
          <w:sz w:val="20"/>
          <w:szCs w:val="20"/>
        </w:rPr>
      </w:pPr>
      <w:r w:rsidRPr="000577E8">
        <w:rPr>
          <w:sz w:val="20"/>
          <w:szCs w:val="20"/>
        </w:rPr>
        <w:t>д. Красное, Одоевский район;</w:t>
      </w:r>
    </w:p>
    <w:p w:rsidR="00E829F0" w:rsidRPr="000577E8" w:rsidRDefault="00E829F0" w:rsidP="00E829F0">
      <w:pPr>
        <w:ind w:firstLine="454"/>
        <w:rPr>
          <w:sz w:val="20"/>
          <w:szCs w:val="20"/>
        </w:rPr>
      </w:pPr>
      <w:r w:rsidRPr="000577E8">
        <w:rPr>
          <w:sz w:val="20"/>
          <w:szCs w:val="20"/>
        </w:rPr>
        <w:t>с. Николо-Жупань, Одоевский район;</w:t>
      </w:r>
    </w:p>
    <w:p w:rsidR="00E829F0" w:rsidRPr="000577E8" w:rsidRDefault="00E829F0" w:rsidP="00E829F0">
      <w:pPr>
        <w:ind w:firstLine="454"/>
        <w:rPr>
          <w:sz w:val="20"/>
          <w:szCs w:val="20"/>
        </w:rPr>
      </w:pPr>
      <w:r w:rsidRPr="000577E8">
        <w:rPr>
          <w:sz w:val="20"/>
          <w:szCs w:val="20"/>
        </w:rPr>
        <w:t>д. Ново-Архангельское, Одоевский район;</w:t>
      </w:r>
    </w:p>
    <w:p w:rsidR="00E829F0" w:rsidRPr="000577E8" w:rsidRDefault="00E829F0" w:rsidP="00E829F0">
      <w:pPr>
        <w:ind w:firstLine="454"/>
        <w:rPr>
          <w:sz w:val="20"/>
          <w:szCs w:val="20"/>
        </w:rPr>
      </w:pPr>
      <w:r w:rsidRPr="000577E8">
        <w:rPr>
          <w:sz w:val="20"/>
          <w:szCs w:val="20"/>
        </w:rPr>
        <w:t>п. Одоев, Одоевский район;</w:t>
      </w:r>
    </w:p>
    <w:p w:rsidR="00E829F0" w:rsidRPr="000577E8" w:rsidRDefault="00E829F0" w:rsidP="00E829F0">
      <w:pPr>
        <w:ind w:firstLine="454"/>
        <w:rPr>
          <w:sz w:val="20"/>
          <w:szCs w:val="20"/>
        </w:rPr>
      </w:pPr>
      <w:r w:rsidRPr="000577E8">
        <w:rPr>
          <w:sz w:val="20"/>
          <w:szCs w:val="20"/>
        </w:rPr>
        <w:t>с. Петровское, Одоевский район;</w:t>
      </w:r>
    </w:p>
    <w:p w:rsidR="00E829F0" w:rsidRPr="000577E8" w:rsidRDefault="00E829F0" w:rsidP="00E829F0">
      <w:pPr>
        <w:ind w:firstLine="454"/>
        <w:rPr>
          <w:sz w:val="20"/>
          <w:szCs w:val="20"/>
        </w:rPr>
      </w:pPr>
      <w:r w:rsidRPr="000577E8">
        <w:rPr>
          <w:sz w:val="20"/>
          <w:szCs w:val="20"/>
        </w:rPr>
        <w:t>с. Стояново, Одоевский район;</w:t>
      </w:r>
    </w:p>
    <w:p w:rsidR="00E829F0" w:rsidRPr="000577E8" w:rsidRDefault="00E829F0" w:rsidP="00E829F0">
      <w:pPr>
        <w:ind w:firstLine="454"/>
        <w:rPr>
          <w:sz w:val="20"/>
          <w:szCs w:val="20"/>
        </w:rPr>
      </w:pPr>
      <w:r w:rsidRPr="000577E8">
        <w:rPr>
          <w:sz w:val="20"/>
          <w:szCs w:val="20"/>
        </w:rPr>
        <w:t>д. Филимоново, Одоевский район;</w:t>
      </w:r>
    </w:p>
    <w:p w:rsidR="00E829F0" w:rsidRPr="000577E8" w:rsidRDefault="00E829F0" w:rsidP="00E829F0">
      <w:pPr>
        <w:ind w:firstLine="454"/>
        <w:rPr>
          <w:sz w:val="20"/>
          <w:szCs w:val="20"/>
        </w:rPr>
      </w:pPr>
      <w:r w:rsidRPr="000577E8">
        <w:rPr>
          <w:sz w:val="20"/>
          <w:szCs w:val="20"/>
        </w:rPr>
        <w:t>д. За мир, Плавский район;</w:t>
      </w:r>
    </w:p>
    <w:p w:rsidR="00E829F0" w:rsidRPr="000577E8" w:rsidRDefault="00E829F0" w:rsidP="00E829F0">
      <w:pPr>
        <w:ind w:firstLine="454"/>
        <w:rPr>
          <w:sz w:val="20"/>
          <w:szCs w:val="20"/>
        </w:rPr>
      </w:pPr>
      <w:r w:rsidRPr="000577E8">
        <w:rPr>
          <w:sz w:val="20"/>
          <w:szCs w:val="20"/>
        </w:rPr>
        <w:t>д. Красная Локна, Плавский район;</w:t>
      </w:r>
    </w:p>
    <w:p w:rsidR="00E829F0" w:rsidRPr="000577E8" w:rsidRDefault="00E829F0" w:rsidP="00E829F0">
      <w:pPr>
        <w:ind w:firstLine="454"/>
        <w:rPr>
          <w:sz w:val="20"/>
          <w:szCs w:val="20"/>
        </w:rPr>
      </w:pPr>
      <w:r w:rsidRPr="000577E8">
        <w:rPr>
          <w:sz w:val="20"/>
          <w:szCs w:val="20"/>
        </w:rPr>
        <w:t>п. Молочные Дворы, Плавский район;</w:t>
      </w:r>
    </w:p>
    <w:p w:rsidR="00E829F0" w:rsidRPr="000577E8" w:rsidRDefault="00E829F0" w:rsidP="00E829F0">
      <w:pPr>
        <w:ind w:firstLine="454"/>
        <w:rPr>
          <w:sz w:val="20"/>
          <w:szCs w:val="20"/>
        </w:rPr>
      </w:pPr>
      <w:r w:rsidRPr="000577E8">
        <w:rPr>
          <w:sz w:val="20"/>
          <w:szCs w:val="20"/>
        </w:rPr>
        <w:t>д. Ольхи, Плавский район,</w:t>
      </w:r>
    </w:p>
    <w:p w:rsidR="00E829F0" w:rsidRPr="000577E8" w:rsidRDefault="00E829F0" w:rsidP="00E829F0">
      <w:pPr>
        <w:ind w:firstLine="454"/>
        <w:rPr>
          <w:sz w:val="20"/>
          <w:szCs w:val="20"/>
        </w:rPr>
      </w:pPr>
      <w:r w:rsidRPr="000577E8">
        <w:rPr>
          <w:sz w:val="20"/>
          <w:szCs w:val="20"/>
        </w:rPr>
        <w:t xml:space="preserve">г. Плавск, Плавский район; </w:t>
      </w:r>
    </w:p>
    <w:p w:rsidR="00E829F0" w:rsidRPr="000577E8" w:rsidRDefault="00E829F0" w:rsidP="00E829F0">
      <w:pPr>
        <w:ind w:firstLine="454"/>
        <w:rPr>
          <w:sz w:val="20"/>
          <w:szCs w:val="20"/>
        </w:rPr>
      </w:pPr>
      <w:r w:rsidRPr="000577E8">
        <w:rPr>
          <w:sz w:val="20"/>
          <w:szCs w:val="20"/>
        </w:rPr>
        <w:t>с. Сорочинка, Плавский район;</w:t>
      </w:r>
    </w:p>
    <w:p w:rsidR="00E829F0" w:rsidRPr="000577E8" w:rsidRDefault="00E829F0" w:rsidP="00E829F0">
      <w:pPr>
        <w:ind w:firstLine="454"/>
        <w:rPr>
          <w:sz w:val="20"/>
          <w:szCs w:val="20"/>
        </w:rPr>
      </w:pPr>
      <w:r w:rsidRPr="000577E8">
        <w:rPr>
          <w:sz w:val="20"/>
          <w:szCs w:val="20"/>
        </w:rPr>
        <w:t>д. Краинка, Сувор</w:t>
      </w:r>
      <w:r w:rsidRPr="000577E8">
        <w:rPr>
          <w:bCs/>
          <w:sz w:val="20"/>
          <w:szCs w:val="20"/>
        </w:rPr>
        <w:t>ов</w:t>
      </w:r>
      <w:r w:rsidRPr="000577E8">
        <w:rPr>
          <w:sz w:val="20"/>
          <w:szCs w:val="20"/>
        </w:rPr>
        <w:t>ский район;</w:t>
      </w:r>
    </w:p>
    <w:p w:rsidR="00E829F0" w:rsidRPr="000577E8" w:rsidRDefault="00E829F0" w:rsidP="00E829F0">
      <w:pPr>
        <w:ind w:firstLine="454"/>
        <w:rPr>
          <w:sz w:val="20"/>
          <w:szCs w:val="20"/>
        </w:rPr>
      </w:pPr>
      <w:r w:rsidRPr="000577E8">
        <w:rPr>
          <w:sz w:val="20"/>
          <w:szCs w:val="20"/>
        </w:rPr>
        <w:t>п. Новая Черепеть, Сувор</w:t>
      </w:r>
      <w:r w:rsidRPr="000577E8">
        <w:rPr>
          <w:bCs/>
          <w:sz w:val="20"/>
          <w:szCs w:val="20"/>
        </w:rPr>
        <w:t>ов</w:t>
      </w:r>
      <w:r w:rsidRPr="000577E8">
        <w:rPr>
          <w:sz w:val="20"/>
          <w:szCs w:val="20"/>
        </w:rPr>
        <w:t>ский район;</w:t>
      </w:r>
    </w:p>
    <w:p w:rsidR="00E829F0" w:rsidRPr="000577E8" w:rsidRDefault="00E829F0" w:rsidP="00E829F0">
      <w:pPr>
        <w:ind w:firstLine="454"/>
        <w:rPr>
          <w:sz w:val="20"/>
          <w:szCs w:val="20"/>
        </w:rPr>
      </w:pPr>
      <w:r w:rsidRPr="000577E8">
        <w:rPr>
          <w:bCs/>
          <w:sz w:val="20"/>
          <w:szCs w:val="20"/>
        </w:rPr>
        <w:t>д. Переславичи, Суворов</w:t>
      </w:r>
      <w:r w:rsidRPr="000577E8">
        <w:rPr>
          <w:sz w:val="20"/>
          <w:szCs w:val="20"/>
        </w:rPr>
        <w:t>ский</w:t>
      </w:r>
      <w:r w:rsidRPr="000577E8">
        <w:rPr>
          <w:bCs/>
          <w:sz w:val="20"/>
          <w:szCs w:val="20"/>
        </w:rPr>
        <w:t xml:space="preserve"> </w:t>
      </w:r>
      <w:r w:rsidRPr="000577E8">
        <w:rPr>
          <w:sz w:val="20"/>
          <w:szCs w:val="20"/>
        </w:rPr>
        <w:t>район;</w:t>
      </w:r>
    </w:p>
    <w:p w:rsidR="00E829F0" w:rsidRPr="000577E8" w:rsidRDefault="00E829F0" w:rsidP="00E829F0">
      <w:pPr>
        <w:ind w:firstLine="454"/>
        <w:rPr>
          <w:sz w:val="20"/>
          <w:szCs w:val="20"/>
        </w:rPr>
      </w:pPr>
      <w:r w:rsidRPr="000577E8">
        <w:rPr>
          <w:sz w:val="20"/>
          <w:szCs w:val="20"/>
        </w:rPr>
        <w:t>с. Рождествено, Сувор</w:t>
      </w:r>
      <w:r w:rsidRPr="000577E8">
        <w:rPr>
          <w:bCs/>
          <w:sz w:val="20"/>
          <w:szCs w:val="20"/>
        </w:rPr>
        <w:t>ов</w:t>
      </w:r>
      <w:r w:rsidRPr="000577E8">
        <w:rPr>
          <w:sz w:val="20"/>
          <w:szCs w:val="20"/>
        </w:rPr>
        <w:t>ский район;</w:t>
      </w:r>
    </w:p>
    <w:p w:rsidR="00E829F0" w:rsidRPr="000577E8" w:rsidRDefault="00E829F0" w:rsidP="00E829F0">
      <w:pPr>
        <w:ind w:firstLine="454"/>
        <w:rPr>
          <w:sz w:val="20"/>
          <w:szCs w:val="20"/>
        </w:rPr>
      </w:pPr>
      <w:r w:rsidRPr="000577E8">
        <w:rPr>
          <w:bCs/>
          <w:sz w:val="20"/>
          <w:szCs w:val="20"/>
        </w:rPr>
        <w:t>г. Суворов, Суворов</w:t>
      </w:r>
      <w:r w:rsidRPr="000577E8">
        <w:rPr>
          <w:sz w:val="20"/>
          <w:szCs w:val="20"/>
        </w:rPr>
        <w:t>ский</w:t>
      </w:r>
      <w:r w:rsidRPr="000577E8">
        <w:rPr>
          <w:bCs/>
          <w:sz w:val="20"/>
          <w:szCs w:val="20"/>
        </w:rPr>
        <w:t xml:space="preserve"> </w:t>
      </w:r>
      <w:r w:rsidRPr="000577E8">
        <w:rPr>
          <w:sz w:val="20"/>
          <w:szCs w:val="20"/>
        </w:rPr>
        <w:t>район;</w:t>
      </w:r>
    </w:p>
    <w:p w:rsidR="00E829F0" w:rsidRPr="000577E8" w:rsidRDefault="00E829F0" w:rsidP="00E829F0">
      <w:pPr>
        <w:ind w:firstLine="454"/>
        <w:rPr>
          <w:sz w:val="20"/>
          <w:szCs w:val="20"/>
        </w:rPr>
      </w:pPr>
      <w:r w:rsidRPr="000577E8">
        <w:rPr>
          <w:sz w:val="20"/>
          <w:szCs w:val="20"/>
        </w:rPr>
        <w:t>п. Ханино, Сувор</w:t>
      </w:r>
      <w:r w:rsidRPr="000577E8">
        <w:rPr>
          <w:bCs/>
          <w:sz w:val="20"/>
          <w:szCs w:val="20"/>
        </w:rPr>
        <w:t>ов</w:t>
      </w:r>
      <w:r w:rsidRPr="000577E8">
        <w:rPr>
          <w:sz w:val="20"/>
          <w:szCs w:val="20"/>
        </w:rPr>
        <w:t>ский район;</w:t>
      </w:r>
    </w:p>
    <w:p w:rsidR="00E829F0" w:rsidRPr="000577E8" w:rsidRDefault="00E829F0" w:rsidP="00E829F0">
      <w:pPr>
        <w:ind w:firstLine="454"/>
        <w:rPr>
          <w:sz w:val="20"/>
          <w:szCs w:val="20"/>
        </w:rPr>
      </w:pPr>
      <w:r w:rsidRPr="000577E8">
        <w:rPr>
          <w:sz w:val="20"/>
          <w:szCs w:val="20"/>
        </w:rPr>
        <w:t>п. Варваринский, Тепло-Огаревский район;</w:t>
      </w:r>
    </w:p>
    <w:p w:rsidR="00E829F0" w:rsidRPr="000577E8" w:rsidRDefault="00E829F0" w:rsidP="00E829F0">
      <w:pPr>
        <w:ind w:firstLine="454"/>
        <w:rPr>
          <w:sz w:val="20"/>
          <w:szCs w:val="20"/>
        </w:rPr>
      </w:pPr>
      <w:r w:rsidRPr="000577E8">
        <w:rPr>
          <w:sz w:val="20"/>
          <w:szCs w:val="20"/>
        </w:rPr>
        <w:t>д. Марьино, Тепло-Огаревский район;</w:t>
      </w:r>
    </w:p>
    <w:p w:rsidR="00E829F0" w:rsidRPr="000577E8" w:rsidRDefault="00E829F0" w:rsidP="00E829F0">
      <w:pPr>
        <w:ind w:firstLine="454"/>
        <w:rPr>
          <w:sz w:val="20"/>
          <w:szCs w:val="20"/>
        </w:rPr>
      </w:pPr>
      <w:r w:rsidRPr="000577E8">
        <w:rPr>
          <w:sz w:val="20"/>
          <w:szCs w:val="20"/>
        </w:rPr>
        <w:t>п. Мичуринский, Тепло-Огарёвский район;</w:t>
      </w:r>
    </w:p>
    <w:p w:rsidR="00E829F0" w:rsidRPr="000577E8" w:rsidRDefault="00E829F0" w:rsidP="00E829F0">
      <w:pPr>
        <w:ind w:firstLine="454"/>
        <w:rPr>
          <w:sz w:val="20"/>
          <w:szCs w:val="20"/>
        </w:rPr>
      </w:pPr>
      <w:r w:rsidRPr="000577E8">
        <w:rPr>
          <w:sz w:val="20"/>
          <w:szCs w:val="20"/>
        </w:rPr>
        <w:t>с. Нарышкино, Тёпло-Огарёвский район;</w:t>
      </w:r>
    </w:p>
    <w:p w:rsidR="00E829F0" w:rsidRPr="000577E8" w:rsidRDefault="00E829F0" w:rsidP="00E829F0">
      <w:pPr>
        <w:ind w:firstLine="454"/>
        <w:rPr>
          <w:sz w:val="20"/>
          <w:szCs w:val="20"/>
        </w:rPr>
      </w:pPr>
      <w:r w:rsidRPr="000577E8">
        <w:rPr>
          <w:sz w:val="20"/>
          <w:szCs w:val="20"/>
        </w:rPr>
        <w:t>д. Хомутовка, Тёпло-Огарёвский район;</w:t>
      </w:r>
    </w:p>
    <w:p w:rsidR="00E829F0" w:rsidRPr="000577E8" w:rsidRDefault="00E829F0" w:rsidP="00E829F0">
      <w:pPr>
        <w:ind w:firstLine="454"/>
        <w:rPr>
          <w:sz w:val="20"/>
          <w:szCs w:val="20"/>
        </w:rPr>
      </w:pPr>
      <w:r w:rsidRPr="000577E8">
        <w:rPr>
          <w:sz w:val="20"/>
          <w:szCs w:val="20"/>
        </w:rPr>
        <w:t>п. Центральный, Тёпло-Огарёвский район;</w:t>
      </w:r>
    </w:p>
    <w:p w:rsidR="00E829F0" w:rsidRPr="000577E8" w:rsidRDefault="00E829F0" w:rsidP="00E829F0">
      <w:pPr>
        <w:ind w:firstLine="454"/>
        <w:rPr>
          <w:sz w:val="20"/>
          <w:szCs w:val="20"/>
        </w:rPr>
      </w:pPr>
      <w:r w:rsidRPr="000577E8">
        <w:rPr>
          <w:sz w:val="20"/>
          <w:szCs w:val="20"/>
        </w:rPr>
        <w:t>д. Брусянка, Узловский район;</w:t>
      </w:r>
    </w:p>
    <w:p w:rsidR="00E829F0" w:rsidRPr="000577E8" w:rsidRDefault="00E829F0" w:rsidP="00E829F0">
      <w:pPr>
        <w:ind w:firstLine="454"/>
        <w:rPr>
          <w:sz w:val="20"/>
          <w:szCs w:val="20"/>
        </w:rPr>
      </w:pPr>
      <w:r w:rsidRPr="000577E8">
        <w:rPr>
          <w:bCs/>
          <w:sz w:val="20"/>
          <w:szCs w:val="20"/>
        </w:rPr>
        <w:t xml:space="preserve">п. Уловая, Узловский </w:t>
      </w:r>
      <w:r w:rsidRPr="000577E8">
        <w:rPr>
          <w:sz w:val="20"/>
          <w:szCs w:val="20"/>
        </w:rPr>
        <w:t>район;</w:t>
      </w:r>
    </w:p>
    <w:p w:rsidR="00E829F0" w:rsidRPr="000577E8" w:rsidRDefault="00E829F0" w:rsidP="00E829F0">
      <w:pPr>
        <w:ind w:firstLine="454"/>
        <w:rPr>
          <w:sz w:val="20"/>
          <w:szCs w:val="20"/>
        </w:rPr>
      </w:pPr>
      <w:r w:rsidRPr="000577E8">
        <w:rPr>
          <w:sz w:val="20"/>
          <w:szCs w:val="20"/>
        </w:rPr>
        <w:lastRenderedPageBreak/>
        <w:t>с. Архангельское, Чернский район;</w:t>
      </w:r>
    </w:p>
    <w:p w:rsidR="00E829F0" w:rsidRPr="000577E8" w:rsidRDefault="00E829F0" w:rsidP="00E829F0">
      <w:pPr>
        <w:ind w:firstLine="454"/>
        <w:rPr>
          <w:sz w:val="20"/>
          <w:szCs w:val="20"/>
        </w:rPr>
      </w:pPr>
      <w:r w:rsidRPr="000577E8">
        <w:rPr>
          <w:sz w:val="20"/>
          <w:szCs w:val="20"/>
        </w:rPr>
        <w:t>д. Булычи, Чернский район;</w:t>
      </w:r>
    </w:p>
    <w:p w:rsidR="00E829F0" w:rsidRPr="000577E8" w:rsidRDefault="00E829F0" w:rsidP="00E829F0">
      <w:pPr>
        <w:ind w:firstLine="454"/>
        <w:rPr>
          <w:sz w:val="20"/>
          <w:szCs w:val="20"/>
        </w:rPr>
      </w:pPr>
      <w:r w:rsidRPr="000577E8">
        <w:rPr>
          <w:sz w:val="20"/>
          <w:szCs w:val="20"/>
        </w:rPr>
        <w:t>п. Степной, Чернский район;</w:t>
      </w:r>
    </w:p>
    <w:p w:rsidR="00E829F0" w:rsidRPr="000577E8" w:rsidRDefault="00E829F0" w:rsidP="00E829F0">
      <w:pPr>
        <w:ind w:firstLine="454"/>
        <w:rPr>
          <w:sz w:val="20"/>
          <w:szCs w:val="20"/>
        </w:rPr>
      </w:pPr>
      <w:r w:rsidRPr="000577E8">
        <w:rPr>
          <w:sz w:val="20"/>
          <w:szCs w:val="20"/>
        </w:rPr>
        <w:t>с. Тургенево, Чернский район;</w:t>
      </w:r>
    </w:p>
    <w:p w:rsidR="00E829F0" w:rsidRPr="000577E8" w:rsidRDefault="00E829F0" w:rsidP="00E829F0">
      <w:pPr>
        <w:ind w:firstLine="454"/>
        <w:rPr>
          <w:sz w:val="20"/>
          <w:szCs w:val="20"/>
        </w:rPr>
      </w:pPr>
      <w:r w:rsidRPr="000577E8">
        <w:rPr>
          <w:sz w:val="20"/>
          <w:szCs w:val="20"/>
        </w:rPr>
        <w:t>п. Чернь, Чернский район;</w:t>
      </w:r>
    </w:p>
    <w:p w:rsidR="00E829F0" w:rsidRPr="000577E8" w:rsidRDefault="00E829F0" w:rsidP="00E829F0">
      <w:pPr>
        <w:ind w:firstLine="454"/>
        <w:rPr>
          <w:sz w:val="20"/>
          <w:szCs w:val="20"/>
        </w:rPr>
      </w:pPr>
      <w:r w:rsidRPr="000577E8">
        <w:rPr>
          <w:sz w:val="20"/>
          <w:szCs w:val="20"/>
        </w:rPr>
        <w:t>д. Беловы Дворы, Щёкинский район;</w:t>
      </w:r>
    </w:p>
    <w:p w:rsidR="00E829F0" w:rsidRPr="000577E8" w:rsidRDefault="00E829F0" w:rsidP="00E829F0">
      <w:pPr>
        <w:ind w:firstLine="454"/>
        <w:rPr>
          <w:sz w:val="20"/>
          <w:szCs w:val="20"/>
        </w:rPr>
      </w:pPr>
      <w:r w:rsidRPr="000577E8">
        <w:rPr>
          <w:sz w:val="20"/>
          <w:szCs w:val="20"/>
        </w:rPr>
        <w:t>д. Климовское, Щёкинский район;</w:t>
      </w:r>
    </w:p>
    <w:p w:rsidR="00E829F0" w:rsidRPr="000577E8" w:rsidRDefault="00E829F0" w:rsidP="00E829F0">
      <w:pPr>
        <w:ind w:firstLine="454"/>
        <w:rPr>
          <w:sz w:val="20"/>
          <w:szCs w:val="20"/>
        </w:rPr>
      </w:pPr>
      <w:r w:rsidRPr="000577E8">
        <w:rPr>
          <w:sz w:val="20"/>
          <w:szCs w:val="20"/>
        </w:rPr>
        <w:t>д. Огарёвка, Щёкинский район;</w:t>
      </w:r>
    </w:p>
    <w:p w:rsidR="00E829F0" w:rsidRPr="000577E8" w:rsidRDefault="00E829F0" w:rsidP="00E829F0">
      <w:pPr>
        <w:ind w:firstLine="454"/>
        <w:rPr>
          <w:sz w:val="20"/>
          <w:szCs w:val="20"/>
        </w:rPr>
      </w:pPr>
      <w:r w:rsidRPr="000577E8">
        <w:rPr>
          <w:sz w:val="20"/>
          <w:szCs w:val="20"/>
        </w:rPr>
        <w:t>с. Селиваново, Щёкинский район;</w:t>
      </w:r>
    </w:p>
    <w:p w:rsidR="00E829F0" w:rsidRPr="000577E8" w:rsidRDefault="00E829F0" w:rsidP="00E829F0">
      <w:pPr>
        <w:ind w:firstLine="454"/>
        <w:rPr>
          <w:sz w:val="20"/>
          <w:szCs w:val="20"/>
        </w:rPr>
      </w:pPr>
      <w:r w:rsidRPr="000577E8">
        <w:rPr>
          <w:sz w:val="20"/>
          <w:szCs w:val="20"/>
        </w:rPr>
        <w:t>д. Ясная Поляна, Щёкинский район;</w:t>
      </w:r>
    </w:p>
    <w:p w:rsidR="00E829F0" w:rsidRPr="000577E8" w:rsidRDefault="00E829F0" w:rsidP="00E829F0">
      <w:pPr>
        <w:ind w:firstLine="454"/>
        <w:rPr>
          <w:sz w:val="20"/>
          <w:szCs w:val="20"/>
        </w:rPr>
      </w:pPr>
      <w:r w:rsidRPr="000577E8">
        <w:rPr>
          <w:sz w:val="20"/>
          <w:szCs w:val="20"/>
        </w:rPr>
        <w:t>г. Ясногорск, Ясногорский район.</w:t>
      </w:r>
    </w:p>
    <w:p w:rsidR="00E829F0" w:rsidRPr="000577E8" w:rsidRDefault="00E829F0" w:rsidP="00E829F0">
      <w:pPr>
        <w:ind w:firstLine="454"/>
        <w:rPr>
          <w:sz w:val="20"/>
          <w:szCs w:val="20"/>
        </w:rPr>
      </w:pPr>
    </w:p>
    <w:p w:rsidR="00E829F0" w:rsidRPr="000577E8" w:rsidRDefault="00E829F0" w:rsidP="00E829F0">
      <w:pPr>
        <w:autoSpaceDE w:val="0"/>
        <w:autoSpaceDN w:val="0"/>
        <w:adjustRightInd w:val="0"/>
        <w:ind w:firstLine="454"/>
        <w:jc w:val="both"/>
        <w:rPr>
          <w:color w:val="000000"/>
          <w:sz w:val="20"/>
          <w:szCs w:val="20"/>
        </w:rPr>
      </w:pPr>
      <w:r w:rsidRPr="000577E8">
        <w:rPr>
          <w:color w:val="000000"/>
          <w:sz w:val="20"/>
          <w:szCs w:val="20"/>
        </w:rPr>
        <w:t xml:space="preserve">«Словарь тульских говоров» фиксирует также </w:t>
      </w:r>
      <w:r w:rsidR="000965CE">
        <w:rPr>
          <w:color w:val="000000"/>
          <w:sz w:val="20"/>
          <w:szCs w:val="20"/>
        </w:rPr>
        <w:t>устойчивые сочетания</w:t>
      </w:r>
      <w:r w:rsidRPr="000577E8">
        <w:rPr>
          <w:color w:val="000000"/>
          <w:sz w:val="20"/>
          <w:szCs w:val="20"/>
        </w:rPr>
        <w:t>, относящиеся по своей тематике к промысловой, ремесленной и производственной</w:t>
      </w:r>
      <w:r w:rsidR="000965CE">
        <w:rPr>
          <w:color w:val="000000"/>
          <w:sz w:val="20"/>
          <w:szCs w:val="20"/>
        </w:rPr>
        <w:t xml:space="preserve"> сфере</w:t>
      </w:r>
      <w:r w:rsidRPr="000577E8">
        <w:rPr>
          <w:color w:val="000000"/>
          <w:sz w:val="20"/>
          <w:szCs w:val="20"/>
        </w:rPr>
        <w:t xml:space="preserve">. Специальных словарей подобного типа в Тульском регионе нет (за исключением «Технического словаря тульских оружейников XVII–XVIII веков» Н. А. Щегловой), поэтому данные </w:t>
      </w:r>
      <w:r w:rsidR="00DD652B">
        <w:rPr>
          <w:color w:val="000000"/>
          <w:sz w:val="20"/>
          <w:szCs w:val="20"/>
        </w:rPr>
        <w:t>воспроизводимые сочетания слов</w:t>
      </w:r>
      <w:r w:rsidRPr="000577E8">
        <w:rPr>
          <w:color w:val="000000"/>
          <w:sz w:val="20"/>
          <w:szCs w:val="20"/>
        </w:rPr>
        <w:t xml:space="preserve">, по мнению составителей, необходимо включать в региональный </w:t>
      </w:r>
      <w:r w:rsidR="00024A7C">
        <w:rPr>
          <w:color w:val="000000"/>
          <w:sz w:val="20"/>
          <w:szCs w:val="20"/>
        </w:rPr>
        <w:t>фразеологический</w:t>
      </w:r>
      <w:r w:rsidRPr="000577E8">
        <w:rPr>
          <w:color w:val="000000"/>
          <w:sz w:val="20"/>
          <w:szCs w:val="20"/>
        </w:rPr>
        <w:t xml:space="preserve"> свод. </w:t>
      </w:r>
      <w:r w:rsidR="00024A7C">
        <w:rPr>
          <w:color w:val="000000"/>
          <w:sz w:val="20"/>
          <w:szCs w:val="20"/>
        </w:rPr>
        <w:t xml:space="preserve">Сочетания </w:t>
      </w:r>
      <w:r w:rsidRPr="000577E8">
        <w:rPr>
          <w:sz w:val="20"/>
          <w:szCs w:val="20"/>
        </w:rPr>
        <w:t>подобного типа снабжен</w:t>
      </w:r>
      <w:r w:rsidR="00024A7C">
        <w:rPr>
          <w:sz w:val="20"/>
          <w:szCs w:val="20"/>
        </w:rPr>
        <w:t>ы</w:t>
      </w:r>
      <w:r w:rsidRPr="000577E8">
        <w:rPr>
          <w:sz w:val="20"/>
          <w:szCs w:val="20"/>
        </w:rPr>
        <w:t xml:space="preserve"> особой пометой </w:t>
      </w:r>
      <w:r w:rsidRPr="000577E8">
        <w:rPr>
          <w:i/>
          <w:iCs/>
          <w:sz w:val="20"/>
          <w:szCs w:val="20"/>
        </w:rPr>
        <w:t xml:space="preserve">промысл. </w:t>
      </w:r>
      <w:r w:rsidRPr="000577E8">
        <w:rPr>
          <w:sz w:val="20"/>
          <w:szCs w:val="20"/>
        </w:rPr>
        <w:t>(промысловое)</w:t>
      </w:r>
      <w:r w:rsidRPr="000577E8">
        <w:rPr>
          <w:i/>
          <w:iCs/>
          <w:sz w:val="20"/>
          <w:szCs w:val="20"/>
        </w:rPr>
        <w:t xml:space="preserve">. </w:t>
      </w:r>
      <w:r w:rsidRPr="000577E8">
        <w:rPr>
          <w:sz w:val="20"/>
          <w:szCs w:val="20"/>
        </w:rPr>
        <w:t xml:space="preserve">Цитация </w:t>
      </w:r>
      <w:r w:rsidRPr="000577E8">
        <w:rPr>
          <w:color w:val="000000"/>
          <w:sz w:val="20"/>
          <w:szCs w:val="20"/>
        </w:rPr>
        <w:t xml:space="preserve">«Технического словаря тульских оружейников XVII–XVIII веков» осуществляется с источниковой пометой </w:t>
      </w:r>
      <w:r w:rsidRPr="000577E8">
        <w:rPr>
          <w:i/>
          <w:iCs/>
          <w:color w:val="000000"/>
          <w:sz w:val="20"/>
          <w:szCs w:val="20"/>
        </w:rPr>
        <w:t>(Щеглова)</w:t>
      </w:r>
      <w:r w:rsidRPr="000577E8">
        <w:rPr>
          <w:color w:val="000000"/>
          <w:sz w:val="20"/>
          <w:szCs w:val="20"/>
        </w:rPr>
        <w:t>.</w:t>
      </w:r>
    </w:p>
    <w:p w:rsidR="00E829F0" w:rsidRPr="000577E8" w:rsidRDefault="00E829F0" w:rsidP="00E829F0">
      <w:pPr>
        <w:autoSpaceDE w:val="0"/>
        <w:autoSpaceDN w:val="0"/>
        <w:adjustRightInd w:val="0"/>
        <w:ind w:firstLine="454"/>
        <w:jc w:val="both"/>
        <w:rPr>
          <w:i/>
          <w:color w:val="000000"/>
          <w:sz w:val="20"/>
          <w:szCs w:val="20"/>
        </w:rPr>
      </w:pPr>
      <w:r w:rsidRPr="000577E8">
        <w:rPr>
          <w:color w:val="000000"/>
          <w:sz w:val="20"/>
          <w:szCs w:val="20"/>
        </w:rPr>
        <w:t xml:space="preserve">В словарь помещена небольшая часть тульского городского просторечия, отражающая специфические черты местного быта и не встречающаяся в других регионах России. Такие </w:t>
      </w:r>
      <w:r w:rsidR="00024A7C">
        <w:rPr>
          <w:color w:val="000000"/>
          <w:sz w:val="20"/>
          <w:szCs w:val="20"/>
        </w:rPr>
        <w:t>сочетания</w:t>
      </w:r>
      <w:r w:rsidRPr="000577E8">
        <w:rPr>
          <w:color w:val="000000"/>
          <w:sz w:val="20"/>
          <w:szCs w:val="20"/>
        </w:rPr>
        <w:t xml:space="preserve"> имеют территориальную помету </w:t>
      </w:r>
      <w:r w:rsidRPr="000577E8">
        <w:rPr>
          <w:i/>
          <w:color w:val="000000"/>
          <w:sz w:val="20"/>
          <w:szCs w:val="20"/>
        </w:rPr>
        <w:t>г. Тула.</w:t>
      </w:r>
    </w:p>
    <w:p w:rsidR="00E829F0" w:rsidRPr="000577E8" w:rsidRDefault="00E829F0" w:rsidP="00E829F0">
      <w:pPr>
        <w:ind w:firstLine="454"/>
        <w:jc w:val="both"/>
        <w:rPr>
          <w:sz w:val="20"/>
          <w:szCs w:val="20"/>
        </w:rPr>
      </w:pPr>
      <w:r w:rsidRPr="000577E8">
        <w:rPr>
          <w:sz w:val="20"/>
          <w:szCs w:val="20"/>
        </w:rPr>
        <w:t>Появление значительного ряда словарных статей связано с лингвистическим изучением научно-популярной, историко-краеведческой и публицистической литературы этнографического характера, отражающей быт, нравы и традиции Тульского края.</w:t>
      </w:r>
    </w:p>
    <w:p w:rsidR="00E829F0" w:rsidRPr="000577E8" w:rsidRDefault="00E829F0" w:rsidP="00E829F0">
      <w:pPr>
        <w:autoSpaceDE w:val="0"/>
        <w:autoSpaceDN w:val="0"/>
        <w:adjustRightInd w:val="0"/>
        <w:ind w:firstLine="454"/>
        <w:jc w:val="both"/>
        <w:rPr>
          <w:rFonts w:eastAsia="Times-Roman"/>
          <w:sz w:val="20"/>
          <w:szCs w:val="20"/>
        </w:rPr>
      </w:pPr>
      <w:r w:rsidRPr="000577E8">
        <w:rPr>
          <w:sz w:val="20"/>
          <w:szCs w:val="20"/>
        </w:rPr>
        <w:t>При подготовке словаря использован</w:t>
      </w:r>
      <w:r w:rsidRPr="000577E8">
        <w:rPr>
          <w:rFonts w:eastAsia="Times-Roman"/>
          <w:sz w:val="20"/>
          <w:szCs w:val="20"/>
        </w:rPr>
        <w:t xml:space="preserve"> этнографический материал из следующих источников (указывающие пометы, которыми данный материал маркируется в словаре, даны курсивом):</w:t>
      </w:r>
    </w:p>
    <w:p w:rsidR="00E829F0" w:rsidRPr="000577E8" w:rsidRDefault="00E829F0" w:rsidP="00E829F0">
      <w:pPr>
        <w:tabs>
          <w:tab w:val="num" w:pos="0"/>
        </w:tabs>
        <w:ind w:firstLine="454"/>
        <w:jc w:val="both"/>
        <w:rPr>
          <w:sz w:val="20"/>
          <w:szCs w:val="20"/>
        </w:rPr>
      </w:pPr>
      <w:r w:rsidRPr="000577E8">
        <w:rPr>
          <w:i/>
          <w:sz w:val="20"/>
          <w:szCs w:val="20"/>
        </w:rPr>
        <w:t>Андреева Г.К.</w:t>
      </w:r>
      <w:r w:rsidRPr="000577E8">
        <w:rPr>
          <w:sz w:val="20"/>
          <w:szCs w:val="20"/>
        </w:rPr>
        <w:t xml:space="preserve"> О некоторых краеведческих описаниях города Одоева и его окрестностей // Тульская область. Одоевский край: Очерки прошлого и настоящего – М., 2007;</w:t>
      </w:r>
    </w:p>
    <w:p w:rsidR="00E829F0" w:rsidRPr="000577E8" w:rsidRDefault="00E829F0" w:rsidP="00E829F0">
      <w:pPr>
        <w:autoSpaceDE w:val="0"/>
        <w:autoSpaceDN w:val="0"/>
        <w:adjustRightInd w:val="0"/>
        <w:ind w:firstLine="454"/>
        <w:jc w:val="both"/>
        <w:rPr>
          <w:rFonts w:eastAsia="Times-Roman"/>
          <w:sz w:val="20"/>
          <w:szCs w:val="20"/>
        </w:rPr>
      </w:pPr>
      <w:r w:rsidRPr="000577E8">
        <w:rPr>
          <w:rFonts w:eastAsia="Times-Roman"/>
          <w:sz w:val="20"/>
          <w:szCs w:val="20"/>
        </w:rPr>
        <w:t>Архив Тульского областного краеведческого музея (</w:t>
      </w:r>
      <w:r w:rsidRPr="000577E8">
        <w:rPr>
          <w:rFonts w:eastAsia="Times-Roman"/>
          <w:i/>
          <w:sz w:val="20"/>
          <w:szCs w:val="20"/>
        </w:rPr>
        <w:t>архив ТОКМ</w:t>
      </w:r>
      <w:r w:rsidRPr="000577E8">
        <w:rPr>
          <w:rFonts w:eastAsia="Times-Roman"/>
          <w:sz w:val="20"/>
          <w:szCs w:val="20"/>
        </w:rPr>
        <w:t>);</w:t>
      </w:r>
    </w:p>
    <w:p w:rsidR="00E829F0" w:rsidRPr="000577E8" w:rsidRDefault="00E829F0" w:rsidP="00E829F0">
      <w:pPr>
        <w:widowControl w:val="0"/>
        <w:tabs>
          <w:tab w:val="left" w:pos="0"/>
        </w:tabs>
        <w:autoSpaceDE w:val="0"/>
        <w:autoSpaceDN w:val="0"/>
        <w:adjustRightInd w:val="0"/>
        <w:ind w:firstLine="454"/>
        <w:jc w:val="both"/>
        <w:rPr>
          <w:sz w:val="20"/>
          <w:szCs w:val="20"/>
        </w:rPr>
      </w:pPr>
      <w:r w:rsidRPr="000577E8">
        <w:rPr>
          <w:i/>
          <w:sz w:val="20"/>
          <w:szCs w:val="20"/>
        </w:rPr>
        <w:t>Барбашов Е. Р.</w:t>
      </w:r>
      <w:r w:rsidRPr="000577E8">
        <w:rPr>
          <w:sz w:val="20"/>
          <w:szCs w:val="20"/>
        </w:rPr>
        <w:t xml:space="preserve"> Материалы по топонимике Белёвского района Тульской области.– Тула, 2011;</w:t>
      </w:r>
    </w:p>
    <w:p w:rsidR="00E829F0" w:rsidRPr="000577E8" w:rsidRDefault="00E829F0" w:rsidP="00E829F0">
      <w:pPr>
        <w:tabs>
          <w:tab w:val="num" w:pos="0"/>
        </w:tabs>
        <w:ind w:firstLine="454"/>
        <w:jc w:val="both"/>
        <w:rPr>
          <w:sz w:val="20"/>
          <w:szCs w:val="20"/>
        </w:rPr>
      </w:pPr>
      <w:r w:rsidRPr="000577E8">
        <w:rPr>
          <w:i/>
          <w:sz w:val="20"/>
          <w:szCs w:val="20"/>
        </w:rPr>
        <w:t>Березович Е. Л.</w:t>
      </w:r>
      <w:r w:rsidRPr="000577E8">
        <w:rPr>
          <w:sz w:val="20"/>
          <w:szCs w:val="20"/>
        </w:rPr>
        <w:t>  Язык и традиционная культура: Этнолингвистические исслед.– М.: Индрик, 2007;</w:t>
      </w:r>
    </w:p>
    <w:p w:rsidR="00E829F0" w:rsidRPr="000577E8" w:rsidRDefault="00E829F0" w:rsidP="00E829F0">
      <w:pPr>
        <w:tabs>
          <w:tab w:val="num" w:pos="0"/>
        </w:tabs>
        <w:ind w:firstLine="454"/>
        <w:jc w:val="both"/>
        <w:rPr>
          <w:sz w:val="20"/>
          <w:szCs w:val="20"/>
        </w:rPr>
      </w:pPr>
      <w:r w:rsidRPr="000577E8">
        <w:rPr>
          <w:i/>
          <w:sz w:val="20"/>
          <w:szCs w:val="20"/>
        </w:rPr>
        <w:t>Блинов Г.М.</w:t>
      </w:r>
      <w:r w:rsidRPr="000577E8">
        <w:rPr>
          <w:sz w:val="20"/>
          <w:szCs w:val="20"/>
        </w:rPr>
        <w:t xml:space="preserve"> Сказки без слов. – Тула, 1974; </w:t>
      </w:r>
    </w:p>
    <w:p w:rsidR="00E829F0" w:rsidRPr="000577E8" w:rsidRDefault="00E829F0" w:rsidP="00E829F0">
      <w:pPr>
        <w:tabs>
          <w:tab w:val="num" w:pos="0"/>
        </w:tabs>
        <w:ind w:firstLine="454"/>
        <w:jc w:val="both"/>
        <w:rPr>
          <w:sz w:val="20"/>
          <w:szCs w:val="20"/>
        </w:rPr>
      </w:pPr>
      <w:r w:rsidRPr="000577E8">
        <w:rPr>
          <w:i/>
          <w:sz w:val="20"/>
          <w:szCs w:val="20"/>
        </w:rPr>
        <w:t>Блинов Г.М.</w:t>
      </w:r>
      <w:r w:rsidRPr="000577E8">
        <w:rPr>
          <w:sz w:val="20"/>
          <w:szCs w:val="20"/>
        </w:rPr>
        <w:t xml:space="preserve"> Чудо-кони, чудо-птицы – М., 1977; </w:t>
      </w:r>
    </w:p>
    <w:p w:rsidR="00E829F0" w:rsidRPr="000577E8" w:rsidRDefault="00E829F0" w:rsidP="00E829F0">
      <w:pPr>
        <w:tabs>
          <w:tab w:val="num" w:pos="0"/>
        </w:tabs>
        <w:ind w:firstLine="454"/>
        <w:jc w:val="both"/>
        <w:rPr>
          <w:sz w:val="20"/>
          <w:szCs w:val="20"/>
        </w:rPr>
      </w:pPr>
      <w:r w:rsidRPr="000577E8">
        <w:rPr>
          <w:i/>
          <w:sz w:val="20"/>
          <w:szCs w:val="20"/>
        </w:rPr>
        <w:t>Ведерникова Н.М.</w:t>
      </w:r>
      <w:r w:rsidRPr="000577E8">
        <w:rPr>
          <w:sz w:val="20"/>
          <w:szCs w:val="20"/>
        </w:rPr>
        <w:t xml:space="preserve"> Фольклорный хор села Стояново // Тульская область. Одоевский край: Очерки прошлого и настоящего – М., 2007;</w:t>
      </w:r>
    </w:p>
    <w:p w:rsidR="00E829F0" w:rsidRPr="000577E8" w:rsidRDefault="00E829F0" w:rsidP="00E829F0">
      <w:pPr>
        <w:tabs>
          <w:tab w:val="num" w:pos="0"/>
        </w:tabs>
        <w:ind w:firstLine="454"/>
        <w:jc w:val="both"/>
        <w:rPr>
          <w:sz w:val="20"/>
          <w:szCs w:val="20"/>
        </w:rPr>
      </w:pPr>
      <w:r w:rsidRPr="000577E8">
        <w:rPr>
          <w:i/>
          <w:sz w:val="20"/>
          <w:szCs w:val="20"/>
        </w:rPr>
        <w:t>Гайсина Ю.В.</w:t>
      </w:r>
      <w:r w:rsidRPr="000577E8">
        <w:rPr>
          <w:sz w:val="20"/>
          <w:szCs w:val="20"/>
        </w:rPr>
        <w:t xml:space="preserve"> Свадебный обряд в селе Стояново // Тульская область. Одоевский край: Очерки прошлого и настоящего – М., 2007;</w:t>
      </w:r>
    </w:p>
    <w:p w:rsidR="00E829F0" w:rsidRPr="000577E8" w:rsidRDefault="00E829F0" w:rsidP="00E829F0">
      <w:pPr>
        <w:ind w:firstLine="454"/>
        <w:jc w:val="both"/>
        <w:rPr>
          <w:sz w:val="20"/>
          <w:szCs w:val="20"/>
        </w:rPr>
      </w:pPr>
      <w:r w:rsidRPr="000577E8">
        <w:rPr>
          <w:i/>
          <w:sz w:val="20"/>
          <w:szCs w:val="20"/>
        </w:rPr>
        <w:t>Гордость земли Ефремовской</w:t>
      </w:r>
      <w:r w:rsidRPr="000577E8">
        <w:rPr>
          <w:sz w:val="20"/>
          <w:szCs w:val="20"/>
        </w:rPr>
        <w:t>: история сёл и деревень;</w:t>
      </w:r>
    </w:p>
    <w:p w:rsidR="00E829F0" w:rsidRPr="000577E8" w:rsidRDefault="00E829F0" w:rsidP="00E829F0">
      <w:pPr>
        <w:tabs>
          <w:tab w:val="num" w:pos="0"/>
        </w:tabs>
        <w:ind w:firstLine="454"/>
        <w:jc w:val="both"/>
        <w:rPr>
          <w:sz w:val="20"/>
          <w:szCs w:val="20"/>
        </w:rPr>
      </w:pPr>
      <w:r w:rsidRPr="000577E8">
        <w:rPr>
          <w:i/>
          <w:sz w:val="20"/>
          <w:szCs w:val="20"/>
        </w:rPr>
        <w:t>Громыко М. М., Буганов А. В.</w:t>
      </w:r>
      <w:r w:rsidRPr="000577E8">
        <w:rPr>
          <w:sz w:val="20"/>
          <w:szCs w:val="20"/>
        </w:rPr>
        <w:t> О воззрениях русского народа.– М.: Паломник, 2007;</w:t>
      </w:r>
    </w:p>
    <w:p w:rsidR="00E829F0" w:rsidRPr="000577E8" w:rsidRDefault="00E829F0" w:rsidP="00E829F0">
      <w:pPr>
        <w:tabs>
          <w:tab w:val="num" w:pos="0"/>
        </w:tabs>
        <w:ind w:firstLine="454"/>
        <w:jc w:val="both"/>
        <w:rPr>
          <w:sz w:val="20"/>
          <w:szCs w:val="20"/>
        </w:rPr>
      </w:pPr>
      <w:r w:rsidRPr="000577E8">
        <w:rPr>
          <w:i/>
          <w:sz w:val="20"/>
          <w:szCs w:val="20"/>
        </w:rPr>
        <w:t>Дайн Г.Л.</w:t>
      </w:r>
      <w:r w:rsidRPr="000577E8">
        <w:rPr>
          <w:sz w:val="20"/>
          <w:szCs w:val="20"/>
        </w:rPr>
        <w:t xml:space="preserve"> Русская народная игрушка – М., 1981;</w:t>
      </w:r>
    </w:p>
    <w:p w:rsidR="00E829F0" w:rsidRPr="000577E8" w:rsidRDefault="00E829F0" w:rsidP="00E829F0">
      <w:pPr>
        <w:tabs>
          <w:tab w:val="num" w:pos="0"/>
        </w:tabs>
        <w:ind w:firstLine="454"/>
        <w:jc w:val="both"/>
        <w:rPr>
          <w:sz w:val="20"/>
          <w:szCs w:val="20"/>
        </w:rPr>
      </w:pPr>
      <w:r w:rsidRPr="000577E8">
        <w:rPr>
          <w:i/>
          <w:sz w:val="20"/>
          <w:szCs w:val="20"/>
        </w:rPr>
        <w:t>Зеленеций А.Г.</w:t>
      </w:r>
      <w:r w:rsidRPr="000577E8">
        <w:rPr>
          <w:sz w:val="20"/>
          <w:szCs w:val="20"/>
        </w:rPr>
        <w:t xml:space="preserve"> Город Чернь и его уезд. – Тула: ООО «Астея Плюс», 2007;</w:t>
      </w:r>
    </w:p>
    <w:p w:rsidR="00E829F0" w:rsidRPr="000577E8" w:rsidRDefault="00E829F0" w:rsidP="00E829F0">
      <w:pPr>
        <w:widowControl w:val="0"/>
        <w:tabs>
          <w:tab w:val="left" w:pos="360"/>
        </w:tabs>
        <w:autoSpaceDE w:val="0"/>
        <w:autoSpaceDN w:val="0"/>
        <w:adjustRightInd w:val="0"/>
        <w:ind w:firstLine="454"/>
        <w:jc w:val="both"/>
        <w:rPr>
          <w:sz w:val="20"/>
          <w:szCs w:val="20"/>
        </w:rPr>
      </w:pPr>
      <w:r w:rsidRPr="000577E8">
        <w:rPr>
          <w:i/>
          <w:sz w:val="20"/>
          <w:szCs w:val="20"/>
        </w:rPr>
        <w:t>Зеленин Д. К.</w:t>
      </w:r>
      <w:r w:rsidRPr="000577E8">
        <w:rPr>
          <w:sz w:val="20"/>
          <w:szCs w:val="20"/>
        </w:rPr>
        <w:t xml:space="preserve"> Избранные труды. Статьи по духовной культуре 1901–1913.– М.: Индрик, 1994;</w:t>
      </w:r>
    </w:p>
    <w:p w:rsidR="00E829F0" w:rsidRPr="000577E8" w:rsidRDefault="00E829F0" w:rsidP="00E829F0">
      <w:pPr>
        <w:widowControl w:val="0"/>
        <w:tabs>
          <w:tab w:val="left" w:pos="360"/>
        </w:tabs>
        <w:autoSpaceDE w:val="0"/>
        <w:autoSpaceDN w:val="0"/>
        <w:adjustRightInd w:val="0"/>
        <w:ind w:firstLine="454"/>
        <w:jc w:val="both"/>
        <w:rPr>
          <w:sz w:val="20"/>
          <w:szCs w:val="20"/>
        </w:rPr>
      </w:pPr>
      <w:r w:rsidRPr="000577E8">
        <w:rPr>
          <w:i/>
          <w:sz w:val="20"/>
          <w:szCs w:val="20"/>
        </w:rPr>
        <w:t>Иванова Л.Н.</w:t>
      </w:r>
      <w:r w:rsidRPr="000577E8">
        <w:rPr>
          <w:sz w:val="20"/>
          <w:szCs w:val="20"/>
        </w:rPr>
        <w:t xml:space="preserve"> Деревня, которой нет. По следам героев И.С. Тургенева. – Тула: Приокское книжное изд-во, 1991;</w:t>
      </w:r>
    </w:p>
    <w:p w:rsidR="00E829F0" w:rsidRPr="000577E8" w:rsidRDefault="00E829F0" w:rsidP="00E829F0">
      <w:pPr>
        <w:widowControl w:val="0"/>
        <w:tabs>
          <w:tab w:val="left" w:pos="0"/>
        </w:tabs>
        <w:autoSpaceDE w:val="0"/>
        <w:autoSpaceDN w:val="0"/>
        <w:adjustRightInd w:val="0"/>
        <w:ind w:firstLine="454"/>
        <w:jc w:val="both"/>
        <w:rPr>
          <w:sz w:val="20"/>
          <w:szCs w:val="20"/>
        </w:rPr>
      </w:pPr>
      <w:r w:rsidRPr="000577E8">
        <w:rPr>
          <w:i/>
          <w:sz w:val="20"/>
          <w:szCs w:val="20"/>
        </w:rPr>
        <w:t>«Как под яблонькой такой…»:</w:t>
      </w:r>
      <w:r w:rsidRPr="000577E8">
        <w:rPr>
          <w:sz w:val="20"/>
          <w:szCs w:val="20"/>
        </w:rPr>
        <w:t xml:space="preserve"> Материалы фольклорно-</w:t>
      </w:r>
      <w:r w:rsidRPr="000577E8">
        <w:rPr>
          <w:spacing w:val="-2"/>
          <w:sz w:val="20"/>
          <w:szCs w:val="20"/>
        </w:rPr>
        <w:t>этнографической экспедиции Детской школы искусств № 9 им. М. А. Балакирева г. Москвы</w:t>
      </w:r>
      <w:r w:rsidRPr="000577E8">
        <w:rPr>
          <w:sz w:val="20"/>
          <w:szCs w:val="20"/>
        </w:rPr>
        <w:t xml:space="preserve"> в Богородицкий район Тульской области.– М., 2003;</w:t>
      </w:r>
    </w:p>
    <w:p w:rsidR="00E829F0" w:rsidRPr="000577E8" w:rsidRDefault="00E829F0" w:rsidP="00E829F0">
      <w:pPr>
        <w:tabs>
          <w:tab w:val="num" w:pos="0"/>
        </w:tabs>
        <w:ind w:firstLine="454"/>
        <w:jc w:val="both"/>
        <w:rPr>
          <w:sz w:val="20"/>
          <w:szCs w:val="20"/>
        </w:rPr>
      </w:pPr>
      <w:r w:rsidRPr="000577E8">
        <w:rPr>
          <w:i/>
          <w:sz w:val="20"/>
          <w:szCs w:val="20"/>
        </w:rPr>
        <w:t>Колесник Л.Н.</w:t>
      </w:r>
      <w:r w:rsidRPr="000577E8">
        <w:rPr>
          <w:sz w:val="20"/>
          <w:szCs w:val="20"/>
        </w:rPr>
        <w:t xml:space="preserve"> и др. Тула – пряничная столица. Из истории кондитерского дела в России и Туле. – Тула, 2004; </w:t>
      </w:r>
    </w:p>
    <w:p w:rsidR="00E829F0" w:rsidRPr="000577E8" w:rsidRDefault="00E829F0" w:rsidP="00E829F0">
      <w:pPr>
        <w:tabs>
          <w:tab w:val="num" w:pos="0"/>
        </w:tabs>
        <w:ind w:firstLine="454"/>
        <w:jc w:val="both"/>
        <w:rPr>
          <w:sz w:val="20"/>
          <w:szCs w:val="20"/>
        </w:rPr>
      </w:pPr>
      <w:r w:rsidRPr="000577E8">
        <w:rPr>
          <w:i/>
          <w:sz w:val="20"/>
          <w:szCs w:val="20"/>
        </w:rPr>
        <w:t>Краснопевцев И.А</w:t>
      </w:r>
      <w:r w:rsidRPr="000577E8">
        <w:rPr>
          <w:sz w:val="20"/>
          <w:szCs w:val="20"/>
        </w:rPr>
        <w:t>. Этнографический очерк из книги “Очерки города Одоева” // Тульская область. Одоевский край: Очерки прошлого и настоящего – М., 2007;</w:t>
      </w:r>
    </w:p>
    <w:p w:rsidR="00E829F0" w:rsidRPr="000577E8" w:rsidRDefault="00E829F0" w:rsidP="00E829F0">
      <w:pPr>
        <w:widowControl w:val="0"/>
        <w:tabs>
          <w:tab w:val="left" w:pos="0"/>
          <w:tab w:val="left" w:pos="360"/>
        </w:tabs>
        <w:autoSpaceDE w:val="0"/>
        <w:autoSpaceDN w:val="0"/>
        <w:adjustRightInd w:val="0"/>
        <w:ind w:firstLine="454"/>
        <w:jc w:val="both"/>
        <w:rPr>
          <w:sz w:val="20"/>
          <w:szCs w:val="20"/>
        </w:rPr>
      </w:pPr>
      <w:r w:rsidRPr="000577E8">
        <w:rPr>
          <w:i/>
          <w:sz w:val="20"/>
          <w:szCs w:val="20"/>
        </w:rPr>
        <w:t>Лёвшин В. А.</w:t>
      </w:r>
      <w:r w:rsidRPr="000577E8">
        <w:rPr>
          <w:sz w:val="20"/>
          <w:szCs w:val="20"/>
        </w:rPr>
        <w:t xml:space="preserve"> Топографическое описание Тульской губернии.– Тула: ИПП «Гриф и Кº», 2007;</w:t>
      </w:r>
    </w:p>
    <w:p w:rsidR="00E829F0" w:rsidRPr="000577E8" w:rsidRDefault="00E829F0" w:rsidP="00E829F0">
      <w:pPr>
        <w:ind w:firstLine="454"/>
        <w:jc w:val="both"/>
        <w:rPr>
          <w:rFonts w:eastAsia="Times-Roman"/>
          <w:sz w:val="20"/>
          <w:szCs w:val="20"/>
        </w:rPr>
      </w:pPr>
      <w:r w:rsidRPr="000577E8">
        <w:rPr>
          <w:rFonts w:eastAsia="Times-Roman"/>
          <w:i/>
          <w:sz w:val="20"/>
          <w:szCs w:val="20"/>
        </w:rPr>
        <w:t>Мясоедов Г.</w:t>
      </w:r>
      <w:r w:rsidRPr="000577E8">
        <w:rPr>
          <w:rFonts w:eastAsia="Times-Roman"/>
          <w:sz w:val="20"/>
          <w:szCs w:val="20"/>
        </w:rPr>
        <w:t xml:space="preserve"> История земли Ефремовской. Материалы из первой части. I. Общий взгляд;</w:t>
      </w:r>
    </w:p>
    <w:p w:rsidR="00E829F0" w:rsidRPr="000577E8" w:rsidRDefault="00E829F0" w:rsidP="00E829F0">
      <w:pPr>
        <w:tabs>
          <w:tab w:val="num" w:pos="0"/>
        </w:tabs>
        <w:ind w:firstLine="454"/>
        <w:jc w:val="both"/>
        <w:rPr>
          <w:sz w:val="20"/>
          <w:szCs w:val="20"/>
        </w:rPr>
      </w:pPr>
      <w:r w:rsidRPr="000577E8">
        <w:rPr>
          <w:i/>
          <w:sz w:val="20"/>
          <w:szCs w:val="20"/>
        </w:rPr>
        <w:t>Мясоедов Г. </w:t>
      </w:r>
      <w:r w:rsidRPr="000577E8">
        <w:rPr>
          <w:sz w:val="20"/>
          <w:szCs w:val="20"/>
        </w:rPr>
        <w:t xml:space="preserve">Хозяйственно-статистическое обозрение южной части Тульской губернии или уездов: Ефремовского, Чернского, Новосильского и Белёвского: [Составлено тульским поверочным отрядом Комиссии управления денежных сборов с государственных крестьян в </w:t>
      </w:r>
      <w:smartTag w:uri="urn:schemas-microsoft-com:office:smarttags" w:element="metricconverter">
        <w:smartTagPr>
          <w:attr w:name="ProductID" w:val="1848 г"/>
        </w:smartTagPr>
        <w:r w:rsidRPr="000577E8">
          <w:rPr>
            <w:sz w:val="20"/>
            <w:szCs w:val="20"/>
          </w:rPr>
          <w:t>1848 г</w:t>
        </w:r>
      </w:smartTag>
      <w:r w:rsidRPr="000577E8">
        <w:rPr>
          <w:sz w:val="20"/>
          <w:szCs w:val="20"/>
        </w:rPr>
        <w:t>.] // Красивомечье: века и люди. Город Ефремов и округа, 1637–2007. Старинные описания и документы: Биограф. справ. / О. Е. Веселов, Н. Е. Макарова, А. В. Масликова и др.– Тула: Неография, 2007;</w:t>
      </w:r>
    </w:p>
    <w:p w:rsidR="00E829F0" w:rsidRPr="000577E8" w:rsidRDefault="00E829F0" w:rsidP="00E829F0">
      <w:pPr>
        <w:widowControl w:val="0"/>
        <w:tabs>
          <w:tab w:val="left" w:pos="0"/>
        </w:tabs>
        <w:autoSpaceDE w:val="0"/>
        <w:autoSpaceDN w:val="0"/>
        <w:adjustRightInd w:val="0"/>
        <w:ind w:firstLine="454"/>
        <w:jc w:val="both"/>
        <w:rPr>
          <w:sz w:val="20"/>
          <w:szCs w:val="20"/>
        </w:rPr>
      </w:pPr>
      <w:r w:rsidRPr="000577E8">
        <w:rPr>
          <w:i/>
          <w:spacing w:val="-4"/>
          <w:sz w:val="20"/>
          <w:szCs w:val="20"/>
        </w:rPr>
        <w:t>Очерки русской народной культуры</w:t>
      </w:r>
      <w:r w:rsidRPr="000577E8">
        <w:rPr>
          <w:spacing w:val="-4"/>
          <w:sz w:val="20"/>
          <w:szCs w:val="20"/>
        </w:rPr>
        <w:t xml:space="preserve"> / Отв. ред. и сост. И. В. Власова;</w:t>
      </w:r>
      <w:r w:rsidRPr="000577E8">
        <w:rPr>
          <w:sz w:val="20"/>
          <w:szCs w:val="20"/>
        </w:rPr>
        <w:t xml:space="preserve"> Ин-т этнологии и антропологии им. Н. Н. Миклухо-Маклая РАН.– М.: Наука, 2009;</w:t>
      </w:r>
    </w:p>
    <w:p w:rsidR="00E829F0" w:rsidRPr="000577E8" w:rsidRDefault="00E829F0" w:rsidP="00E829F0">
      <w:pPr>
        <w:tabs>
          <w:tab w:val="num" w:pos="0"/>
        </w:tabs>
        <w:ind w:firstLine="454"/>
        <w:jc w:val="both"/>
        <w:rPr>
          <w:sz w:val="20"/>
          <w:szCs w:val="20"/>
        </w:rPr>
      </w:pPr>
      <w:r w:rsidRPr="000577E8">
        <w:rPr>
          <w:i/>
          <w:sz w:val="20"/>
          <w:szCs w:val="20"/>
        </w:rPr>
        <w:t>Павлова Т.В.</w:t>
      </w:r>
      <w:r w:rsidRPr="000577E8">
        <w:rPr>
          <w:sz w:val="20"/>
          <w:szCs w:val="20"/>
        </w:rPr>
        <w:t xml:space="preserve"> Кружевоплетение в Тульском крае. – Новомосковск, 2000;</w:t>
      </w:r>
    </w:p>
    <w:p w:rsidR="00E829F0" w:rsidRPr="000577E8" w:rsidRDefault="00E829F0" w:rsidP="00E829F0">
      <w:pPr>
        <w:widowControl w:val="0"/>
        <w:tabs>
          <w:tab w:val="left" w:pos="0"/>
        </w:tabs>
        <w:autoSpaceDE w:val="0"/>
        <w:autoSpaceDN w:val="0"/>
        <w:adjustRightInd w:val="0"/>
        <w:ind w:firstLine="454"/>
        <w:jc w:val="both"/>
        <w:rPr>
          <w:sz w:val="20"/>
          <w:szCs w:val="20"/>
        </w:rPr>
      </w:pPr>
      <w:r w:rsidRPr="000577E8">
        <w:rPr>
          <w:i/>
          <w:sz w:val="20"/>
          <w:szCs w:val="20"/>
        </w:rPr>
        <w:t>Пармон Ф. М.</w:t>
      </w:r>
      <w:r w:rsidRPr="000577E8">
        <w:rPr>
          <w:sz w:val="20"/>
          <w:szCs w:val="20"/>
        </w:rPr>
        <w:t xml:space="preserve"> Русский народный костюм как художественно-конструкторский источник творчества.– М.: Легпромиздат, 1994;</w:t>
      </w:r>
    </w:p>
    <w:p w:rsidR="00E829F0" w:rsidRPr="000577E8" w:rsidRDefault="00E829F0" w:rsidP="00E829F0">
      <w:pPr>
        <w:tabs>
          <w:tab w:val="num" w:pos="0"/>
        </w:tabs>
        <w:ind w:firstLine="454"/>
        <w:jc w:val="both"/>
        <w:rPr>
          <w:sz w:val="20"/>
          <w:szCs w:val="20"/>
        </w:rPr>
      </w:pPr>
      <w:r w:rsidRPr="000577E8">
        <w:rPr>
          <w:i/>
          <w:sz w:val="20"/>
          <w:szCs w:val="20"/>
        </w:rPr>
        <w:lastRenderedPageBreak/>
        <w:t>Покровский Е. А.</w:t>
      </w:r>
      <w:r w:rsidRPr="000577E8">
        <w:rPr>
          <w:sz w:val="20"/>
          <w:szCs w:val="20"/>
        </w:rPr>
        <w:t xml:space="preserve"> Детские игры, преимущественно русские.– СПб., 1994;</w:t>
      </w:r>
    </w:p>
    <w:p w:rsidR="00E829F0" w:rsidRPr="000577E8" w:rsidRDefault="00E829F0" w:rsidP="00E829F0">
      <w:pPr>
        <w:tabs>
          <w:tab w:val="num" w:pos="0"/>
        </w:tabs>
        <w:ind w:firstLine="454"/>
        <w:jc w:val="both"/>
        <w:rPr>
          <w:sz w:val="20"/>
          <w:szCs w:val="20"/>
        </w:rPr>
      </w:pPr>
      <w:r w:rsidRPr="000577E8">
        <w:rPr>
          <w:i/>
          <w:sz w:val="20"/>
          <w:szCs w:val="20"/>
        </w:rPr>
        <w:t>Полевицкий Н.И.</w:t>
      </w:r>
      <w:r w:rsidRPr="000577E8">
        <w:rPr>
          <w:sz w:val="20"/>
          <w:szCs w:val="20"/>
        </w:rPr>
        <w:t xml:space="preserve"> Приготовление различных сортов пастилы домашними способами. – СПб., 1910; </w:t>
      </w:r>
    </w:p>
    <w:p w:rsidR="00E829F0" w:rsidRPr="000577E8" w:rsidRDefault="00E829F0" w:rsidP="00E829F0">
      <w:pPr>
        <w:widowControl w:val="0"/>
        <w:tabs>
          <w:tab w:val="left" w:pos="0"/>
        </w:tabs>
        <w:autoSpaceDE w:val="0"/>
        <w:autoSpaceDN w:val="0"/>
        <w:adjustRightInd w:val="0"/>
        <w:ind w:firstLine="454"/>
        <w:jc w:val="both"/>
        <w:rPr>
          <w:sz w:val="20"/>
          <w:szCs w:val="20"/>
        </w:rPr>
      </w:pPr>
      <w:r w:rsidRPr="000577E8">
        <w:rPr>
          <w:sz w:val="20"/>
          <w:szCs w:val="20"/>
        </w:rPr>
        <w:t xml:space="preserve">Полная </w:t>
      </w:r>
      <w:r w:rsidRPr="000577E8">
        <w:rPr>
          <w:i/>
          <w:sz w:val="20"/>
          <w:szCs w:val="20"/>
        </w:rPr>
        <w:t>энциклопедия быта русского народа</w:t>
      </w:r>
      <w:r w:rsidRPr="000577E8">
        <w:rPr>
          <w:sz w:val="20"/>
          <w:szCs w:val="20"/>
        </w:rPr>
        <w:t>, составленная Иваном Панкеевым: В 2 т. Т. 1.– М.: ОЛМА-ПРЕСС, 1998;</w:t>
      </w:r>
    </w:p>
    <w:p w:rsidR="00E829F0" w:rsidRPr="000577E8" w:rsidRDefault="00E829F0" w:rsidP="00E829F0">
      <w:pPr>
        <w:widowControl w:val="0"/>
        <w:tabs>
          <w:tab w:val="left" w:pos="0"/>
        </w:tabs>
        <w:autoSpaceDE w:val="0"/>
        <w:autoSpaceDN w:val="0"/>
        <w:adjustRightInd w:val="0"/>
        <w:ind w:firstLine="454"/>
        <w:jc w:val="both"/>
        <w:rPr>
          <w:sz w:val="20"/>
          <w:szCs w:val="20"/>
        </w:rPr>
      </w:pPr>
      <w:r w:rsidRPr="000577E8">
        <w:rPr>
          <w:i/>
          <w:spacing w:val="-4"/>
          <w:sz w:val="20"/>
          <w:szCs w:val="20"/>
        </w:rPr>
        <w:t>Прокопец О. Н.</w:t>
      </w:r>
      <w:r w:rsidRPr="000577E8">
        <w:rPr>
          <w:spacing w:val="-4"/>
          <w:sz w:val="20"/>
          <w:szCs w:val="20"/>
        </w:rPr>
        <w:t xml:space="preserve"> Традиционная культура Тульского края. Вып. 5.–</w:t>
      </w:r>
      <w:r w:rsidRPr="000577E8">
        <w:rPr>
          <w:sz w:val="20"/>
          <w:szCs w:val="20"/>
        </w:rPr>
        <w:t xml:space="preserve"> М., 1998;</w:t>
      </w:r>
    </w:p>
    <w:p w:rsidR="00E829F0" w:rsidRPr="000577E8" w:rsidRDefault="00E829F0" w:rsidP="00E829F0">
      <w:pPr>
        <w:widowControl w:val="0"/>
        <w:tabs>
          <w:tab w:val="left" w:pos="0"/>
        </w:tabs>
        <w:autoSpaceDE w:val="0"/>
        <w:autoSpaceDN w:val="0"/>
        <w:adjustRightInd w:val="0"/>
        <w:ind w:firstLine="454"/>
        <w:jc w:val="both"/>
        <w:rPr>
          <w:sz w:val="20"/>
          <w:szCs w:val="20"/>
        </w:rPr>
      </w:pPr>
      <w:r w:rsidRPr="000577E8">
        <w:rPr>
          <w:i/>
          <w:color w:val="000000"/>
          <w:sz w:val="20"/>
          <w:szCs w:val="20"/>
        </w:rPr>
        <w:t>Прокопец О. Н.</w:t>
      </w:r>
      <w:r w:rsidRPr="000577E8">
        <w:rPr>
          <w:color w:val="000000"/>
          <w:sz w:val="20"/>
          <w:szCs w:val="20"/>
        </w:rPr>
        <w:t xml:space="preserve"> Художественная культура Тульского края. – Тула, 2001;</w:t>
      </w:r>
    </w:p>
    <w:p w:rsidR="00E829F0" w:rsidRPr="000577E8" w:rsidRDefault="00E829F0" w:rsidP="00E829F0">
      <w:pPr>
        <w:tabs>
          <w:tab w:val="num" w:pos="0"/>
        </w:tabs>
        <w:ind w:firstLine="454"/>
        <w:jc w:val="both"/>
        <w:rPr>
          <w:sz w:val="20"/>
          <w:szCs w:val="20"/>
        </w:rPr>
      </w:pPr>
      <w:r w:rsidRPr="000577E8">
        <w:rPr>
          <w:i/>
          <w:sz w:val="20"/>
          <w:szCs w:val="20"/>
        </w:rPr>
        <w:t>Прохоров А.П.</w:t>
      </w:r>
      <w:r w:rsidRPr="000577E8">
        <w:rPr>
          <w:sz w:val="20"/>
          <w:szCs w:val="20"/>
        </w:rPr>
        <w:t xml:space="preserve"> Приготовление белевской чисто-яблочной пастилы. – М., 1899;</w:t>
      </w:r>
    </w:p>
    <w:p w:rsidR="00E829F0" w:rsidRPr="000577E8" w:rsidRDefault="00E829F0" w:rsidP="00E829F0">
      <w:pPr>
        <w:tabs>
          <w:tab w:val="num" w:pos="0"/>
        </w:tabs>
        <w:ind w:firstLine="454"/>
        <w:jc w:val="both"/>
        <w:rPr>
          <w:sz w:val="20"/>
          <w:szCs w:val="20"/>
        </w:rPr>
      </w:pPr>
      <w:r w:rsidRPr="000577E8">
        <w:rPr>
          <w:i/>
          <w:sz w:val="20"/>
          <w:szCs w:val="20"/>
        </w:rPr>
        <w:t>Рассаднев С.А.</w:t>
      </w:r>
      <w:r w:rsidRPr="000577E8">
        <w:rPr>
          <w:sz w:val="20"/>
          <w:szCs w:val="20"/>
        </w:rPr>
        <w:t xml:space="preserve"> Тульский пряник. – Тула, 1985;</w:t>
      </w:r>
    </w:p>
    <w:p w:rsidR="00E829F0" w:rsidRPr="000577E8" w:rsidRDefault="00E829F0" w:rsidP="00E829F0">
      <w:pPr>
        <w:tabs>
          <w:tab w:val="num" w:pos="0"/>
        </w:tabs>
        <w:ind w:firstLine="454"/>
        <w:jc w:val="both"/>
        <w:rPr>
          <w:sz w:val="20"/>
          <w:szCs w:val="20"/>
        </w:rPr>
      </w:pPr>
      <w:r w:rsidRPr="000577E8">
        <w:rPr>
          <w:i/>
          <w:sz w:val="20"/>
          <w:szCs w:val="20"/>
        </w:rPr>
        <w:t>Романов Д. М.</w:t>
      </w:r>
      <w:r w:rsidRPr="000577E8">
        <w:rPr>
          <w:sz w:val="20"/>
          <w:szCs w:val="20"/>
        </w:rPr>
        <w:t xml:space="preserve"> Из прошлого деревни Телятинки. По толстовским местам: Краеведческие очерки.– Щёкино: Щёкинская тип., 2007;</w:t>
      </w:r>
    </w:p>
    <w:p w:rsidR="00E829F0" w:rsidRPr="000577E8" w:rsidRDefault="00E829F0" w:rsidP="00E829F0">
      <w:pPr>
        <w:widowControl w:val="0"/>
        <w:tabs>
          <w:tab w:val="left" w:pos="0"/>
        </w:tabs>
        <w:autoSpaceDE w:val="0"/>
        <w:autoSpaceDN w:val="0"/>
        <w:adjustRightInd w:val="0"/>
        <w:ind w:firstLine="454"/>
        <w:jc w:val="both"/>
        <w:rPr>
          <w:sz w:val="20"/>
          <w:szCs w:val="20"/>
        </w:rPr>
      </w:pPr>
      <w:r w:rsidRPr="000577E8">
        <w:rPr>
          <w:bCs/>
          <w:i/>
          <w:sz w:val="20"/>
          <w:szCs w:val="20"/>
        </w:rPr>
        <w:t>Русская</w:t>
      </w:r>
      <w:r w:rsidRPr="000577E8">
        <w:rPr>
          <w:i/>
          <w:sz w:val="20"/>
          <w:szCs w:val="20"/>
        </w:rPr>
        <w:t xml:space="preserve"> изба </w:t>
      </w:r>
      <w:r w:rsidRPr="000577E8">
        <w:rPr>
          <w:sz w:val="20"/>
          <w:szCs w:val="20"/>
        </w:rPr>
        <w:t>(Внутреннее пространство, убранство дома, мебель, утварь): Ил. энцикл. / Авт.-сост.: Д. А. Баранов, О. Г. Баранов, Е. Л. Мадлевская и др.– СПб.: Искусство – СПб, 1999;</w:t>
      </w:r>
    </w:p>
    <w:p w:rsidR="00E829F0" w:rsidRPr="000577E8" w:rsidRDefault="00E829F0" w:rsidP="00E829F0">
      <w:pPr>
        <w:widowControl w:val="0"/>
        <w:tabs>
          <w:tab w:val="left" w:pos="0"/>
        </w:tabs>
        <w:autoSpaceDE w:val="0"/>
        <w:autoSpaceDN w:val="0"/>
        <w:adjustRightInd w:val="0"/>
        <w:ind w:firstLine="454"/>
        <w:jc w:val="both"/>
        <w:rPr>
          <w:spacing w:val="-4"/>
          <w:sz w:val="20"/>
          <w:szCs w:val="20"/>
        </w:rPr>
      </w:pPr>
      <w:r w:rsidRPr="000577E8">
        <w:rPr>
          <w:bCs/>
          <w:i/>
          <w:spacing w:val="-4"/>
          <w:sz w:val="20"/>
          <w:szCs w:val="20"/>
        </w:rPr>
        <w:t>Русские</w:t>
      </w:r>
      <w:r w:rsidRPr="000577E8">
        <w:rPr>
          <w:bCs/>
          <w:spacing w:val="-4"/>
          <w:sz w:val="20"/>
          <w:szCs w:val="20"/>
        </w:rPr>
        <w:t>: Энциклопедия</w:t>
      </w:r>
      <w:r w:rsidRPr="000577E8">
        <w:rPr>
          <w:spacing w:val="-4"/>
          <w:sz w:val="20"/>
          <w:szCs w:val="20"/>
        </w:rPr>
        <w:t xml:space="preserve"> / Отв. ред. В. А. Александров, И. В. Власова, Н. С. Полищук.– М.: Наука, 2003;</w:t>
      </w:r>
    </w:p>
    <w:p w:rsidR="00E829F0" w:rsidRPr="000577E8" w:rsidRDefault="00E829F0" w:rsidP="00E829F0">
      <w:pPr>
        <w:widowControl w:val="0"/>
        <w:tabs>
          <w:tab w:val="left" w:pos="0"/>
        </w:tabs>
        <w:autoSpaceDE w:val="0"/>
        <w:autoSpaceDN w:val="0"/>
        <w:adjustRightInd w:val="0"/>
        <w:ind w:firstLine="454"/>
        <w:jc w:val="both"/>
        <w:rPr>
          <w:sz w:val="20"/>
          <w:szCs w:val="20"/>
        </w:rPr>
      </w:pPr>
      <w:r w:rsidRPr="000577E8">
        <w:rPr>
          <w:i/>
          <w:sz w:val="20"/>
          <w:szCs w:val="20"/>
        </w:rPr>
        <w:t>Сахаров И. П.</w:t>
      </w:r>
      <w:r w:rsidRPr="000577E8">
        <w:rPr>
          <w:sz w:val="20"/>
          <w:szCs w:val="20"/>
        </w:rPr>
        <w:t xml:space="preserve"> Сказания русского народа.– Тула: Приок. кн. изд-во, 2000;</w:t>
      </w:r>
    </w:p>
    <w:p w:rsidR="00E829F0" w:rsidRPr="000577E8" w:rsidRDefault="00E829F0" w:rsidP="00E829F0">
      <w:pPr>
        <w:ind w:firstLine="454"/>
        <w:rPr>
          <w:sz w:val="20"/>
          <w:szCs w:val="20"/>
        </w:rPr>
      </w:pPr>
      <w:r w:rsidRPr="000577E8">
        <w:rPr>
          <w:i/>
          <w:sz w:val="20"/>
          <w:szCs w:val="20"/>
        </w:rPr>
        <w:t>Собрание</w:t>
      </w:r>
      <w:r w:rsidRPr="000577E8">
        <w:rPr>
          <w:sz w:val="20"/>
          <w:szCs w:val="20"/>
        </w:rPr>
        <w:t xml:space="preserve"> некоторых простонародных слов;</w:t>
      </w:r>
    </w:p>
    <w:p w:rsidR="00E829F0" w:rsidRPr="000577E8" w:rsidRDefault="00E829F0" w:rsidP="00E829F0">
      <w:pPr>
        <w:widowControl w:val="0"/>
        <w:tabs>
          <w:tab w:val="left" w:pos="0"/>
        </w:tabs>
        <w:autoSpaceDE w:val="0"/>
        <w:autoSpaceDN w:val="0"/>
        <w:adjustRightInd w:val="0"/>
        <w:ind w:firstLine="454"/>
        <w:jc w:val="both"/>
        <w:rPr>
          <w:sz w:val="20"/>
          <w:szCs w:val="20"/>
        </w:rPr>
      </w:pPr>
      <w:r w:rsidRPr="000577E8">
        <w:rPr>
          <w:i/>
          <w:sz w:val="20"/>
          <w:szCs w:val="20"/>
        </w:rPr>
        <w:t>Троицкий В. М.</w:t>
      </w:r>
      <w:r w:rsidRPr="000577E8">
        <w:rPr>
          <w:sz w:val="20"/>
          <w:szCs w:val="20"/>
        </w:rPr>
        <w:t xml:space="preserve"> Очерки семейной хроники: В 3 ч.– Тула: ИПП «Гриф и Кº», 2005;</w:t>
      </w:r>
    </w:p>
    <w:p w:rsidR="00E829F0" w:rsidRPr="000577E8" w:rsidRDefault="00E829F0" w:rsidP="00E829F0">
      <w:pPr>
        <w:tabs>
          <w:tab w:val="num" w:pos="0"/>
        </w:tabs>
        <w:ind w:firstLine="454"/>
        <w:jc w:val="both"/>
        <w:rPr>
          <w:sz w:val="20"/>
          <w:szCs w:val="20"/>
        </w:rPr>
      </w:pPr>
      <w:r w:rsidRPr="000577E8">
        <w:rPr>
          <w:i/>
          <w:sz w:val="20"/>
          <w:szCs w:val="20"/>
        </w:rPr>
        <w:t>Троицкий Г.П.</w:t>
      </w:r>
      <w:r w:rsidRPr="000577E8">
        <w:rPr>
          <w:sz w:val="20"/>
          <w:szCs w:val="20"/>
        </w:rPr>
        <w:t xml:space="preserve"> Из архива учителя: Рукописные тетради (из фондов Одоевского краеведческого музея) // Тульская область. Одоевский край: Очерки прошлого и настоящего – М., 2007;</w:t>
      </w:r>
    </w:p>
    <w:p w:rsidR="00E829F0" w:rsidRPr="000577E8" w:rsidRDefault="00E829F0" w:rsidP="00E829F0">
      <w:pPr>
        <w:tabs>
          <w:tab w:val="num" w:pos="0"/>
        </w:tabs>
        <w:ind w:firstLine="454"/>
        <w:jc w:val="both"/>
        <w:rPr>
          <w:sz w:val="20"/>
          <w:szCs w:val="20"/>
        </w:rPr>
      </w:pPr>
      <w:r w:rsidRPr="000577E8">
        <w:rPr>
          <w:i/>
          <w:sz w:val="20"/>
          <w:szCs w:val="20"/>
        </w:rPr>
        <w:t>Успенский Е.В.</w:t>
      </w:r>
      <w:r w:rsidRPr="000577E8">
        <w:rPr>
          <w:sz w:val="20"/>
          <w:szCs w:val="20"/>
        </w:rPr>
        <w:t xml:space="preserve"> Старые плотины // Тульская область. Одоевский край: Очерки прошлого и настоящего – М., 2007;</w:t>
      </w:r>
    </w:p>
    <w:p w:rsidR="00E829F0" w:rsidRPr="000577E8" w:rsidRDefault="00E829F0" w:rsidP="00E829F0">
      <w:pPr>
        <w:tabs>
          <w:tab w:val="num" w:pos="0"/>
        </w:tabs>
        <w:ind w:firstLine="454"/>
        <w:jc w:val="both"/>
        <w:rPr>
          <w:sz w:val="20"/>
          <w:szCs w:val="20"/>
        </w:rPr>
      </w:pPr>
      <w:r w:rsidRPr="000577E8">
        <w:rPr>
          <w:i/>
          <w:sz w:val="20"/>
          <w:szCs w:val="20"/>
        </w:rPr>
        <w:t>Фалеева В.А.</w:t>
      </w:r>
      <w:r w:rsidRPr="000577E8">
        <w:rPr>
          <w:sz w:val="20"/>
          <w:szCs w:val="20"/>
        </w:rPr>
        <w:t xml:space="preserve"> Русское плетеное кружево. – Л., 1983;</w:t>
      </w:r>
    </w:p>
    <w:p w:rsidR="00E829F0" w:rsidRPr="000577E8" w:rsidRDefault="00E829F0" w:rsidP="00E829F0">
      <w:pPr>
        <w:tabs>
          <w:tab w:val="num" w:pos="0"/>
        </w:tabs>
        <w:ind w:firstLine="454"/>
        <w:jc w:val="both"/>
        <w:rPr>
          <w:sz w:val="20"/>
          <w:szCs w:val="20"/>
        </w:rPr>
      </w:pPr>
      <w:r w:rsidRPr="000577E8">
        <w:rPr>
          <w:i/>
          <w:sz w:val="20"/>
          <w:szCs w:val="20"/>
        </w:rPr>
        <w:t>Фролова Е.Н.</w:t>
      </w:r>
      <w:r w:rsidRPr="000577E8">
        <w:rPr>
          <w:sz w:val="20"/>
          <w:szCs w:val="20"/>
        </w:rPr>
        <w:t xml:space="preserve"> Чистый источник. – М., 1990;</w:t>
      </w:r>
    </w:p>
    <w:p w:rsidR="00E829F0" w:rsidRPr="000577E8" w:rsidRDefault="00E829F0" w:rsidP="00E829F0">
      <w:pPr>
        <w:widowControl w:val="0"/>
        <w:tabs>
          <w:tab w:val="left" w:pos="0"/>
        </w:tabs>
        <w:autoSpaceDE w:val="0"/>
        <w:autoSpaceDN w:val="0"/>
        <w:adjustRightInd w:val="0"/>
        <w:ind w:firstLine="454"/>
        <w:jc w:val="both"/>
        <w:rPr>
          <w:sz w:val="20"/>
          <w:szCs w:val="20"/>
        </w:rPr>
      </w:pPr>
      <w:r w:rsidRPr="000577E8">
        <w:rPr>
          <w:i/>
          <w:sz w:val="20"/>
          <w:szCs w:val="20"/>
        </w:rPr>
        <w:t>Шангина И. И.</w:t>
      </w:r>
      <w:r w:rsidRPr="000577E8">
        <w:rPr>
          <w:sz w:val="20"/>
          <w:szCs w:val="20"/>
        </w:rPr>
        <w:t xml:space="preserve"> Русский народ. Будни и праздники: Энциклопедия – СПб.: Азбука-классика, 2003;</w:t>
      </w:r>
    </w:p>
    <w:p w:rsidR="00E829F0" w:rsidRPr="000577E8" w:rsidRDefault="00E829F0" w:rsidP="00E829F0">
      <w:pPr>
        <w:widowControl w:val="0"/>
        <w:tabs>
          <w:tab w:val="left" w:pos="0"/>
        </w:tabs>
        <w:autoSpaceDE w:val="0"/>
        <w:autoSpaceDN w:val="0"/>
        <w:adjustRightInd w:val="0"/>
        <w:ind w:firstLine="454"/>
        <w:jc w:val="both"/>
        <w:rPr>
          <w:sz w:val="20"/>
          <w:szCs w:val="20"/>
        </w:rPr>
      </w:pPr>
      <w:r w:rsidRPr="000577E8">
        <w:rPr>
          <w:i/>
          <w:sz w:val="20"/>
          <w:szCs w:val="20"/>
        </w:rPr>
        <w:t>Шангина И. И.</w:t>
      </w:r>
      <w:r w:rsidRPr="000577E8">
        <w:rPr>
          <w:sz w:val="20"/>
          <w:szCs w:val="20"/>
        </w:rPr>
        <w:t xml:space="preserve"> Русский традиционный быт: Энциклопедия слов.– СПб.: Азбука-классика, 2003.</w:t>
      </w:r>
    </w:p>
    <w:p w:rsidR="00E829F0" w:rsidRPr="000577E8" w:rsidRDefault="00E829F0" w:rsidP="00E829F0">
      <w:pPr>
        <w:ind w:firstLine="454"/>
        <w:jc w:val="both"/>
        <w:rPr>
          <w:sz w:val="20"/>
          <w:szCs w:val="20"/>
        </w:rPr>
      </w:pPr>
      <w:r w:rsidRPr="000577E8">
        <w:rPr>
          <w:sz w:val="20"/>
          <w:szCs w:val="20"/>
        </w:rPr>
        <w:t>Авторство</w:t>
      </w:r>
      <w:r w:rsidR="00024A7C">
        <w:rPr>
          <w:sz w:val="20"/>
          <w:szCs w:val="20"/>
        </w:rPr>
        <w:t xml:space="preserve"> корпуса</w:t>
      </w:r>
      <w:r w:rsidRPr="000577E8">
        <w:rPr>
          <w:sz w:val="20"/>
          <w:szCs w:val="20"/>
        </w:rPr>
        <w:t xml:space="preserve"> </w:t>
      </w:r>
      <w:r w:rsidR="00024A7C">
        <w:rPr>
          <w:sz w:val="20"/>
          <w:szCs w:val="20"/>
        </w:rPr>
        <w:t xml:space="preserve">устойчивых лексических сочетаний </w:t>
      </w:r>
      <w:r w:rsidRPr="000577E8">
        <w:rPr>
          <w:sz w:val="20"/>
          <w:szCs w:val="20"/>
        </w:rPr>
        <w:t>д. Селино Дубенского района принадлежит Ф.П. Филину.</w:t>
      </w:r>
      <w:r w:rsidR="00024A7C">
        <w:rPr>
          <w:sz w:val="20"/>
          <w:szCs w:val="20"/>
        </w:rPr>
        <w:t xml:space="preserve"> Они извлечены составителями из «Словаря русских народных говоров».</w:t>
      </w:r>
    </w:p>
    <w:p w:rsidR="00E829F0" w:rsidRPr="000577E8" w:rsidRDefault="00E829F0" w:rsidP="00E829F0">
      <w:pPr>
        <w:ind w:firstLine="454"/>
        <w:jc w:val="both"/>
        <w:rPr>
          <w:sz w:val="20"/>
          <w:szCs w:val="20"/>
        </w:rPr>
      </w:pPr>
      <w:r w:rsidRPr="000577E8">
        <w:rPr>
          <w:sz w:val="20"/>
          <w:szCs w:val="20"/>
        </w:rPr>
        <w:t xml:space="preserve">В словарь включен корпус диалектных </w:t>
      </w:r>
      <w:r w:rsidR="00024A7C">
        <w:rPr>
          <w:sz w:val="20"/>
          <w:szCs w:val="20"/>
        </w:rPr>
        <w:t>устойчивых словесных сочетаний</w:t>
      </w:r>
      <w:r w:rsidRPr="000577E8">
        <w:rPr>
          <w:sz w:val="20"/>
          <w:szCs w:val="20"/>
        </w:rPr>
        <w:t xml:space="preserve">, взятых из приложения к кандидатской диссертации М. А. Родиной «Говор села Апухтино Одоевского района Тульской области: системно-языковой анализ» (Родина М. А. Говор села Апухтино Одоевского района Тульской области: Системно-языковой анализ: Дис. … канд. филол. наук. М., 2012. 518 с.). </w:t>
      </w:r>
      <w:r w:rsidR="00024A7C">
        <w:rPr>
          <w:sz w:val="20"/>
          <w:szCs w:val="20"/>
        </w:rPr>
        <w:t>Эти сочетания</w:t>
      </w:r>
      <w:r w:rsidRPr="000577E8">
        <w:rPr>
          <w:sz w:val="20"/>
          <w:szCs w:val="20"/>
        </w:rPr>
        <w:t xml:space="preserve"> и примеры их употребления снабжены авторской пометой </w:t>
      </w:r>
      <w:r w:rsidRPr="000577E8">
        <w:rPr>
          <w:i/>
          <w:sz w:val="20"/>
          <w:szCs w:val="20"/>
        </w:rPr>
        <w:t>Родина</w:t>
      </w:r>
      <w:r w:rsidR="005311D8">
        <w:rPr>
          <w:i/>
          <w:sz w:val="20"/>
          <w:szCs w:val="20"/>
        </w:rPr>
        <w:t xml:space="preserve"> </w:t>
      </w:r>
      <w:r w:rsidR="005311D8" w:rsidRPr="005311D8">
        <w:rPr>
          <w:sz w:val="20"/>
          <w:szCs w:val="20"/>
        </w:rPr>
        <w:t>и</w:t>
      </w:r>
      <w:r w:rsidR="005311D8">
        <w:rPr>
          <w:i/>
          <w:sz w:val="20"/>
          <w:szCs w:val="20"/>
        </w:rPr>
        <w:t xml:space="preserve"> </w:t>
      </w:r>
      <w:r w:rsidR="005311D8">
        <w:rPr>
          <w:sz w:val="20"/>
          <w:szCs w:val="20"/>
        </w:rPr>
        <w:t xml:space="preserve">территориальной пометой </w:t>
      </w:r>
      <w:r w:rsidR="005311D8" w:rsidRPr="005311D8">
        <w:rPr>
          <w:i/>
          <w:sz w:val="20"/>
          <w:szCs w:val="20"/>
        </w:rPr>
        <w:t>Одоев.</w:t>
      </w:r>
      <w:r w:rsidRPr="000577E8">
        <w:rPr>
          <w:i/>
          <w:sz w:val="20"/>
          <w:szCs w:val="20"/>
        </w:rPr>
        <w:t xml:space="preserve"> </w:t>
      </w:r>
      <w:r w:rsidRPr="000577E8">
        <w:rPr>
          <w:spacing w:val="-2"/>
          <w:sz w:val="20"/>
          <w:szCs w:val="20"/>
        </w:rPr>
        <w:t xml:space="preserve">В словаре практически полностью оставлена графическая подача фонетических особенностей, примененная М. А. Родиной. Исключением стало обозначение звука [γ], который передается, согласно общей концепции «Словаря тульских говоров», буквой </w:t>
      </w:r>
      <w:r w:rsidRPr="000577E8">
        <w:rPr>
          <w:b/>
          <w:spacing w:val="-2"/>
          <w:sz w:val="20"/>
          <w:szCs w:val="20"/>
        </w:rPr>
        <w:t>г</w:t>
      </w:r>
      <w:r w:rsidRPr="000577E8">
        <w:rPr>
          <w:spacing w:val="-2"/>
          <w:sz w:val="20"/>
          <w:szCs w:val="20"/>
        </w:rPr>
        <w:t>.</w:t>
      </w:r>
    </w:p>
    <w:p w:rsidR="00E829F0" w:rsidRPr="000577E8" w:rsidRDefault="00E829F0" w:rsidP="00E829F0">
      <w:pPr>
        <w:autoSpaceDE w:val="0"/>
        <w:autoSpaceDN w:val="0"/>
        <w:adjustRightInd w:val="0"/>
        <w:ind w:firstLine="454"/>
        <w:jc w:val="both"/>
        <w:rPr>
          <w:color w:val="000000"/>
          <w:sz w:val="20"/>
          <w:szCs w:val="20"/>
        </w:rPr>
      </w:pPr>
      <w:r w:rsidRPr="000577E8">
        <w:rPr>
          <w:sz w:val="20"/>
          <w:szCs w:val="20"/>
        </w:rPr>
        <w:t>В ходе создания словаря осуществлялась систематическая сверка его словника</w:t>
      </w:r>
      <w:r w:rsidRPr="000577E8">
        <w:rPr>
          <w:color w:val="000000"/>
          <w:sz w:val="20"/>
          <w:szCs w:val="20"/>
        </w:rPr>
        <w:t xml:space="preserve"> с корпусами «Словаря русских народных говоров» и «Толкового словаря живого великорусского языка» В.И. Даля. </w:t>
      </w:r>
      <w:r w:rsidR="00024A7C">
        <w:rPr>
          <w:color w:val="000000"/>
          <w:sz w:val="20"/>
          <w:szCs w:val="20"/>
        </w:rPr>
        <w:t>Устойчивые сочетания слов</w:t>
      </w:r>
      <w:r w:rsidRPr="000577E8">
        <w:rPr>
          <w:color w:val="000000"/>
          <w:sz w:val="20"/>
          <w:szCs w:val="20"/>
        </w:rPr>
        <w:t xml:space="preserve">, зафиксированные в прошлые десятилетия составителями СРНГ на территории Тульского региона и имеющие помету </w:t>
      </w:r>
      <w:r w:rsidRPr="000577E8">
        <w:rPr>
          <w:b/>
          <w:bCs/>
          <w:color w:val="000000"/>
          <w:sz w:val="20"/>
          <w:szCs w:val="20"/>
        </w:rPr>
        <w:t>Тул.</w:t>
      </w:r>
      <w:r w:rsidRPr="000577E8">
        <w:rPr>
          <w:color w:val="000000"/>
          <w:sz w:val="20"/>
          <w:szCs w:val="20"/>
        </w:rPr>
        <w:t xml:space="preserve">, включаются в словарь с указанием: </w:t>
      </w:r>
      <w:r w:rsidRPr="000577E8">
        <w:rPr>
          <w:i/>
          <w:iCs/>
          <w:color w:val="000000"/>
          <w:sz w:val="20"/>
          <w:szCs w:val="20"/>
        </w:rPr>
        <w:t>Отмечено СРНГ как тульское</w:t>
      </w:r>
      <w:r w:rsidRPr="000577E8">
        <w:rPr>
          <w:color w:val="000000"/>
          <w:sz w:val="20"/>
          <w:szCs w:val="20"/>
        </w:rPr>
        <w:t xml:space="preserve">. Аналогичные </w:t>
      </w:r>
      <w:r w:rsidR="00024A7C">
        <w:rPr>
          <w:color w:val="000000"/>
          <w:sz w:val="20"/>
          <w:szCs w:val="20"/>
        </w:rPr>
        <w:t>сочетания</w:t>
      </w:r>
      <w:r w:rsidRPr="000577E8">
        <w:rPr>
          <w:color w:val="000000"/>
          <w:sz w:val="20"/>
          <w:szCs w:val="20"/>
        </w:rPr>
        <w:t xml:space="preserve"> из Словаря В. И. Даля маркируются пометой </w:t>
      </w:r>
      <w:r w:rsidRPr="000577E8">
        <w:rPr>
          <w:i/>
          <w:sz w:val="20"/>
          <w:szCs w:val="20"/>
        </w:rPr>
        <w:t>Отмечено Далем как тульское.</w:t>
      </w:r>
    </w:p>
    <w:p w:rsidR="00E829F0" w:rsidRPr="000577E8" w:rsidRDefault="00E829F0" w:rsidP="00E829F0">
      <w:pPr>
        <w:autoSpaceDE w:val="0"/>
        <w:autoSpaceDN w:val="0"/>
        <w:adjustRightInd w:val="0"/>
        <w:ind w:firstLine="454"/>
        <w:jc w:val="both"/>
        <w:rPr>
          <w:color w:val="000000"/>
          <w:sz w:val="20"/>
          <w:szCs w:val="20"/>
        </w:rPr>
      </w:pPr>
      <w:r w:rsidRPr="000577E8">
        <w:rPr>
          <w:color w:val="000000"/>
          <w:sz w:val="20"/>
          <w:szCs w:val="20"/>
        </w:rPr>
        <w:t>Как правило, это т</w:t>
      </w:r>
      <w:r w:rsidR="00024A7C">
        <w:rPr>
          <w:color w:val="000000"/>
          <w:sz w:val="20"/>
          <w:szCs w:val="20"/>
        </w:rPr>
        <w:t>е сочетания</w:t>
      </w:r>
      <w:r w:rsidRPr="000577E8">
        <w:rPr>
          <w:color w:val="000000"/>
          <w:sz w:val="20"/>
          <w:szCs w:val="20"/>
        </w:rPr>
        <w:t>, котор</w:t>
      </w:r>
      <w:r w:rsidR="00024A7C">
        <w:rPr>
          <w:color w:val="000000"/>
          <w:sz w:val="20"/>
          <w:szCs w:val="20"/>
        </w:rPr>
        <w:t>ые</w:t>
      </w:r>
      <w:r w:rsidRPr="000577E8">
        <w:rPr>
          <w:color w:val="000000"/>
          <w:sz w:val="20"/>
          <w:szCs w:val="20"/>
        </w:rPr>
        <w:t xml:space="preserve"> в настоящее время уже не отмеча</w:t>
      </w:r>
      <w:r w:rsidR="00024A7C">
        <w:rPr>
          <w:color w:val="000000"/>
          <w:sz w:val="20"/>
          <w:szCs w:val="20"/>
        </w:rPr>
        <w:t>ю</w:t>
      </w:r>
      <w:r w:rsidRPr="000577E8">
        <w:rPr>
          <w:color w:val="000000"/>
          <w:sz w:val="20"/>
          <w:szCs w:val="20"/>
        </w:rPr>
        <w:t>тся в речи носителей тульских говоров или пока не обнаружен</w:t>
      </w:r>
      <w:r w:rsidR="00024A7C">
        <w:rPr>
          <w:color w:val="000000"/>
          <w:sz w:val="20"/>
          <w:szCs w:val="20"/>
        </w:rPr>
        <w:t>ы</w:t>
      </w:r>
      <w:r w:rsidRPr="000577E8">
        <w:rPr>
          <w:color w:val="000000"/>
          <w:sz w:val="20"/>
          <w:szCs w:val="20"/>
        </w:rPr>
        <w:t xml:space="preserve"> в ходе экспедиционной работы (поэтому в словаре он</w:t>
      </w:r>
      <w:r w:rsidR="00024A7C">
        <w:rPr>
          <w:color w:val="000000"/>
          <w:sz w:val="20"/>
          <w:szCs w:val="20"/>
        </w:rPr>
        <w:t>и могу</w:t>
      </w:r>
      <w:r w:rsidRPr="000577E8">
        <w:rPr>
          <w:color w:val="000000"/>
          <w:sz w:val="20"/>
          <w:szCs w:val="20"/>
        </w:rPr>
        <w:t xml:space="preserve">т не сопровождаться информацией о конкретной локализации). Исключение составляют те </w:t>
      </w:r>
      <w:r w:rsidR="00024A7C">
        <w:rPr>
          <w:color w:val="000000"/>
          <w:sz w:val="20"/>
          <w:szCs w:val="20"/>
        </w:rPr>
        <w:t>сочетания</w:t>
      </w:r>
      <w:r w:rsidRPr="000577E8">
        <w:rPr>
          <w:color w:val="000000"/>
          <w:sz w:val="20"/>
          <w:szCs w:val="20"/>
        </w:rPr>
        <w:t>, которые снабжены конкретной ареальной пометой в СРНГ и у В. И. Даля.</w:t>
      </w:r>
    </w:p>
    <w:p w:rsidR="00E829F0" w:rsidRPr="000577E8" w:rsidRDefault="00E829F0" w:rsidP="00E829F0">
      <w:pPr>
        <w:autoSpaceDE w:val="0"/>
        <w:autoSpaceDN w:val="0"/>
        <w:adjustRightInd w:val="0"/>
        <w:ind w:firstLine="454"/>
        <w:jc w:val="both"/>
        <w:rPr>
          <w:sz w:val="20"/>
          <w:szCs w:val="20"/>
        </w:rPr>
      </w:pPr>
    </w:p>
    <w:p w:rsidR="00E829F0" w:rsidRPr="000577E8" w:rsidRDefault="00E829F0" w:rsidP="00E829F0">
      <w:pPr>
        <w:autoSpaceDE w:val="0"/>
        <w:autoSpaceDN w:val="0"/>
        <w:adjustRightInd w:val="0"/>
        <w:ind w:firstLine="454"/>
        <w:jc w:val="both"/>
        <w:rPr>
          <w:sz w:val="20"/>
          <w:szCs w:val="20"/>
        </w:rPr>
      </w:pPr>
      <w:r w:rsidRPr="000577E8">
        <w:rPr>
          <w:b/>
          <w:bCs/>
          <w:sz w:val="20"/>
          <w:szCs w:val="20"/>
        </w:rPr>
        <w:t>Иллюстративный материал.</w:t>
      </w:r>
      <w:r w:rsidRPr="000577E8">
        <w:rPr>
          <w:sz w:val="20"/>
          <w:szCs w:val="20"/>
        </w:rPr>
        <w:t xml:space="preserve"> В качестве иллюстративного материала в «Словаре тульских говоров» используются не только записи живой разговорной речи, но и фольклорные тексты, зафиксированные в разное время студенческими группами ТГПУ в ходе диалектологических и фольклорных практик.</w:t>
      </w:r>
    </w:p>
    <w:p w:rsidR="00E829F0" w:rsidRPr="000577E8" w:rsidRDefault="00E829F0" w:rsidP="00E829F0">
      <w:pPr>
        <w:autoSpaceDE w:val="0"/>
        <w:autoSpaceDN w:val="0"/>
        <w:adjustRightInd w:val="0"/>
        <w:ind w:firstLine="454"/>
        <w:jc w:val="both"/>
        <w:rPr>
          <w:sz w:val="20"/>
          <w:szCs w:val="20"/>
        </w:rPr>
      </w:pPr>
      <w:r w:rsidRPr="000577E8">
        <w:rPr>
          <w:sz w:val="20"/>
          <w:szCs w:val="20"/>
        </w:rPr>
        <w:t>Иллюстративный материал заимствовался также из источников, относящихся к сфере художественной литературы (фольклору и авторским текстам писателей-туляков) и отражающих тульские реалии. Подобный языковой материал подается в словаре с указанием названий текстов.</w:t>
      </w:r>
    </w:p>
    <w:p w:rsidR="00E829F0" w:rsidRPr="000577E8" w:rsidRDefault="00E829F0" w:rsidP="00E829F0">
      <w:pPr>
        <w:autoSpaceDE w:val="0"/>
        <w:autoSpaceDN w:val="0"/>
        <w:adjustRightInd w:val="0"/>
        <w:ind w:firstLine="454"/>
        <w:jc w:val="both"/>
        <w:rPr>
          <w:color w:val="000000"/>
          <w:sz w:val="20"/>
          <w:szCs w:val="20"/>
        </w:rPr>
      </w:pPr>
      <w:r w:rsidRPr="000577E8">
        <w:rPr>
          <w:i/>
          <w:sz w:val="20"/>
          <w:szCs w:val="20"/>
        </w:rPr>
        <w:t>● Толстой Л.Н.</w:t>
      </w:r>
      <w:r w:rsidRPr="000577E8">
        <w:rPr>
          <w:sz w:val="20"/>
          <w:szCs w:val="20"/>
        </w:rPr>
        <w:t xml:space="preserve"> Эти иллюстрации содержат показательное использование </w:t>
      </w:r>
      <w:r w:rsidR="009538E1">
        <w:rPr>
          <w:sz w:val="20"/>
          <w:szCs w:val="20"/>
        </w:rPr>
        <w:t>устойчивых сочетаний слов из</w:t>
      </w:r>
      <w:r w:rsidRPr="000577E8">
        <w:rPr>
          <w:sz w:val="20"/>
          <w:szCs w:val="20"/>
        </w:rPr>
        <w:t xml:space="preserve"> говора д. Ясная Поляна и окрестных населенных пунктов. В словаре использованы вы</w:t>
      </w:r>
      <w:r w:rsidRPr="000577E8">
        <w:rPr>
          <w:spacing w:val="-3"/>
          <w:sz w:val="20"/>
          <w:szCs w:val="20"/>
        </w:rPr>
        <w:t>борки из романов Л. Н. Толстого «Война и мир», «Анна Каренина», «Воскресение» и отдельных повестей</w:t>
      </w:r>
      <w:r w:rsidRPr="000577E8">
        <w:rPr>
          <w:color w:val="000000"/>
          <w:spacing w:val="-3"/>
          <w:sz w:val="20"/>
          <w:szCs w:val="20"/>
        </w:rPr>
        <w:t xml:space="preserve">. </w:t>
      </w:r>
      <w:r w:rsidRPr="000577E8">
        <w:rPr>
          <w:sz w:val="20"/>
          <w:szCs w:val="20"/>
        </w:rPr>
        <w:t xml:space="preserve">Так называемые «Севастопольские рассказы» и повесть «Казаки», которые отражают интерференцию различных говоров русского языка: тульских, терских, донских и др., </w:t>
      </w:r>
      <w:r w:rsidRPr="000577E8">
        <w:rPr>
          <w:color w:val="000000"/>
          <w:sz w:val="20"/>
          <w:szCs w:val="20"/>
        </w:rPr>
        <w:t xml:space="preserve">тщательно выверены по принципам словарей дифференциального типа: из названных произведений Л. Н. Толстого в «Словарь тульских говоров» включены только тульские </w:t>
      </w:r>
      <w:r w:rsidR="00297D68">
        <w:rPr>
          <w:color w:val="000000"/>
          <w:sz w:val="20"/>
          <w:szCs w:val="20"/>
        </w:rPr>
        <w:t>языковые единицы</w:t>
      </w:r>
      <w:r w:rsidRPr="000577E8">
        <w:rPr>
          <w:color w:val="000000"/>
          <w:sz w:val="20"/>
          <w:szCs w:val="20"/>
        </w:rPr>
        <w:t>.</w:t>
      </w:r>
    </w:p>
    <w:p w:rsidR="00E829F0" w:rsidRPr="000577E8" w:rsidRDefault="00E829F0" w:rsidP="00E829F0">
      <w:pPr>
        <w:autoSpaceDE w:val="0"/>
        <w:autoSpaceDN w:val="0"/>
        <w:adjustRightInd w:val="0"/>
        <w:ind w:firstLine="454"/>
        <w:jc w:val="both"/>
        <w:rPr>
          <w:color w:val="000000"/>
          <w:spacing w:val="-3"/>
          <w:sz w:val="20"/>
          <w:szCs w:val="20"/>
        </w:rPr>
      </w:pPr>
      <w:r w:rsidRPr="000577E8">
        <w:rPr>
          <w:color w:val="000000"/>
          <w:spacing w:val="-3"/>
          <w:sz w:val="20"/>
          <w:szCs w:val="20"/>
        </w:rPr>
        <w:t xml:space="preserve">Источниковедческая помета содержит фамилию </w:t>
      </w:r>
      <w:r w:rsidRPr="000577E8">
        <w:rPr>
          <w:i/>
          <w:color w:val="000000"/>
          <w:spacing w:val="-3"/>
          <w:sz w:val="20"/>
          <w:szCs w:val="20"/>
        </w:rPr>
        <w:t>Толстой</w:t>
      </w:r>
      <w:r w:rsidRPr="000577E8">
        <w:rPr>
          <w:color w:val="000000"/>
          <w:spacing w:val="-3"/>
          <w:sz w:val="20"/>
          <w:szCs w:val="20"/>
        </w:rPr>
        <w:t xml:space="preserve"> и название произведения.</w:t>
      </w:r>
    </w:p>
    <w:p w:rsidR="00E829F0" w:rsidRPr="000577E8" w:rsidRDefault="00E829F0" w:rsidP="00E829F0">
      <w:pPr>
        <w:autoSpaceDE w:val="0"/>
        <w:autoSpaceDN w:val="0"/>
        <w:adjustRightInd w:val="0"/>
        <w:ind w:firstLine="454"/>
        <w:jc w:val="both"/>
        <w:rPr>
          <w:sz w:val="20"/>
          <w:szCs w:val="20"/>
        </w:rPr>
      </w:pPr>
      <w:r w:rsidRPr="000577E8">
        <w:rPr>
          <w:color w:val="000000"/>
          <w:spacing w:val="-3"/>
          <w:sz w:val="20"/>
          <w:szCs w:val="20"/>
        </w:rPr>
        <w:t>В ходе создания словаря</w:t>
      </w:r>
      <w:r w:rsidRPr="000577E8">
        <w:rPr>
          <w:rFonts w:eastAsia="Times-Roman"/>
          <w:sz w:val="20"/>
          <w:szCs w:val="20"/>
        </w:rPr>
        <w:t xml:space="preserve"> исследовался текст</w:t>
      </w:r>
      <w:r w:rsidRPr="000577E8">
        <w:rPr>
          <w:sz w:val="20"/>
          <w:szCs w:val="20"/>
        </w:rPr>
        <w:t xml:space="preserve"> дневниковых записей Л. Н. Толстого, посвященных хозяйственным, историко-этнографическим, обиходно-бытовым, обрядовым, географическим и под. наблюдениям автора (помета: </w:t>
      </w:r>
      <w:r w:rsidRPr="000577E8">
        <w:rPr>
          <w:i/>
          <w:sz w:val="20"/>
          <w:szCs w:val="20"/>
        </w:rPr>
        <w:t>Толстой, Дневники</w:t>
      </w:r>
      <w:r w:rsidRPr="000577E8">
        <w:rPr>
          <w:sz w:val="20"/>
          <w:szCs w:val="20"/>
        </w:rPr>
        <w:t>).</w:t>
      </w:r>
    </w:p>
    <w:p w:rsidR="00E829F0" w:rsidRPr="000577E8" w:rsidRDefault="00E829F0" w:rsidP="00E829F0">
      <w:pPr>
        <w:autoSpaceDE w:val="0"/>
        <w:autoSpaceDN w:val="0"/>
        <w:adjustRightInd w:val="0"/>
        <w:ind w:firstLine="454"/>
        <w:jc w:val="both"/>
        <w:rPr>
          <w:sz w:val="20"/>
          <w:szCs w:val="20"/>
        </w:rPr>
      </w:pPr>
      <w:r w:rsidRPr="000577E8">
        <w:rPr>
          <w:i/>
          <w:sz w:val="20"/>
          <w:szCs w:val="20"/>
        </w:rPr>
        <w:t>● Успенский Г.И.</w:t>
      </w:r>
      <w:r w:rsidRPr="000577E8">
        <w:rPr>
          <w:sz w:val="20"/>
          <w:szCs w:val="20"/>
        </w:rPr>
        <w:t xml:space="preserve"> Примеры из очерков </w:t>
      </w:r>
      <w:r w:rsidRPr="000577E8">
        <w:rPr>
          <w:spacing w:val="-4"/>
          <w:sz w:val="20"/>
          <w:szCs w:val="20"/>
        </w:rPr>
        <w:t xml:space="preserve">«Крестьянин и крестьянский труд», «Власть земли», очеркового цикла </w:t>
      </w:r>
      <w:r w:rsidRPr="000577E8">
        <w:rPr>
          <w:sz w:val="20"/>
          <w:szCs w:val="20"/>
        </w:rPr>
        <w:t>«Из деревенского дневника»</w:t>
      </w:r>
      <w:r w:rsidRPr="000577E8">
        <w:rPr>
          <w:spacing w:val="-4"/>
          <w:sz w:val="20"/>
          <w:szCs w:val="20"/>
        </w:rPr>
        <w:t xml:space="preserve"> приводятся по изданию: Успенский Г.И. </w:t>
      </w:r>
      <w:r w:rsidRPr="000577E8">
        <w:rPr>
          <w:spacing w:val="-2"/>
          <w:sz w:val="20"/>
          <w:szCs w:val="20"/>
        </w:rPr>
        <w:t xml:space="preserve">Собрание сочинений: В 9 т.– М.: </w:t>
      </w:r>
      <w:r w:rsidRPr="000577E8">
        <w:rPr>
          <w:spacing w:val="-2"/>
          <w:sz w:val="20"/>
          <w:szCs w:val="20"/>
        </w:rPr>
        <w:lastRenderedPageBreak/>
        <w:t>ГИХЛ, 1955–</w:t>
      </w:r>
      <w:r w:rsidRPr="000577E8">
        <w:rPr>
          <w:spacing w:val="-4"/>
          <w:sz w:val="20"/>
          <w:szCs w:val="20"/>
        </w:rPr>
        <w:t>1957. О</w:t>
      </w:r>
      <w:r w:rsidRPr="000577E8">
        <w:rPr>
          <w:sz w:val="20"/>
          <w:szCs w:val="20"/>
        </w:rPr>
        <w:t xml:space="preserve">черковый цикл «Нравы Растеряевой улицы» послужил в «Словаре тульских говоров» источником особых иллюстраций с локализационной пометой </w:t>
      </w:r>
      <w:r w:rsidRPr="000577E8">
        <w:rPr>
          <w:i/>
          <w:sz w:val="20"/>
          <w:szCs w:val="20"/>
        </w:rPr>
        <w:t>г. Тула</w:t>
      </w:r>
      <w:r w:rsidRPr="000577E8">
        <w:rPr>
          <w:sz w:val="20"/>
          <w:szCs w:val="20"/>
        </w:rPr>
        <w:t xml:space="preserve">, как и городское просторечие. Эти примеры (и часть примеров цикла «Из деревенского дневника») взяты из обширной статьи В. И. Чернышева </w:t>
      </w:r>
      <w:r w:rsidRPr="000577E8">
        <w:rPr>
          <w:spacing w:val="-4"/>
          <w:sz w:val="20"/>
          <w:szCs w:val="20"/>
        </w:rPr>
        <w:t>«Заметки о языке и орфографии Г. И. Успенского» (Чернышев</w:t>
      </w:r>
      <w:r w:rsidRPr="000577E8">
        <w:rPr>
          <w:sz w:val="20"/>
          <w:szCs w:val="20"/>
        </w:rPr>
        <w:t xml:space="preserve"> В. И. Избранные труды. Т. </w:t>
      </w:r>
      <w:smartTag w:uri="urn:schemas-microsoft-com:office:smarttags" w:element="metricconverter">
        <w:smartTagPr>
          <w:attr w:name="ProductID" w:val="2. М"/>
        </w:smartTagPr>
        <w:r w:rsidRPr="000577E8">
          <w:rPr>
            <w:sz w:val="20"/>
            <w:szCs w:val="20"/>
          </w:rPr>
          <w:t>2. М</w:t>
        </w:r>
      </w:smartTag>
      <w:r w:rsidRPr="000577E8">
        <w:rPr>
          <w:sz w:val="20"/>
          <w:szCs w:val="20"/>
        </w:rPr>
        <w:t>.: Просвещение, 1970. С. 294–312).</w:t>
      </w:r>
    </w:p>
    <w:p w:rsidR="00E829F0" w:rsidRPr="000577E8" w:rsidRDefault="00E829F0" w:rsidP="00E829F0">
      <w:pPr>
        <w:autoSpaceDE w:val="0"/>
        <w:autoSpaceDN w:val="0"/>
        <w:adjustRightInd w:val="0"/>
        <w:ind w:firstLine="454"/>
        <w:jc w:val="both"/>
        <w:rPr>
          <w:sz w:val="20"/>
          <w:szCs w:val="20"/>
        </w:rPr>
      </w:pPr>
      <w:r w:rsidRPr="000577E8">
        <w:rPr>
          <w:sz w:val="20"/>
          <w:szCs w:val="20"/>
        </w:rPr>
        <w:t xml:space="preserve">Данный иллюстративный источник заслуживает отдельного комментария. Тексты очерковых циклов Г. И. Успенского имеют непростую судьбу. Впервые они были опубликованы в известных демократических журналах 1860–1870-х гг. </w:t>
      </w:r>
      <w:r w:rsidRPr="000577E8">
        <w:rPr>
          <w:sz w:val="20"/>
          <w:szCs w:val="20"/>
          <w:lang w:val="en-US"/>
        </w:rPr>
        <w:t>XIX</w:t>
      </w:r>
      <w:r w:rsidRPr="000577E8">
        <w:rPr>
          <w:sz w:val="20"/>
          <w:szCs w:val="20"/>
        </w:rPr>
        <w:t xml:space="preserve"> в.: «Нравы Растеряевой улицы» – в журнале «Современник» (книги </w:t>
      </w:r>
      <w:r w:rsidRPr="000577E8">
        <w:rPr>
          <w:sz w:val="20"/>
          <w:szCs w:val="20"/>
          <w:lang w:val="en-US"/>
        </w:rPr>
        <w:t>II</w:t>
      </w:r>
      <w:r w:rsidRPr="000577E8">
        <w:rPr>
          <w:sz w:val="20"/>
          <w:szCs w:val="20"/>
        </w:rPr>
        <w:t>–</w:t>
      </w:r>
      <w:r w:rsidRPr="000577E8">
        <w:rPr>
          <w:sz w:val="20"/>
          <w:szCs w:val="20"/>
          <w:lang w:val="en-US"/>
        </w:rPr>
        <w:t>III</w:t>
      </w:r>
      <w:r w:rsidRPr="000577E8">
        <w:rPr>
          <w:sz w:val="20"/>
          <w:szCs w:val="20"/>
        </w:rPr>
        <w:t xml:space="preserve"> за </w:t>
      </w:r>
      <w:smartTag w:uri="urn:schemas-microsoft-com:office:smarttags" w:element="metricconverter">
        <w:smartTagPr>
          <w:attr w:name="ProductID" w:val="1866 г"/>
        </w:smartTagPr>
        <w:r w:rsidRPr="000577E8">
          <w:rPr>
            <w:sz w:val="20"/>
            <w:szCs w:val="20"/>
          </w:rPr>
          <w:t>1866 г</w:t>
        </w:r>
      </w:smartTag>
      <w:r w:rsidRPr="000577E8">
        <w:rPr>
          <w:sz w:val="20"/>
          <w:szCs w:val="20"/>
        </w:rPr>
        <w:t xml:space="preserve">.), «Из деревенского дневника» – в журнале «Отечественные записки» (книга </w:t>
      </w:r>
      <w:r w:rsidRPr="000577E8">
        <w:rPr>
          <w:sz w:val="20"/>
          <w:szCs w:val="20"/>
          <w:lang w:val="en-US"/>
        </w:rPr>
        <w:t>IX</w:t>
      </w:r>
      <w:r w:rsidRPr="000577E8">
        <w:rPr>
          <w:sz w:val="20"/>
          <w:szCs w:val="20"/>
        </w:rPr>
        <w:t xml:space="preserve"> за </w:t>
      </w:r>
      <w:smartTag w:uri="urn:schemas-microsoft-com:office:smarttags" w:element="metricconverter">
        <w:smartTagPr>
          <w:attr w:name="ProductID" w:val="1878 г"/>
        </w:smartTagPr>
        <w:r w:rsidRPr="000577E8">
          <w:rPr>
            <w:sz w:val="20"/>
            <w:szCs w:val="20"/>
          </w:rPr>
          <w:t>1878 г</w:t>
        </w:r>
      </w:smartTag>
      <w:r w:rsidRPr="000577E8">
        <w:rPr>
          <w:sz w:val="20"/>
          <w:szCs w:val="20"/>
        </w:rPr>
        <w:t>.). По замечанию В. И. Чернышева, «до Глеба Ивановича Успенского в литературе были попытки представить народную, собственно крестьянскую, областную речь, но областную речь мещан, речь городского пролетариата немногие передавали с такой полнотой, точностью и меткостью, с какой они переданы в его очерках…» [Чернышев 1970: 297].</w:t>
      </w:r>
    </w:p>
    <w:p w:rsidR="00E829F0" w:rsidRPr="000577E8" w:rsidRDefault="00E829F0" w:rsidP="00E829F0">
      <w:pPr>
        <w:autoSpaceDE w:val="0"/>
        <w:autoSpaceDN w:val="0"/>
        <w:adjustRightInd w:val="0"/>
        <w:ind w:firstLine="454"/>
        <w:jc w:val="both"/>
        <w:rPr>
          <w:sz w:val="20"/>
          <w:szCs w:val="20"/>
        </w:rPr>
      </w:pPr>
      <w:r w:rsidRPr="000577E8">
        <w:rPr>
          <w:sz w:val="20"/>
          <w:szCs w:val="20"/>
        </w:rPr>
        <w:t xml:space="preserve">Первые публикации как раз и включали в себя точно воспроизведенную речь тульского мещанства второй половины </w:t>
      </w:r>
      <w:r w:rsidRPr="000577E8">
        <w:rPr>
          <w:sz w:val="20"/>
          <w:szCs w:val="20"/>
          <w:lang w:val="en-US"/>
        </w:rPr>
        <w:t>XIX</w:t>
      </w:r>
      <w:r w:rsidRPr="000577E8">
        <w:rPr>
          <w:sz w:val="20"/>
          <w:szCs w:val="20"/>
        </w:rPr>
        <w:t xml:space="preserve"> в. Однако в последующих изданиях очерки Успенского подверглись серьезной редакторской правке: их «олитературили», «причесали», исключив или заменив большинство простонародных лексем</w:t>
      </w:r>
      <w:r w:rsidR="00297D68">
        <w:rPr>
          <w:sz w:val="20"/>
          <w:szCs w:val="20"/>
        </w:rPr>
        <w:t xml:space="preserve"> и словесных сочетаний</w:t>
      </w:r>
      <w:r w:rsidRPr="000577E8">
        <w:rPr>
          <w:sz w:val="20"/>
          <w:szCs w:val="20"/>
        </w:rPr>
        <w:t>. В таком, искаженном редакторами виде эти очерковые циклы печатаются до сих пор.</w:t>
      </w:r>
    </w:p>
    <w:p w:rsidR="00E829F0" w:rsidRPr="000577E8" w:rsidRDefault="00E829F0" w:rsidP="00E829F0">
      <w:pPr>
        <w:autoSpaceDE w:val="0"/>
        <w:autoSpaceDN w:val="0"/>
        <w:adjustRightInd w:val="0"/>
        <w:ind w:firstLine="454"/>
        <w:jc w:val="both"/>
        <w:rPr>
          <w:sz w:val="20"/>
          <w:szCs w:val="20"/>
        </w:rPr>
      </w:pPr>
      <w:r w:rsidRPr="000577E8">
        <w:rPr>
          <w:sz w:val="20"/>
          <w:szCs w:val="20"/>
        </w:rPr>
        <w:t xml:space="preserve">В. И. Чернышев тщательно сверил первоначальные журнальные тексты очерков с их текстами более позднего времени и выявил фонетические, лексические, грамматические, орфографические черты, отличавшие их язык от литературного языка той эпохи. Лексические </w:t>
      </w:r>
      <w:r w:rsidR="00297D68">
        <w:rPr>
          <w:sz w:val="20"/>
          <w:szCs w:val="20"/>
        </w:rPr>
        <w:t xml:space="preserve">и фразеологические </w:t>
      </w:r>
      <w:r w:rsidRPr="000577E8">
        <w:rPr>
          <w:sz w:val="20"/>
          <w:szCs w:val="20"/>
        </w:rPr>
        <w:t xml:space="preserve">явления тульской городской мещанской речи, взятые  из первоначальных журнальных текстов очерковых циклов Г. И. Успенского «Нравы Растеряевой улицы» и «Из деревенского дневника», вошли в словарь. Они имеют двойную авторскую помету источника – </w:t>
      </w:r>
      <w:r w:rsidRPr="000577E8">
        <w:rPr>
          <w:i/>
          <w:sz w:val="20"/>
          <w:szCs w:val="20"/>
        </w:rPr>
        <w:t>Г. Успенский</w:t>
      </w:r>
      <w:r w:rsidRPr="000577E8">
        <w:rPr>
          <w:sz w:val="20"/>
          <w:szCs w:val="20"/>
        </w:rPr>
        <w:t xml:space="preserve"> (с названием очеркового цикла) и </w:t>
      </w:r>
      <w:r w:rsidRPr="000577E8">
        <w:rPr>
          <w:i/>
          <w:sz w:val="20"/>
          <w:szCs w:val="20"/>
        </w:rPr>
        <w:t>Чернышев</w:t>
      </w:r>
      <w:r w:rsidRPr="000577E8">
        <w:rPr>
          <w:sz w:val="20"/>
          <w:szCs w:val="20"/>
        </w:rPr>
        <w:t xml:space="preserve">, показывающую, что </w:t>
      </w:r>
      <w:r w:rsidR="00297D68">
        <w:rPr>
          <w:sz w:val="20"/>
          <w:szCs w:val="20"/>
        </w:rPr>
        <w:t xml:space="preserve">языковые единицы </w:t>
      </w:r>
      <w:r w:rsidRPr="000577E8">
        <w:rPr>
          <w:sz w:val="20"/>
          <w:szCs w:val="20"/>
        </w:rPr>
        <w:t>были извлечены В. И. Чернышевым из первоначального журнального текста очерков.</w:t>
      </w:r>
    </w:p>
    <w:p w:rsidR="00E829F0" w:rsidRPr="000577E8" w:rsidRDefault="00E829F0" w:rsidP="00E829F0">
      <w:pPr>
        <w:ind w:firstLine="454"/>
        <w:jc w:val="both"/>
        <w:rPr>
          <w:sz w:val="20"/>
          <w:szCs w:val="20"/>
        </w:rPr>
      </w:pPr>
      <w:r w:rsidRPr="000577E8">
        <w:rPr>
          <w:i/>
          <w:sz w:val="20"/>
          <w:szCs w:val="20"/>
        </w:rPr>
        <w:t xml:space="preserve">● Успенский Н.В. </w:t>
      </w:r>
      <w:r w:rsidRPr="000577E8">
        <w:rPr>
          <w:sz w:val="20"/>
          <w:szCs w:val="20"/>
        </w:rPr>
        <w:t xml:space="preserve">(рассказы и очерки о народной жизни). Локализация </w:t>
      </w:r>
      <w:r w:rsidR="00297D68">
        <w:rPr>
          <w:sz w:val="20"/>
          <w:szCs w:val="20"/>
        </w:rPr>
        <w:t>устойчивых сочетаний</w:t>
      </w:r>
      <w:r>
        <w:rPr>
          <w:sz w:val="20"/>
          <w:szCs w:val="20"/>
        </w:rPr>
        <w:t xml:space="preserve"> из произведений Н.В. </w:t>
      </w:r>
      <w:r w:rsidRPr="000577E8">
        <w:rPr>
          <w:sz w:val="20"/>
          <w:szCs w:val="20"/>
        </w:rPr>
        <w:t xml:space="preserve">Успенского в словарной статье дается с указанием </w:t>
      </w:r>
      <w:r w:rsidRPr="000577E8">
        <w:rPr>
          <w:i/>
          <w:iCs/>
          <w:sz w:val="20"/>
          <w:szCs w:val="20"/>
        </w:rPr>
        <w:t>Черн.</w:t>
      </w:r>
      <w:r w:rsidRPr="000577E8">
        <w:rPr>
          <w:sz w:val="20"/>
          <w:szCs w:val="20"/>
        </w:rPr>
        <w:t>, что объясняется происхождением самого автора из Чернского уезда Тульской нубернии.</w:t>
      </w:r>
    </w:p>
    <w:p w:rsidR="00E829F0" w:rsidRPr="000577E8" w:rsidRDefault="00E829F0" w:rsidP="00E829F0">
      <w:pPr>
        <w:ind w:firstLine="454"/>
        <w:jc w:val="both"/>
        <w:rPr>
          <w:sz w:val="20"/>
          <w:szCs w:val="20"/>
        </w:rPr>
      </w:pPr>
      <w:r w:rsidRPr="000577E8">
        <w:rPr>
          <w:i/>
          <w:sz w:val="20"/>
          <w:szCs w:val="20"/>
        </w:rPr>
        <w:t xml:space="preserve">● Вересаев В.В. </w:t>
      </w:r>
      <w:r w:rsidRPr="000577E8">
        <w:rPr>
          <w:sz w:val="20"/>
          <w:szCs w:val="20"/>
        </w:rPr>
        <w:t>(повести и рассказы из тульского быта по изданию: Вересаев В. В. Сочинения: В 2 т. Т. 1. Повести и рассказы.– М.: Худож. лит., 1982.).</w:t>
      </w:r>
    </w:p>
    <w:p w:rsidR="00E829F0" w:rsidRPr="000577E8" w:rsidRDefault="00E829F0" w:rsidP="00E829F0">
      <w:pPr>
        <w:autoSpaceDE w:val="0"/>
        <w:autoSpaceDN w:val="0"/>
        <w:adjustRightInd w:val="0"/>
        <w:ind w:firstLine="454"/>
        <w:jc w:val="both"/>
        <w:rPr>
          <w:sz w:val="20"/>
          <w:szCs w:val="20"/>
        </w:rPr>
      </w:pPr>
      <w:r w:rsidRPr="000577E8">
        <w:rPr>
          <w:i/>
          <w:sz w:val="20"/>
          <w:szCs w:val="20"/>
        </w:rPr>
        <w:t>● Киреевский П. В.</w:t>
      </w:r>
      <w:r w:rsidRPr="000577E8">
        <w:rPr>
          <w:sz w:val="20"/>
          <w:szCs w:val="20"/>
        </w:rPr>
        <w:t xml:space="preserve"> (песни Тульского края по изданию: Собрание народных песен П. В. Киреевского.– Тула: Приок. кн. изд-во, 1986).</w:t>
      </w:r>
    </w:p>
    <w:p w:rsidR="00E829F0" w:rsidRPr="000577E8" w:rsidRDefault="00E829F0" w:rsidP="00E829F0">
      <w:pPr>
        <w:autoSpaceDE w:val="0"/>
        <w:autoSpaceDN w:val="0"/>
        <w:adjustRightInd w:val="0"/>
        <w:ind w:firstLine="454"/>
        <w:jc w:val="both"/>
        <w:rPr>
          <w:sz w:val="20"/>
          <w:szCs w:val="20"/>
        </w:rPr>
      </w:pPr>
      <w:r w:rsidRPr="000577E8">
        <w:rPr>
          <w:sz w:val="20"/>
          <w:szCs w:val="20"/>
        </w:rPr>
        <w:t xml:space="preserve">Фрагментарно привлекались следующие иллюстративные источники СРНГ: </w:t>
      </w:r>
      <w:r w:rsidRPr="000577E8">
        <w:rPr>
          <w:i/>
          <w:sz w:val="20"/>
          <w:szCs w:val="20"/>
        </w:rPr>
        <w:t>Анненков</w:t>
      </w:r>
      <w:r w:rsidRPr="000577E8">
        <w:rPr>
          <w:sz w:val="20"/>
          <w:szCs w:val="20"/>
        </w:rPr>
        <w:t xml:space="preserve"> – о флоре Тульского края; </w:t>
      </w:r>
      <w:r w:rsidRPr="000577E8">
        <w:rPr>
          <w:i/>
          <w:sz w:val="20"/>
          <w:szCs w:val="20"/>
        </w:rPr>
        <w:t>Елеонская</w:t>
      </w:r>
      <w:r w:rsidRPr="000577E8">
        <w:rPr>
          <w:sz w:val="20"/>
          <w:szCs w:val="20"/>
        </w:rPr>
        <w:t xml:space="preserve"> и </w:t>
      </w:r>
      <w:r w:rsidRPr="000577E8">
        <w:rPr>
          <w:i/>
          <w:sz w:val="20"/>
          <w:szCs w:val="20"/>
        </w:rPr>
        <w:t>Новикова</w:t>
      </w:r>
      <w:r w:rsidRPr="000577E8">
        <w:rPr>
          <w:sz w:val="20"/>
          <w:szCs w:val="20"/>
        </w:rPr>
        <w:t xml:space="preserve"> – о фольклорных </w:t>
      </w:r>
      <w:r w:rsidR="00297D68">
        <w:rPr>
          <w:sz w:val="20"/>
          <w:szCs w:val="20"/>
        </w:rPr>
        <w:t>устойчивых сочетаниях</w:t>
      </w:r>
      <w:r w:rsidRPr="000577E8">
        <w:rPr>
          <w:sz w:val="20"/>
          <w:szCs w:val="20"/>
        </w:rPr>
        <w:t xml:space="preserve">; </w:t>
      </w:r>
      <w:r w:rsidRPr="000577E8">
        <w:rPr>
          <w:i/>
          <w:sz w:val="20"/>
          <w:szCs w:val="20"/>
        </w:rPr>
        <w:t xml:space="preserve">Иванов </w:t>
      </w:r>
      <w:r w:rsidRPr="000577E8">
        <w:rPr>
          <w:sz w:val="20"/>
          <w:szCs w:val="20"/>
        </w:rPr>
        <w:t>и</w:t>
      </w:r>
      <w:r w:rsidRPr="000577E8">
        <w:rPr>
          <w:i/>
          <w:sz w:val="20"/>
          <w:szCs w:val="20"/>
        </w:rPr>
        <w:t xml:space="preserve"> Садовников</w:t>
      </w:r>
      <w:r w:rsidRPr="000577E8">
        <w:rPr>
          <w:sz w:val="20"/>
          <w:szCs w:val="20"/>
        </w:rPr>
        <w:t xml:space="preserve"> – о хозяйстве и быте Тульской губернии.</w:t>
      </w:r>
    </w:p>
    <w:p w:rsidR="00E829F0" w:rsidRPr="000577E8" w:rsidRDefault="00E829F0" w:rsidP="00E829F0">
      <w:pPr>
        <w:autoSpaceDE w:val="0"/>
        <w:autoSpaceDN w:val="0"/>
        <w:adjustRightInd w:val="0"/>
        <w:ind w:firstLine="454"/>
        <w:jc w:val="both"/>
        <w:rPr>
          <w:spacing w:val="-2"/>
          <w:sz w:val="20"/>
          <w:szCs w:val="20"/>
        </w:rPr>
      </w:pPr>
      <w:r w:rsidRPr="000577E8">
        <w:rPr>
          <w:spacing w:val="-2"/>
          <w:sz w:val="20"/>
          <w:szCs w:val="20"/>
        </w:rPr>
        <w:t>Иллюстрации, почерпнутые из реального говора, записанного в процессе исследования</w:t>
      </w:r>
      <w:r w:rsidR="00297D68">
        <w:rPr>
          <w:spacing w:val="-2"/>
          <w:sz w:val="20"/>
          <w:szCs w:val="20"/>
        </w:rPr>
        <w:t xml:space="preserve"> (так называемые «речения»)</w:t>
      </w:r>
      <w:r w:rsidRPr="000577E8">
        <w:rPr>
          <w:spacing w:val="-2"/>
          <w:sz w:val="20"/>
          <w:szCs w:val="20"/>
        </w:rPr>
        <w:t>, графически выделяются курсивом. Иллюстраци</w:t>
      </w:r>
      <w:r w:rsidR="00297D68">
        <w:rPr>
          <w:spacing w:val="-2"/>
          <w:sz w:val="20"/>
          <w:szCs w:val="20"/>
        </w:rPr>
        <w:t>и</w:t>
      </w:r>
      <w:r w:rsidRPr="000577E8">
        <w:rPr>
          <w:spacing w:val="-2"/>
          <w:sz w:val="20"/>
          <w:szCs w:val="20"/>
        </w:rPr>
        <w:t>, взяты</w:t>
      </w:r>
      <w:r w:rsidR="00297D68">
        <w:rPr>
          <w:spacing w:val="-2"/>
          <w:sz w:val="20"/>
          <w:szCs w:val="20"/>
        </w:rPr>
        <w:t>е</w:t>
      </w:r>
      <w:r w:rsidRPr="000577E8">
        <w:rPr>
          <w:spacing w:val="-2"/>
          <w:sz w:val="20"/>
          <w:szCs w:val="20"/>
        </w:rPr>
        <w:t xml:space="preserve"> из художественной литературы, фольклор</w:t>
      </w:r>
      <w:r w:rsidR="00297D68">
        <w:rPr>
          <w:spacing w:val="-2"/>
          <w:sz w:val="20"/>
          <w:szCs w:val="20"/>
        </w:rPr>
        <w:t xml:space="preserve">а, </w:t>
      </w:r>
      <w:r w:rsidRPr="000577E8">
        <w:rPr>
          <w:spacing w:val="-2"/>
          <w:sz w:val="20"/>
          <w:szCs w:val="20"/>
        </w:rPr>
        <w:t>этнографическ</w:t>
      </w:r>
      <w:r w:rsidR="00297D68">
        <w:rPr>
          <w:spacing w:val="-2"/>
          <w:sz w:val="20"/>
          <w:szCs w:val="20"/>
        </w:rPr>
        <w:t>их источников подаются с аналогичным курсивным выделением</w:t>
      </w:r>
      <w:r w:rsidRPr="000577E8">
        <w:rPr>
          <w:spacing w:val="-2"/>
          <w:sz w:val="20"/>
          <w:szCs w:val="20"/>
        </w:rPr>
        <w:t>.</w:t>
      </w:r>
    </w:p>
    <w:p w:rsidR="00E829F0" w:rsidRPr="000577E8" w:rsidRDefault="00E829F0" w:rsidP="00E829F0">
      <w:pPr>
        <w:autoSpaceDE w:val="0"/>
        <w:autoSpaceDN w:val="0"/>
        <w:adjustRightInd w:val="0"/>
        <w:ind w:firstLine="454"/>
        <w:jc w:val="both"/>
        <w:rPr>
          <w:sz w:val="20"/>
          <w:szCs w:val="20"/>
        </w:rPr>
      </w:pPr>
      <w:r w:rsidRPr="000577E8">
        <w:rPr>
          <w:sz w:val="20"/>
          <w:szCs w:val="20"/>
        </w:rPr>
        <w:t xml:space="preserve">В некоторых случаях словарные статьи не содержат иллюстративного материала. Как правило, это касается </w:t>
      </w:r>
      <w:r w:rsidR="00297D68">
        <w:rPr>
          <w:sz w:val="20"/>
          <w:szCs w:val="20"/>
        </w:rPr>
        <w:t>устойчивых сочетаний</w:t>
      </w:r>
      <w:r w:rsidRPr="000577E8">
        <w:rPr>
          <w:sz w:val="20"/>
          <w:szCs w:val="20"/>
        </w:rPr>
        <w:t xml:space="preserve"> следующих </w:t>
      </w:r>
      <w:r w:rsidR="00297D68">
        <w:rPr>
          <w:sz w:val="20"/>
          <w:szCs w:val="20"/>
        </w:rPr>
        <w:t>видов</w:t>
      </w:r>
      <w:r w:rsidRPr="000577E8">
        <w:rPr>
          <w:sz w:val="20"/>
          <w:szCs w:val="20"/>
        </w:rPr>
        <w:t>:</w:t>
      </w:r>
    </w:p>
    <w:p w:rsidR="00E829F0" w:rsidRPr="000577E8" w:rsidRDefault="00E829F0" w:rsidP="00E829F0">
      <w:pPr>
        <w:autoSpaceDE w:val="0"/>
        <w:autoSpaceDN w:val="0"/>
        <w:adjustRightInd w:val="0"/>
        <w:ind w:firstLine="454"/>
        <w:jc w:val="both"/>
        <w:rPr>
          <w:sz w:val="20"/>
          <w:szCs w:val="20"/>
        </w:rPr>
      </w:pPr>
      <w:r w:rsidRPr="000577E8">
        <w:rPr>
          <w:sz w:val="20"/>
          <w:szCs w:val="20"/>
        </w:rPr>
        <w:t xml:space="preserve">1) зафиксированных В. И. Далем как тульские без иллюстраций (в таком случае используется помета </w:t>
      </w:r>
      <w:r w:rsidRPr="000577E8">
        <w:rPr>
          <w:i/>
          <w:sz w:val="20"/>
          <w:szCs w:val="20"/>
        </w:rPr>
        <w:t>Отмечено Далем как тульское</w:t>
      </w:r>
      <w:r w:rsidRPr="000577E8">
        <w:rPr>
          <w:sz w:val="20"/>
          <w:szCs w:val="20"/>
        </w:rPr>
        <w:t>);</w:t>
      </w:r>
    </w:p>
    <w:p w:rsidR="00E829F0" w:rsidRPr="000577E8" w:rsidRDefault="00400B17" w:rsidP="00E829F0">
      <w:pPr>
        <w:autoSpaceDE w:val="0"/>
        <w:autoSpaceDN w:val="0"/>
        <w:adjustRightInd w:val="0"/>
        <w:ind w:firstLine="454"/>
        <w:jc w:val="both"/>
        <w:rPr>
          <w:sz w:val="20"/>
          <w:szCs w:val="20"/>
        </w:rPr>
      </w:pPr>
      <w:r>
        <w:rPr>
          <w:sz w:val="20"/>
          <w:szCs w:val="20"/>
        </w:rPr>
        <w:t>2</w:t>
      </w:r>
      <w:r w:rsidR="00E829F0" w:rsidRPr="000577E8">
        <w:rPr>
          <w:sz w:val="20"/>
          <w:szCs w:val="20"/>
        </w:rPr>
        <w:t>) </w:t>
      </w:r>
      <w:r>
        <w:rPr>
          <w:sz w:val="20"/>
          <w:szCs w:val="20"/>
        </w:rPr>
        <w:t xml:space="preserve">отраженных </w:t>
      </w:r>
      <w:r w:rsidR="00E829F0" w:rsidRPr="000577E8">
        <w:rPr>
          <w:sz w:val="20"/>
          <w:szCs w:val="20"/>
        </w:rPr>
        <w:t>стар</w:t>
      </w:r>
      <w:r>
        <w:rPr>
          <w:sz w:val="20"/>
          <w:szCs w:val="20"/>
        </w:rPr>
        <w:t>ым</w:t>
      </w:r>
      <w:r w:rsidR="00E829F0" w:rsidRPr="000577E8">
        <w:rPr>
          <w:sz w:val="20"/>
          <w:szCs w:val="20"/>
        </w:rPr>
        <w:t xml:space="preserve"> словник</w:t>
      </w:r>
      <w:r>
        <w:rPr>
          <w:sz w:val="20"/>
          <w:szCs w:val="20"/>
        </w:rPr>
        <w:t>ом</w:t>
      </w:r>
      <w:r w:rsidR="00E829F0" w:rsidRPr="000577E8">
        <w:rPr>
          <w:sz w:val="20"/>
          <w:szCs w:val="20"/>
        </w:rPr>
        <w:t xml:space="preserve"> кафедры русского языка ТГПИ–ТГПУ им. Л.Н. Толстого (к ним в ходе экспедиций не было найдено иллюстративного материала по причине их выхода из употребления в указанных населенных пунктах или районах);</w:t>
      </w:r>
    </w:p>
    <w:p w:rsidR="00400B17" w:rsidRDefault="00400B17" w:rsidP="00E829F0">
      <w:pPr>
        <w:autoSpaceDE w:val="0"/>
        <w:autoSpaceDN w:val="0"/>
        <w:adjustRightInd w:val="0"/>
        <w:ind w:firstLine="454"/>
        <w:jc w:val="both"/>
        <w:rPr>
          <w:sz w:val="20"/>
          <w:szCs w:val="20"/>
        </w:rPr>
      </w:pPr>
      <w:r>
        <w:rPr>
          <w:sz w:val="20"/>
          <w:szCs w:val="20"/>
        </w:rPr>
        <w:t>3</w:t>
      </w:r>
      <w:r w:rsidR="00E829F0" w:rsidRPr="000577E8">
        <w:rPr>
          <w:sz w:val="20"/>
          <w:szCs w:val="20"/>
        </w:rPr>
        <w:t>) </w:t>
      </w:r>
      <w:r w:rsidR="00297D68">
        <w:rPr>
          <w:sz w:val="20"/>
          <w:szCs w:val="20"/>
        </w:rPr>
        <w:t>приведенных</w:t>
      </w:r>
      <w:r w:rsidR="00E829F0" w:rsidRPr="000577E8">
        <w:rPr>
          <w:sz w:val="20"/>
          <w:szCs w:val="20"/>
        </w:rPr>
        <w:t xml:space="preserve"> СРНГ как тульские без иллюстраций (помета </w:t>
      </w:r>
      <w:r w:rsidR="00E829F0" w:rsidRPr="000577E8">
        <w:rPr>
          <w:i/>
          <w:sz w:val="20"/>
          <w:szCs w:val="20"/>
        </w:rPr>
        <w:t>Отмечено СРНГ как тульское</w:t>
      </w:r>
      <w:r w:rsidR="00E829F0" w:rsidRPr="000577E8">
        <w:rPr>
          <w:sz w:val="20"/>
          <w:szCs w:val="20"/>
        </w:rPr>
        <w:t>)</w:t>
      </w:r>
      <w:r>
        <w:rPr>
          <w:sz w:val="20"/>
          <w:szCs w:val="20"/>
        </w:rPr>
        <w:t>;</w:t>
      </w:r>
    </w:p>
    <w:p w:rsidR="00E829F0" w:rsidRPr="000577E8" w:rsidRDefault="00400B17" w:rsidP="00E829F0">
      <w:pPr>
        <w:autoSpaceDE w:val="0"/>
        <w:autoSpaceDN w:val="0"/>
        <w:adjustRightInd w:val="0"/>
        <w:ind w:firstLine="454"/>
        <w:jc w:val="both"/>
        <w:rPr>
          <w:sz w:val="20"/>
          <w:szCs w:val="20"/>
        </w:rPr>
      </w:pPr>
      <w:r>
        <w:rPr>
          <w:sz w:val="20"/>
          <w:szCs w:val="20"/>
        </w:rPr>
        <w:t>4) этнографических и профессиональных (промысловых), встречающихся в названных выше авторских источниках</w:t>
      </w:r>
      <w:r w:rsidR="00E829F0" w:rsidRPr="000577E8">
        <w:rPr>
          <w:sz w:val="20"/>
          <w:szCs w:val="20"/>
        </w:rPr>
        <w:t>.</w:t>
      </w:r>
    </w:p>
    <w:p w:rsidR="00E829F0" w:rsidRPr="000577E8" w:rsidRDefault="00E829F0" w:rsidP="00E829F0">
      <w:pPr>
        <w:autoSpaceDE w:val="0"/>
        <w:autoSpaceDN w:val="0"/>
        <w:adjustRightInd w:val="0"/>
        <w:ind w:firstLine="454"/>
        <w:jc w:val="both"/>
        <w:rPr>
          <w:sz w:val="20"/>
          <w:szCs w:val="20"/>
        </w:rPr>
      </w:pPr>
    </w:p>
    <w:p w:rsidR="00E829F0" w:rsidRPr="000577E8" w:rsidRDefault="00E829F0" w:rsidP="00E829F0">
      <w:pPr>
        <w:autoSpaceDE w:val="0"/>
        <w:autoSpaceDN w:val="0"/>
        <w:adjustRightInd w:val="0"/>
        <w:ind w:firstLine="454"/>
        <w:jc w:val="both"/>
        <w:rPr>
          <w:sz w:val="20"/>
          <w:szCs w:val="20"/>
        </w:rPr>
      </w:pPr>
      <w:r w:rsidRPr="000577E8">
        <w:rPr>
          <w:b/>
          <w:bCs/>
          <w:sz w:val="20"/>
          <w:szCs w:val="20"/>
        </w:rPr>
        <w:t>Общий принцип построения словаря</w:t>
      </w:r>
      <w:r w:rsidRPr="000577E8">
        <w:rPr>
          <w:sz w:val="20"/>
          <w:szCs w:val="20"/>
        </w:rPr>
        <w:t xml:space="preserve"> соответствует лингвистической традиции подобного рода изданий и является </w:t>
      </w:r>
      <w:r w:rsidR="00400B17">
        <w:rPr>
          <w:sz w:val="20"/>
          <w:szCs w:val="20"/>
        </w:rPr>
        <w:t>алфавитным</w:t>
      </w:r>
      <w:r w:rsidRPr="000577E8">
        <w:rPr>
          <w:sz w:val="20"/>
          <w:szCs w:val="20"/>
        </w:rPr>
        <w:t xml:space="preserve">. </w:t>
      </w:r>
      <w:r w:rsidR="00400B17">
        <w:rPr>
          <w:sz w:val="20"/>
          <w:szCs w:val="20"/>
        </w:rPr>
        <w:t xml:space="preserve">Первые слова устойчивых сочетаний </w:t>
      </w:r>
      <w:r w:rsidRPr="000577E8">
        <w:rPr>
          <w:sz w:val="20"/>
          <w:szCs w:val="20"/>
        </w:rPr>
        <w:t xml:space="preserve">располагаются в алфавитном порядке и </w:t>
      </w:r>
      <w:r w:rsidR="00400B17">
        <w:rPr>
          <w:sz w:val="20"/>
          <w:szCs w:val="20"/>
        </w:rPr>
        <w:t xml:space="preserve">организуют </w:t>
      </w:r>
      <w:r w:rsidRPr="000577E8">
        <w:rPr>
          <w:sz w:val="20"/>
          <w:szCs w:val="20"/>
        </w:rPr>
        <w:t>основной корпус словаря.</w:t>
      </w:r>
    </w:p>
    <w:p w:rsidR="00E829F0" w:rsidRPr="000577E8" w:rsidRDefault="00E829F0" w:rsidP="00E829F0">
      <w:pPr>
        <w:autoSpaceDE w:val="0"/>
        <w:autoSpaceDN w:val="0"/>
        <w:adjustRightInd w:val="0"/>
        <w:ind w:firstLine="454"/>
        <w:jc w:val="both"/>
        <w:rPr>
          <w:sz w:val="20"/>
          <w:szCs w:val="20"/>
        </w:rPr>
      </w:pPr>
      <w:r w:rsidRPr="000577E8">
        <w:rPr>
          <w:sz w:val="20"/>
          <w:szCs w:val="20"/>
        </w:rPr>
        <w:t>«Словарь тульских говоров» носит дифференциальный характер: в него вход</w:t>
      </w:r>
      <w:r w:rsidR="00400B17">
        <w:rPr>
          <w:sz w:val="20"/>
          <w:szCs w:val="20"/>
        </w:rPr>
        <w:t>я</w:t>
      </w:r>
      <w:r w:rsidRPr="000577E8">
        <w:rPr>
          <w:sz w:val="20"/>
          <w:szCs w:val="20"/>
        </w:rPr>
        <w:t>т преимущественно диалектн</w:t>
      </w:r>
      <w:r w:rsidR="00400B17">
        <w:rPr>
          <w:sz w:val="20"/>
          <w:szCs w:val="20"/>
        </w:rPr>
        <w:t>ые устойчивые сочетания слов</w:t>
      </w:r>
      <w:r w:rsidRPr="000577E8">
        <w:rPr>
          <w:sz w:val="20"/>
          <w:szCs w:val="20"/>
        </w:rPr>
        <w:t xml:space="preserve">, отсутствующие в литературном языке или имеющие какие-либо отличия от </w:t>
      </w:r>
      <w:r w:rsidR="00400B17">
        <w:rPr>
          <w:sz w:val="20"/>
          <w:szCs w:val="20"/>
        </w:rPr>
        <w:t xml:space="preserve">соответствующих </w:t>
      </w:r>
      <w:r w:rsidRPr="000577E8">
        <w:rPr>
          <w:sz w:val="20"/>
          <w:szCs w:val="20"/>
        </w:rPr>
        <w:t xml:space="preserve">литературных (семантические, </w:t>
      </w:r>
      <w:r w:rsidR="00400B17">
        <w:rPr>
          <w:sz w:val="20"/>
          <w:szCs w:val="20"/>
        </w:rPr>
        <w:t>структурные, функциональные</w:t>
      </w:r>
      <w:r w:rsidRPr="000577E8">
        <w:rPr>
          <w:sz w:val="20"/>
          <w:szCs w:val="20"/>
        </w:rPr>
        <w:t xml:space="preserve"> и проч.). </w:t>
      </w:r>
      <w:r w:rsidR="00400B17">
        <w:rPr>
          <w:sz w:val="20"/>
          <w:szCs w:val="20"/>
        </w:rPr>
        <w:t xml:space="preserve">Диалектное варьирование общеязыковых устойчивых сочетаний слов представлено в словаре достаточно широко. </w:t>
      </w:r>
      <w:r w:rsidRPr="000577E8">
        <w:rPr>
          <w:sz w:val="20"/>
          <w:szCs w:val="20"/>
        </w:rPr>
        <w:t xml:space="preserve">Как уже отмечалось, словарь отчасти фиксирует городское просторечие областного центра. </w:t>
      </w:r>
    </w:p>
    <w:p w:rsidR="00E829F0" w:rsidRPr="000577E8" w:rsidRDefault="00E829F0" w:rsidP="00E829F0">
      <w:pPr>
        <w:autoSpaceDE w:val="0"/>
        <w:autoSpaceDN w:val="0"/>
        <w:adjustRightInd w:val="0"/>
        <w:ind w:firstLine="454"/>
        <w:jc w:val="both"/>
        <w:rPr>
          <w:spacing w:val="-2"/>
          <w:sz w:val="20"/>
          <w:szCs w:val="20"/>
        </w:rPr>
      </w:pPr>
      <w:r w:rsidRPr="000577E8">
        <w:rPr>
          <w:b/>
          <w:bCs/>
          <w:sz w:val="20"/>
          <w:szCs w:val="20"/>
        </w:rPr>
        <w:t>Структура словарной статьи</w:t>
      </w:r>
      <w:r w:rsidRPr="000577E8">
        <w:rPr>
          <w:b/>
          <w:bCs/>
          <w:spacing w:val="-2"/>
          <w:sz w:val="20"/>
          <w:szCs w:val="20"/>
        </w:rPr>
        <w:t xml:space="preserve">. </w:t>
      </w:r>
      <w:r w:rsidRPr="000577E8">
        <w:rPr>
          <w:spacing w:val="-2"/>
          <w:sz w:val="20"/>
          <w:szCs w:val="20"/>
        </w:rPr>
        <w:t xml:space="preserve">Словарная статья содержит следующие зоны информации: 1) заголовочное </w:t>
      </w:r>
      <w:r w:rsidR="00893B83">
        <w:rPr>
          <w:spacing w:val="-2"/>
          <w:sz w:val="20"/>
          <w:szCs w:val="20"/>
        </w:rPr>
        <w:t>сочетание</w:t>
      </w:r>
      <w:r w:rsidRPr="000577E8">
        <w:rPr>
          <w:spacing w:val="-2"/>
          <w:sz w:val="20"/>
          <w:szCs w:val="20"/>
        </w:rPr>
        <w:t xml:space="preserve"> с указанием ударения; 2) </w:t>
      </w:r>
      <w:r w:rsidR="00893B83">
        <w:rPr>
          <w:spacing w:val="-2"/>
          <w:sz w:val="20"/>
          <w:szCs w:val="20"/>
        </w:rPr>
        <w:t>стилистическая</w:t>
      </w:r>
      <w:r w:rsidR="00AD799D">
        <w:rPr>
          <w:spacing w:val="-2"/>
          <w:sz w:val="20"/>
          <w:szCs w:val="20"/>
        </w:rPr>
        <w:t>, функциональная</w:t>
      </w:r>
      <w:r w:rsidR="00893B83">
        <w:rPr>
          <w:spacing w:val="-2"/>
          <w:sz w:val="20"/>
          <w:szCs w:val="20"/>
        </w:rPr>
        <w:t xml:space="preserve"> или </w:t>
      </w:r>
      <w:r w:rsidRPr="000577E8">
        <w:rPr>
          <w:spacing w:val="-2"/>
          <w:sz w:val="20"/>
          <w:szCs w:val="20"/>
        </w:rPr>
        <w:t>грамматическ</w:t>
      </w:r>
      <w:r w:rsidR="00893B83">
        <w:rPr>
          <w:spacing w:val="-2"/>
          <w:sz w:val="20"/>
          <w:szCs w:val="20"/>
        </w:rPr>
        <w:t>ая помета</w:t>
      </w:r>
      <w:r w:rsidRPr="000577E8">
        <w:rPr>
          <w:spacing w:val="-2"/>
          <w:sz w:val="20"/>
          <w:szCs w:val="20"/>
        </w:rPr>
        <w:t>; 3) толкование значения; 4) указание на территорию распространения с</w:t>
      </w:r>
      <w:r w:rsidR="00893B83">
        <w:rPr>
          <w:spacing w:val="-2"/>
          <w:sz w:val="20"/>
          <w:szCs w:val="20"/>
        </w:rPr>
        <w:t>очетания</w:t>
      </w:r>
      <w:r w:rsidRPr="000577E8">
        <w:rPr>
          <w:spacing w:val="-2"/>
          <w:sz w:val="20"/>
          <w:szCs w:val="20"/>
        </w:rPr>
        <w:t>; 5) иллюстраци</w:t>
      </w:r>
      <w:r w:rsidR="00893B83">
        <w:rPr>
          <w:spacing w:val="-2"/>
          <w:sz w:val="20"/>
          <w:szCs w:val="20"/>
        </w:rPr>
        <w:t>я</w:t>
      </w:r>
      <w:r w:rsidRPr="000577E8">
        <w:rPr>
          <w:spacing w:val="-2"/>
          <w:sz w:val="20"/>
          <w:szCs w:val="20"/>
        </w:rPr>
        <w:t xml:space="preserve"> употребления; 6) место фиксации приведенного примера.</w:t>
      </w:r>
    </w:p>
    <w:p w:rsidR="00893B83" w:rsidRPr="000577E8" w:rsidRDefault="00E829F0" w:rsidP="00893B83">
      <w:pPr>
        <w:autoSpaceDE w:val="0"/>
        <w:autoSpaceDN w:val="0"/>
        <w:adjustRightInd w:val="0"/>
        <w:ind w:firstLine="454"/>
        <w:jc w:val="both"/>
        <w:rPr>
          <w:sz w:val="20"/>
          <w:szCs w:val="20"/>
        </w:rPr>
      </w:pPr>
      <w:r w:rsidRPr="000577E8">
        <w:rPr>
          <w:spacing w:val="-3"/>
          <w:sz w:val="20"/>
          <w:szCs w:val="20"/>
        </w:rPr>
        <w:lastRenderedPageBreak/>
        <w:t xml:space="preserve">В качестве заголовка статьи выступает начальная грамматическая форма </w:t>
      </w:r>
      <w:r w:rsidR="00893B83">
        <w:rPr>
          <w:spacing w:val="-3"/>
          <w:sz w:val="20"/>
          <w:szCs w:val="20"/>
        </w:rPr>
        <w:t>сочетания. Ударение приводится только над словами, которые могут быть по-разному истолкованы или не являются широко известными.</w:t>
      </w:r>
      <w:r w:rsidR="005311D8">
        <w:rPr>
          <w:spacing w:val="-3"/>
          <w:sz w:val="20"/>
          <w:szCs w:val="20"/>
        </w:rPr>
        <w:t xml:space="preserve"> Над прочими компонентами сочетаний (в том числе односложными) ударение не ставится.</w:t>
      </w:r>
    </w:p>
    <w:p w:rsidR="00893B83" w:rsidRDefault="00893B83" w:rsidP="00893B83">
      <w:pPr>
        <w:autoSpaceDE w:val="0"/>
        <w:autoSpaceDN w:val="0"/>
        <w:adjustRightInd w:val="0"/>
        <w:ind w:firstLine="454"/>
        <w:jc w:val="both"/>
        <w:rPr>
          <w:sz w:val="20"/>
          <w:szCs w:val="20"/>
        </w:rPr>
      </w:pPr>
      <w:r>
        <w:rPr>
          <w:sz w:val="20"/>
          <w:szCs w:val="20"/>
        </w:rPr>
        <w:t>В</w:t>
      </w:r>
      <w:r w:rsidR="00E829F0" w:rsidRPr="000577E8">
        <w:rPr>
          <w:sz w:val="20"/>
          <w:szCs w:val="20"/>
        </w:rPr>
        <w:t xml:space="preserve">арианты </w:t>
      </w:r>
      <w:r>
        <w:rPr>
          <w:sz w:val="20"/>
          <w:szCs w:val="20"/>
        </w:rPr>
        <w:t xml:space="preserve">компонентного состава устойчивых сочетаний слов </w:t>
      </w:r>
      <w:r w:rsidR="00E829F0" w:rsidRPr="000577E8">
        <w:rPr>
          <w:sz w:val="20"/>
          <w:szCs w:val="20"/>
        </w:rPr>
        <w:t xml:space="preserve">помещаются в круглых скобках после </w:t>
      </w:r>
      <w:r>
        <w:rPr>
          <w:sz w:val="20"/>
          <w:szCs w:val="20"/>
        </w:rPr>
        <w:t>варьирующегося структурного элемента</w:t>
      </w:r>
      <w:r w:rsidR="00E829F0" w:rsidRPr="000577E8">
        <w:rPr>
          <w:sz w:val="20"/>
          <w:szCs w:val="20"/>
        </w:rPr>
        <w:t>. Аналогично подается орфографическое и морфемное варьирование</w:t>
      </w:r>
      <w:r>
        <w:rPr>
          <w:sz w:val="20"/>
          <w:szCs w:val="20"/>
        </w:rPr>
        <w:t>.</w:t>
      </w:r>
    </w:p>
    <w:p w:rsidR="00893B83" w:rsidRDefault="00893B83" w:rsidP="00893B83">
      <w:pPr>
        <w:autoSpaceDE w:val="0"/>
        <w:autoSpaceDN w:val="0"/>
        <w:adjustRightInd w:val="0"/>
        <w:ind w:firstLine="454"/>
        <w:jc w:val="both"/>
        <w:rPr>
          <w:sz w:val="20"/>
          <w:szCs w:val="20"/>
        </w:rPr>
      </w:pPr>
      <w:r>
        <w:rPr>
          <w:sz w:val="20"/>
          <w:szCs w:val="20"/>
        </w:rPr>
        <w:t xml:space="preserve">Необязательные компоненты устойчивых </w:t>
      </w:r>
      <w:r w:rsidR="00735880">
        <w:rPr>
          <w:sz w:val="20"/>
          <w:szCs w:val="20"/>
        </w:rPr>
        <w:t>сочетаний, которые тем не менее могут в них присутствовать, даются в ломаных скобках.</w:t>
      </w:r>
    </w:p>
    <w:p w:rsidR="00E829F0" w:rsidRPr="000577E8" w:rsidRDefault="00E829F0" w:rsidP="00E829F0">
      <w:pPr>
        <w:autoSpaceDE w:val="0"/>
        <w:autoSpaceDN w:val="0"/>
        <w:adjustRightInd w:val="0"/>
        <w:ind w:firstLine="454"/>
        <w:jc w:val="both"/>
        <w:rPr>
          <w:sz w:val="20"/>
          <w:szCs w:val="20"/>
        </w:rPr>
      </w:pPr>
      <w:r w:rsidRPr="000577E8">
        <w:rPr>
          <w:sz w:val="20"/>
          <w:szCs w:val="20"/>
        </w:rPr>
        <w:t xml:space="preserve">Полисемия нумеруется внутри одной словарной статьи. Для каждого значения многозначного </w:t>
      </w:r>
      <w:r w:rsidR="00735880">
        <w:rPr>
          <w:sz w:val="20"/>
          <w:szCs w:val="20"/>
        </w:rPr>
        <w:t xml:space="preserve">сочетания </w:t>
      </w:r>
      <w:r w:rsidRPr="000577E8">
        <w:rPr>
          <w:sz w:val="20"/>
          <w:szCs w:val="20"/>
        </w:rPr>
        <w:t>приводится его толкование. Иллюстрации даются к каждому значению полисемичной структуры лишь тогда, когда зафиксирован соответствующий языковой материал. В противном случае пример помещается после нумерованных значений и соответствует одному из них.</w:t>
      </w:r>
    </w:p>
    <w:p w:rsidR="00E829F0" w:rsidRDefault="00E829F0" w:rsidP="00E829F0">
      <w:pPr>
        <w:autoSpaceDE w:val="0"/>
        <w:autoSpaceDN w:val="0"/>
        <w:adjustRightInd w:val="0"/>
        <w:ind w:firstLine="454"/>
        <w:jc w:val="both"/>
        <w:rPr>
          <w:sz w:val="20"/>
          <w:szCs w:val="20"/>
        </w:rPr>
      </w:pPr>
      <w:r w:rsidRPr="000577E8">
        <w:rPr>
          <w:sz w:val="20"/>
          <w:szCs w:val="20"/>
        </w:rPr>
        <w:t xml:space="preserve">В семантической зоне словарной статьи введено указание оттенков (вариантов) значения. Оттенки даются через две косолинейные черты – // – и не нумеруются. Они не сопровождаются отдельными иллюстрациями и указаниями на зону локализации. В иллюстративной части статьи может быть дан пример, показывающий реализацию как основного значения, так и его оттенков. Если нет специальных указаний, территориальная локализация общего значения </w:t>
      </w:r>
      <w:r w:rsidR="00735880">
        <w:rPr>
          <w:sz w:val="20"/>
          <w:szCs w:val="20"/>
        </w:rPr>
        <w:t xml:space="preserve">сочетания </w:t>
      </w:r>
      <w:r w:rsidRPr="000577E8">
        <w:rPr>
          <w:sz w:val="20"/>
          <w:szCs w:val="20"/>
        </w:rPr>
        <w:t>характерна и всем его оттенкам.</w:t>
      </w:r>
    </w:p>
    <w:p w:rsidR="00AE0F5A" w:rsidRPr="000577E8" w:rsidRDefault="00AE0F5A" w:rsidP="00E829F0">
      <w:pPr>
        <w:autoSpaceDE w:val="0"/>
        <w:autoSpaceDN w:val="0"/>
        <w:adjustRightInd w:val="0"/>
        <w:ind w:firstLine="454"/>
        <w:jc w:val="both"/>
        <w:rPr>
          <w:sz w:val="20"/>
          <w:szCs w:val="20"/>
        </w:rPr>
      </w:pPr>
      <w:r>
        <w:rPr>
          <w:sz w:val="20"/>
          <w:szCs w:val="20"/>
        </w:rPr>
        <w:t xml:space="preserve">Отсылочная помета </w:t>
      </w:r>
      <w:r w:rsidRPr="00AE0F5A">
        <w:rPr>
          <w:i/>
          <w:sz w:val="20"/>
          <w:szCs w:val="20"/>
        </w:rPr>
        <w:t>См.</w:t>
      </w:r>
      <w:r>
        <w:rPr>
          <w:sz w:val="20"/>
          <w:szCs w:val="20"/>
        </w:rPr>
        <w:t xml:space="preserve"> сопровождает редкие устойчивые сочетания, форма или семантика которых лучше осознается при сравнении с сочетанием, к которому дается отсылка.</w:t>
      </w:r>
    </w:p>
    <w:p w:rsidR="00E829F0" w:rsidRDefault="00E829F0" w:rsidP="00E829F0">
      <w:pPr>
        <w:autoSpaceDE w:val="0"/>
        <w:autoSpaceDN w:val="0"/>
        <w:adjustRightInd w:val="0"/>
        <w:ind w:firstLine="454"/>
        <w:jc w:val="both"/>
        <w:rPr>
          <w:sz w:val="20"/>
          <w:szCs w:val="20"/>
        </w:rPr>
      </w:pPr>
      <w:r w:rsidRPr="000577E8">
        <w:rPr>
          <w:sz w:val="20"/>
          <w:szCs w:val="20"/>
        </w:rPr>
        <w:t xml:space="preserve">При необходимости (если это важно для понимания семантики </w:t>
      </w:r>
      <w:r w:rsidR="00735880">
        <w:rPr>
          <w:sz w:val="20"/>
          <w:szCs w:val="20"/>
        </w:rPr>
        <w:t>сочетания</w:t>
      </w:r>
      <w:r w:rsidRPr="000577E8">
        <w:rPr>
          <w:sz w:val="20"/>
          <w:szCs w:val="20"/>
        </w:rPr>
        <w:t>) указывается переносный характер значения</w:t>
      </w:r>
      <w:r w:rsidR="00735880">
        <w:rPr>
          <w:sz w:val="20"/>
          <w:szCs w:val="20"/>
        </w:rPr>
        <w:t xml:space="preserve"> идиомы</w:t>
      </w:r>
      <w:r w:rsidRPr="000577E8">
        <w:rPr>
          <w:sz w:val="20"/>
          <w:szCs w:val="20"/>
        </w:rPr>
        <w:t>, сфера употребления с</w:t>
      </w:r>
      <w:r w:rsidR="00735880">
        <w:rPr>
          <w:sz w:val="20"/>
          <w:szCs w:val="20"/>
        </w:rPr>
        <w:t>очетания</w:t>
      </w:r>
      <w:r w:rsidR="00EA52F6">
        <w:rPr>
          <w:sz w:val="20"/>
          <w:szCs w:val="20"/>
        </w:rPr>
        <w:t xml:space="preserve">, </w:t>
      </w:r>
      <w:r w:rsidR="00AE0F5A">
        <w:rPr>
          <w:sz w:val="20"/>
          <w:szCs w:val="20"/>
        </w:rPr>
        <w:t>область</w:t>
      </w:r>
      <w:r w:rsidR="00EA52F6">
        <w:rPr>
          <w:sz w:val="20"/>
          <w:szCs w:val="20"/>
        </w:rPr>
        <w:t xml:space="preserve"> его функционирования</w:t>
      </w:r>
      <w:r w:rsidRPr="000577E8">
        <w:rPr>
          <w:sz w:val="20"/>
          <w:szCs w:val="20"/>
        </w:rPr>
        <w:t xml:space="preserve"> или стилистическая окраска. Названные семантические особенности регламентируются пометами </w:t>
      </w:r>
      <w:r w:rsidRPr="000577E8">
        <w:rPr>
          <w:i/>
          <w:iCs/>
          <w:sz w:val="20"/>
          <w:szCs w:val="20"/>
        </w:rPr>
        <w:t>перен.</w:t>
      </w:r>
      <w:r w:rsidRPr="000577E8">
        <w:rPr>
          <w:sz w:val="20"/>
          <w:szCs w:val="20"/>
        </w:rPr>
        <w:t xml:space="preserve"> (переносное),</w:t>
      </w:r>
      <w:r w:rsidRPr="000577E8">
        <w:rPr>
          <w:i/>
          <w:iCs/>
          <w:sz w:val="20"/>
          <w:szCs w:val="20"/>
        </w:rPr>
        <w:t xml:space="preserve"> промысл.</w:t>
      </w:r>
      <w:r w:rsidRPr="000577E8">
        <w:rPr>
          <w:sz w:val="20"/>
          <w:szCs w:val="20"/>
        </w:rPr>
        <w:t xml:space="preserve"> (промысловое), </w:t>
      </w:r>
      <w:r w:rsidRPr="000577E8">
        <w:rPr>
          <w:i/>
          <w:iCs/>
          <w:sz w:val="20"/>
          <w:szCs w:val="20"/>
        </w:rPr>
        <w:t>обряд.</w:t>
      </w:r>
      <w:r w:rsidRPr="000577E8">
        <w:rPr>
          <w:sz w:val="20"/>
          <w:szCs w:val="20"/>
        </w:rPr>
        <w:t xml:space="preserve"> (обрядовое)</w:t>
      </w:r>
      <w:r w:rsidR="00EA52F6">
        <w:rPr>
          <w:sz w:val="20"/>
          <w:szCs w:val="20"/>
        </w:rPr>
        <w:t xml:space="preserve">, </w:t>
      </w:r>
      <w:r w:rsidR="00EA52F6" w:rsidRPr="00EA52F6">
        <w:rPr>
          <w:i/>
          <w:sz w:val="20"/>
          <w:szCs w:val="20"/>
        </w:rPr>
        <w:t>неодобр.</w:t>
      </w:r>
      <w:r w:rsidR="00EA52F6">
        <w:rPr>
          <w:sz w:val="20"/>
          <w:szCs w:val="20"/>
        </w:rPr>
        <w:t xml:space="preserve"> (неодобрительное)</w:t>
      </w:r>
      <w:r w:rsidRPr="000577E8">
        <w:rPr>
          <w:sz w:val="20"/>
          <w:szCs w:val="20"/>
        </w:rPr>
        <w:t xml:space="preserve"> и др.</w:t>
      </w:r>
      <w:r w:rsidR="00AD799D">
        <w:rPr>
          <w:sz w:val="20"/>
          <w:szCs w:val="20"/>
        </w:rPr>
        <w:t xml:space="preserve"> У примеров из фольклора (</w:t>
      </w:r>
      <w:r w:rsidR="00AD799D" w:rsidRPr="00AD799D">
        <w:rPr>
          <w:i/>
          <w:sz w:val="20"/>
          <w:szCs w:val="20"/>
        </w:rPr>
        <w:t>фольк.</w:t>
      </w:r>
      <w:r w:rsidR="00AD799D">
        <w:rPr>
          <w:sz w:val="20"/>
          <w:szCs w:val="20"/>
        </w:rPr>
        <w:t xml:space="preserve">) отмечается также жанр (песня, сказка, байка и т. п.). </w:t>
      </w:r>
    </w:p>
    <w:p w:rsidR="00E829F0" w:rsidRPr="000577E8" w:rsidRDefault="00E829F0" w:rsidP="00E829F0">
      <w:pPr>
        <w:autoSpaceDE w:val="0"/>
        <w:autoSpaceDN w:val="0"/>
        <w:adjustRightInd w:val="0"/>
        <w:ind w:firstLine="454"/>
        <w:jc w:val="both"/>
        <w:rPr>
          <w:sz w:val="20"/>
          <w:szCs w:val="20"/>
        </w:rPr>
      </w:pPr>
      <w:r w:rsidRPr="000577E8">
        <w:rPr>
          <w:sz w:val="20"/>
          <w:szCs w:val="20"/>
        </w:rPr>
        <w:t xml:space="preserve">В словарной статье указываются районы Тульской области, в которых </w:t>
      </w:r>
      <w:r w:rsidR="00EA52F6">
        <w:rPr>
          <w:sz w:val="20"/>
          <w:szCs w:val="20"/>
        </w:rPr>
        <w:t>сочетание</w:t>
      </w:r>
      <w:r w:rsidRPr="000577E8">
        <w:rPr>
          <w:sz w:val="20"/>
          <w:szCs w:val="20"/>
        </w:rPr>
        <w:t xml:space="preserve"> употребляется. Если с</w:t>
      </w:r>
      <w:r w:rsidR="000032A5">
        <w:rPr>
          <w:sz w:val="20"/>
          <w:szCs w:val="20"/>
        </w:rPr>
        <w:t>очетание</w:t>
      </w:r>
      <w:r w:rsidRPr="000577E8">
        <w:rPr>
          <w:sz w:val="20"/>
          <w:szCs w:val="20"/>
        </w:rPr>
        <w:t xml:space="preserve"> многозначно, такая информация дается для каждого значения. Территориальная характеристика собрана по всем источникам, доступным авторам.</w:t>
      </w:r>
    </w:p>
    <w:p w:rsidR="00E829F0" w:rsidRPr="000577E8" w:rsidRDefault="00E829F0" w:rsidP="00E829F0">
      <w:pPr>
        <w:autoSpaceDE w:val="0"/>
        <w:autoSpaceDN w:val="0"/>
        <w:adjustRightInd w:val="0"/>
        <w:ind w:firstLine="454"/>
        <w:jc w:val="both"/>
        <w:rPr>
          <w:sz w:val="20"/>
          <w:szCs w:val="20"/>
        </w:rPr>
      </w:pPr>
      <w:r w:rsidRPr="000577E8">
        <w:rPr>
          <w:sz w:val="20"/>
          <w:szCs w:val="20"/>
        </w:rPr>
        <w:t>История административного деления территории тульских говоров вкратце сводится к следующему. По административной реф</w:t>
      </w:r>
      <w:r w:rsidR="00AD799D">
        <w:rPr>
          <w:sz w:val="20"/>
          <w:szCs w:val="20"/>
        </w:rPr>
        <w:t>о</w:t>
      </w:r>
      <w:r w:rsidRPr="000577E8">
        <w:rPr>
          <w:sz w:val="20"/>
          <w:szCs w:val="20"/>
        </w:rPr>
        <w:t xml:space="preserve">рме Петра </w:t>
      </w:r>
      <w:r w:rsidRPr="000577E8">
        <w:rPr>
          <w:sz w:val="20"/>
          <w:szCs w:val="20"/>
          <w:lang w:val="en-US"/>
        </w:rPr>
        <w:t>I</w:t>
      </w:r>
      <w:r w:rsidRPr="000577E8">
        <w:rPr>
          <w:sz w:val="20"/>
          <w:szCs w:val="20"/>
        </w:rPr>
        <w:t xml:space="preserve"> </w:t>
      </w:r>
      <w:smartTag w:uri="urn:schemas-microsoft-com:office:smarttags" w:element="metricconverter">
        <w:smartTagPr>
          <w:attr w:name="ProductID" w:val="1708 г"/>
        </w:smartTagPr>
        <w:r w:rsidRPr="000577E8">
          <w:rPr>
            <w:sz w:val="20"/>
            <w:szCs w:val="20"/>
          </w:rPr>
          <w:t>1708 г</w:t>
        </w:r>
      </w:smartTag>
      <w:r w:rsidRPr="000577E8">
        <w:rPr>
          <w:sz w:val="20"/>
          <w:szCs w:val="20"/>
        </w:rPr>
        <w:t>. в Росси было учреждено 8 губерний. Большая чсасть территории, занимаемой тульскими говорами, вошла в Тульскую провинцию Московской гебернии (Тула, Венев, Богородиц</w:t>
      </w:r>
      <w:r w:rsidR="00AD799D">
        <w:rPr>
          <w:sz w:val="20"/>
          <w:szCs w:val="20"/>
        </w:rPr>
        <w:t>к, Крапивна, Епифань, Дедилов).</w:t>
      </w:r>
    </w:p>
    <w:p w:rsidR="00E829F0" w:rsidRPr="000577E8" w:rsidRDefault="00E829F0" w:rsidP="00E829F0">
      <w:pPr>
        <w:autoSpaceDE w:val="0"/>
        <w:autoSpaceDN w:val="0"/>
        <w:adjustRightInd w:val="0"/>
        <w:ind w:firstLine="454"/>
        <w:jc w:val="both"/>
        <w:rPr>
          <w:sz w:val="20"/>
          <w:szCs w:val="20"/>
        </w:rPr>
      </w:pPr>
      <w:r w:rsidRPr="000577E8">
        <w:rPr>
          <w:sz w:val="20"/>
          <w:szCs w:val="20"/>
        </w:rPr>
        <w:t xml:space="preserve">При образовании Тульского наместничества в </w:t>
      </w:r>
      <w:smartTag w:uri="urn:schemas-microsoft-com:office:smarttags" w:element="metricconverter">
        <w:smartTagPr>
          <w:attr w:name="ProductID" w:val="1777 г"/>
        </w:smartTagPr>
        <w:r w:rsidRPr="000577E8">
          <w:rPr>
            <w:sz w:val="20"/>
            <w:szCs w:val="20"/>
          </w:rPr>
          <w:t>1777 г</w:t>
        </w:r>
      </w:smartTag>
      <w:r w:rsidRPr="000577E8">
        <w:rPr>
          <w:sz w:val="20"/>
          <w:szCs w:val="20"/>
        </w:rPr>
        <w:t xml:space="preserve">. сюда вошли 12 уездов: Алексинский, Белевский, Богородицкий, Веневский, Епифанский, Ефремовский, Каширский, Крапивенский, Новосильский, Одоевский, Тульский и Чернский. </w:t>
      </w:r>
    </w:p>
    <w:p w:rsidR="00E829F0" w:rsidRPr="000577E8" w:rsidRDefault="00E829F0" w:rsidP="00E829F0">
      <w:pPr>
        <w:autoSpaceDE w:val="0"/>
        <w:autoSpaceDN w:val="0"/>
        <w:adjustRightInd w:val="0"/>
        <w:ind w:firstLine="454"/>
        <w:jc w:val="both"/>
        <w:rPr>
          <w:sz w:val="20"/>
          <w:szCs w:val="20"/>
        </w:rPr>
      </w:pPr>
      <w:r w:rsidRPr="000577E8">
        <w:rPr>
          <w:sz w:val="20"/>
          <w:szCs w:val="20"/>
        </w:rPr>
        <w:t xml:space="preserve">В 1796–1797 гг. наместничества были переименованы в губернии, большинство уездов Тульской губернии сохранились в ее составе. </w:t>
      </w:r>
    </w:p>
    <w:p w:rsidR="00E829F0" w:rsidRPr="000577E8" w:rsidRDefault="00E829F0" w:rsidP="00E829F0">
      <w:pPr>
        <w:autoSpaceDE w:val="0"/>
        <w:autoSpaceDN w:val="0"/>
        <w:adjustRightInd w:val="0"/>
        <w:ind w:firstLine="454"/>
        <w:jc w:val="both"/>
        <w:rPr>
          <w:sz w:val="20"/>
          <w:szCs w:val="20"/>
        </w:rPr>
      </w:pPr>
      <w:r w:rsidRPr="000577E8">
        <w:rPr>
          <w:sz w:val="20"/>
          <w:szCs w:val="20"/>
        </w:rPr>
        <w:t xml:space="preserve">После Октябрьской революции, в </w:t>
      </w:r>
      <w:smartTag w:uri="urn:schemas-microsoft-com:office:smarttags" w:element="metricconverter">
        <w:smartTagPr>
          <w:attr w:name="ProductID" w:val="1923 г"/>
        </w:smartTagPr>
        <w:r w:rsidRPr="000577E8">
          <w:rPr>
            <w:sz w:val="20"/>
            <w:szCs w:val="20"/>
          </w:rPr>
          <w:t>1923 г</w:t>
        </w:r>
      </w:smartTag>
      <w:r w:rsidRPr="000577E8">
        <w:rPr>
          <w:sz w:val="20"/>
          <w:szCs w:val="20"/>
        </w:rPr>
        <w:t xml:space="preserve">., Каширский уезд был передан в состав Московской губернии. В </w:t>
      </w:r>
      <w:smartTag w:uri="urn:schemas-microsoft-com:office:smarttags" w:element="metricconverter">
        <w:smartTagPr>
          <w:attr w:name="ProductID" w:val="1925 г"/>
        </w:smartTagPr>
        <w:r w:rsidRPr="000577E8">
          <w:rPr>
            <w:sz w:val="20"/>
            <w:szCs w:val="20"/>
          </w:rPr>
          <w:t>1925 г</w:t>
        </w:r>
      </w:smartTag>
      <w:r w:rsidRPr="000577E8">
        <w:rPr>
          <w:sz w:val="20"/>
          <w:szCs w:val="20"/>
        </w:rPr>
        <w:t xml:space="preserve">. Новосильский уезд присоединен к Орловской губернии. </w:t>
      </w:r>
    </w:p>
    <w:p w:rsidR="00E829F0" w:rsidRPr="000577E8" w:rsidRDefault="00E829F0" w:rsidP="00E829F0">
      <w:pPr>
        <w:autoSpaceDE w:val="0"/>
        <w:autoSpaceDN w:val="0"/>
        <w:adjustRightInd w:val="0"/>
        <w:ind w:firstLine="454"/>
        <w:jc w:val="both"/>
        <w:rPr>
          <w:sz w:val="20"/>
          <w:szCs w:val="20"/>
        </w:rPr>
      </w:pPr>
      <w:r w:rsidRPr="000577E8">
        <w:rPr>
          <w:sz w:val="20"/>
          <w:szCs w:val="20"/>
        </w:rPr>
        <w:t xml:space="preserve">В </w:t>
      </w:r>
      <w:smartTag w:uri="urn:schemas-microsoft-com:office:smarttags" w:element="metricconverter">
        <w:smartTagPr>
          <w:attr w:name="ProductID" w:val="1929 г"/>
        </w:smartTagPr>
        <w:r w:rsidRPr="000577E8">
          <w:rPr>
            <w:sz w:val="20"/>
            <w:szCs w:val="20"/>
          </w:rPr>
          <w:t>1929 г</w:t>
        </w:r>
      </w:smartTag>
      <w:r w:rsidRPr="000577E8">
        <w:rPr>
          <w:sz w:val="20"/>
          <w:szCs w:val="20"/>
        </w:rPr>
        <w:t xml:space="preserve">. губернии были ликвидированы. Эта территория вошла в состав Тульского округа Московской области. После ликвидации округов в </w:t>
      </w:r>
      <w:smartTag w:uri="urn:schemas-microsoft-com:office:smarttags" w:element="metricconverter">
        <w:smartTagPr>
          <w:attr w:name="ProductID" w:val="1930 г"/>
        </w:smartTagPr>
        <w:r w:rsidRPr="000577E8">
          <w:rPr>
            <w:sz w:val="20"/>
            <w:szCs w:val="20"/>
          </w:rPr>
          <w:t>1930 г</w:t>
        </w:r>
      </w:smartTag>
      <w:r w:rsidRPr="000577E8">
        <w:rPr>
          <w:sz w:val="20"/>
          <w:szCs w:val="20"/>
        </w:rPr>
        <w:t>. вся территория была присоединена к Московской области.</w:t>
      </w:r>
    </w:p>
    <w:p w:rsidR="00E829F0" w:rsidRPr="000577E8" w:rsidRDefault="00E829F0" w:rsidP="00E829F0">
      <w:pPr>
        <w:autoSpaceDE w:val="0"/>
        <w:autoSpaceDN w:val="0"/>
        <w:adjustRightInd w:val="0"/>
        <w:ind w:firstLine="454"/>
        <w:jc w:val="both"/>
        <w:rPr>
          <w:sz w:val="20"/>
          <w:szCs w:val="20"/>
        </w:rPr>
      </w:pPr>
      <w:r w:rsidRPr="000577E8">
        <w:rPr>
          <w:sz w:val="20"/>
          <w:szCs w:val="20"/>
        </w:rPr>
        <w:t xml:space="preserve">В </w:t>
      </w:r>
      <w:smartTag w:uri="urn:schemas-microsoft-com:office:smarttags" w:element="metricconverter">
        <w:smartTagPr>
          <w:attr w:name="ProductID" w:val="1937 г"/>
        </w:smartTagPr>
        <w:r w:rsidRPr="000577E8">
          <w:rPr>
            <w:sz w:val="20"/>
            <w:szCs w:val="20"/>
          </w:rPr>
          <w:t>1937 г</w:t>
        </w:r>
      </w:smartTag>
      <w:r w:rsidRPr="000577E8">
        <w:rPr>
          <w:sz w:val="20"/>
          <w:szCs w:val="20"/>
        </w:rPr>
        <w:t xml:space="preserve">. была выделена Тульская область, состав которой в военное и послевоенное время несколько менялся. В </w:t>
      </w:r>
      <w:smartTag w:uri="urn:schemas-microsoft-com:office:smarttags" w:element="metricconverter">
        <w:smartTagPr>
          <w:attr w:name="ProductID" w:val="1957 г"/>
        </w:smartTagPr>
        <w:r w:rsidRPr="000577E8">
          <w:rPr>
            <w:sz w:val="20"/>
            <w:szCs w:val="20"/>
          </w:rPr>
          <w:t>1957 г</w:t>
        </w:r>
      </w:smartTag>
      <w:r w:rsidRPr="000577E8">
        <w:rPr>
          <w:sz w:val="20"/>
          <w:szCs w:val="20"/>
        </w:rPr>
        <w:t>. в состав о</w:t>
      </w:r>
      <w:r>
        <w:rPr>
          <w:sz w:val="20"/>
          <w:szCs w:val="20"/>
        </w:rPr>
        <w:t>бласти дополнительно вошли Стали</w:t>
      </w:r>
      <w:r w:rsidRPr="000577E8">
        <w:rPr>
          <w:sz w:val="20"/>
          <w:szCs w:val="20"/>
        </w:rPr>
        <w:t>ногорский (ныне Новомосковский), Узловской, Донской, Кимовский и Гремячевский районы.</w:t>
      </w:r>
    </w:p>
    <w:p w:rsidR="00E829F0" w:rsidRPr="000577E8" w:rsidRDefault="00E829F0" w:rsidP="00E829F0">
      <w:pPr>
        <w:autoSpaceDE w:val="0"/>
        <w:autoSpaceDN w:val="0"/>
        <w:adjustRightInd w:val="0"/>
        <w:ind w:firstLine="454"/>
        <w:jc w:val="both"/>
        <w:rPr>
          <w:sz w:val="20"/>
          <w:szCs w:val="20"/>
        </w:rPr>
      </w:pPr>
      <w:r w:rsidRPr="000577E8">
        <w:rPr>
          <w:sz w:val="20"/>
          <w:szCs w:val="20"/>
        </w:rPr>
        <w:t>В настоящее время в состав области входят 2</w:t>
      </w:r>
      <w:r>
        <w:rPr>
          <w:sz w:val="20"/>
          <w:szCs w:val="20"/>
        </w:rPr>
        <w:t>3</w:t>
      </w:r>
      <w:r w:rsidRPr="000577E8">
        <w:rPr>
          <w:sz w:val="20"/>
          <w:szCs w:val="20"/>
        </w:rPr>
        <w:t xml:space="preserve"> района, охватывющие зону тульских говоров (список районов приведен непосредственно перед словарем).</w:t>
      </w:r>
      <w:r>
        <w:rPr>
          <w:sz w:val="20"/>
          <w:szCs w:val="20"/>
        </w:rPr>
        <w:t xml:space="preserve"> Ленинский район, в 2014 г. переставший быть муниципальным районом, сохраняет статус административно-территориальной единицы области.</w:t>
      </w:r>
      <w:r w:rsidR="000032A5">
        <w:rPr>
          <w:sz w:val="20"/>
          <w:szCs w:val="20"/>
        </w:rPr>
        <w:t xml:space="preserve"> Последняя особенность отражена в словаре: сочетания, записанные от жителей населенных пунктов бывшего Ленинского района, снабжены территориальной пометой </w:t>
      </w:r>
      <w:r w:rsidR="000032A5" w:rsidRPr="000032A5">
        <w:rPr>
          <w:i/>
          <w:sz w:val="20"/>
          <w:szCs w:val="20"/>
        </w:rPr>
        <w:t>Лен.</w:t>
      </w:r>
      <w:r w:rsidR="000032A5">
        <w:rPr>
          <w:sz w:val="20"/>
          <w:szCs w:val="20"/>
        </w:rPr>
        <w:t xml:space="preserve"> </w:t>
      </w:r>
    </w:p>
    <w:p w:rsidR="00E829F0" w:rsidRPr="000577E8" w:rsidRDefault="00E829F0" w:rsidP="00E829F0">
      <w:pPr>
        <w:autoSpaceDE w:val="0"/>
        <w:autoSpaceDN w:val="0"/>
        <w:adjustRightInd w:val="0"/>
        <w:ind w:firstLine="454"/>
        <w:jc w:val="both"/>
        <w:rPr>
          <w:sz w:val="20"/>
          <w:szCs w:val="20"/>
        </w:rPr>
      </w:pPr>
      <w:r w:rsidRPr="000577E8">
        <w:rPr>
          <w:sz w:val="20"/>
          <w:szCs w:val="20"/>
        </w:rPr>
        <w:t xml:space="preserve">Иллюстрации употребления </w:t>
      </w:r>
      <w:r w:rsidR="000032A5">
        <w:rPr>
          <w:sz w:val="20"/>
          <w:szCs w:val="20"/>
        </w:rPr>
        <w:t>сочетания</w:t>
      </w:r>
      <w:r w:rsidRPr="000577E8">
        <w:rPr>
          <w:sz w:val="20"/>
          <w:szCs w:val="20"/>
        </w:rPr>
        <w:t xml:space="preserve"> выделяются курсивом. Где это не мешает пониманию, в примерах отражаются фонетические особенности речи информантов. После примера указывается конкретный населенный пункт, где употребление было зафиксировано.</w:t>
      </w:r>
    </w:p>
    <w:p w:rsidR="00E829F0" w:rsidRPr="000577E8" w:rsidRDefault="00E829F0" w:rsidP="00E829F0">
      <w:pPr>
        <w:autoSpaceDE w:val="0"/>
        <w:autoSpaceDN w:val="0"/>
        <w:adjustRightInd w:val="0"/>
        <w:ind w:firstLine="454"/>
        <w:jc w:val="both"/>
        <w:rPr>
          <w:sz w:val="20"/>
          <w:szCs w:val="20"/>
        </w:rPr>
      </w:pPr>
      <w:r w:rsidRPr="000577E8">
        <w:rPr>
          <w:sz w:val="20"/>
          <w:szCs w:val="20"/>
        </w:rPr>
        <w:t xml:space="preserve">Помета </w:t>
      </w:r>
      <w:r w:rsidRPr="000577E8">
        <w:rPr>
          <w:i/>
          <w:iCs/>
          <w:sz w:val="20"/>
          <w:szCs w:val="20"/>
        </w:rPr>
        <w:t>Повсеместно</w:t>
      </w:r>
      <w:r w:rsidRPr="000577E8">
        <w:rPr>
          <w:sz w:val="20"/>
          <w:szCs w:val="20"/>
        </w:rPr>
        <w:t xml:space="preserve"> характеризует либо широкую локализацию с</w:t>
      </w:r>
      <w:r w:rsidR="000032A5">
        <w:rPr>
          <w:sz w:val="20"/>
          <w:szCs w:val="20"/>
        </w:rPr>
        <w:t>очетания</w:t>
      </w:r>
      <w:r w:rsidRPr="000577E8">
        <w:rPr>
          <w:sz w:val="20"/>
          <w:szCs w:val="20"/>
        </w:rPr>
        <w:t xml:space="preserve"> в тульских говорах, либо его типичное употребление.</w:t>
      </w:r>
    </w:p>
    <w:p w:rsidR="000032A5" w:rsidRDefault="00E829F0" w:rsidP="00E829F0">
      <w:pPr>
        <w:autoSpaceDE w:val="0"/>
        <w:autoSpaceDN w:val="0"/>
        <w:adjustRightInd w:val="0"/>
        <w:ind w:firstLine="454"/>
        <w:jc w:val="both"/>
        <w:rPr>
          <w:sz w:val="20"/>
          <w:szCs w:val="20"/>
        </w:rPr>
      </w:pPr>
      <w:r w:rsidRPr="000577E8">
        <w:rPr>
          <w:sz w:val="20"/>
          <w:szCs w:val="20"/>
        </w:rPr>
        <w:t xml:space="preserve">Источниковые пометы </w:t>
      </w:r>
      <w:r w:rsidRPr="000577E8">
        <w:rPr>
          <w:i/>
          <w:iCs/>
          <w:sz w:val="20"/>
          <w:szCs w:val="20"/>
        </w:rPr>
        <w:t xml:space="preserve">СРНГ </w:t>
      </w:r>
      <w:r w:rsidRPr="000577E8">
        <w:rPr>
          <w:sz w:val="20"/>
          <w:szCs w:val="20"/>
        </w:rPr>
        <w:t xml:space="preserve">и </w:t>
      </w:r>
      <w:r w:rsidRPr="000577E8">
        <w:rPr>
          <w:i/>
          <w:iCs/>
          <w:sz w:val="20"/>
          <w:szCs w:val="20"/>
        </w:rPr>
        <w:t xml:space="preserve">Даль </w:t>
      </w:r>
      <w:r w:rsidRPr="000577E8">
        <w:rPr>
          <w:sz w:val="20"/>
          <w:szCs w:val="20"/>
        </w:rPr>
        <w:t>сопровождают иллюстрации, заимствованные из «Словаря русских народных говоров» и  «Толкового словаря живого ве</w:t>
      </w:r>
      <w:r w:rsidR="000032A5">
        <w:rPr>
          <w:sz w:val="20"/>
          <w:szCs w:val="20"/>
        </w:rPr>
        <w:t>ликорусского языка» В. И. Даля.</w:t>
      </w:r>
    </w:p>
    <w:p w:rsidR="00E829F0" w:rsidRPr="000577E8" w:rsidRDefault="000032A5" w:rsidP="00E829F0">
      <w:pPr>
        <w:autoSpaceDE w:val="0"/>
        <w:autoSpaceDN w:val="0"/>
        <w:adjustRightInd w:val="0"/>
        <w:ind w:firstLine="454"/>
        <w:jc w:val="both"/>
        <w:rPr>
          <w:spacing w:val="-2"/>
          <w:sz w:val="20"/>
          <w:szCs w:val="20"/>
        </w:rPr>
      </w:pPr>
      <w:r>
        <w:rPr>
          <w:sz w:val="20"/>
          <w:szCs w:val="20"/>
        </w:rPr>
        <w:t xml:space="preserve">Устойчивые сочетания слов Тульского края, отмеченные </w:t>
      </w:r>
      <w:r w:rsidR="00E829F0" w:rsidRPr="000577E8">
        <w:rPr>
          <w:spacing w:val="-2"/>
          <w:sz w:val="20"/>
          <w:szCs w:val="20"/>
        </w:rPr>
        <w:t>В.И. Далем и составителями СРНГ в позапрошлом и прошлом веках</w:t>
      </w:r>
      <w:r>
        <w:rPr>
          <w:spacing w:val="-2"/>
          <w:sz w:val="20"/>
          <w:szCs w:val="20"/>
        </w:rPr>
        <w:t xml:space="preserve">, представляют собой очень ценный и почти не сохраненный </w:t>
      </w:r>
      <w:r w:rsidR="001E0729">
        <w:rPr>
          <w:spacing w:val="-2"/>
          <w:sz w:val="20"/>
          <w:szCs w:val="20"/>
        </w:rPr>
        <w:t xml:space="preserve">в настоящее время </w:t>
      </w:r>
      <w:r>
        <w:rPr>
          <w:spacing w:val="-2"/>
          <w:sz w:val="20"/>
          <w:szCs w:val="20"/>
        </w:rPr>
        <w:t>живой речью материал.</w:t>
      </w:r>
    </w:p>
    <w:p w:rsidR="00E829F0" w:rsidRPr="000577E8" w:rsidRDefault="00E829F0" w:rsidP="00E829F0">
      <w:pPr>
        <w:autoSpaceDE w:val="0"/>
        <w:autoSpaceDN w:val="0"/>
        <w:adjustRightInd w:val="0"/>
        <w:ind w:firstLine="454"/>
        <w:jc w:val="both"/>
        <w:rPr>
          <w:color w:val="000000"/>
          <w:sz w:val="20"/>
          <w:szCs w:val="20"/>
        </w:rPr>
      </w:pPr>
    </w:p>
    <w:p w:rsidR="00E829F0" w:rsidRPr="000577E8" w:rsidRDefault="00E829F0" w:rsidP="00E829F0">
      <w:pPr>
        <w:autoSpaceDE w:val="0"/>
        <w:autoSpaceDN w:val="0"/>
        <w:adjustRightInd w:val="0"/>
        <w:ind w:firstLine="454"/>
        <w:jc w:val="both"/>
        <w:rPr>
          <w:sz w:val="20"/>
          <w:szCs w:val="20"/>
        </w:rPr>
      </w:pPr>
    </w:p>
    <w:p w:rsidR="00E829F0" w:rsidRPr="000577E8" w:rsidRDefault="00E829F0" w:rsidP="00E829F0">
      <w:pPr>
        <w:autoSpaceDE w:val="0"/>
        <w:autoSpaceDN w:val="0"/>
        <w:adjustRightInd w:val="0"/>
        <w:ind w:firstLine="454"/>
        <w:jc w:val="both"/>
        <w:rPr>
          <w:sz w:val="20"/>
          <w:szCs w:val="20"/>
        </w:rPr>
      </w:pPr>
      <w:r w:rsidRPr="000577E8">
        <w:rPr>
          <w:sz w:val="20"/>
          <w:szCs w:val="20"/>
        </w:rPr>
        <w:t>Выражаем благодарность жителям Тульской области, принявшим участие в подготовке книги. Это население обследованных пунктов всех районов Тульской области. Это работники администраций, сельских школ, библиотек и других социальных объектов, помогавшие в проведении экспедиций. Это студенты-</w:t>
      </w:r>
      <w:r w:rsidRPr="000577E8">
        <w:rPr>
          <w:sz w:val="20"/>
          <w:szCs w:val="20"/>
        </w:rPr>
        <w:lastRenderedPageBreak/>
        <w:t>филологи, аспиранты, участвовавшие как в экспедициях, так и в обработке собранного материала</w:t>
      </w:r>
      <w:r w:rsidR="00633989">
        <w:rPr>
          <w:sz w:val="20"/>
          <w:szCs w:val="20"/>
        </w:rPr>
        <w:t>. Это администрация ТГПУ им. Л.Н. </w:t>
      </w:r>
      <w:r w:rsidRPr="000577E8">
        <w:rPr>
          <w:sz w:val="20"/>
          <w:szCs w:val="20"/>
        </w:rPr>
        <w:t>Толстого, всемерно содействовавшая проведению диалектологических исследований.</w:t>
      </w:r>
    </w:p>
    <w:p w:rsidR="00E829F0" w:rsidRPr="000577E8" w:rsidRDefault="00E829F0" w:rsidP="00E829F0">
      <w:pPr>
        <w:autoSpaceDE w:val="0"/>
        <w:autoSpaceDN w:val="0"/>
        <w:adjustRightInd w:val="0"/>
        <w:ind w:firstLine="454"/>
        <w:jc w:val="both"/>
        <w:rPr>
          <w:sz w:val="20"/>
          <w:szCs w:val="20"/>
        </w:rPr>
      </w:pPr>
    </w:p>
    <w:p w:rsidR="00E829F0" w:rsidRPr="000577E8" w:rsidRDefault="00E829F0" w:rsidP="00E829F0">
      <w:pPr>
        <w:autoSpaceDE w:val="0"/>
        <w:autoSpaceDN w:val="0"/>
        <w:adjustRightInd w:val="0"/>
        <w:ind w:firstLine="454"/>
        <w:jc w:val="both"/>
        <w:rPr>
          <w:sz w:val="20"/>
          <w:szCs w:val="20"/>
        </w:rPr>
      </w:pPr>
      <w:r w:rsidRPr="000577E8">
        <w:rPr>
          <w:sz w:val="20"/>
          <w:szCs w:val="20"/>
        </w:rPr>
        <w:t xml:space="preserve">Реализуя проект «Словарь тульских говоров», Центр русского языка и региональных лингвистических исследований ТГПУ им. Л. Н. Толстого приглашает к сотрудничеству всех, кто интересуется данной темой. </w:t>
      </w:r>
    </w:p>
    <w:p w:rsidR="00E829F0" w:rsidRDefault="00E829F0" w:rsidP="00E829F0">
      <w:pPr>
        <w:autoSpaceDE w:val="0"/>
        <w:autoSpaceDN w:val="0"/>
        <w:adjustRightInd w:val="0"/>
        <w:ind w:firstLine="454"/>
        <w:jc w:val="both"/>
        <w:rPr>
          <w:sz w:val="20"/>
          <w:szCs w:val="20"/>
        </w:rPr>
      </w:pPr>
      <w:r w:rsidRPr="000577E8">
        <w:rPr>
          <w:sz w:val="20"/>
          <w:szCs w:val="20"/>
        </w:rPr>
        <w:t xml:space="preserve">Предложения, замечания и наблюдения, касающиеся пилотного варианта </w:t>
      </w:r>
      <w:r w:rsidR="00633989">
        <w:rPr>
          <w:sz w:val="20"/>
          <w:szCs w:val="20"/>
        </w:rPr>
        <w:t>пятой</w:t>
      </w:r>
      <w:r w:rsidRPr="000577E8">
        <w:rPr>
          <w:sz w:val="20"/>
          <w:szCs w:val="20"/>
        </w:rPr>
        <w:t xml:space="preserve"> части «Словаря тульских говоров», </w:t>
      </w:r>
      <w:r w:rsidRPr="000577E8">
        <w:rPr>
          <w:spacing w:val="-2"/>
          <w:sz w:val="20"/>
          <w:szCs w:val="20"/>
        </w:rPr>
        <w:t xml:space="preserve">просим направлять по адресу: </w:t>
      </w:r>
      <w:smartTag w:uri="urn:schemas-microsoft-com:office:smarttags" w:element="metricconverter">
        <w:smartTagPr>
          <w:attr w:name="ProductID" w:val="300000, г"/>
        </w:smartTagPr>
        <w:r w:rsidRPr="000577E8">
          <w:rPr>
            <w:spacing w:val="-2"/>
            <w:sz w:val="20"/>
            <w:szCs w:val="20"/>
          </w:rPr>
          <w:t>300000, г</w:t>
        </w:r>
      </w:smartTag>
      <w:r w:rsidRPr="000577E8">
        <w:rPr>
          <w:spacing w:val="-2"/>
          <w:sz w:val="20"/>
          <w:szCs w:val="20"/>
        </w:rPr>
        <w:t>. Тула, ул. Менделеевская,</w:t>
      </w:r>
      <w:r w:rsidRPr="000577E8">
        <w:rPr>
          <w:sz w:val="20"/>
          <w:szCs w:val="20"/>
        </w:rPr>
        <w:t xml:space="preserve"> 7. ТГПУ им. Л. Н. Толстого, Центр русского языка и региональных лингвистических исследований (ауд. 6). Оперативная связь возможна по электронной почте kafrus@rambler.ru или по телефону (8-4872) 36-01-45 – деканат факультета русской филологии и документоведения.</w:t>
      </w:r>
    </w:p>
    <w:p w:rsidR="00E829F0" w:rsidRPr="006750E0" w:rsidRDefault="00E829F0" w:rsidP="00E829F0">
      <w:pPr>
        <w:autoSpaceDE w:val="0"/>
        <w:autoSpaceDN w:val="0"/>
        <w:adjustRightInd w:val="0"/>
        <w:ind w:firstLine="454"/>
        <w:jc w:val="both"/>
        <w:rPr>
          <w:sz w:val="20"/>
          <w:szCs w:val="20"/>
        </w:rPr>
      </w:pPr>
    </w:p>
    <w:p w:rsidR="00E829F0" w:rsidRPr="006750E0" w:rsidRDefault="00E829F0" w:rsidP="00E829F0">
      <w:pPr>
        <w:autoSpaceDE w:val="0"/>
        <w:autoSpaceDN w:val="0"/>
        <w:adjustRightInd w:val="0"/>
        <w:ind w:firstLine="454"/>
        <w:jc w:val="both"/>
        <w:rPr>
          <w:sz w:val="20"/>
          <w:szCs w:val="20"/>
        </w:rPr>
      </w:pPr>
      <w:r w:rsidRPr="006750E0">
        <w:rPr>
          <w:sz w:val="20"/>
          <w:szCs w:val="20"/>
        </w:rPr>
        <w:t xml:space="preserve">Благодарим </w:t>
      </w:r>
      <w:r w:rsidRPr="00633989">
        <w:rPr>
          <w:sz w:val="20"/>
          <w:szCs w:val="20"/>
          <w:highlight w:val="yellow"/>
        </w:rPr>
        <w:t>Тульскую региональную общественную организацию «Историко-патриотический клуб “Русь”»</w:t>
      </w:r>
      <w:r w:rsidRPr="006750E0">
        <w:rPr>
          <w:sz w:val="20"/>
          <w:szCs w:val="20"/>
        </w:rPr>
        <w:t xml:space="preserve"> за плодотворное сотрудничество.</w:t>
      </w:r>
    </w:p>
    <w:p w:rsidR="00E829F0" w:rsidRPr="006750E0" w:rsidRDefault="00E829F0" w:rsidP="00E829F0">
      <w:pPr>
        <w:autoSpaceDE w:val="0"/>
        <w:autoSpaceDN w:val="0"/>
        <w:adjustRightInd w:val="0"/>
        <w:ind w:firstLine="454"/>
        <w:jc w:val="both"/>
        <w:rPr>
          <w:sz w:val="20"/>
          <w:szCs w:val="20"/>
        </w:rPr>
      </w:pPr>
    </w:p>
    <w:p w:rsidR="00E829F0" w:rsidRPr="006750E0" w:rsidRDefault="00E829F0" w:rsidP="00E829F0">
      <w:pPr>
        <w:autoSpaceDE w:val="0"/>
        <w:autoSpaceDN w:val="0"/>
        <w:adjustRightInd w:val="0"/>
        <w:ind w:firstLine="454"/>
        <w:jc w:val="both"/>
        <w:rPr>
          <w:sz w:val="20"/>
          <w:szCs w:val="20"/>
        </w:rPr>
      </w:pPr>
      <w:r w:rsidRPr="006750E0">
        <w:rPr>
          <w:sz w:val="20"/>
          <w:szCs w:val="20"/>
        </w:rPr>
        <w:t xml:space="preserve">Издание осуществлено на средства </w:t>
      </w:r>
      <w:r w:rsidRPr="00633989">
        <w:rPr>
          <w:sz w:val="20"/>
          <w:szCs w:val="20"/>
          <w:highlight w:val="yellow"/>
        </w:rPr>
        <w:t>Гранта Правительства Тульской области в сфере культуры и искусства «”Словарь тульских говоров”: издание краеведческих материалов для поддержки регионального компонента историко-культурных, образовательных и просветительских программ в Тульской области»</w:t>
      </w:r>
      <w:r w:rsidRPr="006750E0">
        <w:rPr>
          <w:sz w:val="20"/>
          <w:szCs w:val="20"/>
        </w:rPr>
        <w:t>.</w:t>
      </w:r>
    </w:p>
    <w:p w:rsidR="00E829F0" w:rsidRPr="006750E0" w:rsidRDefault="00E829F0" w:rsidP="00E829F0">
      <w:pPr>
        <w:pStyle w:val="msonormalcxspmiddle"/>
        <w:spacing w:before="0" w:beforeAutospacing="0" w:after="0" w:afterAutospacing="0"/>
        <w:ind w:firstLine="454"/>
        <w:jc w:val="both"/>
        <w:rPr>
          <w:bCs/>
          <w:sz w:val="20"/>
          <w:szCs w:val="20"/>
        </w:rPr>
      </w:pPr>
    </w:p>
    <w:p w:rsidR="00E829F0" w:rsidRPr="000577E8" w:rsidRDefault="00E829F0" w:rsidP="00E829F0">
      <w:pPr>
        <w:widowControl w:val="0"/>
        <w:autoSpaceDE w:val="0"/>
        <w:autoSpaceDN w:val="0"/>
        <w:adjustRightInd w:val="0"/>
        <w:ind w:firstLine="454"/>
        <w:jc w:val="right"/>
        <w:rPr>
          <w:i/>
          <w:sz w:val="20"/>
          <w:szCs w:val="20"/>
        </w:rPr>
      </w:pPr>
      <w:r w:rsidRPr="000577E8">
        <w:rPr>
          <w:i/>
          <w:sz w:val="20"/>
          <w:szCs w:val="20"/>
        </w:rPr>
        <w:t>Д. А. Романов, Н. А. Красовская.</w:t>
      </w:r>
    </w:p>
    <w:p w:rsidR="00E829F0" w:rsidRDefault="00E9057F" w:rsidP="00E829F0">
      <w:pPr>
        <w:pStyle w:val="msonormalcxspmiddle"/>
        <w:spacing w:before="0" w:beforeAutospacing="0" w:after="0" w:afterAutospacing="0"/>
        <w:ind w:firstLine="454"/>
        <w:jc w:val="right"/>
        <w:rPr>
          <w:i/>
          <w:sz w:val="20"/>
          <w:szCs w:val="20"/>
        </w:rPr>
      </w:pPr>
      <w:r>
        <w:rPr>
          <w:i/>
          <w:sz w:val="20"/>
          <w:szCs w:val="20"/>
        </w:rPr>
        <w:t>Апрель</w:t>
      </w:r>
      <w:r w:rsidR="00E829F0" w:rsidRPr="000577E8">
        <w:rPr>
          <w:i/>
          <w:sz w:val="20"/>
          <w:szCs w:val="20"/>
        </w:rPr>
        <w:t xml:space="preserve"> 20</w:t>
      </w:r>
      <w:r w:rsidR="00E829F0">
        <w:rPr>
          <w:i/>
          <w:sz w:val="20"/>
          <w:szCs w:val="20"/>
        </w:rPr>
        <w:t>2</w:t>
      </w:r>
      <w:r>
        <w:rPr>
          <w:i/>
          <w:sz w:val="20"/>
          <w:szCs w:val="20"/>
        </w:rPr>
        <w:t>3</w:t>
      </w:r>
      <w:r w:rsidR="00E829F0" w:rsidRPr="000577E8">
        <w:rPr>
          <w:i/>
          <w:sz w:val="20"/>
          <w:szCs w:val="20"/>
        </w:rPr>
        <w:t xml:space="preserve"> го</w:t>
      </w:r>
      <w:r w:rsidR="00E829F0">
        <w:rPr>
          <w:i/>
          <w:sz w:val="20"/>
          <w:szCs w:val="20"/>
        </w:rPr>
        <w:t>да.</w:t>
      </w:r>
    </w:p>
    <w:p w:rsidR="00E9057F" w:rsidRDefault="00E9057F" w:rsidP="00E829F0">
      <w:pPr>
        <w:pStyle w:val="msonormalcxspmiddle"/>
        <w:spacing w:before="0" w:beforeAutospacing="0" w:after="0" w:afterAutospacing="0"/>
        <w:ind w:firstLine="454"/>
        <w:jc w:val="right"/>
        <w:rPr>
          <w:i/>
          <w:sz w:val="20"/>
          <w:szCs w:val="20"/>
        </w:rPr>
      </w:pPr>
    </w:p>
    <w:p w:rsidR="00E829F0" w:rsidRDefault="00E829F0" w:rsidP="00E829F0">
      <w:pPr>
        <w:rPr>
          <w:bCs/>
          <w:sz w:val="28"/>
          <w:szCs w:val="28"/>
        </w:rPr>
      </w:pPr>
      <w:r>
        <w:rPr>
          <w:bCs/>
          <w:sz w:val="28"/>
          <w:szCs w:val="28"/>
        </w:rPr>
        <w:br w:type="page"/>
      </w:r>
    </w:p>
    <w:p w:rsidR="00E829F0" w:rsidRPr="000577E8" w:rsidRDefault="00E829F0" w:rsidP="00E829F0">
      <w:pPr>
        <w:widowControl w:val="0"/>
        <w:autoSpaceDE w:val="0"/>
        <w:autoSpaceDN w:val="0"/>
        <w:adjustRightInd w:val="0"/>
        <w:jc w:val="center"/>
        <w:rPr>
          <w:b/>
          <w:bCs/>
          <w:sz w:val="20"/>
          <w:szCs w:val="20"/>
        </w:rPr>
      </w:pPr>
      <w:r w:rsidRPr="000577E8">
        <w:rPr>
          <w:b/>
          <w:bCs/>
          <w:sz w:val="20"/>
          <w:szCs w:val="20"/>
        </w:rPr>
        <w:lastRenderedPageBreak/>
        <w:t>СОКРАЩЕННЫЕ ОБОЗНАЧЕНИЯ</w:t>
      </w:r>
      <w:r w:rsidRPr="000577E8">
        <w:rPr>
          <w:b/>
          <w:bCs/>
          <w:sz w:val="20"/>
          <w:szCs w:val="20"/>
        </w:rPr>
        <w:br/>
        <w:t>РАЙОНОВ ТУЛЬСКОЙ ОБЛАСТИ</w:t>
      </w:r>
    </w:p>
    <w:p w:rsidR="00E829F0" w:rsidRPr="000577E8" w:rsidRDefault="00E829F0" w:rsidP="00E829F0">
      <w:pPr>
        <w:widowControl w:val="0"/>
        <w:autoSpaceDE w:val="0"/>
        <w:autoSpaceDN w:val="0"/>
        <w:adjustRightInd w:val="0"/>
        <w:ind w:firstLine="454"/>
        <w:jc w:val="center"/>
        <w:rPr>
          <w:sz w:val="20"/>
          <w:szCs w:val="20"/>
        </w:rPr>
      </w:pP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Алекс.</w:t>
      </w:r>
      <w:r w:rsidRPr="000577E8">
        <w:rPr>
          <w:sz w:val="20"/>
          <w:szCs w:val="20"/>
        </w:rPr>
        <w:t xml:space="preserve"> – Алексинский район</w:t>
      </w: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Арсен</w:t>
      </w:r>
      <w:r w:rsidRPr="000577E8">
        <w:rPr>
          <w:sz w:val="20"/>
          <w:szCs w:val="20"/>
        </w:rPr>
        <w:t>. – Арсеньевский район</w:t>
      </w: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Бел</w:t>
      </w:r>
      <w:r w:rsidRPr="000577E8">
        <w:rPr>
          <w:sz w:val="20"/>
          <w:szCs w:val="20"/>
        </w:rPr>
        <w:t>. – Белёвский район</w:t>
      </w: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Богор</w:t>
      </w:r>
      <w:r w:rsidRPr="000577E8">
        <w:rPr>
          <w:sz w:val="20"/>
          <w:szCs w:val="20"/>
        </w:rPr>
        <w:t>. – Богородицкий район</w:t>
      </w: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Вен</w:t>
      </w:r>
      <w:r w:rsidRPr="000577E8">
        <w:rPr>
          <w:sz w:val="20"/>
          <w:szCs w:val="20"/>
        </w:rPr>
        <w:t>. – Венёвский район</w:t>
      </w: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Волов</w:t>
      </w:r>
      <w:r w:rsidRPr="000577E8">
        <w:rPr>
          <w:sz w:val="20"/>
          <w:szCs w:val="20"/>
        </w:rPr>
        <w:t>. – Воловский район</w:t>
      </w: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Дуб</w:t>
      </w:r>
      <w:r w:rsidRPr="000577E8">
        <w:rPr>
          <w:sz w:val="20"/>
          <w:szCs w:val="20"/>
        </w:rPr>
        <w:t>. – Дубенский район</w:t>
      </w: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Ефрем</w:t>
      </w:r>
      <w:r w:rsidRPr="000577E8">
        <w:rPr>
          <w:sz w:val="20"/>
          <w:szCs w:val="20"/>
        </w:rPr>
        <w:t>. – Ефремовский район</w:t>
      </w: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Заок</w:t>
      </w:r>
      <w:r w:rsidRPr="000577E8">
        <w:rPr>
          <w:sz w:val="20"/>
          <w:szCs w:val="20"/>
        </w:rPr>
        <w:t>. – Заокский район</w:t>
      </w: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Кам.</w:t>
      </w:r>
      <w:r w:rsidRPr="000577E8">
        <w:rPr>
          <w:sz w:val="20"/>
          <w:szCs w:val="20"/>
        </w:rPr>
        <w:t xml:space="preserve"> – Каменский район</w:t>
      </w: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Ким</w:t>
      </w:r>
      <w:r w:rsidRPr="000577E8">
        <w:rPr>
          <w:sz w:val="20"/>
          <w:szCs w:val="20"/>
        </w:rPr>
        <w:t>. – Кимовский район</w:t>
      </w: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Кир</w:t>
      </w:r>
      <w:r w:rsidRPr="000577E8">
        <w:rPr>
          <w:sz w:val="20"/>
          <w:szCs w:val="20"/>
        </w:rPr>
        <w:t>. – Киреевский район</w:t>
      </w: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Кур</w:t>
      </w:r>
      <w:r w:rsidRPr="000577E8">
        <w:rPr>
          <w:sz w:val="20"/>
          <w:szCs w:val="20"/>
        </w:rPr>
        <w:t>. – Куркинский район</w:t>
      </w: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Лен</w:t>
      </w:r>
      <w:r w:rsidRPr="000577E8">
        <w:rPr>
          <w:sz w:val="20"/>
          <w:szCs w:val="20"/>
        </w:rPr>
        <w:t>. – Ленинский район</w:t>
      </w: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Новом</w:t>
      </w:r>
      <w:r w:rsidRPr="000577E8">
        <w:rPr>
          <w:sz w:val="20"/>
          <w:szCs w:val="20"/>
        </w:rPr>
        <w:t>. – Новомосковский район</w:t>
      </w: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Одоев</w:t>
      </w:r>
      <w:r w:rsidRPr="000577E8">
        <w:rPr>
          <w:sz w:val="20"/>
          <w:szCs w:val="20"/>
        </w:rPr>
        <w:t>. – Одоевский район</w:t>
      </w: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Плав</w:t>
      </w:r>
      <w:r w:rsidRPr="000577E8">
        <w:rPr>
          <w:sz w:val="20"/>
          <w:szCs w:val="20"/>
        </w:rPr>
        <w:t>. – Плавский район</w:t>
      </w: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Сувор</w:t>
      </w:r>
      <w:r w:rsidRPr="000577E8">
        <w:rPr>
          <w:sz w:val="20"/>
          <w:szCs w:val="20"/>
        </w:rPr>
        <w:t>. – Суворовский район</w:t>
      </w: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Т-Огар</w:t>
      </w:r>
      <w:r w:rsidRPr="000577E8">
        <w:rPr>
          <w:sz w:val="20"/>
          <w:szCs w:val="20"/>
        </w:rPr>
        <w:t>. – Тёпло-Огарёвский район</w:t>
      </w: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Узл</w:t>
      </w:r>
      <w:r w:rsidRPr="000577E8">
        <w:rPr>
          <w:sz w:val="20"/>
          <w:szCs w:val="20"/>
        </w:rPr>
        <w:t xml:space="preserve">. – Узловский район </w:t>
      </w: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Черн</w:t>
      </w:r>
      <w:r w:rsidRPr="000577E8">
        <w:rPr>
          <w:sz w:val="20"/>
          <w:szCs w:val="20"/>
        </w:rPr>
        <w:t>. – Чернский район</w:t>
      </w: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Щёк</w:t>
      </w:r>
      <w:r w:rsidRPr="000577E8">
        <w:rPr>
          <w:sz w:val="20"/>
          <w:szCs w:val="20"/>
        </w:rPr>
        <w:t>. – Щёкинский район</w:t>
      </w:r>
    </w:p>
    <w:p w:rsidR="00E829F0" w:rsidRDefault="00E829F0" w:rsidP="00E829F0">
      <w:pPr>
        <w:pStyle w:val="msonormalcxspmiddle"/>
        <w:spacing w:before="0" w:beforeAutospacing="0" w:after="0" w:afterAutospacing="0"/>
        <w:ind w:firstLine="454"/>
        <w:jc w:val="both"/>
        <w:rPr>
          <w:bCs/>
          <w:sz w:val="28"/>
          <w:szCs w:val="28"/>
        </w:rPr>
      </w:pPr>
      <w:r w:rsidRPr="000577E8">
        <w:rPr>
          <w:b/>
          <w:bCs/>
          <w:sz w:val="20"/>
          <w:szCs w:val="20"/>
        </w:rPr>
        <w:t>Ясн</w:t>
      </w:r>
      <w:r w:rsidRPr="000577E8">
        <w:rPr>
          <w:sz w:val="20"/>
          <w:szCs w:val="20"/>
        </w:rPr>
        <w:t>. – Ясногорский район</w:t>
      </w:r>
    </w:p>
    <w:p w:rsidR="00E829F0" w:rsidRDefault="00E829F0" w:rsidP="00E829F0">
      <w:pPr>
        <w:rPr>
          <w:bCs/>
          <w:sz w:val="28"/>
          <w:szCs w:val="28"/>
        </w:rPr>
      </w:pPr>
      <w:r>
        <w:rPr>
          <w:bCs/>
          <w:sz w:val="28"/>
          <w:szCs w:val="28"/>
        </w:rPr>
        <w:br w:type="page"/>
      </w:r>
    </w:p>
    <w:p w:rsidR="00E829F0" w:rsidRPr="000577E8" w:rsidRDefault="00E829F0" w:rsidP="00E829F0">
      <w:pPr>
        <w:widowControl w:val="0"/>
        <w:autoSpaceDE w:val="0"/>
        <w:autoSpaceDN w:val="0"/>
        <w:adjustRightInd w:val="0"/>
        <w:jc w:val="center"/>
        <w:rPr>
          <w:b/>
          <w:bCs/>
          <w:sz w:val="20"/>
          <w:szCs w:val="20"/>
        </w:rPr>
      </w:pPr>
      <w:r w:rsidRPr="000577E8">
        <w:rPr>
          <w:b/>
          <w:bCs/>
          <w:sz w:val="20"/>
          <w:szCs w:val="20"/>
        </w:rPr>
        <w:lastRenderedPageBreak/>
        <w:t>ПОМЕТЫ, ИСПОЛЬЗУЕМЫЕ</w:t>
      </w:r>
      <w:r w:rsidRPr="000577E8">
        <w:rPr>
          <w:b/>
          <w:bCs/>
          <w:sz w:val="20"/>
          <w:szCs w:val="20"/>
        </w:rPr>
        <w:br/>
        <w:t>В СЛОВАРНЫХ СТАТЬЯХ</w:t>
      </w:r>
    </w:p>
    <w:p w:rsidR="00E829F0" w:rsidRPr="000577E8" w:rsidRDefault="00E829F0" w:rsidP="00E829F0">
      <w:pPr>
        <w:widowControl w:val="0"/>
        <w:autoSpaceDE w:val="0"/>
        <w:autoSpaceDN w:val="0"/>
        <w:adjustRightInd w:val="0"/>
        <w:ind w:firstLine="454"/>
        <w:jc w:val="center"/>
        <w:rPr>
          <w:b/>
          <w:bCs/>
          <w:sz w:val="20"/>
          <w:szCs w:val="20"/>
        </w:rPr>
      </w:pP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 xml:space="preserve">Бран. </w:t>
      </w:r>
      <w:r w:rsidRPr="000577E8">
        <w:rPr>
          <w:sz w:val="20"/>
          <w:szCs w:val="20"/>
        </w:rPr>
        <w:t>– бранное</w:t>
      </w:r>
    </w:p>
    <w:p w:rsidR="00E829F0" w:rsidRPr="000577E8" w:rsidRDefault="00E829F0" w:rsidP="00E829F0">
      <w:pPr>
        <w:widowControl w:val="0"/>
        <w:autoSpaceDE w:val="0"/>
        <w:autoSpaceDN w:val="0"/>
        <w:adjustRightInd w:val="0"/>
        <w:ind w:firstLine="454"/>
        <w:jc w:val="both"/>
        <w:rPr>
          <w:sz w:val="20"/>
          <w:szCs w:val="20"/>
        </w:rPr>
      </w:pPr>
      <w:r w:rsidRPr="000577E8">
        <w:rPr>
          <w:b/>
          <w:sz w:val="20"/>
          <w:szCs w:val="20"/>
        </w:rPr>
        <w:t>Вопрос.</w:t>
      </w:r>
      <w:r w:rsidRPr="000577E8">
        <w:rPr>
          <w:sz w:val="20"/>
          <w:szCs w:val="20"/>
        </w:rPr>
        <w:t xml:space="preserve"> – вопросительная частица</w:t>
      </w:r>
    </w:p>
    <w:p w:rsidR="00E829F0" w:rsidRPr="008676CF" w:rsidRDefault="00E829F0" w:rsidP="00E829F0">
      <w:pPr>
        <w:widowControl w:val="0"/>
        <w:autoSpaceDE w:val="0"/>
        <w:autoSpaceDN w:val="0"/>
        <w:adjustRightInd w:val="0"/>
        <w:ind w:firstLine="454"/>
        <w:jc w:val="both"/>
        <w:rPr>
          <w:sz w:val="20"/>
          <w:szCs w:val="20"/>
        </w:rPr>
      </w:pPr>
      <w:r w:rsidRPr="008676CF">
        <w:rPr>
          <w:b/>
          <w:bCs/>
          <w:sz w:val="20"/>
          <w:szCs w:val="20"/>
        </w:rPr>
        <w:t xml:space="preserve">Ирон. </w:t>
      </w:r>
      <w:r w:rsidRPr="008676CF">
        <w:rPr>
          <w:sz w:val="20"/>
          <w:szCs w:val="20"/>
        </w:rPr>
        <w:t>– ироничное</w:t>
      </w:r>
    </w:p>
    <w:p w:rsidR="008676CF" w:rsidRPr="008676CF" w:rsidRDefault="008676CF" w:rsidP="00E829F0">
      <w:pPr>
        <w:widowControl w:val="0"/>
        <w:autoSpaceDE w:val="0"/>
        <w:autoSpaceDN w:val="0"/>
        <w:adjustRightInd w:val="0"/>
        <w:ind w:firstLine="454"/>
        <w:jc w:val="both"/>
        <w:rPr>
          <w:sz w:val="20"/>
          <w:szCs w:val="20"/>
        </w:rPr>
      </w:pPr>
      <w:r w:rsidRPr="008676CF">
        <w:rPr>
          <w:rFonts w:eastAsia="Times-Roman"/>
          <w:b/>
          <w:sz w:val="20"/>
          <w:szCs w:val="20"/>
        </w:rPr>
        <w:t>Искаж.</w:t>
      </w:r>
      <w:r w:rsidRPr="008676CF">
        <w:rPr>
          <w:rFonts w:eastAsia="Times-Roman"/>
          <w:sz w:val="20"/>
          <w:szCs w:val="20"/>
        </w:rPr>
        <w:t xml:space="preserve"> – искаженное</w:t>
      </w:r>
    </w:p>
    <w:p w:rsidR="00E829F0" w:rsidRPr="008676CF" w:rsidRDefault="00E829F0" w:rsidP="00E829F0">
      <w:pPr>
        <w:widowControl w:val="0"/>
        <w:autoSpaceDE w:val="0"/>
        <w:autoSpaceDN w:val="0"/>
        <w:adjustRightInd w:val="0"/>
        <w:ind w:firstLine="454"/>
        <w:jc w:val="both"/>
        <w:rPr>
          <w:sz w:val="20"/>
          <w:szCs w:val="20"/>
        </w:rPr>
      </w:pPr>
      <w:r w:rsidRPr="008676CF">
        <w:rPr>
          <w:b/>
          <w:bCs/>
          <w:sz w:val="20"/>
          <w:szCs w:val="20"/>
        </w:rPr>
        <w:t>Ласк.</w:t>
      </w:r>
      <w:r w:rsidRPr="008676CF">
        <w:rPr>
          <w:sz w:val="20"/>
          <w:szCs w:val="20"/>
        </w:rPr>
        <w:t xml:space="preserve"> – ласкательное</w:t>
      </w: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Метаф.</w:t>
      </w:r>
      <w:r w:rsidRPr="000577E8">
        <w:rPr>
          <w:sz w:val="20"/>
          <w:szCs w:val="20"/>
        </w:rPr>
        <w:t xml:space="preserve"> – метафорическое</w:t>
      </w: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Метоним.</w:t>
      </w:r>
      <w:r w:rsidRPr="000577E8">
        <w:rPr>
          <w:sz w:val="20"/>
          <w:szCs w:val="20"/>
        </w:rPr>
        <w:t xml:space="preserve"> –метонимическое</w:t>
      </w: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Нар.-поэт.</w:t>
      </w:r>
      <w:r w:rsidRPr="000577E8">
        <w:rPr>
          <w:sz w:val="20"/>
          <w:szCs w:val="20"/>
        </w:rPr>
        <w:t xml:space="preserve"> – народно-поэтическое</w:t>
      </w: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 xml:space="preserve">Негат. </w:t>
      </w:r>
      <w:r w:rsidRPr="000577E8">
        <w:rPr>
          <w:sz w:val="20"/>
          <w:szCs w:val="20"/>
        </w:rPr>
        <w:t>– негативное</w:t>
      </w: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Неодобр.</w:t>
      </w:r>
      <w:r w:rsidRPr="000577E8">
        <w:rPr>
          <w:sz w:val="20"/>
          <w:szCs w:val="20"/>
        </w:rPr>
        <w:t xml:space="preserve"> – неодобрительное</w:t>
      </w: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Обряд.</w:t>
      </w:r>
      <w:r w:rsidRPr="000577E8">
        <w:rPr>
          <w:sz w:val="20"/>
          <w:szCs w:val="20"/>
        </w:rPr>
        <w:t xml:space="preserve"> – обрядовое</w:t>
      </w:r>
    </w:p>
    <w:p w:rsidR="00E829F0" w:rsidRPr="000577E8" w:rsidRDefault="00E829F0" w:rsidP="00E829F0">
      <w:pPr>
        <w:widowControl w:val="0"/>
        <w:autoSpaceDE w:val="0"/>
        <w:autoSpaceDN w:val="0"/>
        <w:adjustRightInd w:val="0"/>
        <w:ind w:firstLine="454"/>
        <w:jc w:val="both"/>
        <w:rPr>
          <w:sz w:val="20"/>
          <w:szCs w:val="20"/>
        </w:rPr>
      </w:pPr>
      <w:r w:rsidRPr="000577E8">
        <w:rPr>
          <w:b/>
          <w:sz w:val="20"/>
          <w:szCs w:val="20"/>
        </w:rPr>
        <w:t>Общ.</w:t>
      </w:r>
      <w:r w:rsidRPr="000577E8">
        <w:rPr>
          <w:sz w:val="20"/>
          <w:szCs w:val="20"/>
        </w:rPr>
        <w:t xml:space="preserve"> – существительное общего рода</w:t>
      </w: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Одобр.</w:t>
      </w:r>
      <w:r w:rsidRPr="000577E8">
        <w:rPr>
          <w:sz w:val="20"/>
          <w:szCs w:val="20"/>
        </w:rPr>
        <w:t xml:space="preserve"> – одобрительное</w:t>
      </w: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Оскорб.</w:t>
      </w:r>
      <w:r w:rsidRPr="000577E8">
        <w:rPr>
          <w:sz w:val="20"/>
          <w:szCs w:val="20"/>
        </w:rPr>
        <w:t xml:space="preserve"> – оскорбительное</w:t>
      </w: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Перен.</w:t>
      </w:r>
      <w:r w:rsidRPr="000577E8">
        <w:rPr>
          <w:sz w:val="20"/>
          <w:szCs w:val="20"/>
        </w:rPr>
        <w:t xml:space="preserve"> – переносное</w:t>
      </w: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Предикат.</w:t>
      </w:r>
      <w:r w:rsidRPr="000577E8">
        <w:rPr>
          <w:sz w:val="20"/>
          <w:szCs w:val="20"/>
        </w:rPr>
        <w:t xml:space="preserve"> – предикативное</w:t>
      </w:r>
    </w:p>
    <w:p w:rsidR="00E829F0" w:rsidRDefault="00E829F0" w:rsidP="00E829F0">
      <w:pPr>
        <w:pStyle w:val="msonormalcxspmiddle"/>
        <w:spacing w:before="0" w:beforeAutospacing="0" w:after="0" w:afterAutospacing="0"/>
        <w:ind w:firstLine="454"/>
        <w:jc w:val="both"/>
        <w:rPr>
          <w:bCs/>
          <w:sz w:val="28"/>
          <w:szCs w:val="28"/>
        </w:rPr>
      </w:pPr>
      <w:r w:rsidRPr="000577E8">
        <w:rPr>
          <w:b/>
          <w:bCs/>
          <w:sz w:val="20"/>
          <w:szCs w:val="20"/>
        </w:rPr>
        <w:t>Пренебр.</w:t>
      </w:r>
      <w:r w:rsidRPr="000577E8">
        <w:rPr>
          <w:sz w:val="20"/>
          <w:szCs w:val="20"/>
        </w:rPr>
        <w:t xml:space="preserve"> – пренебрежительное</w:t>
      </w:r>
    </w:p>
    <w:p w:rsidR="00E829F0" w:rsidRDefault="00E829F0" w:rsidP="00E829F0">
      <w:pPr>
        <w:widowControl w:val="0"/>
        <w:autoSpaceDE w:val="0"/>
        <w:autoSpaceDN w:val="0"/>
        <w:adjustRightInd w:val="0"/>
        <w:ind w:firstLine="454"/>
        <w:jc w:val="both"/>
        <w:rPr>
          <w:sz w:val="20"/>
          <w:szCs w:val="20"/>
        </w:rPr>
      </w:pPr>
      <w:r w:rsidRPr="000577E8">
        <w:rPr>
          <w:b/>
          <w:bCs/>
          <w:sz w:val="20"/>
          <w:szCs w:val="20"/>
        </w:rPr>
        <w:t>Промысл.</w:t>
      </w:r>
      <w:r w:rsidRPr="000577E8">
        <w:rPr>
          <w:sz w:val="20"/>
          <w:szCs w:val="20"/>
        </w:rPr>
        <w:t xml:space="preserve"> – промысловое</w:t>
      </w:r>
    </w:p>
    <w:p w:rsidR="00AE0F5A" w:rsidRPr="000577E8" w:rsidRDefault="00AE0F5A" w:rsidP="00E829F0">
      <w:pPr>
        <w:widowControl w:val="0"/>
        <w:autoSpaceDE w:val="0"/>
        <w:autoSpaceDN w:val="0"/>
        <w:adjustRightInd w:val="0"/>
        <w:ind w:firstLine="454"/>
        <w:jc w:val="both"/>
        <w:rPr>
          <w:sz w:val="20"/>
          <w:szCs w:val="20"/>
        </w:rPr>
      </w:pPr>
      <w:r w:rsidRPr="00AE0F5A">
        <w:rPr>
          <w:b/>
          <w:sz w:val="20"/>
          <w:szCs w:val="20"/>
        </w:rPr>
        <w:t>См.</w:t>
      </w:r>
      <w:r>
        <w:rPr>
          <w:sz w:val="20"/>
          <w:szCs w:val="20"/>
        </w:rPr>
        <w:t xml:space="preserve"> – смотри</w:t>
      </w: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Сниж.</w:t>
      </w:r>
      <w:r w:rsidRPr="000577E8">
        <w:rPr>
          <w:sz w:val="20"/>
          <w:szCs w:val="20"/>
        </w:rPr>
        <w:t xml:space="preserve"> – сниженное</w:t>
      </w: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Собир.</w:t>
      </w:r>
      <w:r w:rsidRPr="000577E8">
        <w:rPr>
          <w:sz w:val="20"/>
          <w:szCs w:val="20"/>
        </w:rPr>
        <w:t xml:space="preserve"> – собирательное</w:t>
      </w: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Субстантив.</w:t>
      </w:r>
      <w:r w:rsidRPr="000577E8">
        <w:rPr>
          <w:sz w:val="20"/>
          <w:szCs w:val="20"/>
        </w:rPr>
        <w:t xml:space="preserve"> – субстантивированное</w:t>
      </w: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Уменьш.-ласк.</w:t>
      </w:r>
      <w:r w:rsidRPr="000577E8">
        <w:rPr>
          <w:sz w:val="20"/>
          <w:szCs w:val="20"/>
        </w:rPr>
        <w:t xml:space="preserve"> – уменьшительно-ласкательное</w:t>
      </w: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Уменьш.</w:t>
      </w:r>
      <w:r w:rsidRPr="000577E8">
        <w:rPr>
          <w:sz w:val="20"/>
          <w:szCs w:val="20"/>
        </w:rPr>
        <w:t xml:space="preserve"> – уменьшительное</w:t>
      </w:r>
    </w:p>
    <w:p w:rsidR="00E829F0" w:rsidRPr="000577E8" w:rsidRDefault="00E829F0" w:rsidP="00E829F0">
      <w:pPr>
        <w:widowControl w:val="0"/>
        <w:autoSpaceDE w:val="0"/>
        <w:autoSpaceDN w:val="0"/>
        <w:adjustRightInd w:val="0"/>
        <w:ind w:firstLine="454"/>
        <w:jc w:val="both"/>
        <w:rPr>
          <w:sz w:val="20"/>
          <w:szCs w:val="20"/>
        </w:rPr>
      </w:pPr>
      <w:r w:rsidRPr="000577E8">
        <w:rPr>
          <w:b/>
          <w:bCs/>
          <w:sz w:val="20"/>
          <w:szCs w:val="20"/>
        </w:rPr>
        <w:t>Фольк.</w:t>
      </w:r>
      <w:r w:rsidRPr="000577E8">
        <w:rPr>
          <w:sz w:val="20"/>
          <w:szCs w:val="20"/>
        </w:rPr>
        <w:t xml:space="preserve"> – фольклорное</w:t>
      </w:r>
    </w:p>
    <w:p w:rsidR="00E829F0" w:rsidRPr="000577E8" w:rsidRDefault="00E829F0" w:rsidP="00E829F0">
      <w:pPr>
        <w:widowControl w:val="0"/>
        <w:autoSpaceDE w:val="0"/>
        <w:autoSpaceDN w:val="0"/>
        <w:adjustRightInd w:val="0"/>
        <w:jc w:val="center"/>
        <w:rPr>
          <w:sz w:val="20"/>
          <w:szCs w:val="20"/>
        </w:rPr>
      </w:pPr>
    </w:p>
    <w:p w:rsidR="00E829F0" w:rsidRDefault="00E829F0" w:rsidP="00E829F0">
      <w:pPr>
        <w:rPr>
          <w:bCs/>
          <w:sz w:val="28"/>
          <w:szCs w:val="28"/>
        </w:rPr>
      </w:pPr>
      <w:r>
        <w:rPr>
          <w:bCs/>
          <w:sz w:val="28"/>
          <w:szCs w:val="28"/>
        </w:rPr>
        <w:br w:type="page"/>
      </w:r>
    </w:p>
    <w:p w:rsidR="00E829F0" w:rsidRPr="000577E8" w:rsidRDefault="00E829F0" w:rsidP="00E829F0">
      <w:pPr>
        <w:widowControl w:val="0"/>
        <w:autoSpaceDE w:val="0"/>
        <w:autoSpaceDN w:val="0"/>
        <w:adjustRightInd w:val="0"/>
        <w:jc w:val="center"/>
        <w:rPr>
          <w:b/>
          <w:sz w:val="20"/>
          <w:szCs w:val="20"/>
        </w:rPr>
      </w:pPr>
      <w:r w:rsidRPr="000577E8">
        <w:rPr>
          <w:b/>
          <w:sz w:val="20"/>
          <w:szCs w:val="20"/>
        </w:rPr>
        <w:lastRenderedPageBreak/>
        <w:t>РУССКИЙ АЛФАВИТ</w:t>
      </w:r>
    </w:p>
    <w:p w:rsidR="00E829F0" w:rsidRPr="000577E8" w:rsidRDefault="00E829F0" w:rsidP="00E829F0">
      <w:pPr>
        <w:widowControl w:val="0"/>
        <w:autoSpaceDE w:val="0"/>
        <w:autoSpaceDN w:val="0"/>
        <w:adjustRightInd w:val="0"/>
        <w:jc w:val="center"/>
        <w:rPr>
          <w:sz w:val="20"/>
          <w:szCs w:val="20"/>
        </w:rPr>
      </w:pPr>
    </w:p>
    <w:p w:rsidR="00E829F0" w:rsidRPr="000577E8" w:rsidRDefault="00E829F0" w:rsidP="00E829F0">
      <w:pPr>
        <w:widowControl w:val="0"/>
        <w:autoSpaceDE w:val="0"/>
        <w:autoSpaceDN w:val="0"/>
        <w:adjustRightInd w:val="0"/>
        <w:ind w:firstLine="1080"/>
        <w:jc w:val="center"/>
        <w:rPr>
          <w:sz w:val="20"/>
          <w:szCs w:val="20"/>
        </w:rPr>
      </w:pPr>
    </w:p>
    <w:p w:rsidR="00E829F0" w:rsidRPr="000577E8" w:rsidRDefault="00E829F0" w:rsidP="00E829F0">
      <w:pPr>
        <w:widowControl w:val="0"/>
        <w:autoSpaceDE w:val="0"/>
        <w:autoSpaceDN w:val="0"/>
        <w:adjustRightInd w:val="0"/>
        <w:ind w:firstLine="1080"/>
        <w:jc w:val="both"/>
        <w:rPr>
          <w:b/>
          <w:sz w:val="20"/>
          <w:szCs w:val="20"/>
        </w:rPr>
      </w:pPr>
      <w:r w:rsidRPr="000577E8">
        <w:rPr>
          <w:b/>
          <w:sz w:val="20"/>
          <w:szCs w:val="20"/>
        </w:rPr>
        <w:t>А а                 К к              Х х</w:t>
      </w:r>
    </w:p>
    <w:p w:rsidR="00E829F0" w:rsidRPr="000577E8" w:rsidRDefault="00E829F0" w:rsidP="00E829F0">
      <w:pPr>
        <w:widowControl w:val="0"/>
        <w:autoSpaceDE w:val="0"/>
        <w:autoSpaceDN w:val="0"/>
        <w:adjustRightInd w:val="0"/>
        <w:ind w:firstLine="1080"/>
        <w:jc w:val="both"/>
        <w:rPr>
          <w:b/>
          <w:sz w:val="20"/>
          <w:szCs w:val="20"/>
        </w:rPr>
      </w:pPr>
      <w:r w:rsidRPr="000577E8">
        <w:rPr>
          <w:b/>
          <w:sz w:val="20"/>
          <w:szCs w:val="20"/>
        </w:rPr>
        <w:t>Б б                 Л л              Ц ц</w:t>
      </w:r>
    </w:p>
    <w:p w:rsidR="00E829F0" w:rsidRPr="000577E8" w:rsidRDefault="00E829F0" w:rsidP="00E829F0">
      <w:pPr>
        <w:widowControl w:val="0"/>
        <w:autoSpaceDE w:val="0"/>
        <w:autoSpaceDN w:val="0"/>
        <w:adjustRightInd w:val="0"/>
        <w:ind w:firstLine="1080"/>
        <w:jc w:val="both"/>
        <w:rPr>
          <w:b/>
          <w:sz w:val="20"/>
          <w:szCs w:val="20"/>
        </w:rPr>
      </w:pPr>
      <w:r w:rsidRPr="000577E8">
        <w:rPr>
          <w:b/>
          <w:sz w:val="20"/>
          <w:szCs w:val="20"/>
        </w:rPr>
        <w:t>В в                 М м             Ч ч</w:t>
      </w:r>
    </w:p>
    <w:p w:rsidR="00E829F0" w:rsidRPr="000577E8" w:rsidRDefault="00E829F0" w:rsidP="00E829F0">
      <w:pPr>
        <w:widowControl w:val="0"/>
        <w:autoSpaceDE w:val="0"/>
        <w:autoSpaceDN w:val="0"/>
        <w:adjustRightInd w:val="0"/>
        <w:ind w:firstLine="1080"/>
        <w:jc w:val="both"/>
        <w:rPr>
          <w:b/>
          <w:sz w:val="20"/>
          <w:szCs w:val="20"/>
        </w:rPr>
      </w:pPr>
      <w:r w:rsidRPr="000577E8">
        <w:rPr>
          <w:b/>
          <w:sz w:val="20"/>
          <w:szCs w:val="20"/>
        </w:rPr>
        <w:t>Г г                  Н н             Ш ш</w:t>
      </w:r>
    </w:p>
    <w:p w:rsidR="00E829F0" w:rsidRPr="000577E8" w:rsidRDefault="00E829F0" w:rsidP="00E829F0">
      <w:pPr>
        <w:widowControl w:val="0"/>
        <w:autoSpaceDE w:val="0"/>
        <w:autoSpaceDN w:val="0"/>
        <w:adjustRightInd w:val="0"/>
        <w:ind w:firstLine="1080"/>
        <w:jc w:val="both"/>
        <w:rPr>
          <w:b/>
          <w:sz w:val="20"/>
          <w:szCs w:val="20"/>
        </w:rPr>
      </w:pPr>
      <w:r w:rsidRPr="000577E8">
        <w:rPr>
          <w:b/>
          <w:sz w:val="20"/>
          <w:szCs w:val="20"/>
        </w:rPr>
        <w:t>Д д                  О о             Щ щ</w:t>
      </w:r>
    </w:p>
    <w:p w:rsidR="00E829F0" w:rsidRPr="000577E8" w:rsidRDefault="00E829F0" w:rsidP="00E829F0">
      <w:pPr>
        <w:widowControl w:val="0"/>
        <w:autoSpaceDE w:val="0"/>
        <w:autoSpaceDN w:val="0"/>
        <w:adjustRightInd w:val="0"/>
        <w:ind w:firstLine="1080"/>
        <w:jc w:val="both"/>
        <w:rPr>
          <w:b/>
          <w:sz w:val="20"/>
          <w:szCs w:val="20"/>
        </w:rPr>
      </w:pPr>
      <w:r w:rsidRPr="000577E8">
        <w:rPr>
          <w:b/>
          <w:sz w:val="20"/>
          <w:szCs w:val="20"/>
        </w:rPr>
        <w:t>Е е                  П п             ъ</w:t>
      </w:r>
    </w:p>
    <w:p w:rsidR="00E829F0" w:rsidRPr="000577E8" w:rsidRDefault="00E829F0" w:rsidP="00E829F0">
      <w:pPr>
        <w:widowControl w:val="0"/>
        <w:autoSpaceDE w:val="0"/>
        <w:autoSpaceDN w:val="0"/>
        <w:adjustRightInd w:val="0"/>
        <w:ind w:firstLine="1080"/>
        <w:jc w:val="both"/>
        <w:rPr>
          <w:b/>
          <w:sz w:val="20"/>
          <w:szCs w:val="20"/>
        </w:rPr>
      </w:pPr>
      <w:r w:rsidRPr="000577E8">
        <w:rPr>
          <w:b/>
          <w:sz w:val="20"/>
          <w:szCs w:val="20"/>
        </w:rPr>
        <w:t>Ё ё                  Р р              ы</w:t>
      </w:r>
    </w:p>
    <w:p w:rsidR="00E829F0" w:rsidRPr="000577E8" w:rsidRDefault="00E829F0" w:rsidP="00E829F0">
      <w:pPr>
        <w:widowControl w:val="0"/>
        <w:autoSpaceDE w:val="0"/>
        <w:autoSpaceDN w:val="0"/>
        <w:adjustRightInd w:val="0"/>
        <w:ind w:firstLine="1080"/>
        <w:jc w:val="both"/>
        <w:rPr>
          <w:b/>
          <w:sz w:val="20"/>
          <w:szCs w:val="20"/>
        </w:rPr>
      </w:pPr>
      <w:r w:rsidRPr="000577E8">
        <w:rPr>
          <w:b/>
          <w:sz w:val="20"/>
          <w:szCs w:val="20"/>
        </w:rPr>
        <w:t>Ж ж                С с              ь</w:t>
      </w:r>
    </w:p>
    <w:p w:rsidR="00E829F0" w:rsidRPr="000577E8" w:rsidRDefault="00E829F0" w:rsidP="00E829F0">
      <w:pPr>
        <w:widowControl w:val="0"/>
        <w:autoSpaceDE w:val="0"/>
        <w:autoSpaceDN w:val="0"/>
        <w:adjustRightInd w:val="0"/>
        <w:ind w:firstLine="1080"/>
        <w:jc w:val="both"/>
        <w:rPr>
          <w:b/>
          <w:sz w:val="20"/>
          <w:szCs w:val="20"/>
        </w:rPr>
      </w:pPr>
      <w:r w:rsidRPr="000577E8">
        <w:rPr>
          <w:b/>
          <w:sz w:val="20"/>
          <w:szCs w:val="20"/>
        </w:rPr>
        <w:t>З з                   Т т              Э э</w:t>
      </w:r>
    </w:p>
    <w:p w:rsidR="00E829F0" w:rsidRPr="000577E8" w:rsidRDefault="00E829F0" w:rsidP="00E829F0">
      <w:pPr>
        <w:widowControl w:val="0"/>
        <w:autoSpaceDE w:val="0"/>
        <w:autoSpaceDN w:val="0"/>
        <w:adjustRightInd w:val="0"/>
        <w:ind w:firstLine="1080"/>
        <w:jc w:val="both"/>
        <w:rPr>
          <w:b/>
          <w:sz w:val="20"/>
          <w:szCs w:val="20"/>
        </w:rPr>
      </w:pPr>
      <w:r w:rsidRPr="000577E8">
        <w:rPr>
          <w:b/>
          <w:sz w:val="20"/>
          <w:szCs w:val="20"/>
        </w:rPr>
        <w:t>И и                 У у              Ю ю</w:t>
      </w:r>
    </w:p>
    <w:p w:rsidR="00E829F0" w:rsidRPr="000577E8" w:rsidRDefault="00E829F0" w:rsidP="00E829F0">
      <w:pPr>
        <w:widowControl w:val="0"/>
        <w:autoSpaceDE w:val="0"/>
        <w:autoSpaceDN w:val="0"/>
        <w:adjustRightInd w:val="0"/>
        <w:ind w:firstLine="1080"/>
        <w:jc w:val="both"/>
        <w:rPr>
          <w:b/>
          <w:sz w:val="20"/>
          <w:szCs w:val="20"/>
        </w:rPr>
      </w:pPr>
      <w:r w:rsidRPr="000577E8">
        <w:rPr>
          <w:b/>
          <w:sz w:val="20"/>
          <w:szCs w:val="20"/>
        </w:rPr>
        <w:t>Й й                 Ф ф             Я я</w:t>
      </w:r>
    </w:p>
    <w:p w:rsidR="00E829F0" w:rsidRDefault="00E829F0" w:rsidP="00E829F0">
      <w:pPr>
        <w:pStyle w:val="msonormalcxspmiddle"/>
        <w:spacing w:before="0" w:beforeAutospacing="0" w:after="0" w:afterAutospacing="0"/>
        <w:ind w:firstLine="454"/>
        <w:jc w:val="both"/>
        <w:rPr>
          <w:bCs/>
          <w:sz w:val="28"/>
          <w:szCs w:val="28"/>
        </w:rPr>
      </w:pPr>
    </w:p>
    <w:p w:rsidR="00E829F0" w:rsidRDefault="00E829F0" w:rsidP="00E829F0">
      <w:pPr>
        <w:pStyle w:val="msonormalcxspmiddle"/>
        <w:spacing w:before="0" w:beforeAutospacing="0" w:after="0" w:afterAutospacing="0"/>
        <w:ind w:firstLine="454"/>
        <w:jc w:val="both"/>
        <w:rPr>
          <w:bCs/>
          <w:sz w:val="28"/>
          <w:szCs w:val="28"/>
        </w:rPr>
      </w:pPr>
    </w:p>
    <w:p w:rsidR="00E829F0" w:rsidRPr="002579E0" w:rsidRDefault="00E829F0" w:rsidP="00E829F0">
      <w:pPr>
        <w:pStyle w:val="msonormalcxspmiddle"/>
        <w:spacing w:before="0" w:beforeAutospacing="0" w:after="0" w:afterAutospacing="0"/>
        <w:ind w:firstLine="454"/>
        <w:jc w:val="both"/>
        <w:rPr>
          <w:bCs/>
          <w:sz w:val="28"/>
          <w:szCs w:val="28"/>
        </w:rPr>
      </w:pPr>
    </w:p>
    <w:p w:rsidR="00E829F0" w:rsidRDefault="00E829F0" w:rsidP="00E829F0">
      <w:pPr>
        <w:rPr>
          <w:b/>
          <w:bCs/>
          <w:sz w:val="28"/>
          <w:szCs w:val="28"/>
        </w:rPr>
      </w:pPr>
      <w:r>
        <w:rPr>
          <w:b/>
          <w:bCs/>
          <w:sz w:val="28"/>
          <w:szCs w:val="28"/>
        </w:rPr>
        <w:br w:type="page"/>
      </w:r>
    </w:p>
    <w:p w:rsidR="00E829F0" w:rsidRPr="002C4EBA" w:rsidRDefault="00E829F0" w:rsidP="006A25F3">
      <w:pPr>
        <w:spacing w:before="240"/>
        <w:ind w:firstLine="709"/>
        <w:jc w:val="both"/>
        <w:rPr>
          <w:rFonts w:eastAsia="Times-Roman"/>
          <w:bCs/>
          <w:caps/>
        </w:rPr>
      </w:pPr>
    </w:p>
    <w:p w:rsidR="009C19E4" w:rsidRPr="006A25F3" w:rsidRDefault="009C19E4" w:rsidP="006A25F3">
      <w:pPr>
        <w:spacing w:before="240"/>
        <w:ind w:firstLine="709"/>
        <w:jc w:val="center"/>
        <w:rPr>
          <w:rFonts w:eastAsia="Times-Roman"/>
          <w:b/>
          <w:bCs/>
          <w:caps/>
          <w:sz w:val="28"/>
          <w:szCs w:val="28"/>
        </w:rPr>
      </w:pPr>
      <w:r w:rsidRPr="006A25F3">
        <w:rPr>
          <w:rFonts w:eastAsia="Times-Roman"/>
          <w:b/>
          <w:bCs/>
          <w:caps/>
          <w:sz w:val="28"/>
          <w:szCs w:val="28"/>
        </w:rPr>
        <w:t>А</w:t>
      </w:r>
    </w:p>
    <w:p w:rsidR="007C78BC" w:rsidRPr="002C4EBA" w:rsidRDefault="007C78BC" w:rsidP="006A25F3">
      <w:pPr>
        <w:spacing w:before="240"/>
        <w:ind w:firstLine="709"/>
        <w:jc w:val="both"/>
      </w:pPr>
      <w:r w:rsidRPr="002C4EBA">
        <w:rPr>
          <w:b/>
        </w:rPr>
        <w:t>АГРАМА</w:t>
      </w:r>
      <w:r w:rsidR="008B0881" w:rsidRPr="002C4EBA">
        <w:rPr>
          <w:b/>
        </w:rPr>
        <w:t>′</w:t>
      </w:r>
      <w:r w:rsidRPr="002C4EBA">
        <w:rPr>
          <w:b/>
        </w:rPr>
        <w:t>НТИК ГЛАЗАМИ</w:t>
      </w:r>
      <w:r w:rsidRPr="002C4EBA">
        <w:rPr>
          <w:i/>
        </w:rPr>
        <w:t>.</w:t>
      </w:r>
      <w:r w:rsidRPr="002C4EBA">
        <w:t xml:space="preserve"> Промысл. </w:t>
      </w:r>
      <w:r w:rsidR="008B0881">
        <w:t>В кружевоплетении – у</w:t>
      </w:r>
      <w:r w:rsidRPr="002C4EBA">
        <w:t>зор, употребля</w:t>
      </w:r>
      <w:r w:rsidR="008B0881">
        <w:t>вшийся для отделки края кружева.</w:t>
      </w:r>
      <w:r w:rsidRPr="002C4EBA">
        <w:t xml:space="preserve"> </w:t>
      </w:r>
      <w:r w:rsidR="008B0881">
        <w:t>П</w:t>
      </w:r>
      <w:r w:rsidRPr="002C4EBA">
        <w:t xml:space="preserve">редставлял собою ажурную форму, выплетался согласно ширине </w:t>
      </w:r>
      <w:r w:rsidR="008B0881">
        <w:t>двумя</w:t>
      </w:r>
      <w:r w:rsidRPr="002C4EBA">
        <w:t>-</w:t>
      </w:r>
      <w:r w:rsidR="008B0881">
        <w:t>четырьмя</w:t>
      </w:r>
      <w:r w:rsidRPr="002C4EBA">
        <w:t xml:space="preserve"> парами коклюшек. Бел. </w:t>
      </w:r>
      <w:r w:rsidR="008B0881">
        <w:rPr>
          <w:i/>
        </w:rPr>
        <w:t xml:space="preserve">Аграмантик глазами и </w:t>
      </w:r>
      <w:r w:rsidRPr="002C4EBA">
        <w:rPr>
          <w:i/>
        </w:rPr>
        <w:t>гипюрные схватки представляли собой ажурную отделку.</w:t>
      </w:r>
      <w:r w:rsidRPr="002C4EBA">
        <w:t xml:space="preserve"> (Павлова).</w:t>
      </w:r>
    </w:p>
    <w:p w:rsidR="007C78BC" w:rsidRPr="002C4EBA" w:rsidRDefault="007C78BC" w:rsidP="006A25F3">
      <w:pPr>
        <w:spacing w:before="240"/>
        <w:ind w:firstLine="709"/>
        <w:jc w:val="both"/>
        <w:rPr>
          <w:rFonts w:eastAsia="Times-Bold"/>
        </w:rPr>
      </w:pPr>
      <w:r w:rsidRPr="002C4EBA">
        <w:rPr>
          <w:rFonts w:eastAsia="Times-Bold"/>
          <w:b/>
          <w:bCs/>
        </w:rPr>
        <w:t>АГРАФЕНА-КУПАЛЬНИЦА</w:t>
      </w:r>
      <w:r w:rsidRPr="002C4EBA">
        <w:rPr>
          <w:rFonts w:eastAsia="Times-Bold"/>
          <w:bCs/>
        </w:rPr>
        <w:t>.</w:t>
      </w:r>
      <w:r w:rsidRPr="002C4EBA">
        <w:rPr>
          <w:rFonts w:eastAsia="Times-Bold"/>
        </w:rPr>
        <w:t xml:space="preserve"> </w:t>
      </w:r>
      <w:r w:rsidR="008B0881">
        <w:rPr>
          <w:rFonts w:eastAsia="Times-Bold"/>
        </w:rPr>
        <w:t>Православный п</w:t>
      </w:r>
      <w:r w:rsidRPr="002C4EBA">
        <w:rPr>
          <w:rFonts w:eastAsia="Times-Bold"/>
        </w:rPr>
        <w:t xml:space="preserve">раздник </w:t>
      </w:r>
      <w:r w:rsidR="008B0881">
        <w:rPr>
          <w:rFonts w:eastAsia="Times-Bold"/>
        </w:rPr>
        <w:t>–</w:t>
      </w:r>
      <w:r w:rsidRPr="002C4EBA">
        <w:rPr>
          <w:rFonts w:eastAsia="Times-Bold"/>
        </w:rPr>
        <w:t xml:space="preserve"> день памяти святой Аграфены 6 июля (23 июня по старому стилю) накануне Ивана Купалы. Лен., Вен., Дуб., Заок., Плав., Кур., Ким. </w:t>
      </w:r>
      <w:r w:rsidRPr="002C4EBA">
        <w:rPr>
          <w:rFonts w:eastAsia="Times-Bold"/>
          <w:i/>
          <w:iCs/>
        </w:rPr>
        <w:t xml:space="preserve">Аграфена-Купальница – лета верхушка. </w:t>
      </w:r>
      <w:r w:rsidR="00121523">
        <w:rPr>
          <w:rFonts w:eastAsia="Times-Bold"/>
        </w:rPr>
        <w:t>(д. Лямзино, Вен.).</w:t>
      </w:r>
    </w:p>
    <w:p w:rsidR="007C78BC" w:rsidRPr="002C4EBA" w:rsidRDefault="007C78BC" w:rsidP="006A25F3">
      <w:pPr>
        <w:spacing w:before="240"/>
        <w:ind w:firstLine="709"/>
        <w:jc w:val="both"/>
      </w:pPr>
      <w:r w:rsidRPr="002C4EBA">
        <w:rPr>
          <w:b/>
        </w:rPr>
        <w:t>А′ЖНО ЛЬ</w:t>
      </w:r>
      <w:r w:rsidRPr="002C4EBA">
        <w:rPr>
          <w:i/>
        </w:rPr>
        <w:t>.</w:t>
      </w:r>
      <w:r w:rsidRPr="002C4EBA">
        <w:t xml:space="preserve"> 1. Как будто, точно, словно. Черн. </w:t>
      </w:r>
      <w:r w:rsidRPr="002C4EBA">
        <w:rPr>
          <w:i/>
        </w:rPr>
        <w:t>Ажно</w:t>
      </w:r>
      <w:r w:rsidRPr="002C4EBA">
        <w:t xml:space="preserve"> </w:t>
      </w:r>
      <w:r w:rsidRPr="002C4EBA">
        <w:rPr>
          <w:i/>
        </w:rPr>
        <w:t>ль вор или приказчик</w:t>
      </w:r>
      <w:r w:rsidRPr="002C4EBA">
        <w:t xml:space="preserve">. (Н.В. Успенский, Старуха.). 2. А ведь, но, между тем как. Черн. </w:t>
      </w:r>
      <w:r w:rsidRPr="002C4EBA">
        <w:rPr>
          <w:i/>
        </w:rPr>
        <w:t>Карахтером ажно ль дрянь вышла</w:t>
      </w:r>
      <w:r w:rsidR="008B0881">
        <w:t>. (Н.В. Успенский, Старуха).</w:t>
      </w:r>
    </w:p>
    <w:p w:rsidR="007C78BC" w:rsidRPr="002C4EBA" w:rsidRDefault="007C78BC" w:rsidP="006A25F3">
      <w:pPr>
        <w:spacing w:before="240"/>
        <w:ind w:firstLine="709"/>
        <w:jc w:val="both"/>
      </w:pPr>
      <w:r w:rsidRPr="002C4EBA">
        <w:rPr>
          <w:b/>
        </w:rPr>
        <w:t>АЛАЛЫ</w:t>
      </w:r>
      <w:r w:rsidRPr="002C4EBA">
        <w:rPr>
          <w:b/>
          <w:i/>
        </w:rPr>
        <w:t xml:space="preserve">' </w:t>
      </w:r>
      <w:r w:rsidRPr="002C4EBA">
        <w:rPr>
          <w:b/>
        </w:rPr>
        <w:t>РАЗВОДИТЬ</w:t>
      </w:r>
      <w:r w:rsidRPr="002C4EBA">
        <w:t xml:space="preserve">. Много и бестолково говорить. </w:t>
      </w:r>
      <w:r w:rsidR="008B0881">
        <w:t xml:space="preserve">Одоев. </w:t>
      </w:r>
      <w:r w:rsidRPr="002C4EBA">
        <w:rPr>
          <w:i/>
        </w:rPr>
        <w:t>Хватит алалы разводить, работать давайтя.</w:t>
      </w:r>
      <w:r w:rsidR="008B0881">
        <w:rPr>
          <w:i/>
        </w:rPr>
        <w:t xml:space="preserve"> </w:t>
      </w:r>
      <w:r w:rsidRPr="002C4EBA">
        <w:t>(Родина).</w:t>
      </w:r>
    </w:p>
    <w:p w:rsidR="00C038AA" w:rsidRPr="002C4EBA" w:rsidRDefault="00A12075" w:rsidP="006A25F3">
      <w:pPr>
        <w:spacing w:before="240"/>
        <w:ind w:firstLine="709"/>
        <w:jc w:val="both"/>
        <w:rPr>
          <w:rFonts w:eastAsia="Times-Roman"/>
        </w:rPr>
      </w:pPr>
      <w:r w:rsidRPr="002C4EBA">
        <w:rPr>
          <w:rFonts w:eastAsia="Times-Roman"/>
          <w:b/>
          <w:bCs/>
          <w:caps/>
        </w:rPr>
        <w:t>Андро</w:t>
      </w:r>
      <w:r w:rsidR="008B0881" w:rsidRPr="002C4EBA">
        <w:rPr>
          <w:b/>
        </w:rPr>
        <w:t>′</w:t>
      </w:r>
      <w:r w:rsidRPr="002C4EBA">
        <w:rPr>
          <w:rFonts w:eastAsia="Times-Roman"/>
          <w:b/>
          <w:bCs/>
          <w:caps/>
        </w:rPr>
        <w:t>ны едут (поедут)</w:t>
      </w:r>
      <w:r w:rsidRPr="002C4EBA">
        <w:rPr>
          <w:rFonts w:eastAsia="Times-Roman"/>
          <w:bCs/>
          <w:caps/>
        </w:rPr>
        <w:t>.</w:t>
      </w:r>
      <w:r w:rsidR="002C5557">
        <w:rPr>
          <w:rFonts w:eastAsia="Times-Roman"/>
        </w:rPr>
        <w:t xml:space="preserve"> 1. </w:t>
      </w:r>
      <w:r w:rsidRPr="002C4EBA">
        <w:rPr>
          <w:rFonts w:eastAsia="Times-Roman"/>
        </w:rPr>
        <w:t xml:space="preserve">Говорить неправду, приукрашивать речь, привирать. 2. Важничать, зазнаваться, чваниться. </w:t>
      </w:r>
      <w:r w:rsidR="008B0881" w:rsidRPr="002C4EBA">
        <w:rPr>
          <w:rFonts w:eastAsia="Times-Roman"/>
        </w:rPr>
        <w:t xml:space="preserve">Алекс. </w:t>
      </w:r>
      <w:r w:rsidR="008B0881">
        <w:rPr>
          <w:rFonts w:eastAsia="Times-Roman"/>
        </w:rPr>
        <w:t>(Отмечено Дал</w:t>
      </w:r>
      <w:r w:rsidR="002C5557">
        <w:rPr>
          <w:rFonts w:eastAsia="Times-Roman"/>
        </w:rPr>
        <w:t>ем</w:t>
      </w:r>
      <w:r w:rsidR="008B0881">
        <w:rPr>
          <w:rFonts w:eastAsia="Times-Roman"/>
        </w:rPr>
        <w:t xml:space="preserve"> как тульское).</w:t>
      </w:r>
    </w:p>
    <w:p w:rsidR="00A12075" w:rsidRPr="002C4EBA" w:rsidRDefault="00A12075" w:rsidP="006A25F3">
      <w:pPr>
        <w:spacing w:before="240"/>
        <w:ind w:firstLine="709"/>
        <w:jc w:val="both"/>
        <w:rPr>
          <w:rFonts w:eastAsia="Times-Roman"/>
        </w:rPr>
      </w:pPr>
      <w:r w:rsidRPr="002C4EBA">
        <w:rPr>
          <w:b/>
          <w:bCs/>
          <w:caps/>
        </w:rPr>
        <w:t>Андро</w:t>
      </w:r>
      <w:r w:rsidR="008B0881" w:rsidRPr="002C4EBA">
        <w:rPr>
          <w:b/>
        </w:rPr>
        <w:t>′</w:t>
      </w:r>
      <w:r w:rsidRPr="002C4EBA">
        <w:rPr>
          <w:b/>
          <w:bCs/>
          <w:caps/>
        </w:rPr>
        <w:t>ны толстогубые.</w:t>
      </w:r>
      <w:r w:rsidRPr="002C4EBA">
        <w:t xml:space="preserve"> О том, кто важничает, зазнается. </w:t>
      </w:r>
      <w:r w:rsidR="008B0881" w:rsidRPr="002C4EBA">
        <w:t>Алекс.</w:t>
      </w:r>
      <w:r w:rsidR="008B0881" w:rsidRPr="002C4EBA">
        <w:rPr>
          <w:rFonts w:eastAsia="Times-Roman"/>
        </w:rPr>
        <w:t xml:space="preserve"> </w:t>
      </w:r>
      <w:r w:rsidRPr="002C4EBA">
        <w:rPr>
          <w:rFonts w:eastAsia="Times-Roman"/>
        </w:rPr>
        <w:t xml:space="preserve">(Отмечено у Даля как тульское). </w:t>
      </w:r>
    </w:p>
    <w:p w:rsidR="007C78BC" w:rsidRDefault="007C78BC" w:rsidP="006A25F3">
      <w:pPr>
        <w:spacing w:before="240"/>
        <w:ind w:firstLine="709"/>
        <w:jc w:val="both"/>
      </w:pPr>
      <w:r w:rsidRPr="002C4EBA">
        <w:rPr>
          <w:b/>
        </w:rPr>
        <w:t>АНТО</w:t>
      </w:r>
      <w:r w:rsidR="008B0881" w:rsidRPr="002C4EBA">
        <w:rPr>
          <w:b/>
        </w:rPr>
        <w:t>′</w:t>
      </w:r>
      <w:r w:rsidRPr="002C4EBA">
        <w:rPr>
          <w:b/>
        </w:rPr>
        <w:t>НОВ ОГОНЬ</w:t>
      </w:r>
      <w:r w:rsidR="008B0881">
        <w:t>. Гангрена. Одоев., Щё</w:t>
      </w:r>
      <w:r w:rsidRPr="002C4EBA">
        <w:t xml:space="preserve">к. </w:t>
      </w:r>
      <w:r w:rsidRPr="002C4EBA">
        <w:rPr>
          <w:i/>
        </w:rPr>
        <w:t>Антонов огонь мужука съел.</w:t>
      </w:r>
      <w:r w:rsidR="008B0881">
        <w:t xml:space="preserve"> (д. </w:t>
      </w:r>
      <w:r w:rsidRPr="002C4EBA">
        <w:t xml:space="preserve">Крупец, Одоев.). </w:t>
      </w:r>
      <w:r w:rsidRPr="002C4EBA">
        <w:rPr>
          <w:i/>
        </w:rPr>
        <w:t>Когда ногу отымут – это антонов огонь и есть.</w:t>
      </w:r>
      <w:r w:rsidRPr="002C4EBA">
        <w:t xml:space="preserve"> (д. Ясная Поляна, Щёк.).</w:t>
      </w:r>
    </w:p>
    <w:p w:rsidR="00A12075" w:rsidRPr="008B0881" w:rsidRDefault="00A12075" w:rsidP="006A25F3">
      <w:pPr>
        <w:spacing w:before="240"/>
        <w:ind w:firstLine="709"/>
        <w:jc w:val="both"/>
        <w:rPr>
          <w:rFonts w:eastAsia="Times-Roman"/>
        </w:rPr>
      </w:pPr>
      <w:r w:rsidRPr="002C4EBA">
        <w:rPr>
          <w:rFonts w:eastAsia="Times-Roman"/>
          <w:b/>
          <w:caps/>
        </w:rPr>
        <w:t>Анчу</w:t>
      </w:r>
      <w:r w:rsidR="008B0881" w:rsidRPr="002C4EBA">
        <w:rPr>
          <w:b/>
        </w:rPr>
        <w:t>′</w:t>
      </w:r>
      <w:r w:rsidRPr="002C4EBA">
        <w:rPr>
          <w:rFonts w:eastAsia="Times-Roman"/>
          <w:b/>
          <w:caps/>
        </w:rPr>
        <w:t>тка беспя</w:t>
      </w:r>
      <w:r w:rsidR="008B0881" w:rsidRPr="002C4EBA">
        <w:rPr>
          <w:b/>
        </w:rPr>
        <w:t>′</w:t>
      </w:r>
      <w:r w:rsidRPr="002C4EBA">
        <w:rPr>
          <w:rFonts w:eastAsia="Times-Roman"/>
          <w:b/>
          <w:caps/>
        </w:rPr>
        <w:t>тый</w:t>
      </w:r>
      <w:r w:rsidRPr="002C4EBA">
        <w:rPr>
          <w:rFonts w:eastAsia="Times-Roman"/>
          <w:caps/>
        </w:rPr>
        <w:t>.</w:t>
      </w:r>
      <w:r w:rsidRPr="002C4EBA">
        <w:rPr>
          <w:rFonts w:eastAsia="Times-Roman"/>
        </w:rPr>
        <w:t xml:space="preserve"> 1. Чертенок,</w:t>
      </w:r>
      <w:r w:rsidRPr="002C4EBA">
        <w:rPr>
          <w:rFonts w:eastAsia="Times-Italic"/>
        </w:rPr>
        <w:t xml:space="preserve"> </w:t>
      </w:r>
      <w:r w:rsidRPr="002C4EBA">
        <w:rPr>
          <w:rFonts w:eastAsia="Times-Roman"/>
        </w:rPr>
        <w:t>бесёнок. 2. Ирон. О непоседливом, непослушном ребенке. Щёк.</w:t>
      </w:r>
      <w:r w:rsidR="008B0881">
        <w:rPr>
          <w:rFonts w:eastAsia="Times-Roman"/>
        </w:rPr>
        <w:t xml:space="preserve"> </w:t>
      </w:r>
      <w:r w:rsidR="008B0881">
        <w:rPr>
          <w:rFonts w:eastAsia="Times-Roman"/>
          <w:i/>
        </w:rPr>
        <w:t xml:space="preserve">Только хлопоты с этим малым – анчутка беспятый родился, а не ребенок. </w:t>
      </w:r>
      <w:r w:rsidR="008B0881">
        <w:rPr>
          <w:rFonts w:eastAsia="Times-Roman"/>
        </w:rPr>
        <w:t>(д. Беловы Дворы, Щёк.).</w:t>
      </w:r>
    </w:p>
    <w:p w:rsidR="00A12075" w:rsidRPr="002C4EBA" w:rsidRDefault="00A12075" w:rsidP="006A25F3">
      <w:pPr>
        <w:spacing w:before="240"/>
        <w:ind w:firstLine="709"/>
        <w:jc w:val="both"/>
        <w:rPr>
          <w:b/>
        </w:rPr>
      </w:pPr>
      <w:r w:rsidRPr="002C4EBA">
        <w:rPr>
          <w:b/>
          <w:caps/>
        </w:rPr>
        <w:t>Аню</w:t>
      </w:r>
      <w:r w:rsidR="00B413BF" w:rsidRPr="002C4EBA">
        <w:rPr>
          <w:b/>
        </w:rPr>
        <w:t>′</w:t>
      </w:r>
      <w:r w:rsidRPr="002C4EBA">
        <w:rPr>
          <w:b/>
          <w:caps/>
        </w:rPr>
        <w:t>ткины глазки.</w:t>
      </w:r>
      <w:r w:rsidRPr="002C4EBA">
        <w:t xml:space="preserve"> Лесной кустарник с ягодами, похожими на глаза. Дуб. </w:t>
      </w:r>
      <w:r w:rsidRPr="002C4EBA">
        <w:rPr>
          <w:i/>
        </w:rPr>
        <w:t>Анюткины глазки – это такой куст, кустарник растёт.</w:t>
      </w:r>
      <w:r w:rsidRPr="002C4EBA">
        <w:t xml:space="preserve"> (с. Воскресенское, Дуб.).</w:t>
      </w:r>
    </w:p>
    <w:p w:rsidR="002950CD" w:rsidRPr="002C4EBA" w:rsidRDefault="00A12075" w:rsidP="006A25F3">
      <w:pPr>
        <w:spacing w:before="240"/>
        <w:ind w:firstLine="709"/>
        <w:jc w:val="both"/>
        <w:rPr>
          <w:rFonts w:eastAsia="Times-Roman"/>
        </w:rPr>
      </w:pPr>
      <w:r w:rsidRPr="002C4EBA">
        <w:rPr>
          <w:rFonts w:eastAsia="Times-Roman"/>
          <w:b/>
          <w:bCs/>
          <w:caps/>
        </w:rPr>
        <w:t>А</w:t>
      </w:r>
      <w:r w:rsidR="00B413BF" w:rsidRPr="002C4EBA">
        <w:rPr>
          <w:b/>
        </w:rPr>
        <w:t>′</w:t>
      </w:r>
      <w:r w:rsidRPr="002C4EBA">
        <w:rPr>
          <w:rFonts w:eastAsia="Times-Roman"/>
          <w:b/>
          <w:bCs/>
          <w:caps/>
        </w:rPr>
        <w:t>спосов</w:t>
      </w:r>
      <w:r w:rsidRPr="002C4EBA">
        <w:rPr>
          <w:rFonts w:eastAsia="Times-Roman"/>
          <w:b/>
          <w:caps/>
        </w:rPr>
        <w:t xml:space="preserve"> </w:t>
      </w:r>
      <w:r w:rsidRPr="002C4EBA">
        <w:rPr>
          <w:rFonts w:eastAsia="Times-Roman"/>
          <w:b/>
        </w:rPr>
        <w:t>ДЕНЬ</w:t>
      </w:r>
      <w:r w:rsidRPr="002C4EBA">
        <w:rPr>
          <w:rFonts w:eastAsia="Times-Roman"/>
        </w:rPr>
        <w:t xml:space="preserve"> </w:t>
      </w:r>
      <w:r w:rsidR="002F0AD9">
        <w:rPr>
          <w:rFonts w:eastAsia="Times-Roman"/>
        </w:rPr>
        <w:t>Православный п</w:t>
      </w:r>
      <w:r w:rsidRPr="002C4EBA">
        <w:rPr>
          <w:rFonts w:eastAsia="Times-Roman"/>
        </w:rPr>
        <w:t xml:space="preserve">раздник Рождества </w:t>
      </w:r>
      <w:r w:rsidR="002F0AD9">
        <w:rPr>
          <w:rFonts w:eastAsia="Times-Roman"/>
        </w:rPr>
        <w:t xml:space="preserve">Пресвятой </w:t>
      </w:r>
      <w:r w:rsidRPr="002C4EBA">
        <w:rPr>
          <w:rFonts w:eastAsia="Times-Roman"/>
        </w:rPr>
        <w:t xml:space="preserve">Богородицы </w:t>
      </w:r>
      <w:r w:rsidR="002F0AD9">
        <w:rPr>
          <w:rFonts w:eastAsia="Times-Roman"/>
        </w:rPr>
        <w:t xml:space="preserve">21 </w:t>
      </w:r>
      <w:r w:rsidRPr="002C4EBA">
        <w:rPr>
          <w:rFonts w:eastAsia="Times-Roman"/>
        </w:rPr>
        <w:t>(8</w:t>
      </w:r>
      <w:r w:rsidR="002F0AD9">
        <w:rPr>
          <w:rFonts w:eastAsia="Times-Roman"/>
        </w:rPr>
        <w:t xml:space="preserve"> по старому стилю) сентября</w:t>
      </w:r>
      <w:r w:rsidRPr="002C4EBA">
        <w:rPr>
          <w:rFonts w:eastAsia="Times-Roman"/>
        </w:rPr>
        <w:t xml:space="preserve">. Щёк. </w:t>
      </w:r>
      <w:r w:rsidRPr="002C4EBA">
        <w:rPr>
          <w:rFonts w:eastAsia="Times-Roman"/>
          <w:i/>
        </w:rPr>
        <w:t>Рождество Богородицы у нас Аспосовым днём называют</w:t>
      </w:r>
      <w:r w:rsidRPr="002C4EBA">
        <w:rPr>
          <w:rFonts w:eastAsia="Times-Roman"/>
        </w:rPr>
        <w:t>. (с. Селиваново, Щёк.).</w:t>
      </w:r>
    </w:p>
    <w:p w:rsidR="00E23E94" w:rsidRPr="002C4EBA" w:rsidRDefault="002950CD" w:rsidP="006A25F3">
      <w:pPr>
        <w:spacing w:before="240"/>
        <w:ind w:firstLine="709"/>
        <w:jc w:val="both"/>
      </w:pPr>
      <w:r w:rsidRPr="002C4EBA">
        <w:rPr>
          <w:b/>
        </w:rPr>
        <w:t>АЧУ</w:t>
      </w:r>
      <w:r w:rsidR="002F0AD9" w:rsidRPr="002C4EBA">
        <w:rPr>
          <w:b/>
        </w:rPr>
        <w:t>′</w:t>
      </w:r>
      <w:r w:rsidRPr="002C4EBA">
        <w:rPr>
          <w:b/>
        </w:rPr>
        <w:t>ТКА БЕСПА</w:t>
      </w:r>
      <w:r w:rsidR="002F0AD9" w:rsidRPr="002C4EBA">
        <w:rPr>
          <w:b/>
        </w:rPr>
        <w:t>′</w:t>
      </w:r>
      <w:r w:rsidRPr="002C4EBA">
        <w:rPr>
          <w:b/>
        </w:rPr>
        <w:t>МЯТНЫЙ</w:t>
      </w:r>
      <w:r w:rsidRPr="002C4EBA">
        <w:t>. Название черта, дьявола. (Березович).</w:t>
      </w:r>
    </w:p>
    <w:p w:rsidR="009C19E4" w:rsidRPr="002C4EBA" w:rsidRDefault="009C19E4" w:rsidP="006A25F3">
      <w:pPr>
        <w:spacing w:before="240"/>
        <w:ind w:firstLine="709"/>
        <w:jc w:val="both"/>
        <w:rPr>
          <w:rFonts w:eastAsia="Times-Roman"/>
          <w:bCs/>
          <w:caps/>
        </w:rPr>
      </w:pPr>
    </w:p>
    <w:p w:rsidR="009C19E4" w:rsidRPr="008B0881" w:rsidRDefault="009C19E4" w:rsidP="006A25F3">
      <w:pPr>
        <w:spacing w:before="240"/>
        <w:ind w:firstLine="709"/>
        <w:jc w:val="center"/>
        <w:rPr>
          <w:rFonts w:eastAsia="Times-Roman"/>
          <w:b/>
          <w:bCs/>
          <w:caps/>
          <w:sz w:val="28"/>
          <w:szCs w:val="28"/>
        </w:rPr>
      </w:pPr>
      <w:r w:rsidRPr="008B0881">
        <w:rPr>
          <w:rFonts w:eastAsia="Times-Roman"/>
          <w:b/>
          <w:bCs/>
          <w:caps/>
          <w:sz w:val="28"/>
          <w:szCs w:val="28"/>
        </w:rPr>
        <w:t>Б</w:t>
      </w:r>
    </w:p>
    <w:p w:rsidR="00297E07" w:rsidRPr="002C4EBA" w:rsidRDefault="00297E07" w:rsidP="006A25F3">
      <w:pPr>
        <w:spacing w:before="240"/>
        <w:ind w:firstLine="709"/>
        <w:jc w:val="both"/>
        <w:rPr>
          <w:b/>
          <w:bCs/>
        </w:rPr>
      </w:pPr>
      <w:r w:rsidRPr="002C4EBA">
        <w:rPr>
          <w:b/>
        </w:rPr>
        <w:t>БА</w:t>
      </w:r>
      <w:r w:rsidR="002F0AD9" w:rsidRPr="002C4EBA">
        <w:rPr>
          <w:b/>
        </w:rPr>
        <w:t>′</w:t>
      </w:r>
      <w:r w:rsidRPr="002C4EBA">
        <w:rPr>
          <w:b/>
        </w:rPr>
        <w:t>БИЙ ЗУБ.</w:t>
      </w:r>
      <w:r w:rsidRPr="002C4EBA">
        <w:t xml:space="preserve"> Об</w:t>
      </w:r>
      <w:r w:rsidR="004463B5">
        <w:t>ряд. Ржаной пирог, подаваемый как последнее блюдо во время торжественного</w:t>
      </w:r>
      <w:r w:rsidRPr="002C4EBA">
        <w:t xml:space="preserve"> обеда </w:t>
      </w:r>
      <w:r w:rsidR="004463B5">
        <w:t xml:space="preserve">по случаю </w:t>
      </w:r>
      <w:r w:rsidRPr="002C4EBA">
        <w:t>крестин</w:t>
      </w:r>
      <w:r w:rsidR="004463B5">
        <w:t xml:space="preserve"> ребенка</w:t>
      </w:r>
      <w:r w:rsidRPr="002C4EBA">
        <w:t xml:space="preserve">. Богор. </w:t>
      </w:r>
      <w:r w:rsidRPr="002C4EBA">
        <w:rPr>
          <w:i/>
        </w:rPr>
        <w:t>В конце, на закуску, подавали бабий зуб из ржаной муки.</w:t>
      </w:r>
      <w:r w:rsidRPr="002C4EBA">
        <w:t xml:space="preserve"> </w:t>
      </w:r>
      <w:r w:rsidRPr="002C4EBA">
        <w:rPr>
          <w:bCs/>
        </w:rPr>
        <w:t>(п. Красницкий, Богор.).</w:t>
      </w:r>
    </w:p>
    <w:p w:rsidR="002B4C1A" w:rsidRPr="002C4EBA" w:rsidRDefault="002B4C1A" w:rsidP="006A25F3">
      <w:pPr>
        <w:spacing w:before="240"/>
        <w:ind w:firstLine="709"/>
        <w:jc w:val="both"/>
      </w:pPr>
      <w:r w:rsidRPr="002C4EBA">
        <w:rPr>
          <w:b/>
        </w:rPr>
        <w:t>БАБКА-ПОВИВА′ЛЬНИЦА</w:t>
      </w:r>
      <w:r w:rsidR="003B6753">
        <w:rPr>
          <w:b/>
          <w:i/>
        </w:rPr>
        <w:t>.</w:t>
      </w:r>
      <w:r w:rsidRPr="002C4EBA">
        <w:rPr>
          <w:i/>
        </w:rPr>
        <w:t xml:space="preserve"> </w:t>
      </w:r>
      <w:r w:rsidRPr="002C4EBA">
        <w:t>Лекарка или опытная пожилая женщина, помогающая при родах</w:t>
      </w:r>
      <w:r w:rsidR="004463B5">
        <w:t>, повивальная бабка</w:t>
      </w:r>
      <w:r w:rsidRPr="002C4EBA">
        <w:t xml:space="preserve">. Одоев. </w:t>
      </w:r>
      <w:r w:rsidRPr="002C4EBA">
        <w:rPr>
          <w:i/>
        </w:rPr>
        <w:t>Врачей-то не было, бабку-повивальницу звали.</w:t>
      </w:r>
      <w:r w:rsidRPr="002C4EBA">
        <w:t xml:space="preserve"> (с. Апухтино, Одоев.).</w:t>
      </w:r>
    </w:p>
    <w:p w:rsidR="002B4C1A" w:rsidRPr="002C4EBA" w:rsidRDefault="002B4C1A" w:rsidP="006A25F3">
      <w:pPr>
        <w:spacing w:before="240"/>
        <w:ind w:firstLine="709"/>
        <w:jc w:val="both"/>
        <w:rPr>
          <w:bCs/>
        </w:rPr>
      </w:pPr>
      <w:r w:rsidRPr="002C4EBA">
        <w:rPr>
          <w:b/>
        </w:rPr>
        <w:lastRenderedPageBreak/>
        <w:t>БАБКА-ПОВИТУ′ХА.</w:t>
      </w:r>
      <w:r w:rsidRPr="002C4EBA">
        <w:t xml:space="preserve"> Женщина, помогающая при родах. Одоев., Богор. </w:t>
      </w:r>
      <w:r w:rsidRPr="002C4EBA">
        <w:rPr>
          <w:i/>
        </w:rPr>
        <w:t>Бабки-повитухи были, в роддомах не рожали</w:t>
      </w:r>
      <w:r w:rsidRPr="002C4EBA">
        <w:t xml:space="preserve">. (с. Стояново, Одоев.). </w:t>
      </w:r>
      <w:r w:rsidRPr="002C4EBA">
        <w:rPr>
          <w:i/>
        </w:rPr>
        <w:t>Помогали бабки-повитухи. Звали бабушек, а они принимали роды.</w:t>
      </w:r>
      <w:r w:rsidRPr="002C4EBA">
        <w:t xml:space="preserve"> (с. Кузовка, Богор.). </w:t>
      </w:r>
      <w:r w:rsidRPr="002C4EBA">
        <w:rPr>
          <w:bCs/>
          <w:i/>
        </w:rPr>
        <w:t>Молодухе всегда бабка-повитуха помогает.</w:t>
      </w:r>
      <w:r w:rsidRPr="002C4EBA">
        <w:rPr>
          <w:bCs/>
        </w:rPr>
        <w:t xml:space="preserve"> (п. Красницкий, Богор.).</w:t>
      </w:r>
    </w:p>
    <w:p w:rsidR="002B4C1A" w:rsidRPr="002C4EBA" w:rsidRDefault="002B4C1A" w:rsidP="006A25F3">
      <w:pPr>
        <w:spacing w:before="240"/>
        <w:ind w:firstLine="709"/>
        <w:jc w:val="both"/>
      </w:pPr>
      <w:r w:rsidRPr="002C4EBA">
        <w:rPr>
          <w:b/>
        </w:rPr>
        <w:t>БАБКА-ПОВИТУ′ШКА</w:t>
      </w:r>
      <w:r w:rsidRPr="002C4EBA">
        <w:rPr>
          <w:b/>
          <w:i/>
        </w:rPr>
        <w:t>.</w:t>
      </w:r>
      <w:r w:rsidRPr="002C4EBA">
        <w:rPr>
          <w:i/>
        </w:rPr>
        <w:t xml:space="preserve"> </w:t>
      </w:r>
      <w:r w:rsidRPr="002C4EBA">
        <w:t xml:space="preserve">То же, что </w:t>
      </w:r>
      <w:r w:rsidRPr="002C4EBA">
        <w:rPr>
          <w:i/>
        </w:rPr>
        <w:t>бабка-повивальница.</w:t>
      </w:r>
      <w:r w:rsidRPr="002C4EBA">
        <w:t xml:space="preserve"> Одоев. </w:t>
      </w:r>
      <w:r w:rsidRPr="002C4EBA">
        <w:rPr>
          <w:i/>
        </w:rPr>
        <w:t>Рожать, дочь, бабку-повитушку звали, ага, штоб помогла родить.</w:t>
      </w:r>
      <w:r w:rsidR="002F0AD9">
        <w:t xml:space="preserve"> (с. Апухтино, Одоев.).</w:t>
      </w:r>
    </w:p>
    <w:p w:rsidR="00297E07" w:rsidRPr="002C4EBA" w:rsidRDefault="00297E07" w:rsidP="006A25F3">
      <w:pPr>
        <w:spacing w:before="240"/>
        <w:ind w:firstLine="709"/>
        <w:jc w:val="both"/>
        <w:rPr>
          <w:spacing w:val="-4"/>
        </w:rPr>
      </w:pPr>
      <w:r w:rsidRPr="002C4EBA">
        <w:rPr>
          <w:b/>
          <w:spacing w:val="-4"/>
        </w:rPr>
        <w:t>БА′БЬЯ КА′ША.</w:t>
      </w:r>
      <w:r w:rsidR="00917E50">
        <w:rPr>
          <w:spacing w:val="-4"/>
        </w:rPr>
        <w:t xml:space="preserve"> Обряд. 1. Именование в</w:t>
      </w:r>
      <w:r w:rsidRPr="002C4EBA">
        <w:rPr>
          <w:spacing w:val="-4"/>
        </w:rPr>
        <w:t>торо</w:t>
      </w:r>
      <w:r w:rsidR="00917E50">
        <w:rPr>
          <w:spacing w:val="-4"/>
        </w:rPr>
        <w:t>го д</w:t>
      </w:r>
      <w:r w:rsidRPr="002C4EBA">
        <w:rPr>
          <w:spacing w:val="-4"/>
        </w:rPr>
        <w:t>н</w:t>
      </w:r>
      <w:r w:rsidR="00917E50">
        <w:rPr>
          <w:spacing w:val="-4"/>
        </w:rPr>
        <w:t>я</w:t>
      </w:r>
      <w:r w:rsidRPr="002C4EBA">
        <w:rPr>
          <w:spacing w:val="-4"/>
        </w:rPr>
        <w:t xml:space="preserve"> </w:t>
      </w:r>
      <w:r w:rsidR="00917E50">
        <w:rPr>
          <w:spacing w:val="-4"/>
        </w:rPr>
        <w:t xml:space="preserve">православных </w:t>
      </w:r>
      <w:r w:rsidRPr="002C4EBA">
        <w:rPr>
          <w:spacing w:val="-4"/>
        </w:rPr>
        <w:t>Рожде</w:t>
      </w:r>
      <w:r w:rsidR="002F0AD9">
        <w:rPr>
          <w:spacing w:val="-4"/>
        </w:rPr>
        <w:t>ств</w:t>
      </w:r>
      <w:r w:rsidR="00917E50">
        <w:rPr>
          <w:spacing w:val="-4"/>
        </w:rPr>
        <w:t>енских праздников</w:t>
      </w:r>
      <w:r w:rsidR="002F0AD9">
        <w:rPr>
          <w:spacing w:val="-4"/>
        </w:rPr>
        <w:t>. (с. Монаенки, Арсен.). 2. </w:t>
      </w:r>
      <w:r w:rsidRPr="002C4EBA">
        <w:rPr>
          <w:spacing w:val="-4"/>
        </w:rPr>
        <w:t>Приношения</w:t>
      </w:r>
      <w:r w:rsidR="00917E50">
        <w:rPr>
          <w:spacing w:val="-4"/>
        </w:rPr>
        <w:t>, дары</w:t>
      </w:r>
      <w:r w:rsidRPr="002C4EBA">
        <w:rPr>
          <w:spacing w:val="-4"/>
        </w:rPr>
        <w:t xml:space="preserve"> роженице. Одоев. (с. Глинищи, Одоев.).</w:t>
      </w:r>
      <w:r w:rsidR="00C96F27" w:rsidRPr="002C4EBA">
        <w:rPr>
          <w:spacing w:val="-4"/>
        </w:rPr>
        <w:t xml:space="preserve"> </w:t>
      </w:r>
    </w:p>
    <w:p w:rsidR="002B4C1A" w:rsidRPr="00024FF0" w:rsidRDefault="002B4C1A" w:rsidP="006A25F3">
      <w:pPr>
        <w:spacing w:before="240"/>
        <w:ind w:firstLine="709"/>
        <w:jc w:val="both"/>
      </w:pPr>
      <w:r w:rsidRPr="002C4EBA">
        <w:rPr>
          <w:b/>
        </w:rPr>
        <w:t>БА</w:t>
      </w:r>
      <w:r w:rsidR="00917E50" w:rsidRPr="002C4EBA">
        <w:rPr>
          <w:b/>
          <w:spacing w:val="-4"/>
        </w:rPr>
        <w:t>′</w:t>
      </w:r>
      <w:r w:rsidRPr="002C4EBA">
        <w:rPr>
          <w:b/>
        </w:rPr>
        <w:t>БЬЯ СУХОТА</w:t>
      </w:r>
      <w:r w:rsidRPr="002C4EBA">
        <w:rPr>
          <w:b/>
          <w:bCs/>
        </w:rPr>
        <w:t>′</w:t>
      </w:r>
      <w:r w:rsidRPr="002C4EBA">
        <w:rPr>
          <w:b/>
        </w:rPr>
        <w:t>.</w:t>
      </w:r>
      <w:r w:rsidRPr="002C4EBA">
        <w:t xml:space="preserve"> Понёва; женская одежда в противоположность девичей. Ким., Богор.</w:t>
      </w:r>
      <w:r w:rsidR="00024FF0">
        <w:t>, Щёк.</w:t>
      </w:r>
      <w:r w:rsidRPr="002C4EBA">
        <w:t xml:space="preserve"> </w:t>
      </w:r>
      <w:r w:rsidRPr="002C4EBA">
        <w:rPr>
          <w:i/>
          <w:iCs/>
        </w:rPr>
        <w:t xml:space="preserve">Матушки, подруженьки, // Не надевайте на меня бабью сухоту! </w:t>
      </w:r>
      <w:r w:rsidRPr="002C4EBA">
        <w:rPr>
          <w:iCs/>
        </w:rPr>
        <w:t>(Песня).</w:t>
      </w:r>
      <w:r w:rsidRPr="002C4EBA">
        <w:rPr>
          <w:i/>
          <w:iCs/>
        </w:rPr>
        <w:t xml:space="preserve"> </w:t>
      </w:r>
      <w:r w:rsidR="002C5557">
        <w:t>(п. </w:t>
      </w:r>
      <w:r w:rsidRPr="002C4EBA">
        <w:t xml:space="preserve">Епифань, Ким.). </w:t>
      </w:r>
      <w:r w:rsidRPr="002C4EBA">
        <w:rPr>
          <w:i/>
          <w:iCs/>
        </w:rPr>
        <w:t>На что ты, душечка, девичью красоту снимаешь, бабью сухоту надеваешь?</w:t>
      </w:r>
      <w:r w:rsidRPr="002C4EBA">
        <w:t xml:space="preserve"> (г. Богородицк, Богор.).</w:t>
      </w:r>
      <w:r w:rsidR="00024FF0">
        <w:t xml:space="preserve"> </w:t>
      </w:r>
      <w:r w:rsidR="00024FF0">
        <w:rPr>
          <w:i/>
        </w:rPr>
        <w:t xml:space="preserve">Снялы они с меня ленту алаю, эх! // И наделы на меня бабею сухату. </w:t>
      </w:r>
      <w:r w:rsidR="00024FF0">
        <w:t>(Песня). (д. Ясная Поляна, Щёк.).</w:t>
      </w:r>
    </w:p>
    <w:p w:rsidR="00297E07" w:rsidRPr="002C4EBA" w:rsidRDefault="00297E07" w:rsidP="006A25F3">
      <w:pPr>
        <w:spacing w:before="240"/>
        <w:ind w:firstLine="709"/>
        <w:jc w:val="both"/>
      </w:pPr>
      <w:r w:rsidRPr="002C4EBA">
        <w:rPr>
          <w:b/>
        </w:rPr>
        <w:t>БА′ЛЫ БИТЬ.</w:t>
      </w:r>
      <w:r w:rsidRPr="002C4EBA">
        <w:t xml:space="preserve"> Петь песни. Ефрем. </w:t>
      </w:r>
      <w:r w:rsidRPr="002C4EBA">
        <w:rPr>
          <w:i/>
        </w:rPr>
        <w:t xml:space="preserve">А сами то девки над парнями грохочут, сами балы бьют. </w:t>
      </w:r>
      <w:r w:rsidRPr="002C4EBA">
        <w:t>(с. Шилово, Ефрем.).</w:t>
      </w:r>
    </w:p>
    <w:p w:rsidR="00A12075" w:rsidRPr="002C4EBA" w:rsidRDefault="00A12075" w:rsidP="006A25F3">
      <w:pPr>
        <w:spacing w:before="240"/>
        <w:ind w:firstLine="709"/>
        <w:jc w:val="both"/>
        <w:rPr>
          <w:rFonts w:eastAsia="Times-Roman"/>
        </w:rPr>
      </w:pPr>
      <w:r w:rsidRPr="002C4EBA">
        <w:rPr>
          <w:rFonts w:eastAsia="Times-Roman"/>
          <w:b/>
          <w:bCs/>
          <w:caps/>
        </w:rPr>
        <w:t>Ба</w:t>
      </w:r>
      <w:r w:rsidR="00917E50" w:rsidRPr="002C4EBA">
        <w:rPr>
          <w:b/>
          <w:spacing w:val="-4"/>
        </w:rPr>
        <w:t>′</w:t>
      </w:r>
      <w:r w:rsidRPr="002C4EBA">
        <w:rPr>
          <w:rFonts w:eastAsia="Times-Roman"/>
          <w:b/>
          <w:bCs/>
          <w:caps/>
        </w:rPr>
        <w:t>лы точи</w:t>
      </w:r>
      <w:r w:rsidR="00917E50" w:rsidRPr="002C4EBA">
        <w:rPr>
          <w:b/>
          <w:spacing w:val="-4"/>
        </w:rPr>
        <w:t>′</w:t>
      </w:r>
      <w:r w:rsidRPr="002C4EBA">
        <w:rPr>
          <w:rFonts w:eastAsia="Times-Roman"/>
          <w:b/>
          <w:bCs/>
          <w:caps/>
        </w:rPr>
        <w:t>ть</w:t>
      </w:r>
      <w:r w:rsidRPr="002C4EBA">
        <w:rPr>
          <w:rFonts w:eastAsia="Times-Roman"/>
          <w:b/>
          <w:caps/>
        </w:rPr>
        <w:t xml:space="preserve"> </w:t>
      </w:r>
      <w:r w:rsidRPr="002C4EBA">
        <w:rPr>
          <w:rFonts w:eastAsia="Times-Roman"/>
          <w:b/>
          <w:bCs/>
          <w:caps/>
        </w:rPr>
        <w:t>(разводи</w:t>
      </w:r>
      <w:r w:rsidR="00917E50" w:rsidRPr="002C4EBA">
        <w:rPr>
          <w:b/>
          <w:spacing w:val="-4"/>
        </w:rPr>
        <w:t>′</w:t>
      </w:r>
      <w:r w:rsidRPr="002C4EBA">
        <w:rPr>
          <w:rFonts w:eastAsia="Times-Roman"/>
          <w:b/>
          <w:bCs/>
          <w:caps/>
        </w:rPr>
        <w:t>ть, распуска</w:t>
      </w:r>
      <w:r w:rsidR="00917E50" w:rsidRPr="002C4EBA">
        <w:rPr>
          <w:b/>
          <w:spacing w:val="-4"/>
        </w:rPr>
        <w:t>′</w:t>
      </w:r>
      <w:r w:rsidRPr="002C4EBA">
        <w:rPr>
          <w:rFonts w:eastAsia="Times-Roman"/>
          <w:b/>
          <w:bCs/>
          <w:caps/>
        </w:rPr>
        <w:t>ть).</w:t>
      </w:r>
      <w:r w:rsidRPr="002C4EBA">
        <w:rPr>
          <w:rFonts w:eastAsia="Times-Roman"/>
        </w:rPr>
        <w:t xml:space="preserve"> 1. </w:t>
      </w:r>
      <w:r w:rsidR="00917E50">
        <w:rPr>
          <w:rFonts w:eastAsia="Times-Roman"/>
        </w:rPr>
        <w:t xml:space="preserve">Неодобр. </w:t>
      </w:r>
      <w:r w:rsidRPr="002C4EBA">
        <w:rPr>
          <w:rFonts w:eastAsia="Times-Roman"/>
        </w:rPr>
        <w:t>Заниматься болтовней,</w:t>
      </w:r>
      <w:r w:rsidRPr="002C4EBA">
        <w:rPr>
          <w:rFonts w:eastAsia="Times-Roman"/>
          <w:bCs/>
        </w:rPr>
        <w:t xml:space="preserve"> </w:t>
      </w:r>
      <w:r w:rsidRPr="002C4EBA">
        <w:rPr>
          <w:rFonts w:eastAsia="Times-Roman"/>
        </w:rPr>
        <w:t xml:space="preserve">пустыми разговорами. 2. </w:t>
      </w:r>
      <w:r w:rsidR="00917E50">
        <w:rPr>
          <w:rFonts w:eastAsia="Times-Roman"/>
        </w:rPr>
        <w:t>Провести</w:t>
      </w:r>
      <w:r w:rsidRPr="002C4EBA">
        <w:rPr>
          <w:rFonts w:eastAsia="Times-Roman"/>
        </w:rPr>
        <w:t xml:space="preserve"> время</w:t>
      </w:r>
      <w:r w:rsidRPr="002C4EBA">
        <w:rPr>
          <w:rFonts w:eastAsia="Times-Roman"/>
          <w:bCs/>
        </w:rPr>
        <w:t xml:space="preserve"> </w:t>
      </w:r>
      <w:r w:rsidRPr="002C4EBA">
        <w:rPr>
          <w:rFonts w:eastAsia="Times-Roman"/>
        </w:rPr>
        <w:t>в приятных разговорах</w:t>
      </w:r>
      <w:r w:rsidR="00917E50">
        <w:rPr>
          <w:rFonts w:eastAsia="Times-Roman"/>
        </w:rPr>
        <w:t>, в дружеской беседе</w:t>
      </w:r>
      <w:r w:rsidRPr="002C4EBA">
        <w:rPr>
          <w:rFonts w:eastAsia="Times-Roman"/>
        </w:rPr>
        <w:t>. Дуб.</w:t>
      </w:r>
    </w:p>
    <w:p w:rsidR="00A12075" w:rsidRPr="002C4EBA" w:rsidRDefault="00A12075" w:rsidP="006A25F3">
      <w:pPr>
        <w:spacing w:before="240"/>
        <w:ind w:firstLine="709"/>
        <w:jc w:val="both"/>
        <w:rPr>
          <w:rFonts w:eastAsia="Times-Bold"/>
          <w:bCs/>
        </w:rPr>
      </w:pPr>
      <w:r w:rsidRPr="002C4EBA">
        <w:rPr>
          <w:rFonts w:eastAsia="Times-Bold"/>
          <w:b/>
          <w:bCs/>
          <w:caps/>
        </w:rPr>
        <w:t>Ба</w:t>
      </w:r>
      <w:r w:rsidR="00917E50" w:rsidRPr="002C4EBA">
        <w:rPr>
          <w:b/>
          <w:spacing w:val="-4"/>
        </w:rPr>
        <w:t>′</w:t>
      </w:r>
      <w:r w:rsidRPr="002C4EBA">
        <w:rPr>
          <w:rFonts w:eastAsia="Times-Bold"/>
          <w:b/>
          <w:bCs/>
          <w:caps/>
        </w:rPr>
        <w:t>рин большо</w:t>
      </w:r>
      <w:r w:rsidR="00917E50" w:rsidRPr="002C4EBA">
        <w:rPr>
          <w:b/>
          <w:spacing w:val="-4"/>
        </w:rPr>
        <w:t>′</w:t>
      </w:r>
      <w:r w:rsidRPr="002C4EBA">
        <w:rPr>
          <w:rFonts w:eastAsia="Times-Bold"/>
          <w:b/>
          <w:bCs/>
          <w:caps/>
        </w:rPr>
        <w:t>й</w:t>
      </w:r>
      <w:r w:rsidRPr="002C4EBA">
        <w:rPr>
          <w:rFonts w:eastAsia="Times-Bold"/>
          <w:bCs/>
          <w:caps/>
        </w:rPr>
        <w:t>.</w:t>
      </w:r>
      <w:r w:rsidRPr="002C4EBA">
        <w:rPr>
          <w:rFonts w:eastAsia="Times-Bold"/>
          <w:bCs/>
        </w:rPr>
        <w:t xml:space="preserve"> </w:t>
      </w:r>
      <w:r w:rsidR="00917E50">
        <w:rPr>
          <w:rFonts w:eastAsia="Times-Bold"/>
          <w:bCs/>
        </w:rPr>
        <w:t>Обряд. Именование одного из с</w:t>
      </w:r>
      <w:r w:rsidRPr="002C4EBA">
        <w:rPr>
          <w:rFonts w:eastAsia="Times-Bold"/>
          <w:bCs/>
        </w:rPr>
        <w:t>вадебны</w:t>
      </w:r>
      <w:r w:rsidR="00917E50">
        <w:rPr>
          <w:rFonts w:eastAsia="Times-Bold"/>
          <w:bCs/>
        </w:rPr>
        <w:t>х</w:t>
      </w:r>
      <w:r w:rsidRPr="002C4EBA">
        <w:rPr>
          <w:rFonts w:eastAsia="Times-Bold"/>
          <w:bCs/>
        </w:rPr>
        <w:t xml:space="preserve"> чин</w:t>
      </w:r>
      <w:r w:rsidR="00917E50">
        <w:rPr>
          <w:rFonts w:eastAsia="Times-Bold"/>
          <w:bCs/>
        </w:rPr>
        <w:t>ов</w:t>
      </w:r>
      <w:r w:rsidRPr="002C4EBA">
        <w:rPr>
          <w:rFonts w:eastAsia="Times-Bold"/>
          <w:bCs/>
        </w:rPr>
        <w:t xml:space="preserve"> – распорядител</w:t>
      </w:r>
      <w:r w:rsidR="00917E50">
        <w:rPr>
          <w:rFonts w:eastAsia="Times-Bold"/>
          <w:bCs/>
        </w:rPr>
        <w:t>я</w:t>
      </w:r>
      <w:r w:rsidRPr="002C4EBA">
        <w:rPr>
          <w:rFonts w:eastAsia="Times-Bold"/>
          <w:bCs/>
        </w:rPr>
        <w:t xml:space="preserve"> свадьбы. Дуб.</w:t>
      </w:r>
    </w:p>
    <w:p w:rsidR="00A12075" w:rsidRPr="002C4EBA" w:rsidRDefault="00A12075" w:rsidP="006A25F3">
      <w:pPr>
        <w:spacing w:before="240"/>
        <w:ind w:firstLine="709"/>
        <w:jc w:val="both"/>
        <w:rPr>
          <w:rFonts w:eastAsia="Times-Roman"/>
          <w:bCs/>
        </w:rPr>
      </w:pPr>
      <w:r w:rsidRPr="002C4EBA">
        <w:rPr>
          <w:rFonts w:eastAsia="Times-Roman"/>
          <w:b/>
          <w:bCs/>
          <w:caps/>
        </w:rPr>
        <w:t>Баты</w:t>
      </w:r>
      <w:r w:rsidR="00917E50" w:rsidRPr="002C4EBA">
        <w:rPr>
          <w:b/>
          <w:spacing w:val="-4"/>
        </w:rPr>
        <w:t>′</w:t>
      </w:r>
      <w:r w:rsidRPr="002C4EBA">
        <w:rPr>
          <w:rFonts w:eastAsia="Times-Roman"/>
          <w:b/>
          <w:bCs/>
          <w:caps/>
        </w:rPr>
        <w:t>ева доро</w:t>
      </w:r>
      <w:r w:rsidR="00917E50" w:rsidRPr="002C4EBA">
        <w:rPr>
          <w:b/>
          <w:spacing w:val="-4"/>
        </w:rPr>
        <w:t>′</w:t>
      </w:r>
      <w:r w:rsidRPr="002C4EBA">
        <w:rPr>
          <w:rFonts w:eastAsia="Times-Roman"/>
          <w:b/>
          <w:bCs/>
          <w:caps/>
        </w:rPr>
        <w:t>га.</w:t>
      </w:r>
      <w:r w:rsidRPr="002C4EBA">
        <w:rPr>
          <w:rFonts w:eastAsia="Times-Roman"/>
        </w:rPr>
        <w:t xml:space="preserve"> Млечный путь. Ефрем.</w:t>
      </w:r>
    </w:p>
    <w:p w:rsidR="004D559B" w:rsidRPr="002C4EBA" w:rsidRDefault="00A12075" w:rsidP="006A25F3">
      <w:pPr>
        <w:spacing w:before="240"/>
        <w:ind w:firstLine="709"/>
        <w:jc w:val="both"/>
        <w:rPr>
          <w:rFonts w:eastAsia="Times-Roman"/>
        </w:rPr>
      </w:pPr>
      <w:r w:rsidRPr="002C4EBA">
        <w:rPr>
          <w:rFonts w:eastAsia="Times-Roman"/>
          <w:b/>
          <w:bCs/>
          <w:caps/>
        </w:rPr>
        <w:t>Баш на баш.</w:t>
      </w:r>
      <w:r w:rsidRPr="002C4EBA">
        <w:rPr>
          <w:rFonts w:eastAsia="Times-Roman"/>
          <w:bCs/>
        </w:rPr>
        <w:t xml:space="preserve"> </w:t>
      </w:r>
      <w:r w:rsidR="00917E50">
        <w:rPr>
          <w:rFonts w:eastAsia="Times-Roman"/>
          <w:bCs/>
        </w:rPr>
        <w:t xml:space="preserve">Об обмене. </w:t>
      </w:r>
      <w:r w:rsidRPr="002C4EBA">
        <w:rPr>
          <w:rFonts w:eastAsia="Times-Roman"/>
        </w:rPr>
        <w:t>Без придачи</w:t>
      </w:r>
      <w:r w:rsidR="00917E50">
        <w:rPr>
          <w:rFonts w:eastAsia="Times-Roman"/>
        </w:rPr>
        <w:t>, без доплаты, равноправно, равнозначно</w:t>
      </w:r>
      <w:r w:rsidRPr="002C4EBA">
        <w:rPr>
          <w:rFonts w:eastAsia="Times-Roman"/>
        </w:rPr>
        <w:t xml:space="preserve">. </w:t>
      </w:r>
      <w:r w:rsidRPr="002C4EBA">
        <w:rPr>
          <w:rFonts w:eastAsia="Times-Roman"/>
          <w:bCs/>
        </w:rPr>
        <w:t>Лен., Ясн</w:t>
      </w:r>
      <w:r w:rsidR="002F0AD9">
        <w:rPr>
          <w:rFonts w:eastAsia="Times-Roman"/>
          <w:bCs/>
        </w:rPr>
        <w:t>.</w:t>
      </w:r>
    </w:p>
    <w:p w:rsidR="004D559B" w:rsidRPr="002C4EBA" w:rsidRDefault="004D559B" w:rsidP="006A25F3">
      <w:pPr>
        <w:spacing w:before="240"/>
        <w:ind w:firstLine="709"/>
        <w:jc w:val="both"/>
      </w:pPr>
      <w:r w:rsidRPr="002C4EBA">
        <w:rPr>
          <w:b/>
        </w:rPr>
        <w:t>БЕЗ ГОДО</w:t>
      </w:r>
      <w:r w:rsidRPr="002C4EBA">
        <w:rPr>
          <w:b/>
          <w:i/>
        </w:rPr>
        <w:t>'</w:t>
      </w:r>
      <w:r w:rsidRPr="002C4EBA">
        <w:rPr>
          <w:b/>
        </w:rPr>
        <w:t>В.</w:t>
      </w:r>
      <w:r w:rsidRPr="002C4EBA">
        <w:t xml:space="preserve"> </w:t>
      </w:r>
      <w:r w:rsidR="00917E50">
        <w:t>О н</w:t>
      </w:r>
      <w:r w:rsidRPr="002C4EBA">
        <w:t>есовершеннолетн</w:t>
      </w:r>
      <w:r w:rsidR="00917E50">
        <w:t>ем ребенке</w:t>
      </w:r>
      <w:r w:rsidRPr="002C4EBA">
        <w:t>.</w:t>
      </w:r>
      <w:r w:rsidR="00917E50">
        <w:t xml:space="preserve"> Одоев.</w:t>
      </w:r>
      <w:r w:rsidRPr="002C4EBA">
        <w:t xml:space="preserve"> </w:t>
      </w:r>
      <w:r w:rsidRPr="002C4EBA">
        <w:rPr>
          <w:i/>
        </w:rPr>
        <w:t xml:space="preserve">И оставишь ты своих ребят, а что они, они ишшо без годоу. </w:t>
      </w:r>
      <w:r w:rsidRPr="002C4EBA">
        <w:t>(Родина).</w:t>
      </w:r>
    </w:p>
    <w:p w:rsidR="004D559B" w:rsidRPr="002C4EBA" w:rsidRDefault="004D559B" w:rsidP="006A25F3">
      <w:pPr>
        <w:spacing w:before="240"/>
        <w:ind w:firstLine="709"/>
        <w:jc w:val="both"/>
      </w:pPr>
      <w:r w:rsidRPr="002C4EBA">
        <w:rPr>
          <w:b/>
        </w:rPr>
        <w:t>БЕЗОВРЕ′МЕННЫЕ РО′ДЫ.</w:t>
      </w:r>
      <w:r w:rsidRPr="002C4EBA">
        <w:t xml:space="preserve"> </w:t>
      </w:r>
      <w:r w:rsidR="00917E50">
        <w:t>Прерывание беременности, а</w:t>
      </w:r>
      <w:r w:rsidRPr="002C4EBA">
        <w:t xml:space="preserve">борт. Вен. </w:t>
      </w:r>
      <w:r w:rsidRPr="002C4EBA">
        <w:rPr>
          <w:i/>
        </w:rPr>
        <w:t xml:space="preserve">Она </w:t>
      </w:r>
      <w:r w:rsidR="00917E50">
        <w:rPr>
          <w:i/>
        </w:rPr>
        <w:t xml:space="preserve">на </w:t>
      </w:r>
      <w:r w:rsidRPr="002C4EBA">
        <w:rPr>
          <w:i/>
        </w:rPr>
        <w:t xml:space="preserve">безовременные роды пошла, так вот и было. </w:t>
      </w:r>
      <w:r w:rsidRPr="002C4EBA">
        <w:t>(с. Уваровка, Вен.).</w:t>
      </w:r>
    </w:p>
    <w:p w:rsidR="004D559B" w:rsidRPr="002C4EBA" w:rsidRDefault="004D559B" w:rsidP="006A25F3">
      <w:pPr>
        <w:spacing w:before="240"/>
        <w:ind w:firstLine="709"/>
        <w:jc w:val="both"/>
      </w:pPr>
      <w:r w:rsidRPr="002C4EBA">
        <w:rPr>
          <w:b/>
        </w:rPr>
        <w:t>БЕЗ ПАРДО′НУ</w:t>
      </w:r>
      <w:r w:rsidRPr="002C4EBA">
        <w:rPr>
          <w:b/>
          <w:i/>
        </w:rPr>
        <w:t>.</w:t>
      </w:r>
      <w:r w:rsidRPr="002C4EBA">
        <w:t xml:space="preserve"> </w:t>
      </w:r>
      <w:r w:rsidR="00064E98">
        <w:t>О грубом, некультурном человеке, поступке и т.д. // Г</w:t>
      </w:r>
      <w:r w:rsidRPr="002C4EBA">
        <w:t>рубо</w:t>
      </w:r>
      <w:r w:rsidR="00064E98">
        <w:t>, некультурно</w:t>
      </w:r>
      <w:r w:rsidRPr="002C4EBA">
        <w:t xml:space="preserve">. Щек. </w:t>
      </w:r>
      <w:r w:rsidRPr="002C4EBA">
        <w:rPr>
          <w:i/>
        </w:rPr>
        <w:t>Безо всякого пардону</w:t>
      </w:r>
      <w:r w:rsidR="00064E98">
        <w:rPr>
          <w:i/>
        </w:rPr>
        <w:t xml:space="preserve"> он с ней поступил</w:t>
      </w:r>
      <w:r w:rsidRPr="002C4EBA">
        <w:rPr>
          <w:i/>
        </w:rPr>
        <w:t>.</w:t>
      </w:r>
      <w:r w:rsidR="00064E98">
        <w:rPr>
          <w:i/>
        </w:rPr>
        <w:t xml:space="preserve"> </w:t>
      </w:r>
      <w:r w:rsidRPr="002C4EBA">
        <w:t>(д. Ясная Поляна, Щек.).</w:t>
      </w:r>
    </w:p>
    <w:p w:rsidR="00A12075" w:rsidRPr="002C4EBA" w:rsidRDefault="00A12075" w:rsidP="006A25F3">
      <w:pPr>
        <w:spacing w:before="240"/>
        <w:ind w:firstLine="709"/>
        <w:jc w:val="both"/>
        <w:rPr>
          <w:rFonts w:eastAsia="Times-Roman"/>
          <w:b/>
        </w:rPr>
      </w:pPr>
      <w:r w:rsidRPr="002C4EBA">
        <w:rPr>
          <w:rFonts w:eastAsia="Times-Roman"/>
          <w:b/>
          <w:caps/>
        </w:rPr>
        <w:t>Без по</w:t>
      </w:r>
      <w:r w:rsidR="00064E98" w:rsidRPr="002C4EBA">
        <w:rPr>
          <w:b/>
        </w:rPr>
        <w:t>′</w:t>
      </w:r>
      <w:r w:rsidRPr="002C4EBA">
        <w:rPr>
          <w:rFonts w:eastAsia="Times-Roman"/>
          <w:b/>
          <w:caps/>
        </w:rPr>
        <w:t>ддыху.</w:t>
      </w:r>
      <w:r w:rsidRPr="002C4EBA">
        <w:rPr>
          <w:rFonts w:eastAsia="Times-Roman"/>
        </w:rPr>
        <w:t xml:space="preserve"> Без отдыха, непрерывно. Одоев.</w:t>
      </w:r>
    </w:p>
    <w:p w:rsidR="004D559B" w:rsidRPr="002C4EBA" w:rsidRDefault="004D559B" w:rsidP="006A25F3">
      <w:pPr>
        <w:spacing w:before="240"/>
        <w:ind w:firstLine="709"/>
        <w:jc w:val="both"/>
      </w:pPr>
      <w:r w:rsidRPr="002C4EBA">
        <w:rPr>
          <w:b/>
        </w:rPr>
        <w:t>БЕЗ СО</w:t>
      </w:r>
      <w:r w:rsidR="009A6F39" w:rsidRPr="002C4EBA">
        <w:rPr>
          <w:b/>
        </w:rPr>
        <w:t>′</w:t>
      </w:r>
      <w:r w:rsidRPr="002C4EBA">
        <w:rPr>
          <w:b/>
        </w:rPr>
        <w:t>ЛИ СОЛЬ.</w:t>
      </w:r>
      <w:r w:rsidRPr="002C4EBA">
        <w:t xml:space="preserve"> Название </w:t>
      </w:r>
      <w:r w:rsidR="009A6F39">
        <w:t xml:space="preserve">подвижной народной </w:t>
      </w:r>
      <w:r w:rsidRPr="002C4EBA">
        <w:t xml:space="preserve">игры. </w:t>
      </w:r>
      <w:r w:rsidRPr="002C4EBA">
        <w:rPr>
          <w:i/>
        </w:rPr>
        <w:t>…без соли соль (без соли солью) «игра, два участника которой садятся напротив друг друга, соприкасаясь вытянутыми ногами; игроки, подходя к ним, говорят «без соли!» и перепрыгивают через их ноги; на обратном пути кричат: «соль!» или «с солью!» и стараются перепрыгнуть – но теперь сидящие стараются его поймать»</w:t>
      </w:r>
      <w:r w:rsidRPr="002C4EBA">
        <w:t xml:space="preserve"> (Покровский).</w:t>
      </w:r>
    </w:p>
    <w:p w:rsidR="004D559B" w:rsidRPr="002C4EBA" w:rsidRDefault="004D559B" w:rsidP="006A25F3">
      <w:pPr>
        <w:spacing w:before="240"/>
        <w:ind w:firstLine="709"/>
        <w:jc w:val="both"/>
      </w:pPr>
      <w:r w:rsidRPr="002C4EBA">
        <w:rPr>
          <w:b/>
          <w:bCs/>
        </w:rPr>
        <w:t>БЕЗ СХО′ДУ.</w:t>
      </w:r>
      <w:r w:rsidRPr="002C4EBA">
        <w:t xml:space="preserve"> Не выезжая никуда, безвыездно. Богор. </w:t>
      </w:r>
      <w:r w:rsidRPr="002C4EBA">
        <w:rPr>
          <w:i/>
          <w:iCs/>
        </w:rPr>
        <w:t>Три года живу без сходу.</w:t>
      </w:r>
      <w:r w:rsidR="002F0AD9">
        <w:t xml:space="preserve"> (Отмечено СРНГ как тульское).</w:t>
      </w:r>
    </w:p>
    <w:p w:rsidR="004D559B" w:rsidRPr="002C4EBA" w:rsidRDefault="004D559B" w:rsidP="006A25F3">
      <w:pPr>
        <w:spacing w:before="240"/>
        <w:ind w:firstLine="709"/>
        <w:jc w:val="both"/>
      </w:pPr>
      <w:r w:rsidRPr="002C4EBA">
        <w:rPr>
          <w:b/>
        </w:rPr>
        <w:lastRenderedPageBreak/>
        <w:t>БЕЗ СЧАСТЬЯ И В ЛЕС ПО ГРИБЫ НЕ ХОДИ.</w:t>
      </w:r>
      <w:r w:rsidRPr="002C4EBA">
        <w:t xml:space="preserve"> Пословица. Даже в самых простых делах нужны удача и везение. Одоев</w:t>
      </w:r>
      <w:r w:rsidR="002F0AD9">
        <w:t>.</w:t>
      </w:r>
    </w:p>
    <w:p w:rsidR="004D559B" w:rsidRPr="002C4EBA" w:rsidRDefault="004D559B" w:rsidP="006A25F3">
      <w:pPr>
        <w:spacing w:before="240"/>
        <w:ind w:firstLine="709"/>
        <w:jc w:val="both"/>
        <w:rPr>
          <w:b/>
        </w:rPr>
      </w:pPr>
      <w:r w:rsidRPr="002C4EBA">
        <w:rPr>
          <w:b/>
          <w:bCs/>
        </w:rPr>
        <w:t>БЕЗ ЧУ′РУ.</w:t>
      </w:r>
      <w:r w:rsidRPr="002C4EBA">
        <w:t xml:space="preserve"> Без повода</w:t>
      </w:r>
      <w:r w:rsidR="009A6F39">
        <w:t>, без основания</w:t>
      </w:r>
      <w:r w:rsidRPr="002C4EBA">
        <w:t xml:space="preserve">. </w:t>
      </w:r>
      <w:r w:rsidRPr="002C4EBA">
        <w:rPr>
          <w:i/>
          <w:iCs/>
        </w:rPr>
        <w:t>И хотя Михаил Мефодиевич под винными парами сохранял добродушие и обычную веселость, Маша страдала и протестовала против возлияний не вовремя и без чуру.</w:t>
      </w:r>
      <w:r w:rsidRPr="002C4EBA">
        <w:t xml:space="preserve"> (Троицкий).</w:t>
      </w:r>
    </w:p>
    <w:p w:rsidR="004D559B" w:rsidRPr="002C4EBA" w:rsidRDefault="004D559B" w:rsidP="006A25F3">
      <w:pPr>
        <w:spacing w:before="240"/>
        <w:ind w:firstLine="709"/>
        <w:jc w:val="both"/>
      </w:pPr>
      <w:r w:rsidRPr="002C4EBA">
        <w:rPr>
          <w:b/>
        </w:rPr>
        <w:t>БЕ</w:t>
      </w:r>
      <w:r w:rsidR="009A6F39" w:rsidRPr="002C4EBA">
        <w:rPr>
          <w:b/>
        </w:rPr>
        <w:t>′</w:t>
      </w:r>
      <w:r w:rsidRPr="002C4EBA">
        <w:rPr>
          <w:b/>
        </w:rPr>
        <w:t>ЛАЯ БАНЯ.</w:t>
      </w:r>
      <w:r w:rsidRPr="002C4EBA">
        <w:t xml:space="preserve"> Разновидность бани, которая топилась с помощью вытяжной трубы. Одоев. </w:t>
      </w:r>
      <w:r w:rsidRPr="002C4EBA">
        <w:rPr>
          <w:i/>
        </w:rPr>
        <w:t>Были черные и белые бани, черные – без трубы, а белые – с трубой. В черной запах от дров был!</w:t>
      </w:r>
      <w:r w:rsidRPr="002C4EBA">
        <w:t xml:space="preserve"> (п. Одоев, Одоев.).</w:t>
      </w:r>
      <w:r w:rsidR="00C96F27" w:rsidRPr="002C4EBA">
        <w:t xml:space="preserve"> </w:t>
      </w:r>
    </w:p>
    <w:p w:rsidR="004D559B" w:rsidRPr="002C4EBA" w:rsidRDefault="004D559B" w:rsidP="006A25F3">
      <w:pPr>
        <w:spacing w:before="240"/>
        <w:ind w:firstLine="709"/>
        <w:jc w:val="both"/>
      </w:pPr>
      <w:r w:rsidRPr="002C4EBA">
        <w:rPr>
          <w:b/>
        </w:rPr>
        <w:t>БЕ′ЛЫЙ ГОД.</w:t>
      </w:r>
      <w:r w:rsidRPr="002C4EBA">
        <w:t xml:space="preserve"> </w:t>
      </w:r>
      <w:r w:rsidR="009A6F39">
        <w:t>Удачный, хлебородный, урожайный год. // Г</w:t>
      </w:r>
      <w:r w:rsidRPr="002C4EBA">
        <w:t>од</w:t>
      </w:r>
      <w:r w:rsidR="009A6F39">
        <w:t xml:space="preserve"> без лишений, несчастий и т.д. </w:t>
      </w:r>
      <w:r w:rsidRPr="002C4EBA">
        <w:t xml:space="preserve">Щёк. </w:t>
      </w:r>
      <w:r w:rsidRPr="002C4EBA">
        <w:rPr>
          <w:i/>
        </w:rPr>
        <w:t xml:space="preserve">Если белый год, то </w:t>
      </w:r>
      <w:r w:rsidR="009A6F39">
        <w:rPr>
          <w:i/>
        </w:rPr>
        <w:t>жизни радуешься</w:t>
      </w:r>
      <w:r w:rsidRPr="002C4EBA">
        <w:rPr>
          <w:i/>
        </w:rPr>
        <w:t xml:space="preserve">. </w:t>
      </w:r>
      <w:r w:rsidRPr="002C4EBA">
        <w:t>(д. Ясная Поляна, Щёк.).</w:t>
      </w:r>
    </w:p>
    <w:p w:rsidR="004D559B" w:rsidRPr="003918F7" w:rsidRDefault="004D559B" w:rsidP="006A25F3">
      <w:pPr>
        <w:spacing w:before="240"/>
        <w:ind w:firstLine="709"/>
        <w:jc w:val="both"/>
        <w:rPr>
          <w:i/>
        </w:rPr>
      </w:pPr>
      <w:r w:rsidRPr="002C4EBA">
        <w:rPr>
          <w:b/>
        </w:rPr>
        <w:t>БЕЛЬЕВЫ′Е ЧУЛКИ′.</w:t>
      </w:r>
      <w:r w:rsidRPr="002C4EBA">
        <w:t xml:space="preserve"> Чулки из хлопчатобумажной (не шерстяной) пряжи</w:t>
      </w:r>
      <w:r w:rsidR="009A6F39">
        <w:t>, которые носили в теплое время</w:t>
      </w:r>
      <w:r w:rsidR="003918F7">
        <w:t xml:space="preserve"> года</w:t>
      </w:r>
      <w:r w:rsidRPr="002C4EBA">
        <w:t xml:space="preserve">. Щёк. </w:t>
      </w:r>
      <w:r w:rsidR="009A6F39">
        <w:rPr>
          <w:i/>
        </w:rPr>
        <w:t xml:space="preserve">Весной уж и в </w:t>
      </w:r>
      <w:r w:rsidRPr="002C4EBA">
        <w:rPr>
          <w:i/>
        </w:rPr>
        <w:t xml:space="preserve">бельевые чулки </w:t>
      </w:r>
      <w:r w:rsidR="009A6F39">
        <w:rPr>
          <w:i/>
        </w:rPr>
        <w:t>можно обряжаться</w:t>
      </w:r>
      <w:r w:rsidRPr="002C4EBA">
        <w:rPr>
          <w:i/>
        </w:rPr>
        <w:t xml:space="preserve">. </w:t>
      </w:r>
      <w:r w:rsidRPr="002C4EBA">
        <w:t>(д. Ясная Поляна, Щёк.).</w:t>
      </w:r>
      <w:r w:rsidR="003918F7">
        <w:t xml:space="preserve"> </w:t>
      </w:r>
      <w:r w:rsidR="003918F7">
        <w:rPr>
          <w:i/>
        </w:rPr>
        <w:t xml:space="preserve">Бельевые чулки сроду мы не носили. Это уж я замуж вышла и стала носить, это уж, как уласть переменилася… </w:t>
      </w:r>
      <w:r w:rsidR="003918F7" w:rsidRPr="002C4EBA">
        <w:t>(д. Ясная Поляна, Щёк.).</w:t>
      </w:r>
    </w:p>
    <w:p w:rsidR="004D559B" w:rsidRPr="002C4EBA" w:rsidRDefault="004D559B" w:rsidP="006A25F3">
      <w:pPr>
        <w:spacing w:before="240"/>
        <w:ind w:firstLine="709"/>
        <w:jc w:val="both"/>
      </w:pPr>
      <w:r w:rsidRPr="002C4EBA">
        <w:rPr>
          <w:b/>
        </w:rPr>
        <w:t>БЕСПА</w:t>
      </w:r>
      <w:r w:rsidR="00D35F6C" w:rsidRPr="002C4EBA">
        <w:rPr>
          <w:b/>
        </w:rPr>
        <w:t>′</w:t>
      </w:r>
      <w:r w:rsidRPr="002C4EBA">
        <w:rPr>
          <w:b/>
        </w:rPr>
        <w:t>МЯТНАЯ АРИ</w:t>
      </w:r>
      <w:r w:rsidR="00D35F6C" w:rsidRPr="002C4EBA">
        <w:rPr>
          <w:b/>
        </w:rPr>
        <w:t>′</w:t>
      </w:r>
      <w:r w:rsidRPr="002C4EBA">
        <w:rPr>
          <w:b/>
        </w:rPr>
        <w:t>НА</w:t>
      </w:r>
      <w:r w:rsidR="00D35F6C">
        <w:rPr>
          <w:b/>
        </w:rPr>
        <w:t xml:space="preserve"> (ОРИ</w:t>
      </w:r>
      <w:r w:rsidR="00D35F6C" w:rsidRPr="002C4EBA">
        <w:rPr>
          <w:b/>
        </w:rPr>
        <w:t>′</w:t>
      </w:r>
      <w:r w:rsidR="00D35F6C">
        <w:rPr>
          <w:b/>
        </w:rPr>
        <w:t>НА, О</w:t>
      </w:r>
      <w:r w:rsidR="00D35F6C" w:rsidRPr="002C4EBA">
        <w:rPr>
          <w:b/>
        </w:rPr>
        <w:t>′</w:t>
      </w:r>
      <w:r w:rsidR="00D35F6C">
        <w:rPr>
          <w:b/>
        </w:rPr>
        <w:t>РЯ)</w:t>
      </w:r>
      <w:r w:rsidRPr="002C4EBA">
        <w:rPr>
          <w:b/>
        </w:rPr>
        <w:t>.</w:t>
      </w:r>
      <w:r w:rsidRPr="002C4EBA">
        <w:t xml:space="preserve"> Ирон. О забывчивом, рассеянном человеке. </w:t>
      </w:r>
      <w:r w:rsidRPr="002C4EBA">
        <w:rPr>
          <w:i/>
        </w:rPr>
        <w:t xml:space="preserve">Забыл что ли? Эх ты, беспамятная Арина! </w:t>
      </w:r>
      <w:r w:rsidRPr="002C4EBA">
        <w:t>(д. Варваровка, Лен.).</w:t>
      </w:r>
    </w:p>
    <w:p w:rsidR="004D559B" w:rsidRPr="002C4EBA" w:rsidRDefault="004D559B" w:rsidP="006A25F3">
      <w:pPr>
        <w:spacing w:before="240"/>
        <w:ind w:firstLine="709"/>
        <w:jc w:val="both"/>
      </w:pPr>
      <w:r w:rsidRPr="002C4EBA">
        <w:rPr>
          <w:b/>
        </w:rPr>
        <w:t>БЕСПОКО′ЙНЫЕ ПЕЛЁНКИ.</w:t>
      </w:r>
      <w:r w:rsidRPr="002C4EBA">
        <w:t xml:space="preserve"> </w:t>
      </w:r>
      <w:r w:rsidR="00AD030D">
        <w:t>Именование п</w:t>
      </w:r>
      <w:r w:rsidRPr="002C4EBA">
        <w:t>овери</w:t>
      </w:r>
      <w:r w:rsidR="00AD030D">
        <w:t>я</w:t>
      </w:r>
      <w:r w:rsidRPr="002C4EBA">
        <w:t xml:space="preserve">, </w:t>
      </w:r>
      <w:r w:rsidR="00AD030D">
        <w:t xml:space="preserve">по </w:t>
      </w:r>
      <w:r w:rsidRPr="002C4EBA">
        <w:t>которо</w:t>
      </w:r>
      <w:r w:rsidR="00AD030D">
        <w:t>му</w:t>
      </w:r>
      <w:r w:rsidRPr="002C4EBA">
        <w:t xml:space="preserve"> нельзя сушить детские пеленки на </w:t>
      </w:r>
      <w:r w:rsidR="00AD030D">
        <w:t xml:space="preserve">сильном </w:t>
      </w:r>
      <w:r w:rsidRPr="002C4EBA">
        <w:t xml:space="preserve">ветру. Одоев. </w:t>
      </w:r>
      <w:r w:rsidR="00AD030D">
        <w:rPr>
          <w:i/>
        </w:rPr>
        <w:t>Вот и устроила себе эта дурра беспокойные пелёнки. Ой как с ребёнком маялась. Крикливый</w:t>
      </w:r>
      <w:r w:rsidRPr="002C4EBA">
        <w:rPr>
          <w:i/>
        </w:rPr>
        <w:t xml:space="preserve"> ребенок будет, нельзя сушить пеленки на ветру, вот и есть беспокойные пелёнки.</w:t>
      </w:r>
      <w:r w:rsidRPr="002C4EBA">
        <w:t xml:space="preserve"> (с. Стояново, Одоев.).</w:t>
      </w:r>
    </w:p>
    <w:p w:rsidR="004D559B" w:rsidRPr="0071196D" w:rsidRDefault="00297E07" w:rsidP="006A25F3">
      <w:pPr>
        <w:spacing w:before="240"/>
        <w:ind w:firstLine="709"/>
        <w:jc w:val="both"/>
        <w:rPr>
          <w:color w:val="000000"/>
        </w:rPr>
      </w:pPr>
      <w:r w:rsidRPr="002C4EBA">
        <w:rPr>
          <w:rFonts w:eastAsia="Times-Roman"/>
          <w:b/>
        </w:rPr>
        <w:t>БЕШЕНОЙ СОБАКЕ СЕМЬ ВЕРСТ НЕ КРЮК.</w:t>
      </w:r>
      <w:r w:rsidRPr="002C4EBA">
        <w:rPr>
          <w:rFonts w:eastAsia="Times-Roman"/>
        </w:rPr>
        <w:t xml:space="preserve"> </w:t>
      </w:r>
      <w:r w:rsidR="0071196D">
        <w:rPr>
          <w:rFonts w:eastAsia="Times-Roman"/>
        </w:rPr>
        <w:t xml:space="preserve">Ирон. Неодобр. </w:t>
      </w:r>
      <w:r w:rsidR="002C5557">
        <w:rPr>
          <w:rFonts w:eastAsia="Times-Roman"/>
        </w:rPr>
        <w:t xml:space="preserve">Пословица. </w:t>
      </w:r>
      <w:r w:rsidRPr="002C4EBA">
        <w:rPr>
          <w:rFonts w:eastAsia="Times-Roman"/>
        </w:rPr>
        <w:t xml:space="preserve">О </w:t>
      </w:r>
      <w:r w:rsidR="0071196D">
        <w:rPr>
          <w:rFonts w:eastAsia="Times-Roman"/>
        </w:rPr>
        <w:t xml:space="preserve">выборе долгого пути вместо короткого; о </w:t>
      </w:r>
      <w:r w:rsidRPr="002C4EBA">
        <w:rPr>
          <w:rFonts w:eastAsia="Times-Roman"/>
        </w:rPr>
        <w:t>неоправданных затратах времени на дорогу.</w:t>
      </w:r>
      <w:r w:rsidR="0071196D">
        <w:rPr>
          <w:rFonts w:eastAsia="Times-Roman"/>
        </w:rPr>
        <w:t xml:space="preserve"> // В ответ на предложение по дороге зайти еще куда-либо.</w:t>
      </w:r>
      <w:r w:rsidRPr="002C4EBA">
        <w:rPr>
          <w:rFonts w:eastAsia="Times-Roman"/>
        </w:rPr>
        <w:t xml:space="preserve"> </w:t>
      </w:r>
      <w:r w:rsidRPr="002C4EBA">
        <w:rPr>
          <w:color w:val="000000"/>
        </w:rPr>
        <w:t>Лен.</w:t>
      </w:r>
      <w:r w:rsidR="0071196D">
        <w:rPr>
          <w:color w:val="000000"/>
        </w:rPr>
        <w:t xml:space="preserve"> </w:t>
      </w:r>
      <w:r w:rsidR="0071196D">
        <w:rPr>
          <w:i/>
          <w:color w:val="000000"/>
        </w:rPr>
        <w:t xml:space="preserve">И то, и это я должна! В десять мест надо зайти – конечно, бешеной собаке семь верст не крюк. </w:t>
      </w:r>
      <w:r w:rsidR="0071196D">
        <w:rPr>
          <w:color w:val="000000"/>
        </w:rPr>
        <w:t>(д. Варваровка, Лен.).</w:t>
      </w:r>
    </w:p>
    <w:p w:rsidR="004D559B" w:rsidRPr="002C4EBA" w:rsidRDefault="004D559B" w:rsidP="006A25F3">
      <w:pPr>
        <w:spacing w:before="240"/>
        <w:ind w:firstLine="709"/>
        <w:jc w:val="both"/>
      </w:pPr>
      <w:r w:rsidRPr="002C4EBA">
        <w:rPr>
          <w:b/>
        </w:rPr>
        <w:t>БИТЬ ГОРШКИ</w:t>
      </w:r>
      <w:r w:rsidRPr="002C4EBA">
        <w:rPr>
          <w:b/>
          <w:i/>
        </w:rPr>
        <w:t>'.</w:t>
      </w:r>
      <w:r w:rsidRPr="002C4EBA">
        <w:rPr>
          <w:i/>
        </w:rPr>
        <w:t xml:space="preserve"> </w:t>
      </w:r>
      <w:r w:rsidRPr="002C4EBA">
        <w:t xml:space="preserve">Обряд. </w:t>
      </w:r>
      <w:r w:rsidR="008C6185">
        <w:t>Действо свадебного обрядового сценария</w:t>
      </w:r>
      <w:r w:rsidRPr="002C4EBA">
        <w:t xml:space="preserve">: на второй день молодых будили </w:t>
      </w:r>
      <w:r w:rsidR="008C6185">
        <w:t>разбиванием</w:t>
      </w:r>
      <w:r w:rsidRPr="002C4EBA">
        <w:t xml:space="preserve"> горшков, после чего невеста заметала осколки. Богор. </w:t>
      </w:r>
      <w:r w:rsidRPr="002C4EBA">
        <w:rPr>
          <w:i/>
        </w:rPr>
        <w:t xml:space="preserve">С утра приходили, били горшки. Горшки пустые были. </w:t>
      </w:r>
      <w:r w:rsidRPr="002C4EBA">
        <w:t>(с. Иевлево, Богор.).</w:t>
      </w:r>
    </w:p>
    <w:p w:rsidR="00E229CE" w:rsidRPr="002C4EBA" w:rsidRDefault="004D559B" w:rsidP="006A25F3">
      <w:pPr>
        <w:spacing w:before="240"/>
        <w:ind w:firstLine="709"/>
        <w:jc w:val="both"/>
      </w:pPr>
      <w:r w:rsidRPr="002C4EBA">
        <w:rPr>
          <w:b/>
        </w:rPr>
        <w:t xml:space="preserve">БИТЬ </w:t>
      </w:r>
      <w:r w:rsidR="00DE3BBA">
        <w:rPr>
          <w:b/>
        </w:rPr>
        <w:t xml:space="preserve">– </w:t>
      </w:r>
      <w:r w:rsidRPr="002C4EBA">
        <w:rPr>
          <w:b/>
        </w:rPr>
        <w:t>И ПЛАКАТЬ НЕ ДАВАТЬ.</w:t>
      </w:r>
      <w:r w:rsidRPr="002C4EBA">
        <w:t xml:space="preserve"> О человеке, которого необходимо справедливо, поделом наказать. Лен. </w:t>
      </w:r>
      <w:r w:rsidRPr="002C4EBA">
        <w:rPr>
          <w:i/>
        </w:rPr>
        <w:t xml:space="preserve">Тваво сына </w:t>
      </w:r>
      <w:r w:rsidR="00DE3BBA">
        <w:rPr>
          <w:i/>
        </w:rPr>
        <w:t xml:space="preserve">за такие вещи </w:t>
      </w:r>
      <w:r w:rsidRPr="002C4EBA">
        <w:rPr>
          <w:i/>
        </w:rPr>
        <w:t xml:space="preserve">надо бить </w:t>
      </w:r>
      <w:r w:rsidR="00DE3BBA">
        <w:rPr>
          <w:i/>
        </w:rPr>
        <w:t xml:space="preserve">– </w:t>
      </w:r>
      <w:r w:rsidRPr="002C4EBA">
        <w:rPr>
          <w:i/>
        </w:rPr>
        <w:t xml:space="preserve">и плакать не давать. </w:t>
      </w:r>
      <w:r w:rsidRPr="002C4EBA">
        <w:t>(д. Варваровка, Лен.).</w:t>
      </w:r>
      <w:r w:rsidR="003307CD" w:rsidRPr="002C4EBA">
        <w:t xml:space="preserve"> </w:t>
      </w:r>
    </w:p>
    <w:p w:rsidR="004D559B" w:rsidRPr="002C4EBA" w:rsidRDefault="00E229CE" w:rsidP="006A25F3">
      <w:pPr>
        <w:spacing w:before="240"/>
        <w:ind w:firstLine="709"/>
        <w:jc w:val="both"/>
      </w:pPr>
      <w:r w:rsidRPr="002C4EBA">
        <w:rPr>
          <w:b/>
          <w:bCs/>
        </w:rPr>
        <w:t>БЛАГОДА</w:t>
      </w:r>
      <w:r w:rsidR="00DE3BBA" w:rsidRPr="002C4EBA">
        <w:rPr>
          <w:b/>
        </w:rPr>
        <w:t>′</w:t>
      </w:r>
      <w:r w:rsidRPr="002C4EBA">
        <w:rPr>
          <w:b/>
          <w:bCs/>
        </w:rPr>
        <w:t>ТЬ АПТЕ</w:t>
      </w:r>
      <w:r w:rsidR="00DE3BBA" w:rsidRPr="002C4EBA">
        <w:rPr>
          <w:b/>
        </w:rPr>
        <w:t>′</w:t>
      </w:r>
      <w:r w:rsidRPr="002C4EBA">
        <w:rPr>
          <w:b/>
          <w:bCs/>
        </w:rPr>
        <w:t>КАРСКАЯ</w:t>
      </w:r>
      <w:r w:rsidRPr="002C4EBA">
        <w:rPr>
          <w:b/>
        </w:rPr>
        <w:t>.</w:t>
      </w:r>
      <w:r w:rsidRPr="002C4EBA">
        <w:t xml:space="preserve"> Растение Gr</w:t>
      </w:r>
      <w:r w:rsidRPr="002C4EBA">
        <w:rPr>
          <w:lang w:val="en-US"/>
        </w:rPr>
        <w:t>a</w:t>
      </w:r>
      <w:r w:rsidRPr="002C4EBA">
        <w:t>t</w:t>
      </w:r>
      <w:r w:rsidRPr="002C4EBA">
        <w:rPr>
          <w:lang w:val="en-US"/>
        </w:rPr>
        <w:t>i</w:t>
      </w:r>
      <w:r w:rsidRPr="002C4EBA">
        <w:t>ola officin</w:t>
      </w:r>
      <w:r w:rsidRPr="002C4EBA">
        <w:rPr>
          <w:lang w:val="en-US"/>
        </w:rPr>
        <w:t>a</w:t>
      </w:r>
      <w:r w:rsidRPr="002C4EBA">
        <w:t>lis из рода авранов семейства норичниковых; авран лекарственный.</w:t>
      </w:r>
      <w:r w:rsidR="00DE3BBA">
        <w:t xml:space="preserve"> Используется для корма скота.</w:t>
      </w:r>
      <w:r w:rsidRPr="002C4EBA">
        <w:t xml:space="preserve"> </w:t>
      </w:r>
      <w:r w:rsidRPr="002C4EBA">
        <w:rPr>
          <w:i/>
          <w:iCs/>
        </w:rPr>
        <w:t xml:space="preserve">Утверждают некоторые хозяева, что трава лихорадочная, или благодать аптекарская, …составляет верное средство к прекращению сего зла, когда кормить рогатых скотов. </w:t>
      </w:r>
      <w:r w:rsidRPr="002C4EBA">
        <w:t>(Лёвшин).</w:t>
      </w:r>
    </w:p>
    <w:p w:rsidR="00E229CE" w:rsidRPr="002C4EBA" w:rsidRDefault="00E229CE" w:rsidP="006A25F3">
      <w:pPr>
        <w:spacing w:before="240"/>
        <w:ind w:firstLine="709"/>
        <w:jc w:val="both"/>
        <w:rPr>
          <w:rStyle w:val="a7"/>
          <w:bCs w:val="0"/>
        </w:rPr>
      </w:pPr>
      <w:r w:rsidRPr="002C4EBA">
        <w:rPr>
          <w:b/>
        </w:rPr>
        <w:t>БОГАТОГО НАСЕЛЕНИЯ.</w:t>
      </w:r>
      <w:r w:rsidRPr="002C4EBA">
        <w:t xml:space="preserve"> </w:t>
      </w:r>
      <w:r w:rsidR="00DE3BBA">
        <w:t>О человеке из состоятельной,</w:t>
      </w:r>
      <w:r w:rsidRPr="002C4EBA">
        <w:t xml:space="preserve"> богатой семьи. Одоев. </w:t>
      </w:r>
      <w:r w:rsidRPr="002C4EBA">
        <w:rPr>
          <w:i/>
        </w:rPr>
        <w:t>Мать моя была богатого населения</w:t>
      </w:r>
      <w:r w:rsidRPr="002C4EBA">
        <w:t xml:space="preserve">. (с. Петровское, Одоев.). </w:t>
      </w:r>
    </w:p>
    <w:p w:rsidR="00E229CE" w:rsidRPr="002C4EBA" w:rsidRDefault="00E229CE" w:rsidP="006A25F3">
      <w:pPr>
        <w:spacing w:before="240"/>
        <w:ind w:firstLine="709"/>
        <w:jc w:val="both"/>
        <w:rPr>
          <w:rStyle w:val="a7"/>
          <w:bCs w:val="0"/>
        </w:rPr>
      </w:pPr>
      <w:r w:rsidRPr="002C4EBA">
        <w:rPr>
          <w:rStyle w:val="a7"/>
          <w:bCs w:val="0"/>
        </w:rPr>
        <w:t>БОГОРО′ДИЦКАЯ ТРАВА.</w:t>
      </w:r>
      <w:r w:rsidRPr="002C4EBA">
        <w:rPr>
          <w:rStyle w:val="a7"/>
          <w:b w:val="0"/>
          <w:bCs w:val="0"/>
        </w:rPr>
        <w:t xml:space="preserve"> </w:t>
      </w:r>
      <w:r w:rsidR="00AE7BD0" w:rsidRPr="002C4EBA">
        <w:t>Многолетний полукустарник Thymus serpyllum из рода тимьянов семейст</w:t>
      </w:r>
      <w:r w:rsidR="00AE7BD0">
        <w:t xml:space="preserve">ва яснотковых; тимьян ползучий. </w:t>
      </w:r>
      <w:r w:rsidR="00D528C7">
        <w:t xml:space="preserve">В народной медицине используется при лечении </w:t>
      </w:r>
      <w:r w:rsidRPr="002C4EBA">
        <w:rPr>
          <w:rStyle w:val="a7"/>
          <w:b w:val="0"/>
          <w:bCs w:val="0"/>
        </w:rPr>
        <w:t xml:space="preserve">простуды. </w:t>
      </w:r>
      <w:r w:rsidRPr="002C4EBA">
        <w:rPr>
          <w:rStyle w:val="FontStyle14"/>
        </w:rPr>
        <w:t xml:space="preserve">Черн. </w:t>
      </w:r>
      <w:r w:rsidRPr="002C4EBA">
        <w:rPr>
          <w:rStyle w:val="a7"/>
          <w:b w:val="0"/>
          <w:bCs w:val="0"/>
          <w:i/>
        </w:rPr>
        <w:t xml:space="preserve">А кады простудишьси табе паможить </w:t>
      </w:r>
      <w:r w:rsidRPr="002C4EBA">
        <w:rPr>
          <w:rStyle w:val="a7"/>
          <w:b w:val="0"/>
          <w:bCs w:val="0"/>
          <w:i/>
        </w:rPr>
        <w:lastRenderedPageBreak/>
        <w:t xml:space="preserve">багародиска трава. </w:t>
      </w:r>
      <w:r w:rsidRPr="002C4EBA">
        <w:rPr>
          <w:rStyle w:val="FontStyle14"/>
        </w:rPr>
        <w:t>(Будде).</w:t>
      </w:r>
      <w:r w:rsidR="003307CD" w:rsidRPr="002C4EBA">
        <w:rPr>
          <w:rStyle w:val="FontStyle14"/>
        </w:rPr>
        <w:t xml:space="preserve"> </w:t>
      </w:r>
      <w:r w:rsidR="00AE7BD0" w:rsidRPr="002C4EBA">
        <w:rPr>
          <w:i/>
          <w:iCs/>
        </w:rPr>
        <w:t xml:space="preserve">Герб сего города составляют в серебряном поле разметанных девять ветвей травы, называемой богородицкая во означение его именования. </w:t>
      </w:r>
      <w:r w:rsidR="00AE7BD0" w:rsidRPr="002C4EBA">
        <w:t>(Лёвшин).</w:t>
      </w:r>
      <w:r w:rsidR="00AE7BD0">
        <w:t xml:space="preserve"> </w:t>
      </w:r>
      <w:r w:rsidR="00AE7BD0" w:rsidRPr="002C4EBA">
        <w:rPr>
          <w:i/>
        </w:rPr>
        <w:t>Чабрец, а раньше называли Богородицкая трава.</w:t>
      </w:r>
      <w:r w:rsidR="00AE7BD0" w:rsidRPr="002C4EBA">
        <w:t xml:space="preserve"> (с. Зайцево, Бел.).</w:t>
      </w:r>
      <w:r w:rsidR="00AE7BD0">
        <w:t xml:space="preserve"> </w:t>
      </w:r>
    </w:p>
    <w:p w:rsidR="00E229CE" w:rsidRPr="002C4EBA" w:rsidRDefault="00E229CE" w:rsidP="006A25F3">
      <w:pPr>
        <w:spacing w:before="240"/>
        <w:ind w:firstLine="709"/>
        <w:jc w:val="both"/>
        <w:rPr>
          <w:color w:val="000000"/>
        </w:rPr>
      </w:pPr>
      <w:r w:rsidRPr="002C4EBA">
        <w:rPr>
          <w:b/>
          <w:color w:val="000000"/>
        </w:rPr>
        <w:t>БОГ УБРАЛ.</w:t>
      </w:r>
      <w:r w:rsidRPr="002C4EBA">
        <w:rPr>
          <w:color w:val="000000"/>
        </w:rPr>
        <w:t xml:space="preserve"> Об умершем человеке. Узл. </w:t>
      </w:r>
      <w:r w:rsidRPr="002C4EBA">
        <w:rPr>
          <w:i/>
          <w:color w:val="000000"/>
        </w:rPr>
        <w:t>Недавно зятя моего Бог убрал</w:t>
      </w:r>
      <w:r w:rsidR="008031FC">
        <w:rPr>
          <w:color w:val="000000"/>
        </w:rPr>
        <w:t>. (с. </w:t>
      </w:r>
      <w:r w:rsidRPr="002C4EBA">
        <w:rPr>
          <w:color w:val="000000"/>
        </w:rPr>
        <w:t>Шаховское, Узл.).</w:t>
      </w:r>
    </w:p>
    <w:p w:rsidR="00297E07" w:rsidRPr="002C4EBA" w:rsidRDefault="00A12075" w:rsidP="006A25F3">
      <w:pPr>
        <w:spacing w:before="240"/>
        <w:ind w:firstLine="709"/>
        <w:jc w:val="both"/>
      </w:pPr>
      <w:r w:rsidRPr="002C4EBA">
        <w:rPr>
          <w:b/>
          <w:caps/>
        </w:rPr>
        <w:t>Боева</w:t>
      </w:r>
      <w:r w:rsidR="008031FC" w:rsidRPr="002C4EBA">
        <w:rPr>
          <w:b/>
        </w:rPr>
        <w:t>′</w:t>
      </w:r>
      <w:r w:rsidRPr="002C4EBA">
        <w:rPr>
          <w:b/>
          <w:caps/>
        </w:rPr>
        <w:t>я стари</w:t>
      </w:r>
      <w:r w:rsidR="008031FC" w:rsidRPr="002C4EBA">
        <w:rPr>
          <w:b/>
        </w:rPr>
        <w:t>′</w:t>
      </w:r>
      <w:r w:rsidRPr="002C4EBA">
        <w:rPr>
          <w:b/>
          <w:caps/>
        </w:rPr>
        <w:t>ка.</w:t>
      </w:r>
      <w:r w:rsidRPr="002C4EBA">
        <w:t xml:space="preserve"> Шерсть осенней стрижки. Бел. </w:t>
      </w:r>
    </w:p>
    <w:p w:rsidR="00E229CE" w:rsidRPr="00AE7BD0" w:rsidRDefault="00E229CE" w:rsidP="006A25F3">
      <w:pPr>
        <w:spacing w:before="240"/>
        <w:ind w:firstLine="709"/>
        <w:jc w:val="both"/>
        <w:rPr>
          <w:rFonts w:eastAsia="Times-Roman"/>
        </w:rPr>
      </w:pPr>
      <w:r w:rsidRPr="002C4EBA">
        <w:rPr>
          <w:b/>
        </w:rPr>
        <w:t>БОЖЬЮ ВЛАСТЬ НЕ РУКАМИ СКЛАСТЬ.</w:t>
      </w:r>
      <w:r w:rsidRPr="002C4EBA">
        <w:rPr>
          <w:i/>
        </w:rPr>
        <w:t xml:space="preserve"> </w:t>
      </w:r>
      <w:r w:rsidR="008031FC">
        <w:t xml:space="preserve">Во всем – </w:t>
      </w:r>
      <w:r w:rsidRPr="002C4EBA">
        <w:t>Божья воля, судьба не во власти человека; изменить судьбу человеку не дано. </w:t>
      </w:r>
      <w:r w:rsidRPr="002C4EBA">
        <w:rPr>
          <w:i/>
        </w:rPr>
        <w:t>Эх, народ, божью власть не руками скласть</w:t>
      </w:r>
      <w:r w:rsidRPr="002C4EBA">
        <w:t>.</w:t>
      </w:r>
      <w:r w:rsidRPr="002C4EBA">
        <w:rPr>
          <w:rFonts w:eastAsia="Times-Roman"/>
        </w:rPr>
        <w:t xml:space="preserve"> (Толстой, Война и мир).</w:t>
      </w:r>
    </w:p>
    <w:p w:rsidR="00E229CE" w:rsidRPr="00AE7BD0" w:rsidRDefault="00E229CE" w:rsidP="006A25F3">
      <w:pPr>
        <w:spacing w:before="240"/>
        <w:ind w:firstLine="709"/>
        <w:jc w:val="both"/>
      </w:pPr>
      <w:r w:rsidRPr="002C4EBA">
        <w:rPr>
          <w:b/>
        </w:rPr>
        <w:t>БОЖЬЯ ПОЛКА.</w:t>
      </w:r>
      <w:r w:rsidRPr="002C4EBA">
        <w:t xml:space="preserve"> Полочка в </w:t>
      </w:r>
      <w:r w:rsidR="008031FC">
        <w:t>красном углу дома</w:t>
      </w:r>
      <w:r w:rsidRPr="002C4EBA">
        <w:t xml:space="preserve">, на которой стоят иконы. Богор. </w:t>
      </w:r>
      <w:r w:rsidRPr="002C4EBA">
        <w:rPr>
          <w:i/>
        </w:rPr>
        <w:t>К Божьей полке подходили все и молились.</w:t>
      </w:r>
      <w:r w:rsidRPr="002C4EBA">
        <w:t xml:space="preserve"> (с. Кузовка, Богор.).</w:t>
      </w:r>
    </w:p>
    <w:p w:rsidR="00E229CE" w:rsidRPr="00AE7BD0" w:rsidRDefault="00E229CE" w:rsidP="006A25F3">
      <w:pPr>
        <w:spacing w:before="240"/>
        <w:ind w:firstLine="709"/>
        <w:jc w:val="both"/>
      </w:pPr>
      <w:r w:rsidRPr="002C4EBA">
        <w:rPr>
          <w:b/>
        </w:rPr>
        <w:t>БО′ЗНЫТЬ СКО′ЛЬКО.</w:t>
      </w:r>
      <w:r w:rsidRPr="002C4EBA">
        <w:t xml:space="preserve"> Очень много</w:t>
      </w:r>
      <w:r w:rsidR="008031FC">
        <w:t>, в большом количестве</w:t>
      </w:r>
      <w:r w:rsidRPr="002C4EBA">
        <w:t xml:space="preserve">. </w:t>
      </w:r>
      <w:r w:rsidRPr="002C4EBA">
        <w:rPr>
          <w:i/>
        </w:rPr>
        <w:t xml:space="preserve">Ты к ним на погреб не лазила, там добришша, бозныть скоко. </w:t>
      </w:r>
      <w:r w:rsidRPr="002C4EBA">
        <w:t>(Родина).</w:t>
      </w:r>
    </w:p>
    <w:p w:rsidR="00E229CE" w:rsidRPr="002C4EBA" w:rsidRDefault="00A12075" w:rsidP="006A25F3">
      <w:pPr>
        <w:spacing w:before="240"/>
        <w:ind w:firstLine="709"/>
        <w:jc w:val="both"/>
      </w:pPr>
      <w:r w:rsidRPr="002C4EBA">
        <w:rPr>
          <w:b/>
          <w:bCs/>
          <w:caps/>
        </w:rPr>
        <w:t>Бо′знать</w:t>
      </w:r>
      <w:r w:rsidR="00AE7BD0">
        <w:rPr>
          <w:b/>
          <w:bCs/>
          <w:caps/>
        </w:rPr>
        <w:t xml:space="preserve"> (</w:t>
      </w:r>
      <w:r w:rsidR="00AE7BD0" w:rsidRPr="002C4EBA">
        <w:rPr>
          <w:b/>
        </w:rPr>
        <w:t>БО</w:t>
      </w:r>
      <w:r w:rsidR="008031FC" w:rsidRPr="002C4EBA">
        <w:rPr>
          <w:b/>
        </w:rPr>
        <w:t>′</w:t>
      </w:r>
      <w:r w:rsidR="00AE7BD0" w:rsidRPr="002C4EBA">
        <w:rPr>
          <w:b/>
        </w:rPr>
        <w:t>ЗНЫТЬ</w:t>
      </w:r>
      <w:r w:rsidR="00AE7BD0">
        <w:rPr>
          <w:b/>
          <w:bCs/>
          <w:caps/>
        </w:rPr>
        <w:t>)</w:t>
      </w:r>
      <w:r w:rsidRPr="002C4EBA">
        <w:rPr>
          <w:b/>
          <w:bCs/>
          <w:caps/>
        </w:rPr>
        <w:t xml:space="preserve"> ЧТО</w:t>
      </w:r>
      <w:r w:rsidRPr="002C4EBA">
        <w:rPr>
          <w:bCs/>
          <w:caps/>
        </w:rPr>
        <w:t>.</w:t>
      </w:r>
      <w:r w:rsidRPr="002C4EBA">
        <w:rPr>
          <w:bCs/>
        </w:rPr>
        <w:t xml:space="preserve"> 1. Бог знает что; неизвестно что; непонятно что. Дуб., Т</w:t>
      </w:r>
      <w:r w:rsidRPr="002C4EBA">
        <w:rPr>
          <w:bCs/>
        </w:rPr>
        <w:noBreakHyphen/>
        <w:t>Огар., Щёк.</w:t>
      </w:r>
      <w:r w:rsidR="00AE7BD0">
        <w:rPr>
          <w:bCs/>
        </w:rPr>
        <w:t xml:space="preserve"> Вен.</w:t>
      </w:r>
      <w:r w:rsidRPr="002C4EBA">
        <w:rPr>
          <w:bCs/>
        </w:rPr>
        <w:t xml:space="preserve"> </w:t>
      </w:r>
      <w:r w:rsidRPr="002C4EBA">
        <w:rPr>
          <w:bCs/>
          <w:i/>
        </w:rPr>
        <w:t>Несёт бознать что, всё врёт</w:t>
      </w:r>
      <w:r w:rsidRPr="002C4EBA">
        <w:rPr>
          <w:bCs/>
        </w:rPr>
        <w:t xml:space="preserve">. (д. Селино, Дуб.). </w:t>
      </w:r>
      <w:r w:rsidR="008031FC" w:rsidRPr="002C4EBA">
        <w:rPr>
          <w:i/>
        </w:rPr>
        <w:t>Бознать что девки натворили.</w:t>
      </w:r>
      <w:r w:rsidR="008031FC" w:rsidRPr="002C4EBA">
        <w:t xml:space="preserve">(с. Монаенки, Арсен.). </w:t>
      </w:r>
      <w:r w:rsidR="008031FC" w:rsidRPr="002C4EBA">
        <w:rPr>
          <w:i/>
        </w:rPr>
        <w:t>Какуй-то городуху сгородили, бозныть што.</w:t>
      </w:r>
      <w:r w:rsidR="008031FC" w:rsidRPr="002C4EBA">
        <w:t xml:space="preserve"> (Родина). </w:t>
      </w:r>
      <w:r w:rsidR="008031FC" w:rsidRPr="002C4EBA">
        <w:rPr>
          <w:i/>
        </w:rPr>
        <w:t>Бозныть што наделали, всё перевернули, а бабка убиралась.</w:t>
      </w:r>
      <w:r w:rsidR="008031FC" w:rsidRPr="002C4EBA">
        <w:t xml:space="preserve"> (д. Хомутовка. Т-Огар.). </w:t>
      </w:r>
      <w:r w:rsidRPr="002C4EBA">
        <w:rPr>
          <w:bCs/>
        </w:rPr>
        <w:t>2. Очень много</w:t>
      </w:r>
      <w:r w:rsidR="008031FC">
        <w:rPr>
          <w:bCs/>
        </w:rPr>
        <w:t>, в большом количестве</w:t>
      </w:r>
      <w:r w:rsidRPr="002C4EBA">
        <w:rPr>
          <w:bCs/>
        </w:rPr>
        <w:t>.</w:t>
      </w:r>
      <w:r w:rsidR="008031FC">
        <w:rPr>
          <w:bCs/>
        </w:rPr>
        <w:t xml:space="preserve"> // Много всего.</w:t>
      </w:r>
      <w:r w:rsidRPr="002C4EBA">
        <w:rPr>
          <w:bCs/>
        </w:rPr>
        <w:t xml:space="preserve"> Дуб., Т-Огар., Щёк., Волов., Одоев. </w:t>
      </w:r>
      <w:r w:rsidRPr="002C4EBA">
        <w:rPr>
          <w:bCs/>
          <w:i/>
        </w:rPr>
        <w:t xml:space="preserve">Грибов-то в лесу </w:t>
      </w:r>
      <w:r w:rsidR="008031FC">
        <w:rPr>
          <w:bCs/>
          <w:i/>
        </w:rPr>
        <w:t xml:space="preserve">– </w:t>
      </w:r>
      <w:r w:rsidRPr="002C4EBA">
        <w:rPr>
          <w:bCs/>
          <w:i/>
        </w:rPr>
        <w:t>бознать что.</w:t>
      </w:r>
      <w:r w:rsidRPr="002C4EBA">
        <w:rPr>
          <w:bCs/>
        </w:rPr>
        <w:t xml:space="preserve"> (д. Селино, Дуб.).</w:t>
      </w:r>
      <w:r w:rsidR="003307CD" w:rsidRPr="002C4EBA">
        <w:rPr>
          <w:bCs/>
        </w:rPr>
        <w:t xml:space="preserve"> </w:t>
      </w:r>
      <w:r w:rsidR="00AE7BD0" w:rsidRPr="002C4EBA">
        <w:rPr>
          <w:i/>
        </w:rPr>
        <w:t>Я бозныть что пережила.</w:t>
      </w:r>
      <w:r w:rsidR="008031FC">
        <w:t xml:space="preserve"> (п. </w:t>
      </w:r>
      <w:r w:rsidR="00AE7BD0" w:rsidRPr="002C4EBA">
        <w:t>Епифань, Ким.).</w:t>
      </w:r>
    </w:p>
    <w:p w:rsidR="00E229CE" w:rsidRPr="002C4EBA" w:rsidRDefault="00E229CE" w:rsidP="006A25F3">
      <w:pPr>
        <w:spacing w:before="240"/>
        <w:ind w:firstLine="709"/>
        <w:jc w:val="both"/>
      </w:pPr>
      <w:r w:rsidRPr="002C4EBA">
        <w:rPr>
          <w:b/>
        </w:rPr>
        <w:t>БОЛЕТЬ ГОЛОВОЙ.</w:t>
      </w:r>
      <w:r w:rsidRPr="002C4EBA">
        <w:t xml:space="preserve"> </w:t>
      </w:r>
      <w:r w:rsidR="008031FC">
        <w:t>Терять память, з</w:t>
      </w:r>
      <w:r w:rsidRPr="002C4EBA">
        <w:t xml:space="preserve">абывать </w:t>
      </w:r>
      <w:r w:rsidR="008031FC">
        <w:t>простые вещи</w:t>
      </w:r>
      <w:r w:rsidRPr="002C4EBA">
        <w:t xml:space="preserve">. Плав. </w:t>
      </w:r>
      <w:r w:rsidRPr="002C4EBA">
        <w:rPr>
          <w:i/>
        </w:rPr>
        <w:t xml:space="preserve">С тех </w:t>
      </w:r>
      <w:r w:rsidR="008031FC">
        <w:rPr>
          <w:i/>
        </w:rPr>
        <w:t>пор</w:t>
      </w:r>
      <w:r w:rsidRPr="002C4EBA">
        <w:rPr>
          <w:i/>
        </w:rPr>
        <w:t xml:space="preserve"> наша мать головой болеть стала</w:t>
      </w:r>
      <w:r w:rsidR="008031FC">
        <w:rPr>
          <w:i/>
        </w:rPr>
        <w:t>:</w:t>
      </w:r>
      <w:r w:rsidRPr="002C4EBA">
        <w:rPr>
          <w:i/>
        </w:rPr>
        <w:t xml:space="preserve"> что ни сделает, всё забудет. </w:t>
      </w:r>
      <w:r w:rsidRPr="002C4EBA">
        <w:t>(д. За мир, Плав.).</w:t>
      </w:r>
    </w:p>
    <w:p w:rsidR="00E229CE" w:rsidRPr="002C4EBA" w:rsidRDefault="00E229CE" w:rsidP="006A25F3">
      <w:pPr>
        <w:spacing w:before="240"/>
        <w:ind w:firstLine="709"/>
        <w:jc w:val="both"/>
      </w:pPr>
      <w:r w:rsidRPr="002C4EBA">
        <w:rPr>
          <w:b/>
        </w:rPr>
        <w:t>БОЛЬШАЯ СИЛА.</w:t>
      </w:r>
      <w:r w:rsidRPr="002C4EBA">
        <w:t xml:space="preserve"> Очень много</w:t>
      </w:r>
      <w:r w:rsidR="008031FC">
        <w:t>, в большом количестве</w:t>
      </w:r>
      <w:r w:rsidRPr="002C4EBA">
        <w:t xml:space="preserve">. Вен. </w:t>
      </w:r>
      <w:r w:rsidRPr="002C4EBA">
        <w:rPr>
          <w:i/>
        </w:rPr>
        <w:t xml:space="preserve">Хлеба визде </w:t>
      </w:r>
      <w:r w:rsidR="008031FC">
        <w:rPr>
          <w:i/>
        </w:rPr>
        <w:t xml:space="preserve">– </w:t>
      </w:r>
      <w:r w:rsidRPr="002C4EBA">
        <w:rPr>
          <w:i/>
        </w:rPr>
        <w:t xml:space="preserve">большая сила. </w:t>
      </w:r>
      <w:r w:rsidRPr="002C4EBA">
        <w:t>(д. Клин, Вен.).</w:t>
      </w:r>
    </w:p>
    <w:p w:rsidR="00E229CE" w:rsidRPr="002C4EBA" w:rsidRDefault="00E229CE" w:rsidP="006A25F3">
      <w:pPr>
        <w:spacing w:before="240"/>
        <w:ind w:firstLine="709"/>
        <w:jc w:val="both"/>
        <w:rPr>
          <w:rFonts w:eastAsia="Times-Roman"/>
        </w:rPr>
      </w:pPr>
      <w:r w:rsidRPr="002C4EBA">
        <w:rPr>
          <w:rFonts w:eastAsia="Times-Roman"/>
          <w:b/>
        </w:rPr>
        <w:t>БОЛЬШОЙ, А БЕЗ ГАРМО</w:t>
      </w:r>
      <w:r w:rsidR="008031FC" w:rsidRPr="002C4EBA">
        <w:rPr>
          <w:b/>
          <w:bCs/>
          <w:caps/>
        </w:rPr>
        <w:t>′</w:t>
      </w:r>
      <w:r w:rsidRPr="002C4EBA">
        <w:rPr>
          <w:rFonts w:eastAsia="Times-Roman"/>
          <w:b/>
        </w:rPr>
        <w:t>ШКИ.</w:t>
      </w:r>
      <w:r w:rsidRPr="002C4EBA">
        <w:rPr>
          <w:rFonts w:eastAsia="Times-Roman"/>
        </w:rPr>
        <w:t xml:space="preserve"> О подростке или юноше, проявляющем недостаточно ума, выдержки, сообразительности и т.д., ведущем себя как ребенок. // Об инфантильном</w:t>
      </w:r>
      <w:r w:rsidR="008031FC">
        <w:rPr>
          <w:rFonts w:eastAsia="Times-Roman"/>
        </w:rPr>
        <w:t>, недалеком, несообразительном</w:t>
      </w:r>
      <w:r w:rsidRPr="002C4EBA">
        <w:rPr>
          <w:rFonts w:eastAsia="Times-Roman"/>
        </w:rPr>
        <w:t xml:space="preserve"> человеке. Лен. </w:t>
      </w:r>
      <w:r w:rsidRPr="002C4EBA">
        <w:rPr>
          <w:rFonts w:eastAsia="Times-Roman"/>
          <w:i/>
        </w:rPr>
        <w:t xml:space="preserve">Эх ты, большой, а без гармошки – мог бы и догадаться! </w:t>
      </w:r>
      <w:r w:rsidRPr="002C4EBA">
        <w:rPr>
          <w:rFonts w:eastAsia="Times-Roman"/>
        </w:rPr>
        <w:t>(д. Глухие Поляны, Лен.).</w:t>
      </w:r>
    </w:p>
    <w:p w:rsidR="00E229CE" w:rsidRPr="002C4EBA" w:rsidRDefault="00E229CE" w:rsidP="006A25F3">
      <w:pPr>
        <w:spacing w:before="240"/>
        <w:ind w:firstLine="709"/>
        <w:jc w:val="both"/>
      </w:pPr>
      <w:r w:rsidRPr="002C4EBA">
        <w:rPr>
          <w:b/>
        </w:rPr>
        <w:t>БОЛЬШО′Й–НА′БОЛЬШИЙ.</w:t>
      </w:r>
      <w:r w:rsidRPr="002C4EBA">
        <w:t xml:space="preserve"> Чрезмерно большой; значительный по размеру, возрасту, количеству, весу и т.</w:t>
      </w:r>
      <w:r w:rsidRPr="002C4EBA">
        <w:rPr>
          <w:lang w:val="en-US"/>
        </w:rPr>
        <w:t> </w:t>
      </w:r>
      <w:r w:rsidRPr="002C4EBA">
        <w:t xml:space="preserve">д. Лен. </w:t>
      </w:r>
      <w:r w:rsidRPr="002C4EBA">
        <w:rPr>
          <w:i/>
        </w:rPr>
        <w:t xml:space="preserve">Ты сам уж большой-набольший – хватит за родителей цепляться, им самим помогать надо! </w:t>
      </w:r>
      <w:r w:rsidRPr="002C4EBA">
        <w:t>(д. Варваровка, Лен.).</w:t>
      </w:r>
    </w:p>
    <w:p w:rsidR="00E229CE" w:rsidRPr="002C4EBA" w:rsidRDefault="00E229CE" w:rsidP="006A25F3">
      <w:pPr>
        <w:spacing w:before="240"/>
        <w:ind w:firstLine="709"/>
        <w:jc w:val="both"/>
      </w:pPr>
      <w:r w:rsidRPr="002C4EBA">
        <w:rPr>
          <w:b/>
        </w:rPr>
        <w:t>БОРИ′С-ГЛЕБ.</w:t>
      </w:r>
      <w:r w:rsidRPr="002C4EBA">
        <w:t xml:space="preserve"> Православный праздник в честь великомучеников Бориса и Глеба, который отмечается </w:t>
      </w:r>
      <w:r w:rsidRPr="002C4EBA">
        <w:rPr>
          <w:shd w:val="clear" w:color="auto" w:fill="FFFFFF"/>
        </w:rPr>
        <w:t>15 (2 по старому стилю) мая и 6 августа (24 июля по старому стилю)</w:t>
      </w:r>
      <w:r w:rsidRPr="002C4EBA">
        <w:t xml:space="preserve">. Заок. </w:t>
      </w:r>
      <w:r w:rsidRPr="002C4EBA">
        <w:rPr>
          <w:i/>
        </w:rPr>
        <w:t>Борис-Глеб два раза отмечали: в августе и в мае. (</w:t>
      </w:r>
      <w:r w:rsidRPr="002C4EBA">
        <w:t>д. Нечаево, Заок.).</w:t>
      </w:r>
    </w:p>
    <w:p w:rsidR="00E229CE" w:rsidRPr="002C4EBA" w:rsidRDefault="00E229CE" w:rsidP="006A25F3">
      <w:pPr>
        <w:spacing w:before="240"/>
        <w:ind w:firstLine="709"/>
        <w:jc w:val="both"/>
      </w:pPr>
      <w:r w:rsidRPr="002C4EBA">
        <w:rPr>
          <w:b/>
        </w:rPr>
        <w:t>БО′РОДУ НЕ ДЕРЖАТЬ.</w:t>
      </w:r>
      <w:r w:rsidRPr="002C4EBA">
        <w:t xml:space="preserve"> Постоянно бриться, не отпускать бороду. Вен. </w:t>
      </w:r>
      <w:r w:rsidRPr="002C4EBA">
        <w:rPr>
          <w:i/>
        </w:rPr>
        <w:t>Я бороду не держу, паетому и маладым кажусь.</w:t>
      </w:r>
      <w:r w:rsidRPr="002C4EBA">
        <w:t xml:space="preserve"> (д. Звойка, Вен.).</w:t>
      </w:r>
      <w:r w:rsidR="003307CD" w:rsidRPr="002C4EBA">
        <w:t xml:space="preserve"> </w:t>
      </w:r>
    </w:p>
    <w:p w:rsidR="00E229CE" w:rsidRPr="002C4EBA" w:rsidRDefault="00E229CE" w:rsidP="006A25F3">
      <w:pPr>
        <w:spacing w:before="240"/>
        <w:ind w:firstLine="709"/>
        <w:jc w:val="both"/>
        <w:rPr>
          <w:spacing w:val="-2"/>
        </w:rPr>
      </w:pPr>
      <w:r w:rsidRPr="002C4EBA">
        <w:rPr>
          <w:b/>
        </w:rPr>
        <w:t>БРАТЬ НО′РМУ.</w:t>
      </w:r>
      <w:r w:rsidRPr="002C4EBA">
        <w:t xml:space="preserve"> Обряд. Часть свадебного обряда – символический выкуп невесты; получение семьей жениха даров от семьи невесты. Одоев. </w:t>
      </w:r>
      <w:r w:rsidRPr="002C4EBA">
        <w:rPr>
          <w:i/>
        </w:rPr>
        <w:t>Норму брали родичи жениха, когда свататься приходила женихова родня, на сватушках – украшенья разные,</w:t>
      </w:r>
      <w:r w:rsidR="0038686E">
        <w:rPr>
          <w:i/>
        </w:rPr>
        <w:t xml:space="preserve"> </w:t>
      </w:r>
      <w:r w:rsidRPr="002C4EBA">
        <w:rPr>
          <w:i/>
          <w:spacing w:val="-2"/>
        </w:rPr>
        <w:t>а иной случай и что для хозяйства.</w:t>
      </w:r>
      <w:r w:rsidRPr="002C4EBA">
        <w:rPr>
          <w:spacing w:val="-2"/>
        </w:rPr>
        <w:t xml:space="preserve"> (д. Ново-Архангельское, Одоев.).</w:t>
      </w:r>
    </w:p>
    <w:p w:rsidR="00E229CE" w:rsidRPr="002C4EBA" w:rsidRDefault="00E229CE" w:rsidP="006A25F3">
      <w:pPr>
        <w:spacing w:before="240"/>
        <w:ind w:firstLine="709"/>
        <w:jc w:val="both"/>
      </w:pPr>
      <w:r w:rsidRPr="002C4EBA">
        <w:rPr>
          <w:b/>
          <w:bCs/>
        </w:rPr>
        <w:lastRenderedPageBreak/>
        <w:t>БРОСИТЬ ПА</w:t>
      </w:r>
      <w:r w:rsidR="00487FD7" w:rsidRPr="002C4EBA">
        <w:rPr>
          <w:b/>
          <w:bCs/>
          <w:caps/>
        </w:rPr>
        <w:t>′</w:t>
      </w:r>
      <w:r w:rsidRPr="002C4EBA">
        <w:rPr>
          <w:b/>
          <w:bCs/>
        </w:rPr>
        <w:t>ЛОЧКУ.</w:t>
      </w:r>
      <w:r w:rsidR="00487FD7">
        <w:t xml:space="preserve"> Совершение акта интимной бли</w:t>
      </w:r>
      <w:r w:rsidRPr="002C4EBA">
        <w:t xml:space="preserve">зости. Лен. </w:t>
      </w:r>
      <w:r w:rsidRPr="002C4EBA">
        <w:rPr>
          <w:i/>
          <w:iCs/>
        </w:rPr>
        <w:t xml:space="preserve">Как свекровь уйдёт, так мы бросим палочку, а потом ее ждём. </w:t>
      </w:r>
      <w:r w:rsidRPr="002C4EBA">
        <w:t>(п. Михалково, Лен.).</w:t>
      </w:r>
    </w:p>
    <w:p w:rsidR="00E229CE" w:rsidRPr="002C4EBA" w:rsidRDefault="00E229CE" w:rsidP="006A25F3">
      <w:pPr>
        <w:spacing w:before="240"/>
        <w:ind w:firstLine="709"/>
        <w:jc w:val="both"/>
      </w:pPr>
      <w:r w:rsidRPr="002C4EBA">
        <w:rPr>
          <w:b/>
          <w:bCs/>
        </w:rPr>
        <w:t>БУ′ДСКАЯ ЗЕЛЁНКА.</w:t>
      </w:r>
      <w:r w:rsidRPr="002C4EBA">
        <w:t xml:space="preserve"> Сорт </w:t>
      </w:r>
      <w:r w:rsidR="000E1FD9">
        <w:t xml:space="preserve">садовой </w:t>
      </w:r>
      <w:r w:rsidRPr="002C4EBA">
        <w:t>яблони.</w:t>
      </w:r>
      <w:r w:rsidRPr="002C4EBA">
        <w:rPr>
          <w:i/>
          <w:iCs/>
        </w:rPr>
        <w:t xml:space="preserve"> Будская зеленка. Прививки сего дерева приходят с плодом в тот же срок, как и Апортовыя, и цена прививкам оным одинакая. Яблоки видом, величиною и вкусом сходны к свинцовкам. … Могут лежать до новых. </w:t>
      </w:r>
      <w:r w:rsidRPr="002C4EBA">
        <w:t>(Лёвшин).</w:t>
      </w:r>
    </w:p>
    <w:p w:rsidR="00C96F27" w:rsidRPr="002C4EBA" w:rsidRDefault="00C96F27" w:rsidP="006A25F3">
      <w:pPr>
        <w:spacing w:before="240"/>
        <w:ind w:firstLine="709"/>
        <w:jc w:val="both"/>
      </w:pPr>
      <w:r w:rsidRPr="002C4EBA">
        <w:rPr>
          <w:b/>
        </w:rPr>
        <w:t>БУЗДАНО′В НАДУ′ТЬ.</w:t>
      </w:r>
      <w:r w:rsidRPr="002C4EBA">
        <w:t xml:space="preserve"> Побить</w:t>
      </w:r>
      <w:r w:rsidR="00487FD7">
        <w:t>, избить кого-либо</w:t>
      </w:r>
      <w:r w:rsidRPr="002C4EBA">
        <w:t xml:space="preserve">. Вен. </w:t>
      </w:r>
      <w:r w:rsidR="00487FD7">
        <w:rPr>
          <w:i/>
        </w:rPr>
        <w:t>Мы говорили им, чтоб не ходить</w:t>
      </w:r>
      <w:r w:rsidRPr="002C4EBA">
        <w:rPr>
          <w:i/>
        </w:rPr>
        <w:t xml:space="preserve"> туды, там им бузданов-то надуют. </w:t>
      </w:r>
      <w:r w:rsidRPr="002C4EBA">
        <w:t>(с. Карпово, Вен.).</w:t>
      </w:r>
    </w:p>
    <w:p w:rsidR="00C96F27" w:rsidRPr="002C4EBA" w:rsidRDefault="00C96F27" w:rsidP="006A25F3">
      <w:pPr>
        <w:spacing w:before="240"/>
        <w:ind w:firstLine="709"/>
        <w:jc w:val="both"/>
      </w:pPr>
      <w:r w:rsidRPr="002C4EBA">
        <w:rPr>
          <w:b/>
        </w:rPr>
        <w:t>БУ′КИ ЗАБИТЬ.</w:t>
      </w:r>
      <w:r w:rsidRPr="002C4EBA">
        <w:t xml:space="preserve"> Заморочить голову; отвлечь от дела посторонними разговорами. Арсен. </w:t>
      </w:r>
      <w:r w:rsidRPr="002C4EBA">
        <w:rPr>
          <w:i/>
        </w:rPr>
        <w:t>Как придёт ко мне соседка – все буки забьёт.</w:t>
      </w:r>
      <w:r w:rsidRPr="002C4EBA">
        <w:t xml:space="preserve"> (п. Арсеньево, Арсен.).</w:t>
      </w:r>
    </w:p>
    <w:p w:rsidR="00C96F27" w:rsidRPr="002C4EBA" w:rsidRDefault="00C96F27" w:rsidP="006A25F3">
      <w:pPr>
        <w:spacing w:before="240"/>
        <w:ind w:firstLine="709"/>
        <w:jc w:val="both"/>
      </w:pPr>
      <w:r w:rsidRPr="002C4EBA">
        <w:rPr>
          <w:b/>
        </w:rPr>
        <w:t>БУ</w:t>
      </w:r>
      <w:r w:rsidRPr="002C4EBA">
        <w:rPr>
          <w:b/>
          <w:i/>
        </w:rPr>
        <w:t>'</w:t>
      </w:r>
      <w:r w:rsidRPr="002C4EBA">
        <w:rPr>
          <w:b/>
        </w:rPr>
        <w:t>КИ ЗАГИБА</w:t>
      </w:r>
      <w:r w:rsidRPr="002C4EBA">
        <w:rPr>
          <w:b/>
          <w:i/>
        </w:rPr>
        <w:t>'</w:t>
      </w:r>
      <w:r w:rsidRPr="002C4EBA">
        <w:rPr>
          <w:b/>
        </w:rPr>
        <w:t>ТЬ.</w:t>
      </w:r>
      <w:r w:rsidRPr="002C4EBA">
        <w:t xml:space="preserve"> Врать, </w:t>
      </w:r>
      <w:r w:rsidR="000E1FD9">
        <w:t xml:space="preserve">обманывать, </w:t>
      </w:r>
      <w:r w:rsidRPr="002C4EBA">
        <w:t>преувеличивать</w:t>
      </w:r>
      <w:r w:rsidR="000E1FD9">
        <w:t>. // Сплетничать,</w:t>
      </w:r>
      <w:r w:rsidRPr="002C4EBA">
        <w:t xml:space="preserve"> наговаривать</w:t>
      </w:r>
      <w:r w:rsidR="000E1FD9">
        <w:t xml:space="preserve"> что-либо на кого-либо</w:t>
      </w:r>
      <w:r w:rsidRPr="002C4EBA">
        <w:t xml:space="preserve">. </w:t>
      </w:r>
      <w:r w:rsidR="000E1FD9">
        <w:t xml:space="preserve">Одоев. </w:t>
      </w:r>
      <w:r w:rsidRPr="002C4EBA">
        <w:rPr>
          <w:i/>
        </w:rPr>
        <w:t>Ты мне</w:t>
      </w:r>
      <w:r w:rsidR="000E1FD9">
        <w:rPr>
          <w:i/>
        </w:rPr>
        <w:t>, красавица,</w:t>
      </w:r>
      <w:r w:rsidRPr="002C4EBA">
        <w:rPr>
          <w:i/>
        </w:rPr>
        <w:t xml:space="preserve"> </w:t>
      </w:r>
      <w:r w:rsidR="000E1FD9">
        <w:rPr>
          <w:i/>
        </w:rPr>
        <w:t xml:space="preserve">здесь </w:t>
      </w:r>
      <w:r w:rsidRPr="002C4EBA">
        <w:rPr>
          <w:i/>
        </w:rPr>
        <w:t>буки-то не загибай.</w:t>
      </w:r>
      <w:r w:rsidRPr="002C4EBA">
        <w:t xml:space="preserve"> (Родина).</w:t>
      </w:r>
    </w:p>
    <w:p w:rsidR="002D6F50" w:rsidRPr="002C4EBA" w:rsidRDefault="00ED5361" w:rsidP="006A25F3">
      <w:pPr>
        <w:spacing w:before="240"/>
        <w:ind w:firstLine="709"/>
        <w:jc w:val="both"/>
        <w:rPr>
          <w:rFonts w:eastAsia="Times-Roman"/>
        </w:rPr>
      </w:pPr>
      <w:r>
        <w:rPr>
          <w:rFonts w:eastAsia="Times-Roman"/>
          <w:b/>
        </w:rPr>
        <w:t>БЫВАЕТ!</w:t>
      </w:r>
      <w:r w:rsidR="002D6F50" w:rsidRPr="002C4EBA">
        <w:rPr>
          <w:rFonts w:eastAsia="Times-Roman"/>
          <w:b/>
        </w:rPr>
        <w:t xml:space="preserve"> – И У ДЕВКИ МУЖ УМИРАЕТ, А У ВДОВИЦЫ – ЖИВЕТ.</w:t>
      </w:r>
      <w:r w:rsidR="002D6F50" w:rsidRPr="002C4EBA">
        <w:rPr>
          <w:rFonts w:eastAsia="Times-Roman"/>
        </w:rPr>
        <w:t xml:space="preserve"> </w:t>
      </w:r>
      <w:r w:rsidR="00D35F6C">
        <w:rPr>
          <w:rFonts w:eastAsia="Times-Roman"/>
        </w:rPr>
        <w:t>Рифмованное присловие</w:t>
      </w:r>
      <w:r w:rsidR="00620DD6">
        <w:rPr>
          <w:rFonts w:eastAsia="Times-Roman"/>
        </w:rPr>
        <w:t xml:space="preserve"> (прибаутка)</w:t>
      </w:r>
      <w:r w:rsidR="00D35F6C">
        <w:rPr>
          <w:rFonts w:eastAsia="Times-Roman"/>
        </w:rPr>
        <w:t>, обозначающее, что на свете все возможно, все может случиться.</w:t>
      </w:r>
      <w:r w:rsidR="002D6F50" w:rsidRPr="002C4EBA">
        <w:rPr>
          <w:rFonts w:eastAsia="Times-Roman"/>
        </w:rPr>
        <w:t xml:space="preserve"> </w:t>
      </w:r>
      <w:r w:rsidR="002D6F50" w:rsidRPr="002C4EBA">
        <w:rPr>
          <w:color w:val="000000"/>
        </w:rPr>
        <w:t>Лен.</w:t>
      </w:r>
    </w:p>
    <w:p w:rsidR="00C96F27" w:rsidRPr="002C4EBA" w:rsidRDefault="00C96F27" w:rsidP="006A25F3">
      <w:pPr>
        <w:spacing w:before="240"/>
        <w:ind w:firstLine="709"/>
        <w:jc w:val="both"/>
      </w:pPr>
      <w:r w:rsidRPr="002C4EBA">
        <w:rPr>
          <w:b/>
        </w:rPr>
        <w:t>БЫК НОРОВИ′СТЫЙ.</w:t>
      </w:r>
      <w:r w:rsidRPr="002C4EBA">
        <w:t xml:space="preserve"> Об упрямом, своенравном человеке. </w:t>
      </w:r>
      <w:r w:rsidR="00ED5361">
        <w:t xml:space="preserve">Одоев. </w:t>
      </w:r>
      <w:r w:rsidRPr="002C4EBA">
        <w:rPr>
          <w:i/>
        </w:rPr>
        <w:t xml:space="preserve">Никада не послушают, вот быки норовистые. </w:t>
      </w:r>
      <w:r w:rsidRPr="002C4EBA">
        <w:t>(Родина).</w:t>
      </w:r>
    </w:p>
    <w:p w:rsidR="00C96F27" w:rsidRPr="002C4EBA" w:rsidRDefault="00C96F27" w:rsidP="006A25F3">
      <w:pPr>
        <w:spacing w:before="240"/>
        <w:ind w:firstLine="709"/>
        <w:jc w:val="both"/>
        <w:rPr>
          <w:color w:val="000000"/>
        </w:rPr>
      </w:pPr>
      <w:r w:rsidRPr="002C4EBA">
        <w:rPr>
          <w:rFonts w:eastAsia="Times-Roman"/>
          <w:b/>
        </w:rPr>
        <w:t>БЫЛО БЫ ЯИЧКО ДА КУРОЧКА, А СОСТРЯПАЕТ И ДУРОЧКА.</w:t>
      </w:r>
      <w:r w:rsidRPr="002C4EBA">
        <w:rPr>
          <w:rFonts w:eastAsia="Times-Roman"/>
        </w:rPr>
        <w:t xml:space="preserve"> О первичности материального в хозяйстве, домоводстве.</w:t>
      </w:r>
      <w:r w:rsidR="00ED5361">
        <w:rPr>
          <w:rFonts w:eastAsia="Times-Roman"/>
        </w:rPr>
        <w:t xml:space="preserve"> // Главное – иметь материальную основу, то, из чего что-либо делается, а процесс производства, изготовления вторичен.</w:t>
      </w:r>
      <w:r w:rsidRPr="002C4EBA">
        <w:rPr>
          <w:rFonts w:eastAsia="Times-Roman"/>
        </w:rPr>
        <w:t xml:space="preserve"> </w:t>
      </w:r>
      <w:r w:rsidRPr="002C4EBA">
        <w:rPr>
          <w:color w:val="000000"/>
        </w:rPr>
        <w:t>Лен.</w:t>
      </w:r>
    </w:p>
    <w:p w:rsidR="00AA3494" w:rsidRPr="002C4EBA" w:rsidRDefault="002D6F50" w:rsidP="006A25F3">
      <w:pPr>
        <w:spacing w:before="240"/>
        <w:ind w:firstLine="709"/>
        <w:jc w:val="both"/>
      </w:pPr>
      <w:r w:rsidRPr="002C4EBA">
        <w:rPr>
          <w:b/>
        </w:rPr>
        <w:t>БЫЛО ПРИ ЦАРЕ-КЕ</w:t>
      </w:r>
      <w:r w:rsidR="00ED5361" w:rsidRPr="002C4EBA">
        <w:rPr>
          <w:b/>
          <w:bCs/>
          <w:caps/>
        </w:rPr>
        <w:t>′</w:t>
      </w:r>
      <w:r w:rsidRPr="002C4EBA">
        <w:rPr>
          <w:b/>
        </w:rPr>
        <w:t>САРЕ.</w:t>
      </w:r>
      <w:r w:rsidRPr="002C4EBA">
        <w:t xml:space="preserve"> Было очень давно</w:t>
      </w:r>
      <w:r w:rsidR="00ED5361">
        <w:t>, в незапамятные времена</w:t>
      </w:r>
      <w:r w:rsidR="00C96F27" w:rsidRPr="002C4EBA">
        <w:t>. Вен. (с. Дьяконовское, Вен.).</w:t>
      </w:r>
    </w:p>
    <w:p w:rsidR="00894BC0" w:rsidRPr="002C4EBA" w:rsidRDefault="00894BC0" w:rsidP="006A25F3">
      <w:pPr>
        <w:spacing w:before="240"/>
        <w:ind w:firstLine="709"/>
        <w:jc w:val="both"/>
        <w:rPr>
          <w:caps/>
        </w:rPr>
      </w:pPr>
    </w:p>
    <w:p w:rsidR="009C19E4" w:rsidRPr="00D35F6C" w:rsidRDefault="009C19E4" w:rsidP="006A25F3">
      <w:pPr>
        <w:spacing w:before="240"/>
        <w:ind w:firstLine="709"/>
        <w:jc w:val="center"/>
        <w:rPr>
          <w:b/>
          <w:caps/>
          <w:sz w:val="28"/>
          <w:szCs w:val="28"/>
        </w:rPr>
      </w:pPr>
      <w:r w:rsidRPr="00D35F6C">
        <w:rPr>
          <w:b/>
          <w:caps/>
          <w:sz w:val="28"/>
          <w:szCs w:val="28"/>
        </w:rPr>
        <w:t>В</w:t>
      </w:r>
    </w:p>
    <w:p w:rsidR="0047706D" w:rsidRPr="002C4EBA" w:rsidRDefault="0047706D" w:rsidP="006A25F3">
      <w:pPr>
        <w:spacing w:before="240"/>
        <w:ind w:firstLine="709"/>
        <w:jc w:val="both"/>
        <w:rPr>
          <w:b/>
        </w:rPr>
      </w:pPr>
      <w:r w:rsidRPr="002C4EBA">
        <w:rPr>
          <w:b/>
        </w:rPr>
        <w:t>ВАВИЛО</w:t>
      </w:r>
      <w:r w:rsidR="00CF59E0" w:rsidRPr="002C4EBA">
        <w:rPr>
          <w:b/>
          <w:bCs/>
          <w:caps/>
        </w:rPr>
        <w:t>′</w:t>
      </w:r>
      <w:r w:rsidRPr="002C4EBA">
        <w:rPr>
          <w:b/>
        </w:rPr>
        <w:t>НЫ РАЗВОДИТЬ.</w:t>
      </w:r>
      <w:r w:rsidRPr="002C4EBA">
        <w:t xml:space="preserve"> Болтать пустое, лишнее.</w:t>
      </w:r>
      <w:r w:rsidR="004B6B93">
        <w:t xml:space="preserve"> // Излишне много, долго, нудно говорить.</w:t>
      </w:r>
      <w:r w:rsidRPr="002C4EBA">
        <w:t xml:space="preserve"> Вен. </w:t>
      </w:r>
      <w:r w:rsidR="004B6B93" w:rsidRPr="004B6B93">
        <w:rPr>
          <w:i/>
        </w:rPr>
        <w:t>Хватит вавилоны разводить – давай по делу.</w:t>
      </w:r>
      <w:r w:rsidR="004B6B93">
        <w:t xml:space="preserve"> </w:t>
      </w:r>
      <w:r w:rsidRPr="002C4EBA">
        <w:t>(с. Дьяконовское, Вен</w:t>
      </w:r>
      <w:r w:rsidRPr="002C4EBA">
        <w:rPr>
          <w:b/>
        </w:rPr>
        <w:t>.</w:t>
      </w:r>
      <w:r w:rsidRPr="00D35F6C">
        <w:t>).</w:t>
      </w:r>
    </w:p>
    <w:p w:rsidR="0047706D" w:rsidRPr="002C4EBA" w:rsidRDefault="0047706D" w:rsidP="006A25F3">
      <w:pPr>
        <w:spacing w:before="240"/>
        <w:ind w:firstLine="709"/>
        <w:jc w:val="both"/>
        <w:rPr>
          <w:b/>
        </w:rPr>
      </w:pPr>
      <w:r w:rsidRPr="002C4EBA">
        <w:rPr>
          <w:b/>
        </w:rPr>
        <w:t>ВАЛ-ПЕРЕВАЛ.</w:t>
      </w:r>
      <w:r w:rsidRPr="002C4EBA">
        <w:t xml:space="preserve"> </w:t>
      </w:r>
      <w:r w:rsidR="003607AD" w:rsidRPr="002C4EBA">
        <w:t xml:space="preserve">1. </w:t>
      </w:r>
      <w:r w:rsidR="004B6B93">
        <w:t>Неодобр. </w:t>
      </w:r>
      <w:r w:rsidRPr="002C4EBA">
        <w:t xml:space="preserve">Ни то ни сё, ни рыба ни мясо. Одоев. </w:t>
      </w:r>
      <w:r w:rsidRPr="002C4EBA">
        <w:rPr>
          <w:i/>
        </w:rPr>
        <w:t>А сноха так-то, вал-перевал.</w:t>
      </w:r>
      <w:r w:rsidRPr="002C4EBA">
        <w:t xml:space="preserve"> (д. Ново-Архангельское, Одоев.).</w:t>
      </w:r>
      <w:r w:rsidR="008C31A1" w:rsidRPr="002C4EBA">
        <w:rPr>
          <w:i/>
        </w:rPr>
        <w:t xml:space="preserve"> Он так себе мужик, вал-перевал.</w:t>
      </w:r>
      <w:r w:rsidR="004B6B93">
        <w:t xml:space="preserve"> (с. </w:t>
      </w:r>
      <w:r w:rsidR="008C31A1" w:rsidRPr="002C4EBA">
        <w:t>Жемчужниково, Одоев.).</w:t>
      </w:r>
      <w:r w:rsidR="003607AD" w:rsidRPr="002C4EBA">
        <w:t xml:space="preserve"> 2. Неодобр. О ленивом, медлительном человеке. Одоев. </w:t>
      </w:r>
      <w:r w:rsidR="003607AD" w:rsidRPr="002C4EBA">
        <w:rPr>
          <w:i/>
        </w:rPr>
        <w:t>А она – вал-перевал и идет еле-еле.</w:t>
      </w:r>
      <w:r w:rsidR="003607AD" w:rsidRPr="002C4EBA">
        <w:t xml:space="preserve"> (п. Одоев, Одоев.).</w:t>
      </w:r>
    </w:p>
    <w:p w:rsidR="003607AD" w:rsidRPr="002C4EBA" w:rsidRDefault="0047706D" w:rsidP="006A25F3">
      <w:pPr>
        <w:spacing w:before="240"/>
        <w:ind w:firstLine="709"/>
        <w:jc w:val="both"/>
        <w:rPr>
          <w:b/>
        </w:rPr>
      </w:pPr>
      <w:r w:rsidRPr="002C4EBA">
        <w:rPr>
          <w:b/>
        </w:rPr>
        <w:t>ВАНЯ-РЫБОЛОВ</w:t>
      </w:r>
      <w:r w:rsidRPr="002C4EBA">
        <w:t xml:space="preserve">. Птица Motalica alba L. семейства трясогузок; трясогузка белая. Бел. </w:t>
      </w:r>
      <w:r w:rsidRPr="002C4EBA">
        <w:rPr>
          <w:i/>
        </w:rPr>
        <w:t>Ваня-рыболов по берегу скачет, хвостиком машет.</w:t>
      </w:r>
      <w:r w:rsidRPr="002C4EBA">
        <w:t xml:space="preserve"> (Считалка). (г. Белёв, Бел.).</w:t>
      </w:r>
    </w:p>
    <w:p w:rsidR="0047706D" w:rsidRPr="002C4EBA" w:rsidRDefault="0047706D" w:rsidP="006A25F3">
      <w:pPr>
        <w:spacing w:before="240"/>
        <w:ind w:firstLine="709"/>
        <w:jc w:val="both"/>
        <w:rPr>
          <w:b/>
        </w:rPr>
      </w:pPr>
      <w:r w:rsidRPr="002C4EBA">
        <w:rPr>
          <w:b/>
          <w:bCs/>
        </w:rPr>
        <w:t>ВАСИЛЬЕВ ВЕЧЕР</w:t>
      </w:r>
      <w:r w:rsidRPr="002C4EBA">
        <w:rPr>
          <w:bCs/>
        </w:rPr>
        <w:t>.</w:t>
      </w:r>
      <w:r w:rsidRPr="002C4EBA">
        <w:t xml:space="preserve"> Обряд. Народный </w:t>
      </w:r>
      <w:r w:rsidR="004B6B93">
        <w:t xml:space="preserve">святочный </w:t>
      </w:r>
      <w:r w:rsidRPr="002C4EBA">
        <w:t xml:space="preserve">праздник, отмечающийся </w:t>
      </w:r>
      <w:r w:rsidR="004B6B93">
        <w:t xml:space="preserve">в канун наступления нового календарного года – </w:t>
      </w:r>
      <w:r w:rsidRPr="002C4EBA">
        <w:t xml:space="preserve">в ночь с 13 на 14 января (с 31 декабря на 1 января по старому стилю). </w:t>
      </w:r>
      <w:r w:rsidRPr="002C4EBA">
        <w:rPr>
          <w:i/>
          <w:iCs/>
        </w:rPr>
        <w:t>В Тульской губернии есть предание, что на Васильев вечер ведьмы скрадывают месяц из опасения, чтоб он не освещал их ночных прогулок с нечистыми духами.</w:t>
      </w:r>
      <w:r w:rsidRPr="002C4EBA">
        <w:t xml:space="preserve"> (Панкеев).</w:t>
      </w:r>
    </w:p>
    <w:p w:rsidR="00413908" w:rsidRPr="002C4EBA" w:rsidRDefault="00413908" w:rsidP="006A25F3">
      <w:pPr>
        <w:spacing w:before="240"/>
        <w:ind w:firstLine="709"/>
        <w:jc w:val="both"/>
        <w:rPr>
          <w:b/>
        </w:rPr>
      </w:pPr>
      <w:r w:rsidRPr="002C4EBA">
        <w:rPr>
          <w:b/>
        </w:rPr>
        <w:lastRenderedPageBreak/>
        <w:t>В БУК ГОЛОВОЙ</w:t>
      </w:r>
      <w:r w:rsidRPr="002C4EBA">
        <w:t xml:space="preserve">. О </w:t>
      </w:r>
      <w:r w:rsidR="004B6B93">
        <w:t>человеке, оказавшемся в неизвестной местности</w:t>
      </w:r>
      <w:r w:rsidRPr="002C4EBA">
        <w:t>,</w:t>
      </w:r>
      <w:r w:rsidR="004B6B93">
        <w:t xml:space="preserve"> в</w:t>
      </w:r>
      <w:r w:rsidRPr="002C4EBA">
        <w:t xml:space="preserve"> незнакомой стороне.</w:t>
      </w:r>
      <w:r w:rsidR="004B6B93">
        <w:t xml:space="preserve"> // О том, кто заблудился, заплутал.</w:t>
      </w:r>
      <w:r w:rsidRPr="002C4EBA">
        <w:t xml:space="preserve"> </w:t>
      </w:r>
      <w:r w:rsidR="003A27AA">
        <w:t xml:space="preserve">Одоев. </w:t>
      </w:r>
      <w:r w:rsidRPr="002C4EBA">
        <w:rPr>
          <w:i/>
        </w:rPr>
        <w:t xml:space="preserve">Вышла кудай-то у бук головой. </w:t>
      </w:r>
      <w:r w:rsidRPr="002C4EBA">
        <w:t>(Родина).</w:t>
      </w:r>
    </w:p>
    <w:p w:rsidR="00413908" w:rsidRPr="002C4EBA" w:rsidRDefault="00413908" w:rsidP="006A25F3">
      <w:pPr>
        <w:spacing w:before="240"/>
        <w:ind w:firstLine="709"/>
        <w:jc w:val="both"/>
        <w:rPr>
          <w:b/>
        </w:rPr>
      </w:pPr>
      <w:r w:rsidRPr="002C4EBA">
        <w:rPr>
          <w:b/>
        </w:rPr>
        <w:t>В ГОДА′ ВЗОЙТИ′.</w:t>
      </w:r>
      <w:r w:rsidRPr="002C4EBA">
        <w:t xml:space="preserve"> </w:t>
      </w:r>
      <w:r w:rsidR="00CF59E0">
        <w:t>С</w:t>
      </w:r>
      <w:r w:rsidRPr="002C4EBA">
        <w:t>тать старше</w:t>
      </w:r>
      <w:r w:rsidR="00CF59E0">
        <w:t>, войти в период зрелого возраста</w:t>
      </w:r>
      <w:r w:rsidRPr="002C4EBA">
        <w:t xml:space="preserve">. Вен. </w:t>
      </w:r>
      <w:r w:rsidRPr="002C4EBA">
        <w:rPr>
          <w:i/>
        </w:rPr>
        <w:t xml:space="preserve">Уж в года взошла, а так молодка была. </w:t>
      </w:r>
      <w:r w:rsidRPr="002C4EBA">
        <w:t>(д. Уваровка, Вен.).</w:t>
      </w:r>
    </w:p>
    <w:p w:rsidR="00413908" w:rsidRPr="002C4EBA" w:rsidRDefault="00413908" w:rsidP="006A25F3">
      <w:pPr>
        <w:spacing w:before="240"/>
        <w:ind w:firstLine="709"/>
        <w:jc w:val="both"/>
        <w:rPr>
          <w:b/>
        </w:rPr>
      </w:pPr>
      <w:r w:rsidRPr="002C4EBA">
        <w:rPr>
          <w:b/>
        </w:rPr>
        <w:t>В ГОЛОВА′Х.</w:t>
      </w:r>
      <w:r w:rsidRPr="002C4EBA">
        <w:rPr>
          <w:i/>
        </w:rPr>
        <w:t xml:space="preserve"> </w:t>
      </w:r>
      <w:r w:rsidRPr="002C4EBA">
        <w:t xml:space="preserve">В изголовье. Лен. </w:t>
      </w:r>
      <w:r w:rsidRPr="002C4EBA">
        <w:rPr>
          <w:i/>
        </w:rPr>
        <w:t xml:space="preserve">В головах подушечку помягче положу. </w:t>
      </w:r>
      <w:r w:rsidRPr="002C4EBA">
        <w:t>(д. Глухие Поляны, Лен.).</w:t>
      </w:r>
    </w:p>
    <w:p w:rsidR="00413908" w:rsidRPr="002C4EBA" w:rsidRDefault="00413908" w:rsidP="006A25F3">
      <w:pPr>
        <w:spacing w:before="240"/>
        <w:ind w:firstLine="709"/>
        <w:jc w:val="both"/>
        <w:rPr>
          <w:b/>
        </w:rPr>
      </w:pPr>
      <w:r w:rsidRPr="002C4EBA">
        <w:rPr>
          <w:b/>
        </w:rPr>
        <w:t>В ГО′РОД ХОДИ′ТЬ</w:t>
      </w:r>
      <w:r w:rsidRPr="002C4EBA">
        <w:t xml:space="preserve">. Ходить в </w:t>
      </w:r>
      <w:r w:rsidR="00CF59E0">
        <w:t>центральную часть деревни, села, поселка и т.д.</w:t>
      </w:r>
      <w:r w:rsidRPr="002C4EBA">
        <w:t xml:space="preserve"> Вен. </w:t>
      </w:r>
      <w:r w:rsidRPr="002C4EBA">
        <w:rPr>
          <w:i/>
        </w:rPr>
        <w:t>Ба</w:t>
      </w:r>
      <w:r w:rsidR="00CF59E0">
        <w:rPr>
          <w:i/>
        </w:rPr>
        <w:t>б</w:t>
      </w:r>
      <w:r w:rsidRPr="002C4EBA">
        <w:rPr>
          <w:i/>
        </w:rPr>
        <w:t>ка м</w:t>
      </w:r>
      <w:r w:rsidR="00CF59E0">
        <w:rPr>
          <w:i/>
        </w:rPr>
        <w:t>о</w:t>
      </w:r>
      <w:r w:rsidRPr="002C4EBA">
        <w:rPr>
          <w:i/>
        </w:rPr>
        <w:t>я в город ушла</w:t>
      </w:r>
      <w:r w:rsidR="00CF59E0">
        <w:rPr>
          <w:i/>
        </w:rPr>
        <w:t>, коли нужна вам – ждитя</w:t>
      </w:r>
      <w:r w:rsidRPr="002C4EBA">
        <w:rPr>
          <w:i/>
        </w:rPr>
        <w:t>.</w:t>
      </w:r>
      <w:r w:rsidRPr="002C4EBA">
        <w:t xml:space="preserve"> (с. Сосёнки, Вен.).</w:t>
      </w:r>
    </w:p>
    <w:p w:rsidR="00413908" w:rsidRPr="002C4EBA" w:rsidRDefault="00413908" w:rsidP="006A25F3">
      <w:pPr>
        <w:spacing w:before="240"/>
        <w:ind w:firstLine="709"/>
        <w:jc w:val="both"/>
      </w:pPr>
      <w:r w:rsidRPr="002C4EBA">
        <w:rPr>
          <w:b/>
        </w:rPr>
        <w:t>В ДОМ ВОЙТИ</w:t>
      </w:r>
      <w:r w:rsidRPr="002C4EBA">
        <w:t xml:space="preserve">′. </w:t>
      </w:r>
      <w:r w:rsidR="00CF59E0">
        <w:t xml:space="preserve">Поселиться в чьем-либо доме. Как правило, о молодой жене или о муже. // Неодобр. </w:t>
      </w:r>
      <w:r w:rsidR="00524CE3">
        <w:t>Поселиться</w:t>
      </w:r>
      <w:r w:rsidRPr="002C4EBA">
        <w:t xml:space="preserve"> в доме у жены</w:t>
      </w:r>
      <w:r w:rsidR="00524CE3">
        <w:t>, стать примаком</w:t>
      </w:r>
      <w:r w:rsidRPr="002C4EBA">
        <w:t xml:space="preserve">. Вен. </w:t>
      </w:r>
      <w:r w:rsidR="003607AD" w:rsidRPr="002C4EBA">
        <w:rPr>
          <w:i/>
        </w:rPr>
        <w:t xml:space="preserve">Третий </w:t>
      </w:r>
      <w:r w:rsidR="00524CE3">
        <w:rPr>
          <w:i/>
        </w:rPr>
        <w:t xml:space="preserve">наш </w:t>
      </w:r>
      <w:r w:rsidR="003607AD" w:rsidRPr="002C4EBA">
        <w:rPr>
          <w:i/>
        </w:rPr>
        <w:t xml:space="preserve">сын </w:t>
      </w:r>
      <w:r w:rsidR="00524CE3">
        <w:rPr>
          <w:i/>
        </w:rPr>
        <w:t>строиться не стал – в дом во</w:t>
      </w:r>
      <w:r w:rsidRPr="002C4EBA">
        <w:rPr>
          <w:i/>
        </w:rPr>
        <w:t>шёл.</w:t>
      </w:r>
      <w:r w:rsidRPr="002C4EBA">
        <w:t xml:space="preserve"> (д. Хрусловка, Вен.).</w:t>
      </w:r>
    </w:p>
    <w:p w:rsidR="0047706D" w:rsidRPr="002C4EBA" w:rsidRDefault="0047706D" w:rsidP="006A25F3">
      <w:pPr>
        <w:spacing w:before="240"/>
        <w:ind w:firstLine="709"/>
        <w:jc w:val="both"/>
      </w:pPr>
      <w:r w:rsidRPr="002C4EBA">
        <w:rPr>
          <w:b/>
        </w:rPr>
        <w:t>ВДРЫЗГ-ПОЛЫ′НЬ</w:t>
      </w:r>
      <w:r w:rsidRPr="002C4EBA">
        <w:rPr>
          <w:i/>
        </w:rPr>
        <w:t>.</w:t>
      </w:r>
      <w:r w:rsidRPr="002C4EBA">
        <w:t xml:space="preserve"> Очень сильно, совсем</w:t>
      </w:r>
      <w:r w:rsidR="00C3169D">
        <w:t>, окончательно</w:t>
      </w:r>
      <w:r w:rsidRPr="002C4EBA">
        <w:t xml:space="preserve">. Одоев. </w:t>
      </w:r>
      <w:r w:rsidRPr="002C4EBA">
        <w:rPr>
          <w:i/>
        </w:rPr>
        <w:t>Разругались мы с ней вдрызг-полынь.</w:t>
      </w:r>
      <w:r w:rsidRPr="002C4EBA">
        <w:t xml:space="preserve"> (п. Одоев.).</w:t>
      </w:r>
    </w:p>
    <w:p w:rsidR="0047706D" w:rsidRPr="002C4EBA" w:rsidRDefault="0047706D" w:rsidP="006A25F3">
      <w:pPr>
        <w:spacing w:before="240"/>
        <w:ind w:firstLine="709"/>
        <w:jc w:val="both"/>
      </w:pPr>
      <w:r w:rsidRPr="002C4EBA">
        <w:rPr>
          <w:b/>
          <w:bCs/>
        </w:rPr>
        <w:t>В ДУ′ШУ</w:t>
      </w:r>
      <w:r w:rsidRPr="002C4EBA">
        <w:rPr>
          <w:bCs/>
        </w:rPr>
        <w:t>.</w:t>
      </w:r>
      <w:r w:rsidRPr="002C4EBA">
        <w:t xml:space="preserve"> С удовольствием, от души. </w:t>
      </w:r>
      <w:r w:rsidRPr="002C4EBA">
        <w:rPr>
          <w:i/>
          <w:iCs/>
        </w:rPr>
        <w:t xml:space="preserve">Только пьёшь один сладкий мед, // Калачом в душу закусываешь. </w:t>
      </w:r>
      <w:r w:rsidR="00C3169D" w:rsidRPr="00C3169D">
        <w:rPr>
          <w:iCs/>
        </w:rPr>
        <w:t>(Песня).</w:t>
      </w:r>
      <w:r w:rsidR="00C3169D">
        <w:rPr>
          <w:i/>
          <w:iCs/>
        </w:rPr>
        <w:t xml:space="preserve"> </w:t>
      </w:r>
      <w:r w:rsidRPr="002C4EBA">
        <w:t>(Киреевский).</w:t>
      </w:r>
    </w:p>
    <w:p w:rsidR="00413908" w:rsidRPr="00C3169D" w:rsidRDefault="00413908" w:rsidP="006A25F3">
      <w:pPr>
        <w:spacing w:before="240"/>
        <w:ind w:firstLine="709"/>
        <w:jc w:val="both"/>
      </w:pPr>
      <w:r w:rsidRPr="002C4EBA">
        <w:rPr>
          <w:b/>
          <w:caps/>
        </w:rPr>
        <w:t>Ве</w:t>
      </w:r>
      <w:r w:rsidR="00C3169D" w:rsidRPr="002C4EBA">
        <w:rPr>
          <w:b/>
          <w:bCs/>
        </w:rPr>
        <w:t>′</w:t>
      </w:r>
      <w:r w:rsidRPr="002C4EBA">
        <w:rPr>
          <w:b/>
          <w:caps/>
        </w:rPr>
        <w:t>дьмины круги</w:t>
      </w:r>
      <w:r w:rsidRPr="002C4EBA">
        <w:rPr>
          <w:caps/>
        </w:rPr>
        <w:t>.</w:t>
      </w:r>
      <w:r w:rsidR="004B6B93">
        <w:t xml:space="preserve"> Грибное место</w:t>
      </w:r>
      <w:r w:rsidR="00C3169D">
        <w:t xml:space="preserve"> в лесу</w:t>
      </w:r>
      <w:r w:rsidR="004B6B93">
        <w:t>. Бел.</w:t>
      </w:r>
      <w:r w:rsidR="00C3169D">
        <w:t xml:space="preserve"> </w:t>
      </w:r>
      <w:r w:rsidR="00C3169D">
        <w:rPr>
          <w:i/>
        </w:rPr>
        <w:t xml:space="preserve">Так-то тащиться в лес совсем ни к чему – надо ведьмины круги знать: тогда с добычей вернешься. </w:t>
      </w:r>
      <w:r w:rsidR="00C3169D">
        <w:t>(с. Мишенское, Бел.).</w:t>
      </w:r>
    </w:p>
    <w:p w:rsidR="00413908" w:rsidRPr="002C4EBA" w:rsidRDefault="00413908" w:rsidP="006A25F3">
      <w:pPr>
        <w:spacing w:before="240"/>
        <w:ind w:firstLine="709"/>
        <w:jc w:val="both"/>
        <w:rPr>
          <w:b/>
          <w:color w:val="000000"/>
        </w:rPr>
      </w:pPr>
      <w:r w:rsidRPr="002C4EBA">
        <w:rPr>
          <w:b/>
          <w:color w:val="000000"/>
        </w:rPr>
        <w:t>ВЕЗТИ</w:t>
      </w:r>
      <w:r w:rsidR="00C3169D" w:rsidRPr="002C4EBA">
        <w:rPr>
          <w:b/>
          <w:bCs/>
        </w:rPr>
        <w:t>′</w:t>
      </w:r>
      <w:r w:rsidRPr="002C4EBA">
        <w:rPr>
          <w:b/>
          <w:color w:val="000000"/>
        </w:rPr>
        <w:t xml:space="preserve"> ПОСТЕ</w:t>
      </w:r>
      <w:r w:rsidR="00C3169D" w:rsidRPr="002C4EBA">
        <w:rPr>
          <w:b/>
          <w:bCs/>
        </w:rPr>
        <w:t>′</w:t>
      </w:r>
      <w:r w:rsidRPr="002C4EBA">
        <w:rPr>
          <w:b/>
          <w:color w:val="000000"/>
        </w:rPr>
        <w:t>ЛЬ.</w:t>
      </w:r>
      <w:r w:rsidRPr="002C4EBA">
        <w:rPr>
          <w:color w:val="000000"/>
        </w:rPr>
        <w:t xml:space="preserve"> Обряд. Отправлять в дом жениха приданое невесты. Одоев. </w:t>
      </w:r>
      <w:r w:rsidRPr="002C4EBA">
        <w:rPr>
          <w:i/>
          <w:color w:val="000000"/>
        </w:rPr>
        <w:t>Часть родственников невесты оставалась в доме и готовила к отправке приданое</w:t>
      </w:r>
      <w:r w:rsidR="00C3169D">
        <w:rPr>
          <w:i/>
          <w:color w:val="000000"/>
        </w:rPr>
        <w:t xml:space="preserve">, это называлось </w:t>
      </w:r>
      <w:r w:rsidRPr="002C4EBA">
        <w:rPr>
          <w:i/>
          <w:color w:val="000000"/>
        </w:rPr>
        <w:t>– постель везти.</w:t>
      </w:r>
      <w:r w:rsidRPr="002C4EBA">
        <w:rPr>
          <w:color w:val="000000"/>
        </w:rPr>
        <w:t xml:space="preserve"> (Гайсина).</w:t>
      </w:r>
    </w:p>
    <w:p w:rsidR="00FF0420" w:rsidRPr="002C4EBA" w:rsidRDefault="00FF0420" w:rsidP="006A25F3">
      <w:pPr>
        <w:spacing w:before="240"/>
        <w:ind w:firstLine="709"/>
        <w:jc w:val="both"/>
      </w:pPr>
      <w:r w:rsidRPr="002C4EBA">
        <w:rPr>
          <w:b/>
        </w:rPr>
        <w:t>ВЕЙСЯ ТВОЯ ГОЛОВА</w:t>
      </w:r>
      <w:r w:rsidRPr="002C4EBA">
        <w:t xml:space="preserve">. </w:t>
      </w:r>
      <w:r w:rsidR="00C3169D">
        <w:t xml:space="preserve">Неодобр. </w:t>
      </w:r>
      <w:r w:rsidRPr="002C4EBA">
        <w:t>Живи как знаешь</w:t>
      </w:r>
      <w:r w:rsidR="00C3169D">
        <w:t>, не опираясь на чей-либо опыт или советы</w:t>
      </w:r>
      <w:r w:rsidRPr="002C4EBA">
        <w:t xml:space="preserve">. </w:t>
      </w:r>
      <w:r w:rsidRPr="002C4EBA">
        <w:rPr>
          <w:i/>
        </w:rPr>
        <w:t xml:space="preserve">Иди, не хочешь мать послушать, вейся твоя голова. </w:t>
      </w:r>
      <w:r w:rsidRPr="002C4EBA">
        <w:t>(Родина).</w:t>
      </w:r>
    </w:p>
    <w:p w:rsidR="00413908" w:rsidRPr="002C4EBA" w:rsidRDefault="00413908" w:rsidP="006A25F3">
      <w:pPr>
        <w:spacing w:before="240"/>
        <w:ind w:firstLine="709"/>
        <w:jc w:val="both"/>
        <w:rPr>
          <w:b/>
        </w:rPr>
      </w:pPr>
      <w:r w:rsidRPr="002C4EBA">
        <w:rPr>
          <w:b/>
          <w:bCs/>
        </w:rPr>
        <w:t>ВЕК БЫ НЕ ПРОЖИ</w:t>
      </w:r>
      <w:r w:rsidR="00C3169D" w:rsidRPr="002C4EBA">
        <w:rPr>
          <w:b/>
          <w:bCs/>
        </w:rPr>
        <w:t>′</w:t>
      </w:r>
      <w:r w:rsidRPr="002C4EBA">
        <w:rPr>
          <w:b/>
          <w:bCs/>
        </w:rPr>
        <w:t>ТЬ</w:t>
      </w:r>
      <w:r w:rsidRPr="002C4EBA">
        <w:rPr>
          <w:bCs/>
        </w:rPr>
        <w:t xml:space="preserve">. Одобр. </w:t>
      </w:r>
      <w:r w:rsidRPr="002C4EBA">
        <w:t>О</w:t>
      </w:r>
      <w:r w:rsidR="00C3169D">
        <w:t xml:space="preserve">ценка </w:t>
      </w:r>
      <w:r w:rsidRPr="002C4EBA">
        <w:t>че</w:t>
      </w:r>
      <w:r w:rsidR="00C3169D">
        <w:t>го</w:t>
      </w:r>
      <w:r w:rsidRPr="002C4EBA">
        <w:t xml:space="preserve">-либо </w:t>
      </w:r>
      <w:r w:rsidR="00C3169D">
        <w:t xml:space="preserve">как </w:t>
      </w:r>
      <w:r w:rsidRPr="002C4EBA">
        <w:t>очень хороше</w:t>
      </w:r>
      <w:r w:rsidR="00C3169D">
        <w:t>го</w:t>
      </w:r>
      <w:r w:rsidRPr="002C4EBA">
        <w:t>, спокойно</w:t>
      </w:r>
      <w:r w:rsidR="00C3169D">
        <w:t>го</w:t>
      </w:r>
      <w:r w:rsidRPr="002C4EBA">
        <w:t>, легко</w:t>
      </w:r>
      <w:r w:rsidR="00C3169D">
        <w:t>го, благодатного</w:t>
      </w:r>
      <w:r w:rsidRPr="002C4EBA">
        <w:t xml:space="preserve"> для человека. Бел. </w:t>
      </w:r>
      <w:r w:rsidRPr="002C4EBA">
        <w:rPr>
          <w:i/>
          <w:iCs/>
        </w:rPr>
        <w:t>Да на твоей работе век бы не прожить; мы все тебе завидуем</w:t>
      </w:r>
      <w:r w:rsidR="00C3169D">
        <w:t xml:space="preserve"> (с. </w:t>
      </w:r>
      <w:r w:rsidRPr="002C4EBA">
        <w:t>Сныхово, Бел.).</w:t>
      </w:r>
    </w:p>
    <w:p w:rsidR="00413908" w:rsidRPr="002C4EBA" w:rsidRDefault="00413908" w:rsidP="006A25F3">
      <w:pPr>
        <w:spacing w:before="240"/>
        <w:ind w:firstLine="709"/>
        <w:jc w:val="both"/>
        <w:rPr>
          <w:color w:val="000000"/>
        </w:rPr>
      </w:pPr>
      <w:r w:rsidRPr="002C4EBA">
        <w:rPr>
          <w:b/>
          <w:color w:val="000000"/>
        </w:rPr>
        <w:t>ВЕК ВЕКОВА</w:t>
      </w:r>
      <w:r w:rsidR="00C3169D" w:rsidRPr="002C4EBA">
        <w:rPr>
          <w:b/>
          <w:bCs/>
        </w:rPr>
        <w:t>′</w:t>
      </w:r>
      <w:r w:rsidRPr="002C4EBA">
        <w:rPr>
          <w:b/>
          <w:color w:val="000000"/>
        </w:rPr>
        <w:t>ТЬ</w:t>
      </w:r>
      <w:r w:rsidRPr="002C4EBA">
        <w:rPr>
          <w:color w:val="000000"/>
        </w:rPr>
        <w:t xml:space="preserve">. Прожить всю жизнь. Одоев. </w:t>
      </w:r>
      <w:r w:rsidRPr="002C4EBA">
        <w:rPr>
          <w:i/>
          <w:color w:val="000000"/>
        </w:rPr>
        <w:t>…век вякуйте, проку не будет.</w:t>
      </w:r>
      <w:r w:rsidRPr="002C4EBA">
        <w:rPr>
          <w:color w:val="000000"/>
        </w:rPr>
        <w:t xml:space="preserve"> (Рукописные тетради).</w:t>
      </w:r>
    </w:p>
    <w:p w:rsidR="00FF0420" w:rsidRPr="002C4EBA" w:rsidRDefault="00FF0420" w:rsidP="006A25F3">
      <w:pPr>
        <w:spacing w:before="240"/>
        <w:ind w:firstLine="709"/>
        <w:jc w:val="both"/>
        <w:rPr>
          <w:rStyle w:val="FontStyle14"/>
          <w:b/>
        </w:rPr>
      </w:pPr>
      <w:r w:rsidRPr="002C4EBA">
        <w:rPr>
          <w:rStyle w:val="a7"/>
        </w:rPr>
        <w:t>ВЕЛИ</w:t>
      </w:r>
      <w:r w:rsidR="00C3169D" w:rsidRPr="002C4EBA">
        <w:rPr>
          <w:b/>
          <w:bCs/>
        </w:rPr>
        <w:t>′</w:t>
      </w:r>
      <w:r w:rsidRPr="002C4EBA">
        <w:rPr>
          <w:rStyle w:val="a7"/>
        </w:rPr>
        <w:t>К ДЕНЬ.</w:t>
      </w:r>
      <w:r w:rsidRPr="002C4EBA">
        <w:rPr>
          <w:rStyle w:val="a7"/>
          <w:b w:val="0"/>
          <w:i/>
        </w:rPr>
        <w:t xml:space="preserve"> </w:t>
      </w:r>
      <w:r w:rsidR="00C3169D" w:rsidRPr="00C3169D">
        <w:rPr>
          <w:rStyle w:val="a7"/>
          <w:b w:val="0"/>
        </w:rPr>
        <w:t>Православный п</w:t>
      </w:r>
      <w:r w:rsidR="00C71052" w:rsidRPr="00C3169D">
        <w:rPr>
          <w:rStyle w:val="a7"/>
          <w:b w:val="0"/>
        </w:rPr>
        <w:t>раздник</w:t>
      </w:r>
      <w:r w:rsidR="00C71052" w:rsidRPr="002C4EBA">
        <w:rPr>
          <w:rStyle w:val="a7"/>
          <w:b w:val="0"/>
        </w:rPr>
        <w:t xml:space="preserve"> святой Пасхи</w:t>
      </w:r>
      <w:r w:rsidRPr="002C4EBA">
        <w:rPr>
          <w:rStyle w:val="a7"/>
          <w:b w:val="0"/>
        </w:rPr>
        <w:t xml:space="preserve">. </w:t>
      </w:r>
      <w:r w:rsidRPr="002C4EBA">
        <w:rPr>
          <w:rStyle w:val="FontStyle14"/>
        </w:rPr>
        <w:t>Черн.</w:t>
      </w:r>
      <w:r w:rsidRPr="002C4EBA">
        <w:rPr>
          <w:rStyle w:val="a7"/>
          <w:b w:val="0"/>
        </w:rPr>
        <w:t xml:space="preserve"> </w:t>
      </w:r>
      <w:r w:rsidRPr="002C4EBA">
        <w:rPr>
          <w:rStyle w:val="a7"/>
          <w:b w:val="0"/>
          <w:i/>
        </w:rPr>
        <w:t xml:space="preserve">Вначале гавейна, а патом вилик день. </w:t>
      </w:r>
      <w:r w:rsidRPr="002C4EBA">
        <w:rPr>
          <w:rStyle w:val="FontStyle14"/>
        </w:rPr>
        <w:t>(Будде).</w:t>
      </w:r>
      <w:r w:rsidR="00C71052" w:rsidRPr="002C4EBA">
        <w:rPr>
          <w:rStyle w:val="FontStyle14"/>
        </w:rPr>
        <w:t xml:space="preserve"> </w:t>
      </w:r>
      <w:r w:rsidR="00C71052" w:rsidRPr="002C4EBA">
        <w:rPr>
          <w:i/>
          <w:iCs/>
        </w:rPr>
        <w:t>Время приближалось к весне, с каждым днем становилось теплее, небо сверкало лазурью, дороги почернели, прилетели грачи; на реке начали появляться полиньи, а на дорогах просовы, затрудняющие движение, на проталинках зазвенели жаворонки…На душе по-весеннему радостно, но вершиной торжественного настроения был праздник Пасхи, или Велик-день.</w:t>
      </w:r>
      <w:r w:rsidR="00C71052" w:rsidRPr="002C4EBA">
        <w:t xml:space="preserve"> (Троицкий).</w:t>
      </w:r>
    </w:p>
    <w:p w:rsidR="00413908" w:rsidRPr="002C4EBA" w:rsidRDefault="00413908" w:rsidP="006A25F3">
      <w:pPr>
        <w:spacing w:before="240"/>
        <w:ind w:firstLine="709"/>
        <w:jc w:val="both"/>
        <w:rPr>
          <w:b/>
        </w:rPr>
      </w:pPr>
      <w:r w:rsidRPr="002C4EBA">
        <w:rPr>
          <w:b/>
        </w:rPr>
        <w:t>ВЕНКИ′ ЗАВИВА′ТЬ</w:t>
      </w:r>
      <w:r w:rsidRPr="002C4EBA">
        <w:t xml:space="preserve">. </w:t>
      </w:r>
      <w:r w:rsidR="00C71052" w:rsidRPr="002C4EBA">
        <w:t xml:space="preserve">1. </w:t>
      </w:r>
      <w:r w:rsidRPr="002C4EBA">
        <w:t xml:space="preserve">Обряд. Вить венки и затем бросать их в воду в ходе Троичного обрядового цикла. Вен. </w:t>
      </w:r>
      <w:r w:rsidRPr="002C4EBA">
        <w:rPr>
          <w:i/>
        </w:rPr>
        <w:t>На Троицу молодежь венки завивала.</w:t>
      </w:r>
      <w:r w:rsidRPr="002C4EBA">
        <w:t xml:space="preserve"> (д. Хрусловка, Вен.).</w:t>
      </w:r>
      <w:r w:rsidR="00C71052" w:rsidRPr="002C4EBA">
        <w:rPr>
          <w:bCs/>
          <w:i/>
        </w:rPr>
        <w:t xml:space="preserve"> </w:t>
      </w:r>
      <w:r w:rsidR="00C71052" w:rsidRPr="002C4EBA">
        <w:rPr>
          <w:bCs/>
        </w:rPr>
        <w:t xml:space="preserve">2. Обряд. </w:t>
      </w:r>
      <w:r w:rsidR="00CE7154">
        <w:rPr>
          <w:bCs/>
        </w:rPr>
        <w:t>Название обрядового</w:t>
      </w:r>
      <w:r w:rsidR="00C71052" w:rsidRPr="002C4EBA">
        <w:rPr>
          <w:bCs/>
        </w:rPr>
        <w:t xml:space="preserve"> застоль</w:t>
      </w:r>
      <w:r w:rsidR="00CE7154">
        <w:rPr>
          <w:bCs/>
        </w:rPr>
        <w:t>я</w:t>
      </w:r>
      <w:r w:rsidR="00C71052" w:rsidRPr="002C4EBA">
        <w:rPr>
          <w:bCs/>
        </w:rPr>
        <w:t xml:space="preserve"> на праздник Пресвятой Троицы, сопровождаемое изготовлением венков. Лен</w:t>
      </w:r>
      <w:r w:rsidR="00C71052" w:rsidRPr="002C4EBA">
        <w:rPr>
          <w:bCs/>
          <w:i/>
        </w:rPr>
        <w:t xml:space="preserve"> А днем шли к тётке венки завивать – трапезничали и венки плели.</w:t>
      </w:r>
      <w:r w:rsidR="004B6B93">
        <w:rPr>
          <w:bCs/>
        </w:rPr>
        <w:t xml:space="preserve"> (п. Плеханово, Лен.).</w:t>
      </w:r>
    </w:p>
    <w:p w:rsidR="0047706D" w:rsidRPr="002C4EBA" w:rsidRDefault="00413908" w:rsidP="006A25F3">
      <w:pPr>
        <w:spacing w:before="240"/>
        <w:ind w:firstLine="709"/>
        <w:jc w:val="both"/>
        <w:rPr>
          <w:rStyle w:val="FontStyle14"/>
          <w:b/>
        </w:rPr>
      </w:pPr>
      <w:r w:rsidRPr="002C4EBA">
        <w:rPr>
          <w:b/>
        </w:rPr>
        <w:lastRenderedPageBreak/>
        <w:t>ВЕРЁВКИ ТЯНУ′ТЬ</w:t>
      </w:r>
      <w:r w:rsidRPr="002C4EBA">
        <w:t xml:space="preserve">. Обряд. В ходе свадебного обряда останавливать </w:t>
      </w:r>
      <w:r w:rsidR="00CE7154">
        <w:t xml:space="preserve">торжественную процессию (свадебный </w:t>
      </w:r>
      <w:r w:rsidRPr="002C4EBA">
        <w:t>поезд</w:t>
      </w:r>
      <w:r w:rsidR="00CE7154">
        <w:t>)</w:t>
      </w:r>
      <w:r w:rsidRPr="002C4EBA">
        <w:t xml:space="preserve"> с молодыми по дороге к церкви. Вен. </w:t>
      </w:r>
      <w:r w:rsidRPr="002C4EBA">
        <w:rPr>
          <w:i/>
        </w:rPr>
        <w:t>А ещё тогда верёвки тянули, молодых останавливали.</w:t>
      </w:r>
      <w:r w:rsidRPr="002C4EBA">
        <w:t>(с. Свиридово, Вен.).</w:t>
      </w:r>
    </w:p>
    <w:p w:rsidR="009C6FE3" w:rsidRPr="00CE7154" w:rsidRDefault="009C6FE3" w:rsidP="006A25F3">
      <w:pPr>
        <w:spacing w:before="240"/>
        <w:ind w:firstLine="709"/>
        <w:jc w:val="both"/>
        <w:rPr>
          <w:b/>
          <w:color w:val="000000"/>
        </w:rPr>
      </w:pPr>
      <w:r w:rsidRPr="002C4EBA">
        <w:rPr>
          <w:rFonts w:eastAsia="Times-Roman"/>
          <w:b/>
        </w:rPr>
        <w:t>В ЗАТУТЫ</w:t>
      </w:r>
      <w:r w:rsidR="00CE7154" w:rsidRPr="002C4EBA">
        <w:rPr>
          <w:b/>
          <w:bCs/>
        </w:rPr>
        <w:t>′</w:t>
      </w:r>
      <w:r w:rsidRPr="002C4EBA">
        <w:rPr>
          <w:rFonts w:eastAsia="Times-Roman"/>
          <w:b/>
        </w:rPr>
        <w:t>РКАХ</w:t>
      </w:r>
      <w:r w:rsidRPr="002C4EBA">
        <w:rPr>
          <w:rFonts w:eastAsia="Times-Roman"/>
        </w:rPr>
        <w:t xml:space="preserve">. Далеко, в неудобном месте. </w:t>
      </w:r>
      <w:r w:rsidRPr="002C4EBA">
        <w:rPr>
          <w:color w:val="000000"/>
        </w:rPr>
        <w:t>Лен.</w:t>
      </w:r>
      <w:r w:rsidR="00CE7154">
        <w:rPr>
          <w:color w:val="000000"/>
        </w:rPr>
        <w:t xml:space="preserve"> </w:t>
      </w:r>
      <w:r w:rsidR="00CE7154">
        <w:rPr>
          <w:i/>
          <w:color w:val="000000"/>
        </w:rPr>
        <w:t xml:space="preserve">К тебе идти – одно расстройство: живешь в затутырках. </w:t>
      </w:r>
      <w:r w:rsidR="00CE7154">
        <w:rPr>
          <w:color w:val="000000"/>
        </w:rPr>
        <w:t>(п. Барсуки, Лен.).</w:t>
      </w:r>
    </w:p>
    <w:p w:rsidR="009C6FE3" w:rsidRPr="002C4EBA" w:rsidRDefault="009C6FE3" w:rsidP="006A25F3">
      <w:pPr>
        <w:spacing w:before="240"/>
        <w:ind w:firstLine="709"/>
        <w:jc w:val="both"/>
        <w:rPr>
          <w:rFonts w:eastAsia="Times-Roman"/>
          <w:b/>
        </w:rPr>
      </w:pPr>
      <w:r w:rsidRPr="002C4EBA">
        <w:rPr>
          <w:rFonts w:eastAsia="Times-Roman"/>
          <w:b/>
        </w:rPr>
        <w:t>В ЗАХВА′Т</w:t>
      </w:r>
      <w:r w:rsidRPr="002C4EBA">
        <w:rPr>
          <w:rFonts w:eastAsia="Times-Roman"/>
          <w:i/>
        </w:rPr>
        <w:t>.</w:t>
      </w:r>
      <w:r w:rsidRPr="002C4EBA">
        <w:rPr>
          <w:rFonts w:eastAsia="Times-Italic"/>
          <w:i/>
          <w:iCs/>
        </w:rPr>
        <w:t xml:space="preserve"> </w:t>
      </w:r>
      <w:r w:rsidRPr="002C4EBA">
        <w:rPr>
          <w:rFonts w:eastAsia="Times-Roman"/>
        </w:rPr>
        <w:t>Нарасхват</w:t>
      </w:r>
      <w:r w:rsidR="00CE7154">
        <w:rPr>
          <w:rFonts w:eastAsia="Times-Roman"/>
        </w:rPr>
        <w:t>, быстро, мгновенно</w:t>
      </w:r>
      <w:r w:rsidRPr="002C4EBA">
        <w:rPr>
          <w:rFonts w:eastAsia="Times-Roman"/>
        </w:rPr>
        <w:t xml:space="preserve">. Дуб., Щёк. </w:t>
      </w:r>
      <w:r w:rsidRPr="002C4EBA">
        <w:rPr>
          <w:rFonts w:eastAsia="Times-Italic"/>
          <w:i/>
          <w:iCs/>
        </w:rPr>
        <w:t xml:space="preserve">Гостинцы в захват разбирают. </w:t>
      </w:r>
      <w:r w:rsidRPr="002C4EBA">
        <w:rPr>
          <w:rFonts w:eastAsia="Times-Italic"/>
          <w:iCs/>
        </w:rPr>
        <w:t>(с. Селиваново, Щёк.</w:t>
      </w:r>
      <w:r w:rsidRPr="002C4EBA">
        <w:rPr>
          <w:rFonts w:eastAsia="Times-Roman"/>
        </w:rPr>
        <w:t>).</w:t>
      </w:r>
    </w:p>
    <w:p w:rsidR="00FF0420" w:rsidRPr="002C4EBA" w:rsidRDefault="00FF0420" w:rsidP="006A25F3">
      <w:pPr>
        <w:spacing w:before="240"/>
        <w:ind w:firstLine="709"/>
        <w:jc w:val="both"/>
        <w:rPr>
          <w:b/>
        </w:rPr>
      </w:pPr>
      <w:r w:rsidRPr="002C4EBA">
        <w:rPr>
          <w:b/>
          <w:bCs/>
        </w:rPr>
        <w:t>В ЗЮ′ЗЮ</w:t>
      </w:r>
      <w:r w:rsidRPr="002C4EBA">
        <w:rPr>
          <w:bCs/>
        </w:rPr>
        <w:t>.</w:t>
      </w:r>
      <w:r w:rsidRPr="002C4EBA">
        <w:t xml:space="preserve"> </w:t>
      </w:r>
      <w:r w:rsidR="00CE7154">
        <w:t>О человеке х</w:t>
      </w:r>
      <w:r w:rsidRPr="002C4EBA">
        <w:t>мельно</w:t>
      </w:r>
      <w:r w:rsidR="00CE7154">
        <w:t>м, пьяном</w:t>
      </w:r>
      <w:r w:rsidRPr="002C4EBA">
        <w:t xml:space="preserve">. Т-Огар. </w:t>
      </w:r>
      <w:r w:rsidRPr="002C4EBA">
        <w:rPr>
          <w:i/>
          <w:iCs/>
        </w:rPr>
        <w:t>Пришел в зюзю, всю ночь колобродил.</w:t>
      </w:r>
      <w:r w:rsidRPr="002C4EBA">
        <w:t xml:space="preserve"> (д. Хомутовка, Т-Огар.).</w:t>
      </w:r>
    </w:p>
    <w:p w:rsidR="009C6FE3" w:rsidRPr="002C4EBA" w:rsidRDefault="009C6FE3" w:rsidP="006A25F3">
      <w:pPr>
        <w:spacing w:before="240"/>
        <w:ind w:firstLine="709"/>
        <w:jc w:val="both"/>
        <w:rPr>
          <w:b/>
          <w:bCs/>
        </w:rPr>
      </w:pPr>
      <w:r w:rsidRPr="002C4EBA">
        <w:rPr>
          <w:rFonts w:eastAsia="MS Mincho"/>
          <w:b/>
        </w:rPr>
        <w:t>ВИ′ХОРНЫЙ МАЛЫЙ.</w:t>
      </w:r>
      <w:r w:rsidRPr="002C4EBA">
        <w:rPr>
          <w:rFonts w:eastAsia="MS Mincho"/>
        </w:rPr>
        <w:t xml:space="preserve"> О веселом, игривом, разбитном молодом человеке. (Омечено Далем как тульское).</w:t>
      </w:r>
    </w:p>
    <w:p w:rsidR="009C6FE3" w:rsidRPr="002C4EBA" w:rsidRDefault="009C6FE3" w:rsidP="006A25F3">
      <w:pPr>
        <w:spacing w:before="240"/>
        <w:ind w:firstLine="709"/>
        <w:jc w:val="both"/>
        <w:rPr>
          <w:rFonts w:eastAsia="Times-Roman"/>
          <w:bCs/>
        </w:rPr>
      </w:pPr>
      <w:r w:rsidRPr="002C4EBA">
        <w:rPr>
          <w:rFonts w:eastAsia="Times-Bold"/>
          <w:b/>
          <w:bCs/>
          <w:caps/>
        </w:rPr>
        <w:t>Ви</w:t>
      </w:r>
      <w:r w:rsidR="00CE7154" w:rsidRPr="002C4EBA">
        <w:rPr>
          <w:b/>
          <w:bCs/>
        </w:rPr>
        <w:t>′</w:t>
      </w:r>
      <w:r w:rsidRPr="002C4EBA">
        <w:rPr>
          <w:rFonts w:eastAsia="Times-Bold"/>
          <w:b/>
          <w:bCs/>
          <w:caps/>
        </w:rPr>
        <w:t>хорь ТеБЯ РАСШИБИ</w:t>
      </w:r>
      <w:r w:rsidR="00CE7154" w:rsidRPr="002C4EBA">
        <w:rPr>
          <w:b/>
          <w:bCs/>
        </w:rPr>
        <w:t>′</w:t>
      </w:r>
      <w:r w:rsidRPr="002C4EBA">
        <w:rPr>
          <w:rFonts w:eastAsia="Times-Bold"/>
          <w:bCs/>
          <w:caps/>
        </w:rPr>
        <w:t>.</w:t>
      </w:r>
      <w:r w:rsidRPr="002C4EBA">
        <w:rPr>
          <w:rFonts w:eastAsia="Times-Italic"/>
          <w:bCs/>
        </w:rPr>
        <w:t xml:space="preserve"> </w:t>
      </w:r>
      <w:r w:rsidR="0072253A">
        <w:rPr>
          <w:rFonts w:eastAsia="Times-Italic"/>
          <w:bCs/>
        </w:rPr>
        <w:t xml:space="preserve">Бран. </w:t>
      </w:r>
      <w:r w:rsidR="00CE7154">
        <w:rPr>
          <w:rFonts w:eastAsia="Times-Italic"/>
          <w:bCs/>
        </w:rPr>
        <w:t>Ругательство, в</w:t>
      </w:r>
      <w:r w:rsidRPr="002C4EBA">
        <w:rPr>
          <w:rFonts w:eastAsia="Times-Roman"/>
          <w:bCs/>
        </w:rPr>
        <w:t xml:space="preserve">ыражение досады, неудовольствия. </w:t>
      </w:r>
      <w:r w:rsidR="00CE7154">
        <w:rPr>
          <w:rFonts w:eastAsia="Times-Roman"/>
          <w:bCs/>
        </w:rPr>
        <w:t xml:space="preserve">Риторическое злопожелание. </w:t>
      </w:r>
      <w:r w:rsidRPr="002C4EBA">
        <w:rPr>
          <w:rFonts w:eastAsia="Times-Roman"/>
          <w:bCs/>
        </w:rPr>
        <w:t xml:space="preserve">Дуб. </w:t>
      </w:r>
      <w:r w:rsidRPr="002C4EBA">
        <w:rPr>
          <w:rFonts w:eastAsia="Times-Italic"/>
          <w:bCs/>
          <w:i/>
        </w:rPr>
        <w:t xml:space="preserve">Колька, вихорь тебя расшиби, иди домой! </w:t>
      </w:r>
      <w:r w:rsidRPr="002C4EBA">
        <w:rPr>
          <w:rFonts w:eastAsia="Times-Italic"/>
          <w:bCs/>
        </w:rPr>
        <w:t xml:space="preserve">(д. Селино, </w:t>
      </w:r>
      <w:r w:rsidRPr="002C4EBA">
        <w:rPr>
          <w:rFonts w:eastAsia="Times-Roman"/>
          <w:bCs/>
        </w:rPr>
        <w:t>Дуб.).</w:t>
      </w:r>
    </w:p>
    <w:p w:rsidR="00FF0420" w:rsidRPr="002C4EBA" w:rsidRDefault="00FF0420" w:rsidP="006A25F3">
      <w:pPr>
        <w:spacing w:before="240"/>
        <w:ind w:firstLine="709"/>
        <w:jc w:val="both"/>
        <w:rPr>
          <w:spacing w:val="-8"/>
        </w:rPr>
      </w:pPr>
      <w:r w:rsidRPr="002C4EBA">
        <w:rPr>
          <w:b/>
          <w:caps/>
          <w:spacing w:val="-8"/>
        </w:rPr>
        <w:t>Ви</w:t>
      </w:r>
      <w:r w:rsidR="00CE7154" w:rsidRPr="002C4EBA">
        <w:rPr>
          <w:b/>
          <w:bCs/>
        </w:rPr>
        <w:t>′</w:t>
      </w:r>
      <w:r w:rsidRPr="002C4EBA">
        <w:rPr>
          <w:b/>
          <w:caps/>
          <w:spacing w:val="-8"/>
        </w:rPr>
        <w:t>хрем тебя подыми</w:t>
      </w:r>
      <w:r w:rsidR="00CE7154" w:rsidRPr="002C4EBA">
        <w:rPr>
          <w:b/>
          <w:bCs/>
        </w:rPr>
        <w:t>′</w:t>
      </w:r>
      <w:r w:rsidRPr="002C4EBA">
        <w:rPr>
          <w:b/>
          <w:caps/>
          <w:spacing w:val="-8"/>
        </w:rPr>
        <w:t>-то.</w:t>
      </w:r>
      <w:r w:rsidRPr="002C4EBA">
        <w:rPr>
          <w:b/>
          <w:spacing w:val="-8"/>
        </w:rPr>
        <w:t xml:space="preserve"> </w:t>
      </w:r>
      <w:r w:rsidR="00CE7154">
        <w:rPr>
          <w:rFonts w:eastAsia="Times-Italic"/>
          <w:bCs/>
        </w:rPr>
        <w:t>Ругательство, в</w:t>
      </w:r>
      <w:r w:rsidR="00CE7154" w:rsidRPr="002C4EBA">
        <w:rPr>
          <w:rFonts w:eastAsia="Times-Roman"/>
          <w:bCs/>
        </w:rPr>
        <w:t xml:space="preserve">ыражение досады, неудовольствия. </w:t>
      </w:r>
      <w:r w:rsidR="00CE7154">
        <w:rPr>
          <w:rFonts w:eastAsia="Times-Roman"/>
          <w:bCs/>
        </w:rPr>
        <w:t xml:space="preserve">Риторическое злопожелание. </w:t>
      </w:r>
      <w:r w:rsidRPr="002C4EBA">
        <w:rPr>
          <w:spacing w:val="-8"/>
        </w:rPr>
        <w:t xml:space="preserve">Лен. </w:t>
      </w:r>
      <w:r w:rsidRPr="002C4EBA">
        <w:rPr>
          <w:i/>
          <w:spacing w:val="-8"/>
        </w:rPr>
        <w:t>Вихрем тебя подыми-то, девка глупая, ни к чему не пригодная.</w:t>
      </w:r>
      <w:r w:rsidR="004B6B93">
        <w:rPr>
          <w:spacing w:val="-8"/>
        </w:rPr>
        <w:t xml:space="preserve"> (с. Помогалово, Лен.).</w:t>
      </w:r>
    </w:p>
    <w:p w:rsidR="00FF0420" w:rsidRDefault="00FF0420" w:rsidP="006A25F3">
      <w:pPr>
        <w:spacing w:before="240"/>
        <w:ind w:firstLine="709"/>
        <w:jc w:val="both"/>
      </w:pPr>
      <w:r w:rsidRPr="002C4EBA">
        <w:rPr>
          <w:b/>
        </w:rPr>
        <w:t>В КАЖДЫЙ СЛЕД НЕ ТАСКА</w:t>
      </w:r>
      <w:r w:rsidR="00CE7154" w:rsidRPr="002C4EBA">
        <w:rPr>
          <w:b/>
          <w:bCs/>
        </w:rPr>
        <w:t>′</w:t>
      </w:r>
      <w:r w:rsidRPr="002C4EBA">
        <w:rPr>
          <w:b/>
        </w:rPr>
        <w:t>ТЬ.</w:t>
      </w:r>
      <w:r w:rsidRPr="002C4EBA">
        <w:t xml:space="preserve"> </w:t>
      </w:r>
      <w:r w:rsidR="00CE7154">
        <w:t xml:space="preserve">(Об одежде). </w:t>
      </w:r>
      <w:r w:rsidRPr="002C4EBA">
        <w:t>Не носить каждый день</w:t>
      </w:r>
      <w:r w:rsidR="00CE7154">
        <w:t>, относиться бережно</w:t>
      </w:r>
      <w:r w:rsidRPr="002C4EBA">
        <w:t xml:space="preserve">. Щёк. </w:t>
      </w:r>
      <w:r w:rsidRPr="002C4EBA">
        <w:rPr>
          <w:i/>
        </w:rPr>
        <w:t>Ты, говорит, но</w:t>
      </w:r>
      <w:r w:rsidR="00CE7154">
        <w:rPr>
          <w:i/>
        </w:rPr>
        <w:t xml:space="preserve">вый плащ </w:t>
      </w:r>
      <w:r w:rsidRPr="002C4EBA">
        <w:rPr>
          <w:i/>
        </w:rPr>
        <w:t xml:space="preserve">в каждый след не таскай. Ты, говорит, эту, </w:t>
      </w:r>
      <w:r w:rsidR="00CE7154">
        <w:rPr>
          <w:i/>
        </w:rPr>
        <w:t>куртку лучше носи</w:t>
      </w:r>
      <w:r w:rsidRPr="002C4EBA">
        <w:rPr>
          <w:i/>
        </w:rPr>
        <w:t>.</w:t>
      </w:r>
      <w:r w:rsidR="004B6B93">
        <w:t xml:space="preserve"> (г. Щёкино, Щёк.).</w:t>
      </w:r>
    </w:p>
    <w:p w:rsidR="003C293F" w:rsidRPr="002C4EBA" w:rsidRDefault="003C293F" w:rsidP="006A25F3">
      <w:pPr>
        <w:spacing w:before="240"/>
        <w:ind w:firstLine="709"/>
        <w:jc w:val="both"/>
      </w:pPr>
      <w:r w:rsidRPr="003C293F">
        <w:rPr>
          <w:b/>
        </w:rPr>
        <w:t>В КО′ШКИ, В ДУБО′ШКИ</w:t>
      </w:r>
      <w:r w:rsidRPr="002C4EBA">
        <w:t xml:space="preserve">. Противиться чему-либо, не соглашаться на что-либо. Новом. </w:t>
      </w:r>
      <w:r w:rsidRPr="002C4EBA">
        <w:rPr>
          <w:i/>
        </w:rPr>
        <w:t>Мене пришёл жених сватать, а мать в кошки, в дубошки. А я обиделась: любый был.</w:t>
      </w:r>
      <w:r w:rsidRPr="002C4EBA">
        <w:t xml:space="preserve"> (п. Красный богатырь, Новом.).</w:t>
      </w:r>
    </w:p>
    <w:p w:rsidR="00FF0420" w:rsidRPr="002C4EBA" w:rsidRDefault="00FF0420" w:rsidP="006A25F3">
      <w:pPr>
        <w:spacing w:before="240"/>
        <w:ind w:firstLine="709"/>
        <w:jc w:val="both"/>
        <w:rPr>
          <w:rFonts w:eastAsia="Times-Italic"/>
          <w:bCs/>
        </w:rPr>
      </w:pPr>
      <w:r w:rsidRPr="002C4EBA">
        <w:rPr>
          <w:rFonts w:eastAsia="Times-Roman"/>
          <w:b/>
          <w:bCs/>
        </w:rPr>
        <w:t>ВЛАДА</w:t>
      </w:r>
      <w:r w:rsidR="0078005B" w:rsidRPr="002C4EBA">
        <w:rPr>
          <w:b/>
          <w:bCs/>
        </w:rPr>
        <w:t>′</w:t>
      </w:r>
      <w:r w:rsidRPr="002C4EBA">
        <w:rPr>
          <w:rFonts w:eastAsia="Times-Roman"/>
          <w:b/>
          <w:bCs/>
        </w:rPr>
        <w:t>ТЬ СОБОЙ</w:t>
      </w:r>
      <w:r w:rsidRPr="002C4EBA">
        <w:rPr>
          <w:rFonts w:eastAsia="Times-Roman"/>
          <w:bCs/>
        </w:rPr>
        <w:t xml:space="preserve">. Держать себя в руках, владеть собой. Лен. </w:t>
      </w:r>
      <w:r w:rsidRPr="002C4EBA">
        <w:rPr>
          <w:rFonts w:eastAsia="Times-Italic"/>
          <w:bCs/>
          <w:i/>
        </w:rPr>
        <w:t xml:space="preserve">Надо собой владать и молодым и старым. </w:t>
      </w:r>
      <w:r w:rsidRPr="002C4EBA">
        <w:rPr>
          <w:rFonts w:eastAsia="Times-Italic"/>
          <w:bCs/>
        </w:rPr>
        <w:t>(с. Селиваново, Лен.).</w:t>
      </w:r>
    </w:p>
    <w:p w:rsidR="009C6FE3" w:rsidRPr="002C4EBA" w:rsidRDefault="009C6FE3" w:rsidP="006A25F3">
      <w:pPr>
        <w:spacing w:before="240"/>
        <w:ind w:firstLine="709"/>
        <w:jc w:val="both"/>
        <w:rPr>
          <w:b/>
        </w:rPr>
      </w:pPr>
      <w:r w:rsidRPr="002C4EBA">
        <w:rPr>
          <w:b/>
        </w:rPr>
        <w:t>В ЛА′ДОСТИ</w:t>
      </w:r>
      <w:r w:rsidRPr="002C4EBA">
        <w:t xml:space="preserve">. Хорошо, мирно жить. Волов. </w:t>
      </w:r>
      <w:r w:rsidRPr="002C4EBA">
        <w:rPr>
          <w:i/>
        </w:rPr>
        <w:t>А жили, так и жили, хорошо, в ладости</w:t>
      </w:r>
      <w:r w:rsidRPr="002C4EBA">
        <w:t>. (д. Красный Холм, Волов.).</w:t>
      </w:r>
    </w:p>
    <w:p w:rsidR="00FF0420" w:rsidRPr="002C4EBA" w:rsidRDefault="00FF0420" w:rsidP="006A25F3">
      <w:pPr>
        <w:spacing w:before="240"/>
        <w:ind w:firstLine="709"/>
        <w:jc w:val="both"/>
        <w:rPr>
          <w:b/>
        </w:rPr>
      </w:pPr>
      <w:r w:rsidRPr="002C4EBA">
        <w:rPr>
          <w:b/>
          <w:bCs/>
          <w:spacing w:val="-4"/>
        </w:rPr>
        <w:t>ВЛА′СЬЕВСКИЕ МОРОЗЫ (У</w:t>
      </w:r>
      <w:r w:rsidR="00657A24" w:rsidRPr="002C4EBA">
        <w:rPr>
          <w:b/>
          <w:bCs/>
        </w:rPr>
        <w:t>′</w:t>
      </w:r>
      <w:r w:rsidRPr="002C4EBA">
        <w:rPr>
          <w:b/>
          <w:bCs/>
          <w:spacing w:val="-4"/>
        </w:rPr>
        <w:t>ТРЕННИКИ).</w:t>
      </w:r>
      <w:r w:rsidRPr="002C4EBA">
        <w:rPr>
          <w:bCs/>
          <w:spacing w:val="-4"/>
        </w:rPr>
        <w:t xml:space="preserve"> </w:t>
      </w:r>
      <w:r w:rsidRPr="002C4EBA">
        <w:rPr>
          <w:spacing w:val="-4"/>
        </w:rPr>
        <w:t>Морозы в</w:t>
      </w:r>
      <w:r w:rsidRPr="002C4EBA">
        <w:t xml:space="preserve"> день Святого Власия (Власа) 22 </w:t>
      </w:r>
      <w:r w:rsidR="00657A24" w:rsidRPr="002C4EBA">
        <w:t>(9 по старому стилю)</w:t>
      </w:r>
      <w:r w:rsidR="00657A24">
        <w:t xml:space="preserve"> </w:t>
      </w:r>
      <w:r w:rsidRPr="002C4EBA">
        <w:t xml:space="preserve">февраля. </w:t>
      </w:r>
      <w:r w:rsidRPr="002C4EBA">
        <w:rPr>
          <w:i/>
          <w:iCs/>
        </w:rPr>
        <w:t xml:space="preserve">Власьевские морозы в Костромской губернии считаются последними. Напротив того, в Тульской губернии эти же самые морозы называются в числе самых крутых утренников. От этого самого там говорят: «Власьевские утренники подошли, держи ухо востро!» Счет утренникам наблюдают так: «Три дня до Власия да три дня после Власия, а седьмой на день Власия». </w:t>
      </w:r>
      <w:r w:rsidRPr="002C4EBA">
        <w:t>(Панкеев).</w:t>
      </w:r>
    </w:p>
    <w:p w:rsidR="00FF0420" w:rsidRPr="00657A24" w:rsidRDefault="00FF0420" w:rsidP="006A25F3">
      <w:pPr>
        <w:spacing w:before="240"/>
        <w:ind w:firstLine="709"/>
        <w:jc w:val="both"/>
        <w:rPr>
          <w:rFonts w:eastAsia="Times-Bold"/>
          <w:b/>
        </w:rPr>
      </w:pPr>
      <w:r w:rsidRPr="002C4EBA">
        <w:rPr>
          <w:rFonts w:eastAsia="Times-Bold"/>
          <w:b/>
          <w:bCs/>
        </w:rPr>
        <w:t>В ЛЁЖКУ.</w:t>
      </w:r>
      <w:r w:rsidRPr="002C4EBA">
        <w:rPr>
          <w:rFonts w:eastAsia="Times-Bold"/>
        </w:rPr>
        <w:t xml:space="preserve"> </w:t>
      </w:r>
      <w:r w:rsidR="00657A24">
        <w:rPr>
          <w:rFonts w:eastAsia="Times-Bold"/>
        </w:rPr>
        <w:t>1. </w:t>
      </w:r>
      <w:r w:rsidRPr="002C4EBA">
        <w:rPr>
          <w:rFonts w:eastAsia="Times-Bold"/>
        </w:rPr>
        <w:t xml:space="preserve">О пьяном, не стоящем на ногах человеке. </w:t>
      </w:r>
      <w:r w:rsidRPr="002C4EBA">
        <w:rPr>
          <w:rFonts w:eastAsia="Times-Bold"/>
          <w:i/>
          <w:iCs/>
        </w:rPr>
        <w:t xml:space="preserve">Хозяина-то привезли из гостей в лёжку. Они все там в лежку. </w:t>
      </w:r>
      <w:r w:rsidRPr="002C4EBA">
        <w:rPr>
          <w:rFonts w:eastAsia="Times-Bold"/>
        </w:rPr>
        <w:t>Повсеместно.</w:t>
      </w:r>
      <w:r w:rsidR="00657A24">
        <w:rPr>
          <w:rFonts w:eastAsia="Times-Bold"/>
        </w:rPr>
        <w:t xml:space="preserve"> 2. О сильно заболевшем, слегшем человеке. Лен., Дуб., Одоев, Сувор. </w:t>
      </w:r>
      <w:r w:rsidR="00657A24">
        <w:rPr>
          <w:rFonts w:eastAsia="Times-Bold"/>
          <w:i/>
        </w:rPr>
        <w:t xml:space="preserve">Теперь такие простуды пошли, заразные: мы все – в лёжку. </w:t>
      </w:r>
      <w:r w:rsidR="00657A24">
        <w:rPr>
          <w:rFonts w:eastAsia="Times-Bold"/>
        </w:rPr>
        <w:t>(д. Краинка, Сувор.).</w:t>
      </w:r>
    </w:p>
    <w:p w:rsidR="00FF0420" w:rsidRPr="002C4EBA" w:rsidRDefault="00FF0420" w:rsidP="006A25F3">
      <w:pPr>
        <w:spacing w:before="240"/>
        <w:ind w:firstLine="709"/>
        <w:jc w:val="both"/>
        <w:rPr>
          <w:rFonts w:eastAsia="Times-Roman"/>
        </w:rPr>
      </w:pPr>
      <w:r w:rsidRPr="002C4EBA">
        <w:rPr>
          <w:rFonts w:eastAsia="Times-Roman"/>
          <w:b/>
        </w:rPr>
        <w:t>В НЕ</w:t>
      </w:r>
      <w:r w:rsidR="00657A24" w:rsidRPr="002C4EBA">
        <w:rPr>
          <w:b/>
          <w:bCs/>
          <w:spacing w:val="-4"/>
        </w:rPr>
        <w:t>′</w:t>
      </w:r>
      <w:r w:rsidRPr="002C4EBA">
        <w:rPr>
          <w:rFonts w:eastAsia="Times-Roman"/>
          <w:b/>
        </w:rPr>
        <w:t>ТЯХ (В НЕ</w:t>
      </w:r>
      <w:r w:rsidR="00657A24" w:rsidRPr="002C4EBA">
        <w:rPr>
          <w:b/>
          <w:bCs/>
          <w:spacing w:val="-4"/>
        </w:rPr>
        <w:t>′</w:t>
      </w:r>
      <w:r w:rsidRPr="002C4EBA">
        <w:rPr>
          <w:rFonts w:eastAsia="Times-Roman"/>
          <w:b/>
        </w:rPr>
        <w:t>ТЕХ) &lt;БЫТЬ, НАХОДИТЬСЯ, СКАЗЫВАТЬСЯ&gt;.</w:t>
      </w:r>
      <w:r w:rsidRPr="002C4EBA">
        <w:rPr>
          <w:rFonts w:eastAsia="Times-Roman"/>
        </w:rPr>
        <w:t xml:space="preserve"> Отсутствовать; находиться неизвестно где. Дуб., Лен., Алекс.</w:t>
      </w:r>
    </w:p>
    <w:p w:rsidR="00FF0420" w:rsidRPr="002C4EBA" w:rsidRDefault="00FF0420" w:rsidP="006A25F3">
      <w:pPr>
        <w:spacing w:before="240"/>
        <w:ind w:firstLine="709"/>
        <w:jc w:val="both"/>
      </w:pPr>
      <w:r w:rsidRPr="002C4EBA">
        <w:rPr>
          <w:b/>
          <w:caps/>
        </w:rPr>
        <w:lastRenderedPageBreak/>
        <w:t>Внима</w:t>
      </w:r>
      <w:r w:rsidR="00657A24" w:rsidRPr="002C4EBA">
        <w:rPr>
          <w:b/>
          <w:bCs/>
          <w:spacing w:val="-4"/>
        </w:rPr>
        <w:t>′</w:t>
      </w:r>
      <w:r w:rsidRPr="002C4EBA">
        <w:rPr>
          <w:b/>
          <w:caps/>
        </w:rPr>
        <w:t>нья некому брать.</w:t>
      </w:r>
      <w:r w:rsidRPr="002C4EBA">
        <w:rPr>
          <w:b/>
        </w:rPr>
        <w:t xml:space="preserve"> </w:t>
      </w:r>
      <w:r w:rsidR="00657A24" w:rsidRPr="00657A24">
        <w:t>О положении, когда</w:t>
      </w:r>
      <w:r w:rsidR="00657A24">
        <w:rPr>
          <w:b/>
        </w:rPr>
        <w:t xml:space="preserve"> </w:t>
      </w:r>
      <w:r w:rsidR="00657A24" w:rsidRPr="00657A24">
        <w:t>н</w:t>
      </w:r>
      <w:r w:rsidRPr="00657A24">
        <w:t>и</w:t>
      </w:r>
      <w:r w:rsidRPr="002C4EBA">
        <w:t xml:space="preserve">кто не </w:t>
      </w:r>
      <w:r w:rsidR="00657A24">
        <w:t xml:space="preserve">заботится о людях, не принимает </w:t>
      </w:r>
      <w:r w:rsidR="00941D3E">
        <w:t xml:space="preserve">участия в их судьбах, не </w:t>
      </w:r>
      <w:r w:rsidRPr="002C4EBA">
        <w:t xml:space="preserve">обращает </w:t>
      </w:r>
      <w:r w:rsidR="00941D3E">
        <w:t xml:space="preserve">на них </w:t>
      </w:r>
      <w:r w:rsidRPr="002C4EBA">
        <w:t>внимани</w:t>
      </w:r>
      <w:r w:rsidR="00941D3E">
        <w:t>я</w:t>
      </w:r>
      <w:r w:rsidRPr="002C4EBA">
        <w:t xml:space="preserve">. </w:t>
      </w:r>
      <w:r w:rsidR="00941D3E">
        <w:t xml:space="preserve">Волов. </w:t>
      </w:r>
      <w:r w:rsidRPr="002C4EBA">
        <w:rPr>
          <w:i/>
        </w:rPr>
        <w:t xml:space="preserve">Теперь и вниманья некому брать. Таратынов </w:t>
      </w:r>
      <w:r w:rsidR="00941D3E">
        <w:rPr>
          <w:i/>
        </w:rPr>
        <w:t xml:space="preserve">(директор совхоза) </w:t>
      </w:r>
      <w:r w:rsidRPr="002C4EBA">
        <w:rPr>
          <w:i/>
        </w:rPr>
        <w:t>был – маленько брал, а сейчас не глядят на нас. Тяжело! Скорей помереть бы!</w:t>
      </w:r>
      <w:r w:rsidR="00941D3E">
        <w:rPr>
          <w:i/>
        </w:rPr>
        <w:t xml:space="preserve"> </w:t>
      </w:r>
      <w:r w:rsidR="00941D3E" w:rsidRPr="002C4EBA">
        <w:t>(с. Любимовка, Волов.).</w:t>
      </w:r>
    </w:p>
    <w:p w:rsidR="009C6FE3" w:rsidRPr="002C4EBA" w:rsidRDefault="009C6FE3" w:rsidP="006A25F3">
      <w:pPr>
        <w:spacing w:before="240"/>
        <w:ind w:firstLine="709"/>
        <w:jc w:val="both"/>
        <w:rPr>
          <w:b/>
        </w:rPr>
      </w:pPr>
      <w:r w:rsidRPr="002C4EBA">
        <w:rPr>
          <w:b/>
        </w:rPr>
        <w:t>В ОБМО′ЧКУ</w:t>
      </w:r>
      <w:r w:rsidRPr="002C4EBA">
        <w:rPr>
          <w:i/>
        </w:rPr>
        <w:t>.</w:t>
      </w:r>
      <w:r w:rsidRPr="002C4EBA">
        <w:t xml:space="preserve"> </w:t>
      </w:r>
      <w:r w:rsidR="00941D3E">
        <w:t xml:space="preserve">(О пляске). </w:t>
      </w:r>
      <w:r w:rsidRPr="002C4EBA">
        <w:t xml:space="preserve">Вприсядку. Черн. </w:t>
      </w:r>
      <w:r w:rsidRPr="002C4EBA">
        <w:rPr>
          <w:i/>
        </w:rPr>
        <w:t>В обмочку, кричат, в обмочку (вприсядку). Согнул колена, зачал в обмочку ногами вывертывать; сам прибирает: «Ходи изба, ходи печь»</w:t>
      </w:r>
      <w:r w:rsidRPr="002C4EBA">
        <w:t>. (Н.В. Успенский, Хорошее житье).</w:t>
      </w:r>
    </w:p>
    <w:p w:rsidR="009C6FE3" w:rsidRPr="002C4EBA" w:rsidRDefault="009C6FE3" w:rsidP="006A25F3">
      <w:pPr>
        <w:spacing w:before="240"/>
        <w:ind w:firstLine="709"/>
        <w:jc w:val="both"/>
      </w:pPr>
      <w:r w:rsidRPr="002C4EBA">
        <w:rPr>
          <w:b/>
        </w:rPr>
        <w:t>В ОДИ′Н ЛУЧ</w:t>
      </w:r>
      <w:r w:rsidRPr="002C4EBA">
        <w:t xml:space="preserve">. В одну сторону. Одоев. </w:t>
      </w:r>
      <w:r w:rsidRPr="002C4EBA">
        <w:rPr>
          <w:i/>
        </w:rPr>
        <w:t>Она только в один луч побегла.</w:t>
      </w:r>
      <w:r w:rsidRPr="002C4EBA">
        <w:t xml:space="preserve"> (с. Болотское, Одоев.).</w:t>
      </w:r>
    </w:p>
    <w:p w:rsidR="009C6FE3" w:rsidRPr="002C4EBA" w:rsidRDefault="00BE56AA" w:rsidP="006A25F3">
      <w:pPr>
        <w:spacing w:before="240"/>
        <w:ind w:firstLine="709"/>
        <w:jc w:val="both"/>
        <w:rPr>
          <w:rFonts w:eastAsia="Times-Bold"/>
        </w:rPr>
      </w:pPr>
      <w:r w:rsidRPr="002C4EBA">
        <w:rPr>
          <w:b/>
        </w:rPr>
        <w:t>&lt;</w:t>
      </w:r>
      <w:r w:rsidR="009C6FE3" w:rsidRPr="002C4EBA">
        <w:rPr>
          <w:rFonts w:eastAsia="Times-Bold"/>
          <w:b/>
          <w:bCs/>
          <w:caps/>
        </w:rPr>
        <w:t>В</w:t>
      </w:r>
      <w:r w:rsidRPr="002C4EBA">
        <w:rPr>
          <w:b/>
        </w:rPr>
        <w:t>&gt;</w:t>
      </w:r>
      <w:r w:rsidR="009C6FE3" w:rsidRPr="002C4EBA">
        <w:rPr>
          <w:rFonts w:eastAsia="Times-Bold"/>
          <w:b/>
          <w:bCs/>
          <w:caps/>
        </w:rPr>
        <w:t xml:space="preserve"> ОДИН МИНТ</w:t>
      </w:r>
      <w:r w:rsidR="009C6FE3" w:rsidRPr="002C4EBA">
        <w:rPr>
          <w:rFonts w:eastAsia="Times-Bold"/>
          <w:bCs/>
          <w:caps/>
        </w:rPr>
        <w:t xml:space="preserve">. </w:t>
      </w:r>
      <w:r w:rsidR="009C6FE3" w:rsidRPr="002C4EBA">
        <w:rPr>
          <w:rFonts w:eastAsia="Times-Bold"/>
        </w:rPr>
        <w:t>Очень быстро</w:t>
      </w:r>
      <w:r w:rsidR="009C6FE3" w:rsidRPr="002C4EBA">
        <w:rPr>
          <w:rFonts w:eastAsia="Times-Bold"/>
          <w:caps/>
        </w:rPr>
        <w:t xml:space="preserve">, </w:t>
      </w:r>
      <w:r w:rsidR="009C6FE3" w:rsidRPr="002C4EBA">
        <w:rPr>
          <w:rFonts w:eastAsia="Times-Bold"/>
        </w:rPr>
        <w:t xml:space="preserve">в одно мгновение. Лен. </w:t>
      </w:r>
      <w:r w:rsidR="009C6FE3" w:rsidRPr="002C4EBA">
        <w:rPr>
          <w:rFonts w:eastAsia="Times-Bold"/>
          <w:i/>
          <w:iCs/>
        </w:rPr>
        <w:t xml:space="preserve">Сейчас яичницу сделаю: в один минт поспеет. </w:t>
      </w:r>
      <w:r w:rsidR="009C6FE3" w:rsidRPr="002C4EBA">
        <w:rPr>
          <w:rFonts w:eastAsia="Times-Bold"/>
        </w:rPr>
        <w:t>(д. Глухие Поляны, Лен.).</w:t>
      </w:r>
      <w:r w:rsidRPr="002C4EBA">
        <w:rPr>
          <w:rFonts w:eastAsia="Times-Bold"/>
        </w:rPr>
        <w:t xml:space="preserve"> </w:t>
      </w:r>
      <w:r w:rsidRPr="002C4EBA">
        <w:rPr>
          <w:i/>
        </w:rPr>
        <w:t>Сено не просохло</w:t>
      </w:r>
      <w:r w:rsidRPr="002C4EBA">
        <w:rPr>
          <w:i/>
          <w:iCs/>
        </w:rPr>
        <w:t xml:space="preserve">, в один минт дожди пошли. </w:t>
      </w:r>
      <w:r w:rsidRPr="002C4EBA">
        <w:rPr>
          <w:iCs/>
        </w:rPr>
        <w:t xml:space="preserve">(д. Опочня, Дуб.). </w:t>
      </w:r>
      <w:r w:rsidRPr="002C4EBA">
        <w:rPr>
          <w:i/>
          <w:iCs/>
        </w:rPr>
        <w:t xml:space="preserve">Подожди меня – я один минт! </w:t>
      </w:r>
      <w:r w:rsidRPr="002C4EBA">
        <w:rPr>
          <w:iCs/>
        </w:rPr>
        <w:t>(д. Варваровка, Лен.).</w:t>
      </w:r>
    </w:p>
    <w:p w:rsidR="009C6FE3" w:rsidRPr="002C4EBA" w:rsidRDefault="009C6FE3" w:rsidP="006A25F3">
      <w:pPr>
        <w:spacing w:before="240"/>
        <w:ind w:firstLine="709"/>
        <w:jc w:val="both"/>
        <w:rPr>
          <w:b/>
          <w:color w:val="000000"/>
        </w:rPr>
      </w:pPr>
      <w:r w:rsidRPr="002C4EBA">
        <w:rPr>
          <w:b/>
          <w:color w:val="000000"/>
        </w:rPr>
        <w:t>ВОДУ ОБЫ</w:t>
      </w:r>
      <w:r w:rsidR="00941D3E" w:rsidRPr="002C4EBA">
        <w:rPr>
          <w:b/>
        </w:rPr>
        <w:t>′</w:t>
      </w:r>
      <w:r w:rsidRPr="002C4EBA">
        <w:rPr>
          <w:b/>
          <w:color w:val="000000"/>
        </w:rPr>
        <w:t>ГЫВАТЬ</w:t>
      </w:r>
      <w:r w:rsidRPr="002C4EBA">
        <w:rPr>
          <w:color w:val="000000"/>
        </w:rPr>
        <w:t xml:space="preserve">. Обряд. </w:t>
      </w:r>
      <w:r w:rsidR="00941D3E">
        <w:rPr>
          <w:color w:val="000000"/>
        </w:rPr>
        <w:t>В святочном обряде – заговаривание воды песней</w:t>
      </w:r>
      <w:r w:rsidRPr="002C4EBA">
        <w:rPr>
          <w:color w:val="000000"/>
        </w:rPr>
        <w:t xml:space="preserve">. Одоев. </w:t>
      </w:r>
      <w:r w:rsidRPr="002C4EBA">
        <w:rPr>
          <w:i/>
          <w:color w:val="000000"/>
        </w:rPr>
        <w:t xml:space="preserve">На святки «кольца кидали» и пели кому что. Сначала воде припевали, это называлось «воду обыгрывать». </w:t>
      </w:r>
      <w:r w:rsidRPr="002C4EBA">
        <w:rPr>
          <w:color w:val="000000"/>
        </w:rPr>
        <w:t>(Ведерникова).</w:t>
      </w:r>
    </w:p>
    <w:p w:rsidR="0042441F" w:rsidRPr="002C4EBA" w:rsidRDefault="0042441F" w:rsidP="006A25F3">
      <w:pPr>
        <w:spacing w:before="240"/>
        <w:ind w:firstLine="709"/>
        <w:jc w:val="both"/>
        <w:rPr>
          <w:b/>
        </w:rPr>
      </w:pPr>
      <w:r w:rsidRPr="002C4EBA">
        <w:rPr>
          <w:b/>
        </w:rPr>
        <w:t>ВОЖЖУ′ ЗАВОЖЖА′ТЬ</w:t>
      </w:r>
      <w:r w:rsidRPr="002C4EBA">
        <w:t xml:space="preserve">. Обряд. </w:t>
      </w:r>
      <w:r w:rsidR="00463E50">
        <w:t>Эпизод свадебного обрядового сценария</w:t>
      </w:r>
      <w:r w:rsidRPr="002C4EBA">
        <w:t>, в ходе которого жениха заставляют запрячь лошадь, чтобы проверить его хозяйственн</w:t>
      </w:r>
      <w:r w:rsidR="00463E50">
        <w:t>ые навыки</w:t>
      </w:r>
      <w:r w:rsidRPr="002C4EBA">
        <w:t xml:space="preserve">. Ефрем. </w:t>
      </w:r>
      <w:r w:rsidRPr="002C4EBA">
        <w:rPr>
          <w:i/>
        </w:rPr>
        <w:t>А ежли жаних важжу ни заважжаит, худой муш достаница.</w:t>
      </w:r>
      <w:r w:rsidRPr="002C4EBA">
        <w:t xml:space="preserve"> (с. Шилово, Ефрем.).</w:t>
      </w:r>
    </w:p>
    <w:p w:rsidR="00FF0420" w:rsidRPr="002C4EBA" w:rsidRDefault="00FF0420" w:rsidP="006A25F3">
      <w:pPr>
        <w:spacing w:before="240"/>
        <w:ind w:firstLine="709"/>
        <w:jc w:val="both"/>
        <w:rPr>
          <w:rFonts w:eastAsia="Times-Roman"/>
        </w:rPr>
      </w:pPr>
      <w:r w:rsidRPr="002C4EBA">
        <w:rPr>
          <w:rFonts w:eastAsia="Times-Roman"/>
          <w:b/>
        </w:rPr>
        <w:t>ВОЗЬМИ ПИРОЖОК НА ПОЛКЕ, ТОЛЬКО НЕ С МЯСОМ, А С ГВОЗДЯМИ</w:t>
      </w:r>
      <w:r w:rsidRPr="002C4EBA">
        <w:rPr>
          <w:rFonts w:eastAsia="Times-Roman"/>
        </w:rPr>
        <w:t xml:space="preserve">. </w:t>
      </w:r>
      <w:r w:rsidR="00463E50">
        <w:rPr>
          <w:rFonts w:eastAsia="Times-Roman"/>
        </w:rPr>
        <w:t>Неодобр. Пословица, произносимая в</w:t>
      </w:r>
      <w:r w:rsidRPr="002C4EBA">
        <w:rPr>
          <w:rFonts w:eastAsia="Times-Roman"/>
        </w:rPr>
        <w:t xml:space="preserve"> </w:t>
      </w:r>
      <w:r w:rsidR="00463E50">
        <w:rPr>
          <w:rFonts w:eastAsia="Times-Roman"/>
        </w:rPr>
        <w:t xml:space="preserve">качестве осуждающей реакции </w:t>
      </w:r>
      <w:r w:rsidRPr="002C4EBA">
        <w:rPr>
          <w:rFonts w:eastAsia="Times-Roman"/>
        </w:rPr>
        <w:t>на неправильн</w:t>
      </w:r>
      <w:r w:rsidR="00463E50">
        <w:rPr>
          <w:rFonts w:eastAsia="Times-Roman"/>
        </w:rPr>
        <w:t>ые</w:t>
      </w:r>
      <w:r w:rsidRPr="002C4EBA">
        <w:rPr>
          <w:rFonts w:eastAsia="Times-Roman"/>
        </w:rPr>
        <w:t xml:space="preserve"> действи</w:t>
      </w:r>
      <w:r w:rsidR="00463E50">
        <w:rPr>
          <w:rFonts w:eastAsia="Times-Roman"/>
        </w:rPr>
        <w:t>я</w:t>
      </w:r>
      <w:r w:rsidRPr="002C4EBA">
        <w:rPr>
          <w:rFonts w:eastAsia="Times-Roman"/>
        </w:rPr>
        <w:t xml:space="preserve"> кого-либо</w:t>
      </w:r>
      <w:r w:rsidR="00463E50">
        <w:rPr>
          <w:rFonts w:eastAsia="Times-Roman"/>
        </w:rPr>
        <w:t>, ошибки в чем-либо и т.п.</w:t>
      </w:r>
      <w:r w:rsidRPr="002C4EBA">
        <w:rPr>
          <w:rFonts w:eastAsia="Times-Roman"/>
        </w:rPr>
        <w:t xml:space="preserve"> Дуб.</w:t>
      </w:r>
    </w:p>
    <w:p w:rsidR="0042441F" w:rsidRPr="002C4EBA" w:rsidRDefault="0042441F" w:rsidP="006A25F3">
      <w:pPr>
        <w:spacing w:before="240"/>
        <w:ind w:firstLine="709"/>
        <w:jc w:val="both"/>
        <w:rPr>
          <w:rFonts w:eastAsia="Times-Bold"/>
          <w:b/>
        </w:rPr>
      </w:pPr>
      <w:r w:rsidRPr="002C4EBA">
        <w:rPr>
          <w:b/>
        </w:rPr>
        <w:t>ВОЛО′ЖНОЕ МАСЛО</w:t>
      </w:r>
      <w:r w:rsidRPr="002C4EBA">
        <w:t>.</w:t>
      </w:r>
      <w:r w:rsidRPr="002C4EBA">
        <w:rPr>
          <w:i/>
        </w:rPr>
        <w:t xml:space="preserve"> </w:t>
      </w:r>
      <w:r w:rsidR="00463E50">
        <w:t xml:space="preserve">Обряд. </w:t>
      </w:r>
      <w:r w:rsidRPr="002C4EBA">
        <w:t xml:space="preserve">Масло, приносимое </w:t>
      </w:r>
      <w:r w:rsidR="00463E50">
        <w:t xml:space="preserve">к иконе </w:t>
      </w:r>
      <w:r w:rsidRPr="002C4EBA">
        <w:t>свято</w:t>
      </w:r>
      <w:r w:rsidR="00463E50">
        <w:t>го</w:t>
      </w:r>
      <w:r w:rsidRPr="002C4EBA">
        <w:t xml:space="preserve"> Власи</w:t>
      </w:r>
      <w:r w:rsidR="00463E50">
        <w:t>я</w:t>
      </w:r>
      <w:r w:rsidRPr="002C4EBA">
        <w:t xml:space="preserve"> при молебствии ему о </w:t>
      </w:r>
      <w:r w:rsidR="00463E50">
        <w:t xml:space="preserve">здоровье </w:t>
      </w:r>
      <w:r w:rsidRPr="002C4EBA">
        <w:t>скот</w:t>
      </w:r>
      <w:r w:rsidR="00463E50">
        <w:t>а</w:t>
      </w:r>
      <w:r w:rsidRPr="002C4EBA">
        <w:t>. (Отмечено СРНГ как тульское).</w:t>
      </w:r>
    </w:p>
    <w:p w:rsidR="005A7F1D" w:rsidRPr="002C4EBA" w:rsidRDefault="005A7F1D" w:rsidP="006A25F3">
      <w:pPr>
        <w:spacing w:before="240"/>
        <w:ind w:firstLine="709"/>
        <w:jc w:val="both"/>
        <w:rPr>
          <w:b/>
          <w:spacing w:val="-2"/>
        </w:rPr>
      </w:pPr>
      <w:r w:rsidRPr="002C4EBA">
        <w:rPr>
          <w:b/>
        </w:rPr>
        <w:t>ВОЛ</w:t>
      </w:r>
      <w:r w:rsidR="00463E50">
        <w:rPr>
          <w:b/>
        </w:rPr>
        <w:t>О</w:t>
      </w:r>
      <w:r w:rsidRPr="002C4EBA">
        <w:rPr>
          <w:b/>
        </w:rPr>
        <w:t>КО</w:t>
      </w:r>
      <w:r w:rsidR="00463E50" w:rsidRPr="002C4EBA">
        <w:rPr>
          <w:b/>
        </w:rPr>
        <w:t>′</w:t>
      </w:r>
      <w:r w:rsidRPr="002C4EBA">
        <w:rPr>
          <w:b/>
        </w:rPr>
        <w:t>ВОЕ ОКНО</w:t>
      </w:r>
      <w:r w:rsidRPr="002C4EBA">
        <w:t xml:space="preserve">. </w:t>
      </w:r>
      <w:r w:rsidRPr="002C4EBA">
        <w:rPr>
          <w:spacing w:val="-2"/>
        </w:rPr>
        <w:t xml:space="preserve">Маленькое окно в раме в виде отдушины или форточки, открываемое зимой и обыкновенно заткнутое чем-нибудь мягким от холода. (Черн.). (Отмечено СРНГ как тульское). </w:t>
      </w:r>
      <w:r w:rsidRPr="002C4EBA">
        <w:rPr>
          <w:i/>
          <w:iCs/>
        </w:rPr>
        <w:t xml:space="preserve">Далее есть волоковыя окна, малые продолговатые и задвигаемые толстою доскою, величиною по мере отверстия и передвигающеюся в пазе. На день вставляют в сии окошечки стеклянную, иногда пузырем оттянутую окончинку; на ночь оную вынимают и, задвинув доску, помещают в тот долбеж, в который она выдвигается… </w:t>
      </w:r>
      <w:r w:rsidR="004B6B93">
        <w:t>(Лёвшин).</w:t>
      </w:r>
    </w:p>
    <w:p w:rsidR="0042441F" w:rsidRPr="002C4EBA" w:rsidRDefault="0042441F" w:rsidP="006A25F3">
      <w:pPr>
        <w:spacing w:before="240"/>
        <w:ind w:firstLine="709"/>
        <w:jc w:val="both"/>
      </w:pPr>
      <w:r w:rsidRPr="002C4EBA">
        <w:rPr>
          <w:b/>
        </w:rPr>
        <w:t>ВОЛОСЬЯ ДЫ′БОРЕМ.</w:t>
      </w:r>
      <w:r w:rsidRPr="002C4EBA">
        <w:t xml:space="preserve"> </w:t>
      </w:r>
      <w:r w:rsidR="00463E50">
        <w:t xml:space="preserve">О реакции страха, сильного удивления и т.п. </w:t>
      </w:r>
      <w:r w:rsidRPr="002C4EBA">
        <w:t xml:space="preserve">Волосы дыбом. Кир. </w:t>
      </w:r>
      <w:r w:rsidRPr="002C4EBA">
        <w:rPr>
          <w:i/>
        </w:rPr>
        <w:t xml:space="preserve">Прям волосья дыборем от страху у меня, – я вся нараспашку побежала на улицу. </w:t>
      </w:r>
      <w:r w:rsidRPr="002C4EBA">
        <w:t>(д. Гамово, Кир.).</w:t>
      </w:r>
    </w:p>
    <w:p w:rsidR="0042441F" w:rsidRPr="002C4EBA" w:rsidRDefault="0042441F" w:rsidP="006A25F3">
      <w:pPr>
        <w:spacing w:before="240"/>
        <w:ind w:firstLine="709"/>
        <w:jc w:val="both"/>
        <w:rPr>
          <w:b/>
        </w:rPr>
      </w:pPr>
      <w:r w:rsidRPr="002C4EBA">
        <w:rPr>
          <w:b/>
        </w:rPr>
        <w:t>ВОРО′НИЙ ГЛАЗ</w:t>
      </w:r>
      <w:r w:rsidRPr="002C4EBA">
        <w:t>. Р</w:t>
      </w:r>
      <w:r w:rsidRPr="002C4EBA">
        <w:rPr>
          <w:shd w:val="clear" w:color="auto" w:fill="FFFFFF"/>
        </w:rPr>
        <w:t>од однодольных растений семейства мелантиевых; р</w:t>
      </w:r>
      <w:r w:rsidRPr="002C4EBA">
        <w:t xml:space="preserve">астение, стебель которого заканчивается четырьмя листьями, в середине имеется черная точка. Арсен. </w:t>
      </w:r>
      <w:r w:rsidRPr="002C4EBA">
        <w:rPr>
          <w:i/>
        </w:rPr>
        <w:t>Под кустами рябины растёт вороний глаз.</w:t>
      </w:r>
      <w:r w:rsidRPr="002C4EBA">
        <w:t xml:space="preserve"> (с. Манаенки, Арсен.).</w:t>
      </w:r>
    </w:p>
    <w:p w:rsidR="0042441F" w:rsidRPr="002C4EBA" w:rsidRDefault="0042441F" w:rsidP="006A25F3">
      <w:pPr>
        <w:spacing w:before="240"/>
        <w:ind w:firstLine="709"/>
        <w:jc w:val="both"/>
        <w:rPr>
          <w:spacing w:val="2"/>
        </w:rPr>
      </w:pPr>
      <w:r w:rsidRPr="002C4EBA">
        <w:rPr>
          <w:b/>
          <w:spacing w:val="2"/>
        </w:rPr>
        <w:t>ВО</w:t>
      </w:r>
      <w:r w:rsidR="00463E50" w:rsidRPr="002C4EBA">
        <w:rPr>
          <w:b/>
        </w:rPr>
        <w:t>′</w:t>
      </w:r>
      <w:r w:rsidRPr="002C4EBA">
        <w:rPr>
          <w:b/>
          <w:spacing w:val="2"/>
        </w:rPr>
        <w:t>РОНОВО КРЫЛО.</w:t>
      </w:r>
      <w:r w:rsidRPr="002C4EBA">
        <w:rPr>
          <w:spacing w:val="2"/>
        </w:rPr>
        <w:t xml:space="preserve"> Растение </w:t>
      </w:r>
      <w:r w:rsidRPr="00463E50">
        <w:rPr>
          <w:spacing w:val="2"/>
        </w:rPr>
        <w:t>Strutniorteris dermanika L.</w:t>
      </w:r>
      <w:r w:rsidRPr="002C4EBA">
        <w:rPr>
          <w:i/>
          <w:spacing w:val="2"/>
        </w:rPr>
        <w:t xml:space="preserve"> </w:t>
      </w:r>
      <w:r w:rsidR="004B6B93">
        <w:rPr>
          <w:spacing w:val="2"/>
        </w:rPr>
        <w:t>се</w:t>
      </w:r>
      <w:r w:rsidRPr="002C4EBA">
        <w:rPr>
          <w:spacing w:val="2"/>
        </w:rPr>
        <w:t>мейства многоножковых; страусопер германский. (Волов., Т-Огар., Кур.).</w:t>
      </w:r>
    </w:p>
    <w:p w:rsidR="00FF0420" w:rsidRPr="002C4EBA" w:rsidRDefault="00FF0420" w:rsidP="006A25F3">
      <w:pPr>
        <w:spacing w:before="240"/>
        <w:ind w:firstLine="709"/>
        <w:jc w:val="both"/>
        <w:rPr>
          <w:b/>
          <w:color w:val="000000"/>
        </w:rPr>
      </w:pPr>
      <w:r w:rsidRPr="002C4EBA">
        <w:rPr>
          <w:b/>
          <w:color w:val="000000"/>
        </w:rPr>
        <w:t>ВОРО</w:t>
      </w:r>
      <w:r w:rsidR="00463E50" w:rsidRPr="002C4EBA">
        <w:rPr>
          <w:b/>
        </w:rPr>
        <w:t>′</w:t>
      </w:r>
      <w:r w:rsidRPr="002C4EBA">
        <w:rPr>
          <w:b/>
          <w:color w:val="000000"/>
        </w:rPr>
        <w:t>НЬИ ГЛАЗКИ</w:t>
      </w:r>
      <w:r w:rsidRPr="002C4EBA">
        <w:rPr>
          <w:color w:val="000000"/>
        </w:rPr>
        <w:t xml:space="preserve">. </w:t>
      </w:r>
      <w:r w:rsidRPr="002C4EBA">
        <w:t xml:space="preserve">Промысл. </w:t>
      </w:r>
      <w:r w:rsidRPr="002C4EBA">
        <w:rPr>
          <w:color w:val="000000"/>
        </w:rPr>
        <w:t>Разновидность мелкого рисунка на холстах. Одоев.</w:t>
      </w:r>
    </w:p>
    <w:p w:rsidR="00FF0420" w:rsidRPr="002C4EBA" w:rsidRDefault="00FF0420" w:rsidP="006A25F3">
      <w:pPr>
        <w:spacing w:before="240"/>
        <w:ind w:firstLine="709"/>
        <w:jc w:val="both"/>
      </w:pPr>
      <w:r w:rsidRPr="002C4EBA">
        <w:rPr>
          <w:b/>
        </w:rPr>
        <w:lastRenderedPageBreak/>
        <w:t>ВОТ И ВСЯ ПЛЯСКА</w:t>
      </w:r>
      <w:r w:rsidRPr="002C4EBA">
        <w:t xml:space="preserve">. О свершившемся факте, событии, явлении; о чем-либо законченном, завершившемся. Т-Огар. </w:t>
      </w:r>
      <w:r w:rsidRPr="002C4EBA">
        <w:rPr>
          <w:i/>
        </w:rPr>
        <w:t>Уехали наши артисты-то – вот и вся пляска.</w:t>
      </w:r>
      <w:r w:rsidR="00463E50">
        <w:t xml:space="preserve"> (с. </w:t>
      </w:r>
      <w:r w:rsidRPr="002C4EBA">
        <w:t>Нарышкино, Т-Огар.).</w:t>
      </w:r>
    </w:p>
    <w:p w:rsidR="0042441F" w:rsidRPr="002C4EBA" w:rsidRDefault="0042441F" w:rsidP="006A25F3">
      <w:pPr>
        <w:spacing w:before="240"/>
        <w:ind w:firstLine="709"/>
        <w:jc w:val="both"/>
      </w:pPr>
      <w:r w:rsidRPr="002C4EBA">
        <w:rPr>
          <w:b/>
        </w:rPr>
        <w:t>В ПОЛЕ ВЕТЕР</w:t>
      </w:r>
      <w:r w:rsidRPr="002C4EBA">
        <w:t xml:space="preserve"> </w:t>
      </w:r>
      <w:r w:rsidRPr="002C4EBA">
        <w:rPr>
          <w:b/>
        </w:rPr>
        <w:t>– В ТРУБЕ</w:t>
      </w:r>
      <w:r w:rsidR="00463E50">
        <w:rPr>
          <w:b/>
        </w:rPr>
        <w:t xml:space="preserve"> (ЖОПЕ)</w:t>
      </w:r>
      <w:r w:rsidRPr="002C4EBA">
        <w:rPr>
          <w:b/>
        </w:rPr>
        <w:t xml:space="preserve"> ДЫМ</w:t>
      </w:r>
      <w:r w:rsidRPr="002C4EBA">
        <w:t xml:space="preserve">. О легкомысленном человеке. </w:t>
      </w:r>
      <w:r w:rsidR="0072253A">
        <w:t xml:space="preserve">Одоев. </w:t>
      </w:r>
      <w:r w:rsidRPr="002C4EBA">
        <w:rPr>
          <w:i/>
        </w:rPr>
        <w:t xml:space="preserve">Уже и ребенок у ней, а так какай-та в поле ветер – в трубе дым. </w:t>
      </w:r>
      <w:r w:rsidRPr="002C4EBA">
        <w:t>(Родина).</w:t>
      </w:r>
    </w:p>
    <w:p w:rsidR="00C038AA" w:rsidRDefault="00A12075" w:rsidP="006A25F3">
      <w:pPr>
        <w:spacing w:before="240"/>
        <w:ind w:firstLine="709"/>
        <w:jc w:val="both"/>
      </w:pPr>
      <w:r w:rsidRPr="002C4EBA">
        <w:rPr>
          <w:b/>
          <w:caps/>
        </w:rPr>
        <w:t>В потьма</w:t>
      </w:r>
      <w:r w:rsidR="00463E50" w:rsidRPr="002C4EBA">
        <w:rPr>
          <w:b/>
        </w:rPr>
        <w:t>′</w:t>
      </w:r>
      <w:r w:rsidRPr="002C4EBA">
        <w:rPr>
          <w:b/>
          <w:caps/>
        </w:rPr>
        <w:t>х</w:t>
      </w:r>
      <w:r w:rsidRPr="002C4EBA">
        <w:rPr>
          <w:i/>
          <w:caps/>
        </w:rPr>
        <w:t>.</w:t>
      </w:r>
      <w:r w:rsidRPr="002C4EBA">
        <w:t xml:space="preserve"> В темноте, в потёмках, без света. Ясн., Бел. </w:t>
      </w:r>
      <w:r w:rsidRPr="002C4EBA">
        <w:rPr>
          <w:i/>
        </w:rPr>
        <w:t>Тут тебе в</w:t>
      </w:r>
      <w:r w:rsidRPr="002C4EBA">
        <w:rPr>
          <w:i/>
          <w:lang w:val="en-US"/>
        </w:rPr>
        <w:t> </w:t>
      </w:r>
      <w:r w:rsidRPr="002C4EBA">
        <w:rPr>
          <w:i/>
        </w:rPr>
        <w:t xml:space="preserve">потьмах читать темно. </w:t>
      </w:r>
      <w:r w:rsidRPr="002C4EBA">
        <w:t>(п. Санталово, Ясн.).</w:t>
      </w:r>
    </w:p>
    <w:p w:rsidR="00A22286" w:rsidRPr="002C4EBA" w:rsidRDefault="00A22286" w:rsidP="006A25F3">
      <w:pPr>
        <w:spacing w:before="240"/>
        <w:ind w:firstLine="709"/>
        <w:jc w:val="both"/>
        <w:rPr>
          <w:b/>
        </w:rPr>
      </w:pPr>
      <w:r w:rsidRPr="002C4EBA">
        <w:rPr>
          <w:b/>
        </w:rPr>
        <w:t>В</w:t>
      </w:r>
      <w:r>
        <w:rPr>
          <w:b/>
        </w:rPr>
        <w:t xml:space="preserve"> </w:t>
      </w:r>
      <w:r w:rsidRPr="002C4EBA">
        <w:rPr>
          <w:b/>
        </w:rPr>
        <w:t>ПРИМЕ</w:t>
      </w:r>
      <w:r w:rsidRPr="002C4EBA">
        <w:rPr>
          <w:b/>
          <w:i/>
        </w:rPr>
        <w:t>'</w:t>
      </w:r>
      <w:r w:rsidRPr="002C4EBA">
        <w:rPr>
          <w:b/>
        </w:rPr>
        <w:t>Т</w:t>
      </w:r>
      <w:r w:rsidRPr="002C4EBA">
        <w:t xml:space="preserve">. </w:t>
      </w:r>
      <w:r>
        <w:t xml:space="preserve">Как замечено, как отмечено. // </w:t>
      </w:r>
      <w:r w:rsidRPr="002C4EBA">
        <w:t xml:space="preserve">Именно так, точно так. </w:t>
      </w:r>
      <w:r>
        <w:t xml:space="preserve">Одоев. </w:t>
      </w:r>
      <w:r w:rsidRPr="002C4EBA">
        <w:rPr>
          <w:i/>
        </w:rPr>
        <w:t>Это уж в</w:t>
      </w:r>
      <w:r>
        <w:rPr>
          <w:i/>
        </w:rPr>
        <w:t xml:space="preserve"> </w:t>
      </w:r>
      <w:r w:rsidRPr="002C4EBA">
        <w:rPr>
          <w:i/>
        </w:rPr>
        <w:t xml:space="preserve">примет, как табе уезжать, так распогаживается. </w:t>
      </w:r>
      <w:r w:rsidRPr="002C4EBA">
        <w:t>(Родина).</w:t>
      </w:r>
    </w:p>
    <w:p w:rsidR="0042441F" w:rsidRPr="002C4EBA" w:rsidRDefault="0042441F" w:rsidP="006A25F3">
      <w:pPr>
        <w:spacing w:before="240"/>
        <w:ind w:firstLine="709"/>
        <w:jc w:val="both"/>
      </w:pPr>
      <w:r w:rsidRPr="002C4EBA">
        <w:rPr>
          <w:b/>
        </w:rPr>
        <w:t>ВРАГ С НЕЮ</w:t>
      </w:r>
      <w:r w:rsidR="00700A28">
        <w:rPr>
          <w:b/>
        </w:rPr>
        <w:t xml:space="preserve"> (НИМ, НИМИ)</w:t>
      </w:r>
      <w:r w:rsidRPr="002C4EBA">
        <w:t xml:space="preserve">! </w:t>
      </w:r>
      <w:r w:rsidR="00463E50">
        <w:t xml:space="preserve">Ругательство. Риторическое злопожелание. </w:t>
      </w:r>
      <w:r w:rsidRPr="002C4EBA">
        <w:t xml:space="preserve">Бел. </w:t>
      </w:r>
      <w:r w:rsidRPr="002C4EBA">
        <w:rPr>
          <w:i/>
        </w:rPr>
        <w:t xml:space="preserve">Ладно, врах с нею, что сделаешь. Все повидали! </w:t>
      </w:r>
      <w:r w:rsidRPr="002C4EBA">
        <w:t>(с. Зайцево, Бел.).</w:t>
      </w:r>
    </w:p>
    <w:p w:rsidR="0042441F" w:rsidRPr="002C4EBA" w:rsidRDefault="0042441F" w:rsidP="006A25F3">
      <w:pPr>
        <w:spacing w:before="240"/>
        <w:ind w:firstLine="709"/>
        <w:jc w:val="both"/>
        <w:rPr>
          <w:rFonts w:eastAsia="Times-Bold"/>
          <w:bCs/>
          <w:caps/>
        </w:rPr>
      </w:pPr>
      <w:r w:rsidRPr="002C4EBA">
        <w:rPr>
          <w:b/>
          <w:bCs/>
        </w:rPr>
        <w:t>В РАЗБЕ′ЖКЕ</w:t>
      </w:r>
      <w:r w:rsidRPr="002C4EBA">
        <w:rPr>
          <w:bCs/>
        </w:rPr>
        <w:t>.</w:t>
      </w:r>
      <w:r w:rsidRPr="002C4EBA">
        <w:t xml:space="preserve"> В разъезде</w:t>
      </w:r>
      <w:r w:rsidR="00700A28">
        <w:t>, вне дома</w:t>
      </w:r>
      <w:r w:rsidRPr="002C4EBA">
        <w:t xml:space="preserve">. Богор. </w:t>
      </w:r>
      <w:r w:rsidRPr="002C4EBA">
        <w:rPr>
          <w:i/>
          <w:iCs/>
        </w:rPr>
        <w:t>Все в разбежке, кто в Москве, кто где</w:t>
      </w:r>
      <w:r w:rsidRPr="002C4EBA">
        <w:t>. (с. Кузовка, Богор.).</w:t>
      </w:r>
    </w:p>
    <w:p w:rsidR="009C6FE3" w:rsidRPr="002C4EBA" w:rsidRDefault="009C6FE3" w:rsidP="006A25F3">
      <w:pPr>
        <w:spacing w:before="240"/>
        <w:ind w:firstLine="709"/>
        <w:jc w:val="both"/>
        <w:rPr>
          <w:b/>
        </w:rPr>
      </w:pPr>
      <w:r w:rsidRPr="002C4EBA">
        <w:rPr>
          <w:b/>
        </w:rPr>
        <w:t>В РОГ ТРУБИ</w:t>
      </w:r>
      <w:r w:rsidR="00700A28" w:rsidRPr="002C4EBA">
        <w:rPr>
          <w:b/>
        </w:rPr>
        <w:t>′</w:t>
      </w:r>
      <w:r w:rsidRPr="002C4EBA">
        <w:rPr>
          <w:b/>
        </w:rPr>
        <w:t>ТЬ</w:t>
      </w:r>
      <w:r w:rsidRPr="002C4EBA">
        <w:t xml:space="preserve">. Заранее предупреждать. </w:t>
      </w:r>
      <w:r w:rsidRPr="002C4EBA">
        <w:rPr>
          <w:i/>
        </w:rPr>
        <w:t xml:space="preserve">Я табе как у рох трубила, чтоб ты там не оказывалси. </w:t>
      </w:r>
      <w:r w:rsidR="005A7F1D" w:rsidRPr="002C4EBA">
        <w:t>(Родина).</w:t>
      </w:r>
    </w:p>
    <w:p w:rsidR="009C6FE3" w:rsidRPr="002C4EBA" w:rsidRDefault="009C6FE3" w:rsidP="006A25F3">
      <w:pPr>
        <w:spacing w:before="240"/>
        <w:ind w:firstLine="709"/>
        <w:jc w:val="both"/>
      </w:pPr>
      <w:r w:rsidRPr="002C4EBA">
        <w:rPr>
          <w:b/>
        </w:rPr>
        <w:t>В РОСКО′ШНУЮ</w:t>
      </w:r>
      <w:r w:rsidRPr="002C4EBA">
        <w:t xml:space="preserve">. О </w:t>
      </w:r>
      <w:r w:rsidR="00700A28">
        <w:t xml:space="preserve">праздном, излишне свободном, </w:t>
      </w:r>
      <w:r w:rsidRPr="002C4EBA">
        <w:t>неп</w:t>
      </w:r>
      <w:r w:rsidR="005A7F1D" w:rsidRPr="002C4EBA">
        <w:t xml:space="preserve">равильном образе жизни. Арсен. </w:t>
      </w:r>
      <w:r w:rsidRPr="002C4EBA">
        <w:rPr>
          <w:i/>
        </w:rPr>
        <w:t>А они-то в роскошную живут, девки у их непутёвые.</w:t>
      </w:r>
      <w:r w:rsidRPr="002C4EBA">
        <w:t xml:space="preserve"> (с. Манаенки, Арсен.).</w:t>
      </w:r>
    </w:p>
    <w:p w:rsidR="0042441F" w:rsidRPr="002C4EBA" w:rsidRDefault="0042441F" w:rsidP="006A25F3">
      <w:pPr>
        <w:spacing w:before="240"/>
        <w:ind w:firstLine="709"/>
        <w:jc w:val="both"/>
      </w:pPr>
      <w:r w:rsidRPr="002C4EBA">
        <w:rPr>
          <w:b/>
        </w:rPr>
        <w:t>ВСЕ ЖДА′НКИ ПОЕЛИ</w:t>
      </w:r>
      <w:r w:rsidRPr="002C4EBA">
        <w:t>.</w:t>
      </w:r>
      <w:r w:rsidRPr="002C4EBA">
        <w:rPr>
          <w:i/>
        </w:rPr>
        <w:t xml:space="preserve"> </w:t>
      </w:r>
      <w:r w:rsidRPr="002C4EBA">
        <w:t>О долгом, томительном ожидании</w:t>
      </w:r>
      <w:r w:rsidRPr="002C4EBA">
        <w:rPr>
          <w:i/>
        </w:rPr>
        <w:t>.</w:t>
      </w:r>
      <w:r w:rsidR="0072253A">
        <w:rPr>
          <w:i/>
        </w:rPr>
        <w:t xml:space="preserve"> </w:t>
      </w:r>
      <w:r w:rsidR="0072253A">
        <w:t>Одоев.</w:t>
      </w:r>
      <w:r w:rsidRPr="002C4EBA">
        <w:rPr>
          <w:i/>
        </w:rPr>
        <w:t xml:space="preserve"> Сколько ж вы ехали, уж все жданки поели. </w:t>
      </w:r>
      <w:r w:rsidRPr="002C4EBA">
        <w:t>(Родина).</w:t>
      </w:r>
    </w:p>
    <w:p w:rsidR="009C6FE3" w:rsidRPr="002C4EBA" w:rsidRDefault="009C6FE3" w:rsidP="006A25F3">
      <w:pPr>
        <w:spacing w:before="240"/>
        <w:ind w:firstLine="709"/>
        <w:jc w:val="both"/>
        <w:rPr>
          <w:b/>
        </w:rPr>
      </w:pPr>
      <w:r w:rsidRPr="002C4EBA">
        <w:rPr>
          <w:b/>
        </w:rPr>
        <w:t>ВСЕ СОБАКИ УСТАЛИ БРЕХАТЬ</w:t>
      </w:r>
      <w:r w:rsidRPr="002C4EBA">
        <w:t xml:space="preserve">. Неодобр. О ситуации, когда все уже сказано, обсуждено, переговорено. Одоев. </w:t>
      </w:r>
      <w:r w:rsidRPr="002C4EBA">
        <w:rPr>
          <w:i/>
        </w:rPr>
        <w:t>Про меня все собаки устали брехать, что еще говорить-то, все уже про всё знают.</w:t>
      </w:r>
      <w:r w:rsidRPr="002C4EBA">
        <w:t xml:space="preserve"> (п. Одоев).</w:t>
      </w:r>
    </w:p>
    <w:p w:rsidR="00A12075" w:rsidRPr="002C4EBA" w:rsidRDefault="00A12075" w:rsidP="006A25F3">
      <w:pPr>
        <w:spacing w:before="240"/>
        <w:ind w:firstLine="709"/>
        <w:jc w:val="both"/>
      </w:pPr>
      <w:r w:rsidRPr="002C4EBA">
        <w:rPr>
          <w:b/>
          <w:caps/>
        </w:rPr>
        <w:t>Всё при всём.</w:t>
      </w:r>
      <w:r w:rsidRPr="002C4EBA">
        <w:rPr>
          <w:b/>
        </w:rPr>
        <w:t xml:space="preserve"> </w:t>
      </w:r>
      <w:r w:rsidRPr="002C4EBA">
        <w:t>О красивом</w:t>
      </w:r>
      <w:r w:rsidR="00700A28">
        <w:t>, складном</w:t>
      </w:r>
      <w:r w:rsidRPr="002C4EBA">
        <w:t xml:space="preserve"> человеке. Вен. </w:t>
      </w:r>
      <w:r w:rsidR="00700A28">
        <w:rPr>
          <w:i/>
        </w:rPr>
        <w:t>Ну всё</w:t>
      </w:r>
      <w:r w:rsidRPr="002C4EBA">
        <w:rPr>
          <w:i/>
        </w:rPr>
        <w:t xml:space="preserve"> при всём у него, красивый значит</w:t>
      </w:r>
      <w:r w:rsidRPr="002C4EBA">
        <w:t>. (п. Метростроевский, Вен.).</w:t>
      </w:r>
    </w:p>
    <w:p w:rsidR="0042441F" w:rsidRPr="002C4EBA" w:rsidRDefault="0042441F" w:rsidP="006A25F3">
      <w:pPr>
        <w:spacing w:before="240"/>
        <w:ind w:firstLine="709"/>
        <w:jc w:val="both"/>
      </w:pPr>
      <w:r w:rsidRPr="002C4EBA">
        <w:rPr>
          <w:b/>
        </w:rPr>
        <w:t>ВСЯ МА′ТА</w:t>
      </w:r>
      <w:r w:rsidRPr="002C4EBA">
        <w:t xml:space="preserve">. Весь свет. Вен. </w:t>
      </w:r>
      <w:r w:rsidRPr="002C4EBA">
        <w:rPr>
          <w:i/>
        </w:rPr>
        <w:t>Мы с ним вся мата объехали.</w:t>
      </w:r>
      <w:r w:rsidRPr="002C4EBA">
        <w:t xml:space="preserve"> (д. Уваровка, Вен.).</w:t>
      </w:r>
    </w:p>
    <w:p w:rsidR="00A12075" w:rsidRPr="002C4EBA" w:rsidRDefault="00A12075" w:rsidP="006A25F3">
      <w:pPr>
        <w:spacing w:before="240"/>
        <w:ind w:firstLine="709"/>
        <w:jc w:val="both"/>
      </w:pPr>
      <w:r w:rsidRPr="002C4EBA">
        <w:rPr>
          <w:b/>
          <w:caps/>
        </w:rPr>
        <w:t>Вся на дрожжах дрожу</w:t>
      </w:r>
      <w:r w:rsidRPr="002C4EBA">
        <w:rPr>
          <w:caps/>
        </w:rPr>
        <w:t>.</w:t>
      </w:r>
      <w:r w:rsidRPr="002C4EBA">
        <w:t xml:space="preserve"> Бояться, испугаться. Богор. </w:t>
      </w:r>
      <w:r w:rsidRPr="002C4EBA">
        <w:rPr>
          <w:i/>
        </w:rPr>
        <w:t xml:space="preserve">Я уж вся на дрожжах дрожу. </w:t>
      </w:r>
      <w:r w:rsidRPr="002C4EBA">
        <w:t>(с. Богоявленское, Богор.).</w:t>
      </w:r>
    </w:p>
    <w:p w:rsidR="009C6FE3" w:rsidRPr="002C4EBA" w:rsidRDefault="009C6FE3" w:rsidP="006A25F3">
      <w:pPr>
        <w:spacing w:before="240"/>
        <w:ind w:firstLine="709"/>
        <w:jc w:val="both"/>
        <w:rPr>
          <w:b/>
        </w:rPr>
      </w:pPr>
      <w:r w:rsidRPr="002C4EBA">
        <w:rPr>
          <w:b/>
        </w:rPr>
        <w:t>ВСЯ ПОКУПКА – ШАПКА ДА ШУБКА</w:t>
      </w:r>
      <w:r w:rsidRPr="002C4EBA">
        <w:t xml:space="preserve">. О незначительной или малочисленной покупке. Вен. </w:t>
      </w:r>
      <w:r w:rsidRPr="002C4EBA">
        <w:rPr>
          <w:i/>
        </w:rPr>
        <w:t>А что мы могли то, ничего не было: вся покупка – шапка да шубка.</w:t>
      </w:r>
      <w:r w:rsidR="00700A28">
        <w:t xml:space="preserve"> (п. </w:t>
      </w:r>
      <w:r w:rsidRPr="002C4EBA">
        <w:t>Бельковский, Вен.).</w:t>
      </w:r>
    </w:p>
    <w:p w:rsidR="009C6FE3" w:rsidRPr="002C4EBA" w:rsidRDefault="009C6FE3" w:rsidP="006A25F3">
      <w:pPr>
        <w:spacing w:before="240"/>
        <w:ind w:firstLine="709"/>
        <w:jc w:val="both"/>
        <w:rPr>
          <w:b/>
        </w:rPr>
      </w:pPr>
      <w:r w:rsidRPr="002C4EBA">
        <w:rPr>
          <w:b/>
        </w:rPr>
        <w:t>ВТОРЫЕ ДЕ</w:t>
      </w:r>
      <w:r w:rsidR="00700A28" w:rsidRPr="002C4EBA">
        <w:rPr>
          <w:b/>
        </w:rPr>
        <w:t>′</w:t>
      </w:r>
      <w:r w:rsidRPr="002C4EBA">
        <w:rPr>
          <w:b/>
        </w:rPr>
        <w:t>НЕЖКИ</w:t>
      </w:r>
      <w:r w:rsidRPr="002C4EBA">
        <w:t>. Второй налог</w:t>
      </w:r>
      <w:r w:rsidR="00700A28">
        <w:t>, дополнительный денежный сбор</w:t>
      </w:r>
      <w:r w:rsidRPr="002C4EBA">
        <w:t xml:space="preserve">. Арсен. </w:t>
      </w:r>
      <w:r w:rsidRPr="002C4EBA">
        <w:rPr>
          <w:i/>
        </w:rPr>
        <w:t>С меня взяли вторые денежки.</w:t>
      </w:r>
      <w:r w:rsidR="00700A28">
        <w:t xml:space="preserve"> (с. </w:t>
      </w:r>
      <w:r w:rsidRPr="002C4EBA">
        <w:t>Манаенки, Арсен.).</w:t>
      </w:r>
    </w:p>
    <w:p w:rsidR="009C6FE3" w:rsidRPr="002C4EBA" w:rsidRDefault="009C6FE3" w:rsidP="006A25F3">
      <w:pPr>
        <w:spacing w:before="240"/>
        <w:ind w:firstLine="709"/>
        <w:jc w:val="both"/>
      </w:pPr>
      <w:r w:rsidRPr="002C4EBA">
        <w:rPr>
          <w:b/>
        </w:rPr>
        <w:t>ВЧЕРА РАНЬШЕ НАХОДИ</w:t>
      </w:r>
      <w:r w:rsidR="00700A28" w:rsidRPr="002C4EBA">
        <w:rPr>
          <w:b/>
        </w:rPr>
        <w:t>′</w:t>
      </w:r>
      <w:r w:rsidRPr="002C4EBA">
        <w:rPr>
          <w:b/>
        </w:rPr>
        <w:t>ЛО</w:t>
      </w:r>
      <w:r w:rsidRPr="002C4EBA">
        <w:t xml:space="preserve">. О неадекватном поведении кого-либо. </w:t>
      </w:r>
      <w:r w:rsidRPr="002C4EBA">
        <w:rPr>
          <w:i/>
        </w:rPr>
        <w:t>Смотри, смотри, что несёть, либо вчера раньше находило.</w:t>
      </w:r>
      <w:r w:rsidRPr="002C4EBA">
        <w:t xml:space="preserve"> (Родина).</w:t>
      </w:r>
    </w:p>
    <w:p w:rsidR="00C36D07" w:rsidRPr="002F699D" w:rsidRDefault="002D6F50" w:rsidP="006A25F3">
      <w:pPr>
        <w:spacing w:before="240"/>
        <w:ind w:firstLine="709"/>
        <w:jc w:val="both"/>
        <w:rPr>
          <w:rFonts w:eastAsia="Times-Roman"/>
        </w:rPr>
      </w:pPr>
      <w:r w:rsidRPr="002C4EBA">
        <w:rPr>
          <w:rFonts w:eastAsia="Times-Roman"/>
          <w:b/>
        </w:rPr>
        <w:t>ВЫБИВА</w:t>
      </w:r>
      <w:r w:rsidR="00700A28" w:rsidRPr="002C4EBA">
        <w:rPr>
          <w:b/>
        </w:rPr>
        <w:t>′</w:t>
      </w:r>
      <w:r w:rsidRPr="002C4EBA">
        <w:rPr>
          <w:rFonts w:eastAsia="Times-Roman"/>
          <w:b/>
        </w:rPr>
        <w:t>ТЬ В ТРУБКУ.</w:t>
      </w:r>
      <w:r w:rsidRPr="002C4EBA">
        <w:rPr>
          <w:rFonts w:eastAsia="Times-Roman"/>
        </w:rPr>
        <w:t xml:space="preserve"> Колоситься. Щёк. </w:t>
      </w:r>
      <w:r w:rsidRPr="002C4EBA">
        <w:rPr>
          <w:i/>
        </w:rPr>
        <w:t>С обеих сторон мягкой дороги, по которой мерно покачивался фаэтон, резко зеленела сочная уклочившаяся рожь, уж кое-где начинавшая выбивать в трубку.</w:t>
      </w:r>
      <w:r w:rsidR="004B6B93">
        <w:t xml:space="preserve"> (Толстой,</w:t>
      </w:r>
      <w:r w:rsidRPr="002C4EBA">
        <w:t xml:space="preserve"> Юность).</w:t>
      </w:r>
    </w:p>
    <w:p w:rsidR="0042441F" w:rsidRPr="002C4EBA" w:rsidRDefault="0042441F" w:rsidP="006A25F3">
      <w:pPr>
        <w:spacing w:before="240"/>
        <w:ind w:firstLine="709"/>
        <w:jc w:val="both"/>
        <w:rPr>
          <w:b/>
        </w:rPr>
      </w:pPr>
      <w:r w:rsidRPr="002C4EBA">
        <w:rPr>
          <w:b/>
        </w:rPr>
        <w:lastRenderedPageBreak/>
        <w:t>ВЫКУПА′ТЬ МЕСТО</w:t>
      </w:r>
      <w:r w:rsidRPr="002C4EBA">
        <w:t xml:space="preserve">. Обряд. В ходе свадебного обряда за специальную плату покупать место рядом с невестой. Одоев. </w:t>
      </w:r>
      <w:r w:rsidRPr="002C4EBA">
        <w:rPr>
          <w:i/>
        </w:rPr>
        <w:t>Место выкупать – это рядом с невестой, а нельзя посыпать мелочью и давать мелочь – такая жизнь и будет.</w:t>
      </w:r>
      <w:r w:rsidRPr="002C4EBA">
        <w:t xml:space="preserve"> (с. Стояново, Одоев.).</w:t>
      </w:r>
    </w:p>
    <w:p w:rsidR="00C23671" w:rsidRPr="002C4EBA" w:rsidRDefault="00C36D07" w:rsidP="006A25F3">
      <w:pPr>
        <w:spacing w:before="240"/>
        <w:ind w:firstLine="709"/>
        <w:jc w:val="both"/>
        <w:rPr>
          <w:b/>
        </w:rPr>
      </w:pPr>
      <w:r w:rsidRPr="002C4EBA">
        <w:rPr>
          <w:b/>
        </w:rPr>
        <w:t>ВЫКУПА</w:t>
      </w:r>
      <w:r w:rsidR="00700A28" w:rsidRPr="002C4EBA">
        <w:rPr>
          <w:b/>
        </w:rPr>
        <w:t>′</w:t>
      </w:r>
      <w:r w:rsidRPr="002C4EBA">
        <w:rPr>
          <w:b/>
        </w:rPr>
        <w:t>ТЬ НЕВЕСТУ</w:t>
      </w:r>
      <w:r w:rsidRPr="002C4EBA">
        <w:t xml:space="preserve">. Обряд. Часть свадебного обряда, в ходе которого за невесту </w:t>
      </w:r>
      <w:r w:rsidR="00700A28">
        <w:t xml:space="preserve">ее родственникам </w:t>
      </w:r>
      <w:r w:rsidRPr="002C4EBA">
        <w:t xml:space="preserve">вносится символическая плата, а сама невеста переходит </w:t>
      </w:r>
      <w:r w:rsidR="00700A28">
        <w:t>на сторону родни и друзей жениха</w:t>
      </w:r>
      <w:r w:rsidRPr="002C4EBA">
        <w:t xml:space="preserve">. Одоев., Т-Огар., Волов., Одоев., Ефрем. </w:t>
      </w:r>
      <w:r w:rsidRPr="002C4EBA">
        <w:rPr>
          <w:i/>
        </w:rPr>
        <w:t>Выкупали невесту весело, с шумом.</w:t>
      </w:r>
      <w:r w:rsidRPr="002C4EBA">
        <w:t xml:space="preserve"> (д. Горбачево, Одоев.).</w:t>
      </w:r>
    </w:p>
    <w:p w:rsidR="00C23671" w:rsidRPr="002C4EBA" w:rsidRDefault="00C23671" w:rsidP="006A25F3">
      <w:pPr>
        <w:spacing w:before="240"/>
        <w:ind w:firstLine="709"/>
        <w:jc w:val="both"/>
        <w:rPr>
          <w:rFonts w:eastAsia="Times-Bold"/>
          <w:b/>
        </w:rPr>
      </w:pPr>
      <w:r w:rsidRPr="002C4EBA">
        <w:rPr>
          <w:rFonts w:eastAsia="Times-Bold"/>
          <w:b/>
          <w:bCs/>
          <w:caps/>
        </w:rPr>
        <w:t>ВЫСО</w:t>
      </w:r>
      <w:r w:rsidR="00700A28" w:rsidRPr="002C4EBA">
        <w:rPr>
          <w:b/>
        </w:rPr>
        <w:t>′</w:t>
      </w:r>
      <w:r w:rsidRPr="002C4EBA">
        <w:rPr>
          <w:rFonts w:eastAsia="Times-Bold"/>
          <w:b/>
          <w:bCs/>
          <w:caps/>
        </w:rPr>
        <w:t>ЦКОЕ ЯБЛОКО</w:t>
      </w:r>
      <w:r w:rsidRPr="002C4EBA">
        <w:rPr>
          <w:rFonts w:eastAsia="Times-Bold"/>
          <w:bCs/>
          <w:caps/>
        </w:rPr>
        <w:t xml:space="preserve">. </w:t>
      </w:r>
      <w:r w:rsidRPr="002C4EBA">
        <w:rPr>
          <w:rFonts w:eastAsia="Times-Bold"/>
          <w:caps/>
        </w:rPr>
        <w:t>К</w:t>
      </w:r>
      <w:r w:rsidRPr="002C4EBA">
        <w:rPr>
          <w:rFonts w:eastAsia="Times-Bold"/>
        </w:rPr>
        <w:t>рупный сорт яблок. Назван по селу Высоцкое близ Тулы. (Фасмер).</w:t>
      </w:r>
    </w:p>
    <w:p w:rsidR="0042441F" w:rsidRPr="002C4EBA" w:rsidRDefault="0042441F" w:rsidP="006A25F3">
      <w:pPr>
        <w:spacing w:before="240"/>
        <w:ind w:firstLine="709"/>
        <w:jc w:val="both"/>
      </w:pPr>
      <w:r w:rsidRPr="002C4EBA">
        <w:rPr>
          <w:b/>
        </w:rPr>
        <w:t>ВЫ′ТЕРЕТЬ СПИЧКУ</w:t>
      </w:r>
      <w:r w:rsidRPr="002C4EBA">
        <w:t xml:space="preserve">. Зажечь спичку. Арсен. </w:t>
      </w:r>
      <w:r w:rsidRPr="002C4EBA">
        <w:rPr>
          <w:i/>
        </w:rPr>
        <w:t xml:space="preserve">Бувало, такую спичку и об штаны вытришь. </w:t>
      </w:r>
      <w:r w:rsidRPr="002C4EBA">
        <w:t>(с. Манаенки, Арсен.).</w:t>
      </w:r>
    </w:p>
    <w:p w:rsidR="00C23671" w:rsidRPr="002C4EBA" w:rsidRDefault="00C23671" w:rsidP="006A25F3">
      <w:pPr>
        <w:spacing w:before="240"/>
        <w:ind w:firstLine="709"/>
        <w:jc w:val="both"/>
      </w:pPr>
      <w:r w:rsidRPr="002C4EBA">
        <w:rPr>
          <w:b/>
          <w:bCs/>
        </w:rPr>
        <w:t>ВЫТРЯСА′ТЬ БЛИНЫ′.</w:t>
      </w:r>
      <w:r w:rsidRPr="002C4EBA">
        <w:t xml:space="preserve"> Устраивать кулачные бои </w:t>
      </w:r>
      <w:r w:rsidR="00700A28">
        <w:t>во время празднования широкой</w:t>
      </w:r>
      <w:r w:rsidRPr="002C4EBA">
        <w:t xml:space="preserve"> Маслениц</w:t>
      </w:r>
      <w:r w:rsidR="00700A28">
        <w:t>ы</w:t>
      </w:r>
      <w:r w:rsidRPr="002C4EBA">
        <w:t xml:space="preserve">. Лен. </w:t>
      </w:r>
      <w:r w:rsidRPr="002C4EBA">
        <w:rPr>
          <w:i/>
          <w:iCs/>
        </w:rPr>
        <w:t xml:space="preserve">Ой бывало так вытрясают блины, все в крови идут, все смеются. </w:t>
      </w:r>
      <w:r w:rsidRPr="002C4EBA">
        <w:t>(п. Плеханово, Лен.).</w:t>
      </w:r>
    </w:p>
    <w:p w:rsidR="00ED56D4" w:rsidRPr="002C4EBA" w:rsidRDefault="00C23671" w:rsidP="006A25F3">
      <w:pPr>
        <w:spacing w:before="240"/>
        <w:ind w:firstLine="709"/>
        <w:jc w:val="both"/>
        <w:rPr>
          <w:rFonts w:eastAsia="Times-Bold"/>
          <w:bCs/>
          <w:caps/>
        </w:rPr>
      </w:pPr>
      <w:r w:rsidRPr="002C4EBA">
        <w:rPr>
          <w:b/>
          <w:bCs/>
        </w:rPr>
        <w:t>ВЫХОДНЫ′Е ДЕНЬГИ</w:t>
      </w:r>
      <w:r w:rsidRPr="002C4EBA">
        <w:rPr>
          <w:bCs/>
        </w:rPr>
        <w:t>.</w:t>
      </w:r>
      <w:r w:rsidR="00700A28">
        <w:t xml:space="preserve"> Обряд. Денежная сумма, вкла</w:t>
      </w:r>
      <w:r w:rsidRPr="002C4EBA">
        <w:t xml:space="preserve">дываемая родителями жениха в свадебный пир и в обустройство домашнего хозяйства будущей молодой семьи (деньги на «выход» девушки из родительского дома). Ясн., Алекс. </w:t>
      </w:r>
    </w:p>
    <w:p w:rsidR="003C293F" w:rsidRPr="002C4EBA" w:rsidRDefault="003C293F" w:rsidP="006A25F3">
      <w:pPr>
        <w:spacing w:before="240"/>
        <w:ind w:firstLine="709"/>
        <w:jc w:val="both"/>
      </w:pPr>
    </w:p>
    <w:p w:rsidR="009C19E4" w:rsidRPr="0084691C" w:rsidRDefault="009C19E4" w:rsidP="006A25F3">
      <w:pPr>
        <w:spacing w:before="240"/>
        <w:ind w:firstLine="709"/>
        <w:jc w:val="center"/>
        <w:rPr>
          <w:b/>
          <w:caps/>
          <w:sz w:val="28"/>
          <w:szCs w:val="28"/>
        </w:rPr>
      </w:pPr>
      <w:r w:rsidRPr="0084691C">
        <w:rPr>
          <w:b/>
          <w:caps/>
          <w:sz w:val="28"/>
          <w:szCs w:val="28"/>
        </w:rPr>
        <w:t>Г</w:t>
      </w:r>
    </w:p>
    <w:p w:rsidR="0042441F" w:rsidRPr="002C4EBA" w:rsidRDefault="0042441F" w:rsidP="006A25F3">
      <w:pPr>
        <w:spacing w:before="240"/>
        <w:ind w:firstLine="709"/>
        <w:jc w:val="both"/>
        <w:rPr>
          <w:rFonts w:eastAsia="Times-Bold"/>
        </w:rPr>
      </w:pPr>
      <w:r w:rsidRPr="002C4EBA">
        <w:rPr>
          <w:rFonts w:eastAsia="Times-Bold"/>
          <w:b/>
          <w:bCs/>
          <w:caps/>
        </w:rPr>
        <w:t>Гара</w:t>
      </w:r>
      <w:r w:rsidR="004E7F05" w:rsidRPr="002C4EBA">
        <w:rPr>
          <w:b/>
        </w:rPr>
        <w:t>′</w:t>
      </w:r>
      <w:r w:rsidRPr="002C4EBA">
        <w:rPr>
          <w:rFonts w:eastAsia="Times-Bold"/>
          <w:b/>
          <w:bCs/>
          <w:caps/>
        </w:rPr>
        <w:t>сим–граче′вник</w:t>
      </w:r>
      <w:r w:rsidR="004E7F05">
        <w:rPr>
          <w:rFonts w:eastAsia="Times-Bold"/>
          <w:b/>
          <w:bCs/>
          <w:caps/>
        </w:rPr>
        <w:t xml:space="preserve"> (</w:t>
      </w:r>
      <w:r w:rsidR="004E7F05" w:rsidRPr="002C4EBA">
        <w:rPr>
          <w:b/>
        </w:rPr>
        <w:t>ГЕРА′СИМ-ГРАЧЕ′ВНИК</w:t>
      </w:r>
      <w:r w:rsidR="004E7F05">
        <w:rPr>
          <w:b/>
        </w:rPr>
        <w:t>)</w:t>
      </w:r>
      <w:r w:rsidRPr="002C4EBA">
        <w:rPr>
          <w:rFonts w:eastAsia="Times-Bold"/>
          <w:bCs/>
        </w:rPr>
        <w:t>.</w:t>
      </w:r>
      <w:r w:rsidR="004E7F05">
        <w:rPr>
          <w:rFonts w:eastAsia="Times-Bold"/>
        </w:rPr>
        <w:t xml:space="preserve"> В народном календаре – день 17 </w:t>
      </w:r>
      <w:r w:rsidR="004E7F05" w:rsidRPr="002C4EBA">
        <w:rPr>
          <w:rFonts w:eastAsia="Times-Bold"/>
        </w:rPr>
        <w:t>(4 по ст</w:t>
      </w:r>
      <w:r w:rsidR="004E7F05">
        <w:rPr>
          <w:rFonts w:eastAsia="Times-Bold"/>
        </w:rPr>
        <w:t>арому</w:t>
      </w:r>
      <w:r w:rsidR="004E7F05" w:rsidRPr="002C4EBA">
        <w:rPr>
          <w:rFonts w:eastAsia="Times-Bold"/>
        </w:rPr>
        <w:t xml:space="preserve"> стилю)</w:t>
      </w:r>
      <w:r w:rsidR="004E7F05">
        <w:rPr>
          <w:rFonts w:eastAsia="Times-Bold"/>
        </w:rPr>
        <w:t xml:space="preserve"> </w:t>
      </w:r>
      <w:r w:rsidRPr="002C4EBA">
        <w:rPr>
          <w:rFonts w:eastAsia="Times-Bold"/>
        </w:rPr>
        <w:t>марта, когда прилетают грачи.</w:t>
      </w:r>
      <w:r w:rsidR="004E7F05">
        <w:rPr>
          <w:rFonts w:eastAsia="Times-Bold"/>
        </w:rPr>
        <w:t xml:space="preserve"> </w:t>
      </w:r>
      <w:r w:rsidR="004E7F05" w:rsidRPr="002C4EBA">
        <w:t xml:space="preserve">Богор. </w:t>
      </w:r>
      <w:r w:rsidR="004E7F05">
        <w:rPr>
          <w:i/>
        </w:rPr>
        <w:t>На Герасима-грачевника раньше еще снег лежал, а теперь ой теплынь какая!</w:t>
      </w:r>
      <w:r w:rsidR="004E7F05" w:rsidRPr="002C4EBA">
        <w:rPr>
          <w:i/>
        </w:rPr>
        <w:t xml:space="preserve"> </w:t>
      </w:r>
      <w:r w:rsidR="004E7F05" w:rsidRPr="002C4EBA">
        <w:t>(с. Богоявленское, Богор.).</w:t>
      </w:r>
    </w:p>
    <w:p w:rsidR="0042441F" w:rsidRPr="002C4EBA" w:rsidRDefault="0042441F" w:rsidP="006A25F3">
      <w:pPr>
        <w:spacing w:before="240"/>
        <w:ind w:firstLine="709"/>
        <w:jc w:val="both"/>
      </w:pPr>
      <w:r w:rsidRPr="004E7F05">
        <w:rPr>
          <w:b/>
        </w:rPr>
        <w:t>ГДЕ МАКАР ТЕЛЯТ НЕ ПАС</w:t>
      </w:r>
      <w:r w:rsidRPr="004E7F05">
        <w:t>.</w:t>
      </w:r>
      <w:r w:rsidRPr="002C4EBA">
        <w:t xml:space="preserve"> Очень далеко. Новом. </w:t>
      </w:r>
      <w:r w:rsidRPr="002C4EBA">
        <w:rPr>
          <w:i/>
        </w:rPr>
        <w:t>Их за это н</w:t>
      </w:r>
      <w:r w:rsidR="004E7F05">
        <w:rPr>
          <w:i/>
        </w:rPr>
        <w:t>адо затурить –</w:t>
      </w:r>
      <w:r w:rsidRPr="002C4EBA">
        <w:rPr>
          <w:i/>
        </w:rPr>
        <w:t xml:space="preserve"> где Макар телят не пас.</w:t>
      </w:r>
      <w:r w:rsidRPr="002C4EBA">
        <w:t xml:space="preserve"> </w:t>
      </w:r>
      <w:r w:rsidR="00412A00" w:rsidRPr="002C4EBA">
        <w:t>(п. Красный богатырь, Новом.).</w:t>
      </w:r>
    </w:p>
    <w:p w:rsidR="00EB03B6" w:rsidRPr="002C4EBA" w:rsidRDefault="00EB03B6" w:rsidP="006A25F3">
      <w:pPr>
        <w:spacing w:before="240"/>
        <w:ind w:firstLine="709"/>
        <w:jc w:val="both"/>
      </w:pPr>
      <w:r w:rsidRPr="002C4EBA">
        <w:rPr>
          <w:b/>
        </w:rPr>
        <w:t>ГИ′БЛОЕ ДЕ′ЛО</w:t>
      </w:r>
      <w:r w:rsidRPr="002C4EBA">
        <w:t xml:space="preserve">. О чем-то, имеющемся в большом количестве. Одоев. </w:t>
      </w:r>
      <w:r w:rsidRPr="002C4EBA">
        <w:rPr>
          <w:i/>
        </w:rPr>
        <w:t>Подсолнухов – гиблое дело! Я пошла коров стеречь, шапок себе нарвала.</w:t>
      </w:r>
      <w:r w:rsidRPr="002C4EBA">
        <w:t xml:space="preserve"> (с. Апухтино, Одоев.).</w:t>
      </w:r>
    </w:p>
    <w:p w:rsidR="00EB03B6" w:rsidRPr="002C4EBA" w:rsidRDefault="00EB03B6" w:rsidP="006A25F3">
      <w:pPr>
        <w:spacing w:before="240"/>
        <w:ind w:firstLine="709"/>
        <w:jc w:val="both"/>
      </w:pPr>
      <w:r w:rsidRPr="002C4EBA">
        <w:rPr>
          <w:b/>
          <w:caps/>
        </w:rPr>
        <w:t>Глаза залить (налить).</w:t>
      </w:r>
      <w:r w:rsidRPr="002C4EBA">
        <w:t xml:space="preserve"> Выпить</w:t>
      </w:r>
      <w:r w:rsidR="004E7F05">
        <w:t xml:space="preserve"> хмельного; напиться пьяным</w:t>
      </w:r>
      <w:r w:rsidRPr="002C4EBA">
        <w:t xml:space="preserve">. Т-Огар. </w:t>
      </w:r>
      <w:r w:rsidRPr="002C4EBA">
        <w:rPr>
          <w:i/>
        </w:rPr>
        <w:t>Ты опять глаза залил?</w:t>
      </w:r>
      <w:r w:rsidRPr="002C4EBA">
        <w:t xml:space="preserve"> (д. Хомутовка, Т-Огар.).</w:t>
      </w:r>
    </w:p>
    <w:p w:rsidR="00EB03B6" w:rsidRPr="002C4EBA" w:rsidRDefault="00EB03B6" w:rsidP="006A25F3">
      <w:pPr>
        <w:spacing w:before="240"/>
        <w:ind w:firstLine="709"/>
        <w:jc w:val="both"/>
      </w:pPr>
      <w:r w:rsidRPr="002C4EBA">
        <w:rPr>
          <w:b/>
        </w:rPr>
        <w:t>ГЛОТКУ ЗАВО</w:t>
      </w:r>
      <w:r w:rsidRPr="002C4EBA">
        <w:rPr>
          <w:b/>
          <w:i/>
        </w:rPr>
        <w:t>'</w:t>
      </w:r>
      <w:r w:rsidRPr="002C4EBA">
        <w:rPr>
          <w:b/>
        </w:rPr>
        <w:t>ЛИТ</w:t>
      </w:r>
      <w:r w:rsidRPr="002C4EBA">
        <w:t>. О воспал</w:t>
      </w:r>
      <w:r w:rsidR="004E7F05">
        <w:t>ительной болезни</w:t>
      </w:r>
      <w:r w:rsidRPr="002C4EBA">
        <w:t xml:space="preserve"> горла. </w:t>
      </w:r>
      <w:r w:rsidRPr="002C4EBA">
        <w:rPr>
          <w:i/>
        </w:rPr>
        <w:t xml:space="preserve">Не пей молоко холодную, глотку заволит. </w:t>
      </w:r>
      <w:r w:rsidRPr="002C4EBA">
        <w:t>(Родина).</w:t>
      </w:r>
    </w:p>
    <w:p w:rsidR="00290F5B" w:rsidRPr="002C4EBA" w:rsidRDefault="00290F5B" w:rsidP="00290F5B">
      <w:pPr>
        <w:spacing w:before="240"/>
        <w:ind w:firstLine="709"/>
        <w:jc w:val="both"/>
      </w:pPr>
      <w:r w:rsidRPr="002C4EBA">
        <w:rPr>
          <w:b/>
        </w:rPr>
        <w:t>ГЛЯДЕ′ТЬ В РЕ</w:t>
      </w:r>
      <w:r w:rsidRPr="002C4EBA">
        <w:rPr>
          <w:b/>
          <w:i/>
        </w:rPr>
        <w:t>'</w:t>
      </w:r>
      <w:r w:rsidRPr="002C4EBA">
        <w:rPr>
          <w:b/>
        </w:rPr>
        <w:t>ПТУХ</w:t>
      </w:r>
      <w:r>
        <w:t xml:space="preserve">. Быть внимательным, сосредоточенным, не отвлекаться и т.п. </w:t>
      </w:r>
      <w:r w:rsidRPr="002C4EBA">
        <w:t xml:space="preserve"> </w:t>
      </w:r>
      <w:r w:rsidRPr="002C4EBA">
        <w:rPr>
          <w:i/>
        </w:rPr>
        <w:t xml:space="preserve">Сидишь? И сиди, не вертись, гляди в рептух да жуй. </w:t>
      </w:r>
      <w:r w:rsidRPr="002C4EBA">
        <w:t>(Родина).</w:t>
      </w:r>
    </w:p>
    <w:p w:rsidR="00EB03B6" w:rsidRPr="002C4EBA" w:rsidRDefault="00EB03B6" w:rsidP="006A25F3">
      <w:pPr>
        <w:spacing w:before="240"/>
        <w:ind w:firstLine="709"/>
        <w:jc w:val="both"/>
      </w:pPr>
      <w:r w:rsidRPr="002C4EBA">
        <w:rPr>
          <w:b/>
        </w:rPr>
        <w:t>ГЛЯДЕ′ТЬ НЕВЕ′СТУ</w:t>
      </w:r>
      <w:r w:rsidRPr="002C4EBA">
        <w:t xml:space="preserve">. Обряд. Перед свадьбой ходить </w:t>
      </w:r>
      <w:r w:rsidR="00290F5B">
        <w:t xml:space="preserve">в гости, ко двору и т.д. </w:t>
      </w:r>
      <w:r w:rsidRPr="002C4EBA">
        <w:t xml:space="preserve">со специальной целью – рассматривать невесту. Вен. </w:t>
      </w:r>
      <w:r w:rsidRPr="002C4EBA">
        <w:rPr>
          <w:i/>
        </w:rPr>
        <w:t xml:space="preserve">На девичник ходят пожилые женщины. И мы ходили невесту </w:t>
      </w:r>
      <w:r w:rsidR="00290F5B">
        <w:rPr>
          <w:i/>
        </w:rPr>
        <w:t>глядеть</w:t>
      </w:r>
      <w:r w:rsidRPr="002C4EBA">
        <w:rPr>
          <w:i/>
        </w:rPr>
        <w:t>.</w:t>
      </w:r>
      <w:r w:rsidRPr="002C4EBA">
        <w:t xml:space="preserve"> (с. Свиридово, Вен.).</w:t>
      </w:r>
    </w:p>
    <w:p w:rsidR="00EB03B6" w:rsidRPr="002C4EBA" w:rsidRDefault="00EB03B6" w:rsidP="006A25F3">
      <w:pPr>
        <w:spacing w:before="240"/>
        <w:ind w:firstLine="709"/>
        <w:jc w:val="both"/>
        <w:rPr>
          <w:rFonts w:eastAsia="Times-Bold"/>
        </w:rPr>
      </w:pPr>
      <w:r w:rsidRPr="002C4EBA">
        <w:rPr>
          <w:b/>
        </w:rPr>
        <w:lastRenderedPageBreak/>
        <w:t>ГНАТЬ ПОГАНОЙ МЕТЛОЙ</w:t>
      </w:r>
      <w:r w:rsidRPr="002C4EBA">
        <w:t>.</w:t>
      </w:r>
      <w:r w:rsidRPr="002C4EBA">
        <w:rPr>
          <w:i/>
        </w:rPr>
        <w:t xml:space="preserve"> </w:t>
      </w:r>
      <w:r w:rsidRPr="002C4EBA">
        <w:t xml:space="preserve">Спешно выгонять кого-либо, без рассуждений и не выслушивая оправданий. Лен. </w:t>
      </w:r>
      <w:r w:rsidR="00412A00" w:rsidRPr="002C4EBA">
        <w:rPr>
          <w:i/>
        </w:rPr>
        <w:t xml:space="preserve">Он же вор </w:t>
      </w:r>
      <w:r w:rsidRPr="002C4EBA">
        <w:rPr>
          <w:i/>
        </w:rPr>
        <w:t xml:space="preserve">настоящий: гнать его нужно с должности поганой метлой. </w:t>
      </w:r>
      <w:r w:rsidR="00290F5B">
        <w:t>(д. Варваровка, Лен.).</w:t>
      </w:r>
    </w:p>
    <w:p w:rsidR="00EB03B6" w:rsidRPr="002C4EBA" w:rsidRDefault="00EB03B6" w:rsidP="006A25F3">
      <w:pPr>
        <w:spacing w:before="240"/>
        <w:ind w:firstLine="709"/>
        <w:jc w:val="both"/>
      </w:pPr>
      <w:r w:rsidRPr="002C4EBA">
        <w:rPr>
          <w:b/>
        </w:rPr>
        <w:t>ГНИДА ТО</w:t>
      </w:r>
      <w:r w:rsidR="00290F5B" w:rsidRPr="002C4EBA">
        <w:rPr>
          <w:b/>
        </w:rPr>
        <w:t>′</w:t>
      </w:r>
      <w:r w:rsidRPr="002C4EBA">
        <w:rPr>
          <w:b/>
        </w:rPr>
        <w:t>ЧИТ</w:t>
      </w:r>
      <w:r w:rsidRPr="002C4EBA">
        <w:t xml:space="preserve">. О мелкой зависти. Щёк. </w:t>
      </w:r>
      <w:r w:rsidRPr="002C4EBA">
        <w:rPr>
          <w:i/>
        </w:rPr>
        <w:t>Вот его теперь гнида-то и точит.</w:t>
      </w:r>
      <w:r w:rsidR="00290F5B">
        <w:t xml:space="preserve"> (г. </w:t>
      </w:r>
      <w:r w:rsidRPr="002C4EBA">
        <w:t>Щёкино).</w:t>
      </w:r>
    </w:p>
    <w:p w:rsidR="00290F5B" w:rsidRDefault="00EB03B6" w:rsidP="006A25F3">
      <w:pPr>
        <w:spacing w:before="240"/>
        <w:ind w:firstLine="709"/>
        <w:jc w:val="both"/>
        <w:rPr>
          <w:rFonts w:eastAsia="Times-Roman"/>
        </w:rPr>
      </w:pPr>
      <w:r w:rsidRPr="002C4EBA">
        <w:rPr>
          <w:rFonts w:eastAsia="Times-Roman"/>
          <w:b/>
        </w:rPr>
        <w:t>ГНИЛА</w:t>
      </w:r>
      <w:r w:rsidR="00290F5B" w:rsidRPr="002C4EBA">
        <w:rPr>
          <w:b/>
        </w:rPr>
        <w:t>′</w:t>
      </w:r>
      <w:r w:rsidRPr="002C4EBA">
        <w:rPr>
          <w:rFonts w:eastAsia="Times-Roman"/>
          <w:b/>
        </w:rPr>
        <w:t>Я ЗИМА.</w:t>
      </w:r>
      <w:r w:rsidRPr="002C4EBA">
        <w:rPr>
          <w:rFonts w:eastAsia="Times-Roman"/>
        </w:rPr>
        <w:t xml:space="preserve"> О теплой, малоснежной зиме. Ефрем. </w:t>
      </w:r>
      <w:r w:rsidRPr="002C4EBA">
        <w:rPr>
          <w:rFonts w:eastAsia="Times-Roman"/>
          <w:i/>
        </w:rPr>
        <w:t>Как ни жестоки бывают у нас морозы с вьюгами и метелями, курою, пургою и поземкою, но крестьянин все-таки предпочитает злую зиму сиротской, или гнилой зиме: такова его натура.</w:t>
      </w:r>
      <w:r w:rsidRPr="002C4EBA">
        <w:rPr>
          <w:rFonts w:eastAsia="Times-Roman"/>
        </w:rPr>
        <w:t xml:space="preserve"> (Архив ТОКМ, Мясоедов).</w:t>
      </w:r>
      <w:r w:rsidR="00290F5B">
        <w:rPr>
          <w:rFonts w:eastAsia="Times-Roman"/>
        </w:rPr>
        <w:t xml:space="preserve"> </w:t>
      </w:r>
    </w:p>
    <w:p w:rsidR="00EB03B6" w:rsidRPr="002C4EBA" w:rsidRDefault="00EB03B6" w:rsidP="006A25F3">
      <w:pPr>
        <w:spacing w:before="240"/>
        <w:ind w:firstLine="709"/>
        <w:jc w:val="both"/>
        <w:rPr>
          <w:rFonts w:eastAsia="Times-Roman"/>
        </w:rPr>
      </w:pPr>
      <w:r w:rsidRPr="00290F5B">
        <w:rPr>
          <w:rFonts w:eastAsia="MS Mincho"/>
          <w:b/>
        </w:rPr>
        <w:t>ГНУТЬ КИЧИ</w:t>
      </w:r>
      <w:r w:rsidRPr="00290F5B">
        <w:rPr>
          <w:b/>
        </w:rPr>
        <w:t>′</w:t>
      </w:r>
      <w:r w:rsidRPr="00290F5B">
        <w:rPr>
          <w:rFonts w:eastAsia="MS Mincho"/>
          <w:b/>
        </w:rPr>
        <w:t>ГУ.</w:t>
      </w:r>
      <w:r w:rsidRPr="002C4EBA">
        <w:rPr>
          <w:rFonts w:eastAsia="MS Mincho"/>
        </w:rPr>
        <w:t xml:space="preserve"> Пригибать голову к ногам, к коленям. (Отмечено Далем как тульское).</w:t>
      </w:r>
    </w:p>
    <w:p w:rsidR="00EB03B6" w:rsidRPr="002C4EBA" w:rsidRDefault="00EB03B6" w:rsidP="006A25F3">
      <w:pPr>
        <w:spacing w:before="240"/>
        <w:ind w:firstLine="709"/>
        <w:jc w:val="both"/>
        <w:rPr>
          <w:rFonts w:eastAsia="Times-Bold"/>
          <w:b/>
          <w:bCs/>
        </w:rPr>
      </w:pPr>
      <w:r w:rsidRPr="002C4EBA">
        <w:rPr>
          <w:rFonts w:eastAsia="Times-Bold"/>
          <w:b/>
          <w:bCs/>
        </w:rPr>
        <w:t>ГОВОРИ</w:t>
      </w:r>
      <w:r w:rsidR="00290F5B" w:rsidRPr="00290F5B">
        <w:rPr>
          <w:b/>
        </w:rPr>
        <w:t>′</w:t>
      </w:r>
      <w:r w:rsidRPr="002C4EBA">
        <w:rPr>
          <w:rFonts w:eastAsia="Times-Bold"/>
          <w:b/>
          <w:bCs/>
        </w:rPr>
        <w:t>, ДА ОТКУ</w:t>
      </w:r>
      <w:r w:rsidR="00290F5B" w:rsidRPr="00290F5B">
        <w:rPr>
          <w:b/>
        </w:rPr>
        <w:t>′</w:t>
      </w:r>
      <w:r w:rsidRPr="002C4EBA">
        <w:rPr>
          <w:rFonts w:eastAsia="Times-Bold"/>
          <w:b/>
          <w:bCs/>
        </w:rPr>
        <w:t>СЫВАЙ</w:t>
      </w:r>
      <w:r w:rsidRPr="002C4EBA">
        <w:rPr>
          <w:rFonts w:eastAsia="Times-Bold"/>
          <w:bCs/>
        </w:rPr>
        <w:t xml:space="preserve">. Остерегайся, будь осторожен. Щёк. </w:t>
      </w:r>
      <w:r w:rsidRPr="002C4EBA">
        <w:rPr>
          <w:rFonts w:eastAsia="Times-Bold"/>
          <w:bCs/>
          <w:i/>
        </w:rPr>
        <w:t xml:space="preserve">Там горка крутая – говори, да откусывай – сильно не гоните! </w:t>
      </w:r>
      <w:r w:rsidRPr="002C4EBA">
        <w:rPr>
          <w:rFonts w:eastAsia="Times-Bold"/>
          <w:bCs/>
        </w:rPr>
        <w:t>(д. Ясная Поляна, Щёк.).</w:t>
      </w:r>
    </w:p>
    <w:p w:rsidR="00EB03B6" w:rsidRPr="002C4EBA" w:rsidRDefault="00EB03B6" w:rsidP="006A25F3">
      <w:pPr>
        <w:spacing w:before="240"/>
        <w:ind w:firstLine="709"/>
        <w:jc w:val="both"/>
      </w:pPr>
      <w:r w:rsidRPr="002C4EBA">
        <w:rPr>
          <w:b/>
        </w:rPr>
        <w:t>ГОДА′ ХО′ДЯТ</w:t>
      </w:r>
      <w:r w:rsidRPr="002C4EBA">
        <w:rPr>
          <w:i/>
        </w:rPr>
        <w:t>.</w:t>
      </w:r>
      <w:r w:rsidRPr="002C4EBA">
        <w:t xml:space="preserve"> </w:t>
      </w:r>
      <w:r w:rsidR="00290F5B">
        <w:t>(О быстротечности времени). Года идут</w:t>
      </w:r>
      <w:r w:rsidRPr="002C4EBA">
        <w:t xml:space="preserve">. Вен., Арсен. </w:t>
      </w:r>
      <w:r w:rsidRPr="002C4EBA">
        <w:rPr>
          <w:i/>
        </w:rPr>
        <w:t xml:space="preserve">Как уж мои года-то ходят, вот уж 74 исполнилось. </w:t>
      </w:r>
      <w:r w:rsidRPr="002C4EBA">
        <w:t xml:space="preserve">(п. Бельковский, Вен.). </w:t>
      </w:r>
      <w:r w:rsidRPr="002C4EBA">
        <w:rPr>
          <w:i/>
        </w:rPr>
        <w:t xml:space="preserve">Мене в августе </w:t>
      </w:r>
      <w:r w:rsidR="00290F5B">
        <w:rPr>
          <w:i/>
        </w:rPr>
        <w:t xml:space="preserve">уж шестьдесят – </w:t>
      </w:r>
      <w:r w:rsidRPr="002C4EBA">
        <w:rPr>
          <w:i/>
        </w:rPr>
        <w:t>года ходят.</w:t>
      </w:r>
      <w:r w:rsidRPr="002C4EBA">
        <w:t xml:space="preserve"> (п. Арсеньево, Арсен.).</w:t>
      </w:r>
    </w:p>
    <w:p w:rsidR="00EB03B6" w:rsidRPr="002C4EBA" w:rsidRDefault="00EB03B6" w:rsidP="006A25F3">
      <w:pPr>
        <w:spacing w:before="240"/>
        <w:ind w:firstLine="709"/>
        <w:jc w:val="both"/>
      </w:pPr>
      <w:r w:rsidRPr="002C4EBA">
        <w:rPr>
          <w:b/>
        </w:rPr>
        <w:t>ГОДО</w:t>
      </w:r>
      <w:r w:rsidR="002959CB" w:rsidRPr="002C4EBA">
        <w:rPr>
          <w:b/>
        </w:rPr>
        <w:t>′</w:t>
      </w:r>
      <w:r w:rsidRPr="002C4EBA">
        <w:rPr>
          <w:b/>
        </w:rPr>
        <w:t>В-ГОДО</w:t>
      </w:r>
      <w:r w:rsidR="002959CB" w:rsidRPr="002C4EBA">
        <w:rPr>
          <w:b/>
        </w:rPr>
        <w:t>′</w:t>
      </w:r>
      <w:r w:rsidRPr="002C4EBA">
        <w:rPr>
          <w:b/>
        </w:rPr>
        <w:t>В</w:t>
      </w:r>
      <w:r w:rsidRPr="002C4EBA">
        <w:t>. О чем-либо бывшем долго, продолжительное время</w:t>
      </w:r>
      <w:r w:rsidR="002959CB">
        <w:t xml:space="preserve">. // </w:t>
      </w:r>
      <w:r w:rsidR="002959CB" w:rsidRPr="002C4EBA">
        <w:t>О чем-либо бывшем</w:t>
      </w:r>
      <w:r w:rsidRPr="002C4EBA">
        <w:t xml:space="preserve"> давно</w:t>
      </w:r>
      <w:r w:rsidRPr="002C4EBA">
        <w:rPr>
          <w:i/>
        </w:rPr>
        <w:t>.</w:t>
      </w:r>
      <w:r w:rsidR="00FD0796">
        <w:rPr>
          <w:i/>
        </w:rPr>
        <w:t xml:space="preserve"> </w:t>
      </w:r>
      <w:r w:rsidR="00FD0796">
        <w:t>Одоев.</w:t>
      </w:r>
      <w:r w:rsidRPr="002C4EBA">
        <w:rPr>
          <w:i/>
        </w:rPr>
        <w:t xml:space="preserve"> Эта тяжба у них годов-годов. Он уж годов-годов как помер.</w:t>
      </w:r>
      <w:r w:rsidRPr="002C4EBA">
        <w:t xml:space="preserve"> (Родина).</w:t>
      </w:r>
    </w:p>
    <w:p w:rsidR="00EB03B6" w:rsidRPr="002C4EBA" w:rsidRDefault="00EB03B6" w:rsidP="006A25F3">
      <w:pPr>
        <w:spacing w:before="240"/>
        <w:ind w:firstLine="709"/>
        <w:jc w:val="both"/>
      </w:pPr>
      <w:r w:rsidRPr="002C4EBA">
        <w:rPr>
          <w:b/>
        </w:rPr>
        <w:t>ГО′ЛАЯ КО′ЧКА</w:t>
      </w:r>
      <w:r w:rsidRPr="002C4EBA">
        <w:t xml:space="preserve">. Перен. Пустое, выжженное место. Вен. </w:t>
      </w:r>
      <w:r w:rsidRPr="002C4EBA">
        <w:rPr>
          <w:i/>
        </w:rPr>
        <w:t>Куда ж идить? Опять на голую кочку.</w:t>
      </w:r>
      <w:r w:rsidRPr="002C4EBA">
        <w:t xml:space="preserve"> (п. Бельковский, Вен.).</w:t>
      </w:r>
    </w:p>
    <w:p w:rsidR="00EB03B6" w:rsidRPr="002F699D" w:rsidRDefault="00EB03B6" w:rsidP="006A25F3">
      <w:pPr>
        <w:spacing w:before="240"/>
        <w:ind w:firstLine="709"/>
        <w:jc w:val="both"/>
        <w:rPr>
          <w:rFonts w:eastAsia="Times-Bold"/>
          <w:bCs/>
        </w:rPr>
      </w:pPr>
      <w:r w:rsidRPr="002C4EBA">
        <w:rPr>
          <w:rFonts w:eastAsia="Times-Bold"/>
          <w:b/>
          <w:bCs/>
        </w:rPr>
        <w:t>ГОЛОВА РАССКОЧИ</w:t>
      </w:r>
      <w:r w:rsidRPr="002C4EBA">
        <w:rPr>
          <w:b/>
        </w:rPr>
        <w:t>′</w:t>
      </w:r>
      <w:r w:rsidRPr="002C4EBA">
        <w:rPr>
          <w:rFonts w:eastAsia="Times-Bold"/>
          <w:b/>
          <w:bCs/>
        </w:rPr>
        <w:t>ЛАСЬ.</w:t>
      </w:r>
      <w:r w:rsidRPr="002C4EBA">
        <w:rPr>
          <w:rFonts w:eastAsia="Times-Bold"/>
          <w:bCs/>
        </w:rPr>
        <w:t xml:space="preserve"> О состоянии растерянности, замешательства. Лен. </w:t>
      </w:r>
      <w:r w:rsidRPr="002C4EBA">
        <w:rPr>
          <w:rFonts w:eastAsia="Times-Bold"/>
          <w:bCs/>
          <w:i/>
        </w:rPr>
        <w:t xml:space="preserve">Вся голова расскочилась от новостей таких, не знаю, что и делать. </w:t>
      </w:r>
      <w:r w:rsidRPr="002C4EBA">
        <w:rPr>
          <w:rFonts w:eastAsia="Times-Bold"/>
          <w:bCs/>
        </w:rPr>
        <w:t>(д. Глухие Поляны, Лен.).</w:t>
      </w:r>
    </w:p>
    <w:p w:rsidR="00222454" w:rsidRPr="002C4EBA" w:rsidRDefault="00222454" w:rsidP="006A25F3">
      <w:pPr>
        <w:spacing w:before="240"/>
        <w:ind w:firstLine="709"/>
        <w:jc w:val="both"/>
      </w:pPr>
      <w:r w:rsidRPr="002C4EBA">
        <w:rPr>
          <w:b/>
          <w:spacing w:val="-4"/>
        </w:rPr>
        <w:t>ГО</w:t>
      </w:r>
      <w:r w:rsidR="005E10C8" w:rsidRPr="002C4EBA">
        <w:rPr>
          <w:b/>
        </w:rPr>
        <w:t>′</w:t>
      </w:r>
      <w:r w:rsidRPr="002C4EBA">
        <w:rPr>
          <w:b/>
          <w:spacing w:val="-4"/>
        </w:rPr>
        <w:t>ЛОВУ (БАШКУ′, БО′ШКУ) СКРУТИТЬ (ЗАКРУТИТЬ).</w:t>
      </w:r>
      <w:r w:rsidRPr="002C4EBA">
        <w:t xml:space="preserve"> Запутать, заморочить кого-либо, отвлекая от занятий, дел и т.</w:t>
      </w:r>
      <w:r w:rsidR="005E10C8">
        <w:t> </w:t>
      </w:r>
      <w:r w:rsidRPr="002C4EBA">
        <w:t xml:space="preserve">п. Лен. </w:t>
      </w:r>
      <w:r w:rsidRPr="002C4EBA">
        <w:rPr>
          <w:i/>
        </w:rPr>
        <w:t xml:space="preserve">(Ребенку). – Уйди от меня, дай грядку дополю – всю бошку скрутил! </w:t>
      </w:r>
      <w:r w:rsidRPr="002C4EBA">
        <w:t>(д. Глухие Поляны, Лен.).</w:t>
      </w:r>
    </w:p>
    <w:p w:rsidR="00EB03B6" w:rsidRPr="002C4EBA" w:rsidRDefault="00EB03B6" w:rsidP="006A25F3">
      <w:pPr>
        <w:spacing w:before="240"/>
        <w:ind w:firstLine="709"/>
        <w:jc w:val="both"/>
      </w:pPr>
      <w:r w:rsidRPr="002C4EBA">
        <w:rPr>
          <w:b/>
        </w:rPr>
        <w:t xml:space="preserve">ГОЛОД НЕ ТЁТКА &lt;ПИРОЖКОМ НЕ УГОСТИТ&gt;. </w:t>
      </w:r>
      <w:r w:rsidR="005E10C8" w:rsidRPr="005E10C8">
        <w:t>В полном виде</w:t>
      </w:r>
      <w:r w:rsidR="005E10C8">
        <w:rPr>
          <w:b/>
        </w:rPr>
        <w:t xml:space="preserve"> </w:t>
      </w:r>
      <w:r w:rsidRPr="002C4EBA">
        <w:t>пословица</w:t>
      </w:r>
      <w:r w:rsidR="005E10C8">
        <w:t>, в усеченном – поговорка.</w:t>
      </w:r>
      <w:r w:rsidRPr="002C4EBA">
        <w:t xml:space="preserve"> О сильном чувстве голода. Бел., Лен. </w:t>
      </w:r>
      <w:r w:rsidRPr="002C4EBA">
        <w:rPr>
          <w:i/>
        </w:rPr>
        <w:t>Мать, подавай уже на стол. Голод не тетка – пирожком не угостит.</w:t>
      </w:r>
      <w:r w:rsidRPr="002C4EBA">
        <w:t xml:space="preserve"> (г. Белёв, Бел.). </w:t>
      </w:r>
      <w:r w:rsidRPr="002C4EBA">
        <w:rPr>
          <w:i/>
        </w:rPr>
        <w:t>– Чтой-то ты рано с улицы прискакала? Проголодалась? А, голод не тетка! А</w:t>
      </w:r>
      <w:r w:rsidR="005E10C8">
        <w:rPr>
          <w:i/>
        </w:rPr>
        <w:t xml:space="preserve"> </w:t>
      </w:r>
      <w:r w:rsidRPr="002C4EBA">
        <w:rPr>
          <w:i/>
        </w:rPr>
        <w:t xml:space="preserve">то щи не хотела есть. </w:t>
      </w:r>
      <w:r w:rsidR="00A309DB" w:rsidRPr="002C4EBA">
        <w:t xml:space="preserve">(д. Глухие </w:t>
      </w:r>
      <w:r w:rsidRPr="002C4EBA">
        <w:t>Поляны, Лен.).</w:t>
      </w:r>
    </w:p>
    <w:p w:rsidR="00222454" w:rsidRPr="002C4EBA" w:rsidRDefault="00222454" w:rsidP="006A25F3">
      <w:pPr>
        <w:spacing w:before="240"/>
        <w:ind w:firstLine="709"/>
        <w:jc w:val="both"/>
      </w:pPr>
      <w:r w:rsidRPr="002C4EBA">
        <w:rPr>
          <w:b/>
        </w:rPr>
        <w:t>ГОЛОДО′ВКА ЗАШЛА′.</w:t>
      </w:r>
      <w:r w:rsidRPr="002C4EBA">
        <w:t xml:space="preserve"> О сильном голоде. Вен. </w:t>
      </w:r>
      <w:r w:rsidR="00A309DB" w:rsidRPr="002C4EBA">
        <w:rPr>
          <w:i/>
        </w:rPr>
        <w:t xml:space="preserve">Когда </w:t>
      </w:r>
      <w:r w:rsidRPr="002C4EBA">
        <w:rPr>
          <w:i/>
        </w:rPr>
        <w:t>в Германии был, у нас голодовка зашла</w:t>
      </w:r>
      <w:r w:rsidR="0039479B">
        <w:rPr>
          <w:i/>
        </w:rPr>
        <w:t>, кормились очень плохо</w:t>
      </w:r>
      <w:r w:rsidRPr="002C4EBA">
        <w:t>. (д. Клин, Вен.).</w:t>
      </w:r>
    </w:p>
    <w:p w:rsidR="00EB03B6" w:rsidRPr="002C4EBA" w:rsidRDefault="00EB03B6" w:rsidP="006A25F3">
      <w:pPr>
        <w:spacing w:before="240"/>
        <w:ind w:firstLine="709"/>
        <w:jc w:val="both"/>
      </w:pPr>
      <w:r w:rsidRPr="002C4EBA">
        <w:rPr>
          <w:b/>
        </w:rPr>
        <w:t>ГОЛОСИ</w:t>
      </w:r>
      <w:r w:rsidR="00B256B7" w:rsidRPr="002C4EBA">
        <w:rPr>
          <w:b/>
        </w:rPr>
        <w:t>′</w:t>
      </w:r>
      <w:r w:rsidRPr="002C4EBA">
        <w:rPr>
          <w:b/>
        </w:rPr>
        <w:t xml:space="preserve">ТЬ </w:t>
      </w:r>
      <w:r w:rsidR="00B256B7">
        <w:rPr>
          <w:b/>
        </w:rPr>
        <w:t>В (</w:t>
      </w:r>
      <w:r w:rsidRPr="002C4EBA">
        <w:rPr>
          <w:b/>
        </w:rPr>
        <w:t>У</w:t>
      </w:r>
      <w:r w:rsidR="00B256B7">
        <w:rPr>
          <w:b/>
        </w:rPr>
        <w:t>)</w:t>
      </w:r>
      <w:r w:rsidRPr="002C4EBA">
        <w:rPr>
          <w:b/>
        </w:rPr>
        <w:t xml:space="preserve"> ГОЛОС</w:t>
      </w:r>
      <w:r w:rsidRPr="002C4EBA">
        <w:t>. Громко и сильно плакать</w:t>
      </w:r>
      <w:r w:rsidR="00B256B7">
        <w:t>, причитать, в том числе – во время похоронного обряда</w:t>
      </w:r>
      <w:r w:rsidRPr="002C4EBA">
        <w:t xml:space="preserve">. Одоев. </w:t>
      </w:r>
      <w:r w:rsidRPr="002C4EBA">
        <w:rPr>
          <w:i/>
        </w:rPr>
        <w:t>Некоторые голосят у голос.</w:t>
      </w:r>
      <w:r w:rsidR="00B256B7">
        <w:t xml:space="preserve"> (с. Стояново, Одоев.).</w:t>
      </w:r>
    </w:p>
    <w:p w:rsidR="00222454" w:rsidRPr="00B256B7" w:rsidRDefault="00222454" w:rsidP="006A25F3">
      <w:pPr>
        <w:spacing w:before="240"/>
        <w:ind w:firstLine="709"/>
        <w:jc w:val="both"/>
        <w:rPr>
          <w:i/>
        </w:rPr>
      </w:pPr>
      <w:r w:rsidRPr="002C4EBA">
        <w:rPr>
          <w:b/>
        </w:rPr>
        <w:t>ГО′ЛОС ОТДАВА′ТЬ</w:t>
      </w:r>
      <w:r w:rsidR="00B256B7">
        <w:rPr>
          <w:b/>
        </w:rPr>
        <w:t xml:space="preserve"> (</w:t>
      </w:r>
      <w:r w:rsidR="00B256B7" w:rsidRPr="002C4EBA">
        <w:rPr>
          <w:b/>
        </w:rPr>
        <w:t>ОТДА′ТЬ</w:t>
      </w:r>
      <w:r w:rsidR="00B256B7">
        <w:rPr>
          <w:b/>
        </w:rPr>
        <w:t>)</w:t>
      </w:r>
      <w:r w:rsidRPr="002C4EBA">
        <w:t xml:space="preserve">. Перен. </w:t>
      </w:r>
      <w:r w:rsidR="00B256B7">
        <w:t>Позволить з</w:t>
      </w:r>
      <w:r w:rsidRPr="002C4EBA">
        <w:t>аписывать</w:t>
      </w:r>
      <w:r w:rsidR="00B256B7">
        <w:t xml:space="preserve"> </w:t>
      </w:r>
      <w:r w:rsidR="00837B83">
        <w:t xml:space="preserve">(записать) </w:t>
      </w:r>
      <w:r w:rsidR="00B256B7">
        <w:t>что-либо с голоса, по устному рассказу, в том числе –</w:t>
      </w:r>
      <w:r w:rsidRPr="002C4EBA">
        <w:t xml:space="preserve"> на магнитофон. Щек.</w:t>
      </w:r>
      <w:r w:rsidR="00B256B7">
        <w:t>, Лен., Сувор.</w:t>
      </w:r>
      <w:r w:rsidRPr="002C4EBA">
        <w:t xml:space="preserve"> </w:t>
      </w:r>
      <w:r w:rsidRPr="002C4EBA">
        <w:rPr>
          <w:i/>
        </w:rPr>
        <w:t>Туда тоже голос отдавала.</w:t>
      </w:r>
      <w:r w:rsidRPr="002C4EBA">
        <w:t xml:space="preserve"> (д. Ясная Поляна, Щек.).</w:t>
      </w:r>
      <w:r w:rsidR="00B256B7">
        <w:t xml:space="preserve"> </w:t>
      </w:r>
      <w:r w:rsidR="00B256B7">
        <w:rPr>
          <w:i/>
        </w:rPr>
        <w:t xml:space="preserve">У милиции тогда мы голос отдали, что почтальоншу не видели сегодня, а ее как раз в лесу подкараулили, она до нас и не дошла. </w:t>
      </w:r>
      <w:r w:rsidR="00B256B7">
        <w:t>(с. Западное, Сувор.).</w:t>
      </w:r>
    </w:p>
    <w:p w:rsidR="00EB03B6" w:rsidRPr="002C4EBA" w:rsidRDefault="00EB03B6" w:rsidP="006A25F3">
      <w:pPr>
        <w:spacing w:before="240"/>
        <w:ind w:firstLine="709"/>
        <w:jc w:val="both"/>
      </w:pPr>
      <w:r w:rsidRPr="002C4EBA">
        <w:rPr>
          <w:b/>
        </w:rPr>
        <w:lastRenderedPageBreak/>
        <w:t>ГО′НОМ ГНАТЬ</w:t>
      </w:r>
      <w:r w:rsidRPr="002C4EBA">
        <w:t xml:space="preserve">. Гнать быстро, насильно, в большом количестве. Одоев. </w:t>
      </w:r>
      <w:r w:rsidRPr="002C4EBA">
        <w:rPr>
          <w:i/>
        </w:rPr>
        <w:t>И в Арсеньево гоном гонють, а всё развалилося, довели Росиию!</w:t>
      </w:r>
      <w:r w:rsidRPr="002C4EBA">
        <w:t xml:space="preserve"> (с. Стояново, Одоев.).</w:t>
      </w:r>
    </w:p>
    <w:p w:rsidR="00EB03B6" w:rsidRPr="002C4EBA" w:rsidRDefault="00EB03B6" w:rsidP="006A25F3">
      <w:pPr>
        <w:spacing w:before="240"/>
        <w:ind w:firstLine="709"/>
        <w:jc w:val="both"/>
      </w:pPr>
      <w:r w:rsidRPr="002C4EBA">
        <w:rPr>
          <w:b/>
        </w:rPr>
        <w:t>ГОНЯ</w:t>
      </w:r>
      <w:r w:rsidR="00DA214D" w:rsidRPr="002C4EBA">
        <w:rPr>
          <w:b/>
        </w:rPr>
        <w:t>′</w:t>
      </w:r>
      <w:r w:rsidRPr="002C4EBA">
        <w:rPr>
          <w:b/>
        </w:rPr>
        <w:t>ТЬ НА′ РОСУ</w:t>
      </w:r>
      <w:r w:rsidRPr="002C4EBA">
        <w:t xml:space="preserve">. Пасти корову с раннего утра, когда еще лежит роса. Одоев. </w:t>
      </w:r>
      <w:r w:rsidRPr="002C4EBA">
        <w:rPr>
          <w:i/>
        </w:rPr>
        <w:t>Корову на росу гоняли – с утра и до обеда, в</w:t>
      </w:r>
      <w:r w:rsidRPr="002C4EBA">
        <w:rPr>
          <w:i/>
          <w:lang w:val="en-US"/>
        </w:rPr>
        <w:t> </w:t>
      </w:r>
      <w:r w:rsidRPr="002C4EBA">
        <w:rPr>
          <w:i/>
        </w:rPr>
        <w:t>росу стерегли и коров, и овец.</w:t>
      </w:r>
      <w:r w:rsidRPr="002C4EBA">
        <w:t xml:space="preserve"> (с. Стояново, Одоев.).</w:t>
      </w:r>
    </w:p>
    <w:p w:rsidR="00EB03B6" w:rsidRPr="002C4EBA" w:rsidRDefault="00A309DB" w:rsidP="006A25F3">
      <w:pPr>
        <w:spacing w:before="240"/>
        <w:ind w:firstLine="709"/>
        <w:jc w:val="both"/>
        <w:rPr>
          <w:rFonts w:eastAsia="Times-Roman"/>
          <w:b/>
        </w:rPr>
      </w:pPr>
      <w:r w:rsidRPr="002C4EBA">
        <w:rPr>
          <w:rFonts w:eastAsia="Times-Roman"/>
          <w:b/>
          <w:bCs/>
          <w:caps/>
        </w:rPr>
        <w:t>Горева</w:t>
      </w:r>
      <w:r w:rsidR="00DA214D" w:rsidRPr="002C4EBA">
        <w:rPr>
          <w:b/>
        </w:rPr>
        <w:t>′</w:t>
      </w:r>
      <w:r w:rsidRPr="002C4EBA">
        <w:rPr>
          <w:rFonts w:eastAsia="Times-Roman"/>
          <w:b/>
          <w:bCs/>
          <w:caps/>
        </w:rPr>
        <w:t>я оде</w:t>
      </w:r>
      <w:r w:rsidR="00DA214D" w:rsidRPr="002C4EBA">
        <w:rPr>
          <w:b/>
        </w:rPr>
        <w:t>′</w:t>
      </w:r>
      <w:r w:rsidRPr="002C4EBA">
        <w:rPr>
          <w:rFonts w:eastAsia="Times-Roman"/>
          <w:b/>
          <w:bCs/>
          <w:caps/>
        </w:rPr>
        <w:t>жда</w:t>
      </w:r>
      <w:r w:rsidR="00EB03B6" w:rsidRPr="002C4EBA">
        <w:rPr>
          <w:rFonts w:eastAsia="Times-Roman"/>
          <w:b/>
          <w:bCs/>
          <w:caps/>
        </w:rPr>
        <w:t xml:space="preserve"> </w:t>
      </w:r>
      <w:r w:rsidRPr="002C4EBA">
        <w:rPr>
          <w:rFonts w:eastAsia="Times-Roman"/>
          <w:b/>
          <w:bCs/>
          <w:caps/>
        </w:rPr>
        <w:t>(</w:t>
      </w:r>
      <w:r w:rsidR="00DA214D">
        <w:rPr>
          <w:rFonts w:eastAsia="Times-Roman"/>
          <w:b/>
          <w:bCs/>
          <w:caps/>
        </w:rPr>
        <w:t xml:space="preserve">ОДЁЖА, </w:t>
      </w:r>
      <w:r w:rsidR="00EB03B6" w:rsidRPr="002C4EBA">
        <w:rPr>
          <w:rFonts w:eastAsia="Times-Roman"/>
          <w:b/>
          <w:bCs/>
          <w:caps/>
        </w:rPr>
        <w:t>рубашка</w:t>
      </w:r>
      <w:r w:rsidRPr="002C4EBA">
        <w:rPr>
          <w:rFonts w:eastAsia="Times-Roman"/>
          <w:b/>
          <w:bCs/>
          <w:caps/>
        </w:rPr>
        <w:t>)</w:t>
      </w:r>
      <w:r w:rsidR="00EB03B6" w:rsidRPr="002C4EBA">
        <w:rPr>
          <w:rFonts w:eastAsia="Times-Roman"/>
          <w:caps/>
        </w:rPr>
        <w:t>.</w:t>
      </w:r>
      <w:r w:rsidR="00EB03B6" w:rsidRPr="002C4EBA">
        <w:rPr>
          <w:rFonts w:eastAsia="Times-Roman"/>
        </w:rPr>
        <w:t xml:space="preserve"> Погребальная одежда. Ким., Кур. </w:t>
      </w:r>
      <w:r w:rsidRPr="002C4EBA">
        <w:rPr>
          <w:rFonts w:eastAsia="Times-Bold"/>
          <w:i/>
          <w:iCs/>
        </w:rPr>
        <w:t xml:space="preserve">Горевые рубашки всегда делаются совершенно белые, без украшений или же с узкой строчкой по вороту, около поликов   и   по подолу. На некоторых горевых рубашках села Монастырщина положены мелкие круглые, металлические «блёсочки». </w:t>
      </w:r>
      <w:r w:rsidRPr="002C4EBA">
        <w:rPr>
          <w:rFonts w:eastAsia="Times-Bold"/>
        </w:rPr>
        <w:t>(Пармон).</w:t>
      </w:r>
    </w:p>
    <w:p w:rsidR="00EB03B6" w:rsidRPr="002C4EBA" w:rsidRDefault="00EB03B6" w:rsidP="006A25F3">
      <w:pPr>
        <w:spacing w:before="240"/>
        <w:ind w:firstLine="709"/>
        <w:jc w:val="both"/>
        <w:rPr>
          <w:i/>
        </w:rPr>
      </w:pPr>
      <w:r w:rsidRPr="002C4EBA">
        <w:rPr>
          <w:b/>
        </w:rPr>
        <w:t>ГОРИ МОЯ ХАТА – ШАГУ НЕ ПРИБА</w:t>
      </w:r>
      <w:r w:rsidR="00DA214D" w:rsidRPr="002C4EBA">
        <w:rPr>
          <w:b/>
        </w:rPr>
        <w:t>′</w:t>
      </w:r>
      <w:r w:rsidRPr="002C4EBA">
        <w:rPr>
          <w:b/>
        </w:rPr>
        <w:t>ВЛЮ</w:t>
      </w:r>
      <w:r w:rsidRPr="002C4EBA">
        <w:t xml:space="preserve">. </w:t>
      </w:r>
      <w:r w:rsidR="00DA214D">
        <w:t xml:space="preserve">Пословица. Неодобр. </w:t>
      </w:r>
      <w:r w:rsidR="003F0AAE">
        <w:t xml:space="preserve">Об излишне медлительном, спокойном человеке. </w:t>
      </w:r>
      <w:r w:rsidRPr="002C4EBA">
        <w:t xml:space="preserve">Делать что-либо неспешно, медленно, невзирая ни на что. Бел. </w:t>
      </w:r>
      <w:r w:rsidRPr="002C4EBA">
        <w:rPr>
          <w:i/>
        </w:rPr>
        <w:t>Мы опаздываем, а он – гори моя хата – шагу не прибавлю.</w:t>
      </w:r>
      <w:r w:rsidR="003F0AAE">
        <w:t xml:space="preserve"> (г. </w:t>
      </w:r>
      <w:r w:rsidRPr="002C4EBA">
        <w:t>Белёв, Бел.).</w:t>
      </w:r>
    </w:p>
    <w:p w:rsidR="00DB7ED1" w:rsidRPr="002C4EBA" w:rsidRDefault="00DB7ED1" w:rsidP="006A25F3">
      <w:pPr>
        <w:spacing w:before="240"/>
        <w:ind w:firstLine="709"/>
        <w:jc w:val="both"/>
      </w:pPr>
      <w:r w:rsidRPr="002C4EBA">
        <w:rPr>
          <w:b/>
        </w:rPr>
        <w:t>ГОРОДУ</w:t>
      </w:r>
      <w:r w:rsidR="003F0AAE" w:rsidRPr="002C4EBA">
        <w:rPr>
          <w:b/>
        </w:rPr>
        <w:t>′</w:t>
      </w:r>
      <w:r w:rsidRPr="002C4EBA">
        <w:rPr>
          <w:b/>
        </w:rPr>
        <w:t>ШКИ ГОРОДИ</w:t>
      </w:r>
      <w:r w:rsidR="003F0AAE" w:rsidRPr="002C4EBA">
        <w:rPr>
          <w:b/>
        </w:rPr>
        <w:t>′</w:t>
      </w:r>
      <w:r w:rsidRPr="002C4EBA">
        <w:rPr>
          <w:b/>
        </w:rPr>
        <w:t>ТЬ</w:t>
      </w:r>
      <w:r w:rsidRPr="002C4EBA">
        <w:t xml:space="preserve">. </w:t>
      </w:r>
      <w:r w:rsidR="003F0AAE">
        <w:t>Болтать, завираться, м</w:t>
      </w:r>
      <w:r w:rsidRPr="002C4EBA">
        <w:t xml:space="preserve">ного </w:t>
      </w:r>
      <w:r w:rsidR="00A309DB" w:rsidRPr="002C4EBA">
        <w:t xml:space="preserve">фантазировать, говорить вздор. </w:t>
      </w:r>
      <w:r w:rsidRPr="002C4EBA">
        <w:t xml:space="preserve">Т-Огар., Вен. </w:t>
      </w:r>
      <w:r w:rsidRPr="002C4EBA">
        <w:rPr>
          <w:i/>
        </w:rPr>
        <w:t>Хватит, девки, городушки городить, вон на улицу идите.</w:t>
      </w:r>
      <w:r w:rsidRPr="002C4EBA">
        <w:t xml:space="preserve"> (п. Тёплое, Т-Огар.).</w:t>
      </w:r>
    </w:p>
    <w:p w:rsidR="00C038AA" w:rsidRPr="002F699D" w:rsidRDefault="00DB7ED1" w:rsidP="006A25F3">
      <w:pPr>
        <w:spacing w:before="240"/>
        <w:ind w:firstLine="709"/>
        <w:jc w:val="both"/>
        <w:rPr>
          <w:b/>
          <w:color w:val="000000"/>
        </w:rPr>
      </w:pPr>
      <w:r w:rsidRPr="002C4EBA">
        <w:rPr>
          <w:b/>
          <w:color w:val="000000"/>
        </w:rPr>
        <w:t>«ГОТОВА!» – ДОЧЬ ПОПОВА</w:t>
      </w:r>
      <w:r w:rsidRPr="002C4EBA">
        <w:rPr>
          <w:color w:val="000000"/>
        </w:rPr>
        <w:t xml:space="preserve">. </w:t>
      </w:r>
      <w:r w:rsidR="003F0AAE">
        <w:rPr>
          <w:color w:val="000000"/>
        </w:rPr>
        <w:t>Рифмованное присловие, произносимое одним человеком или в ответ на слова другого.</w:t>
      </w:r>
      <w:r w:rsidRPr="002C4EBA">
        <w:rPr>
          <w:color w:val="000000"/>
        </w:rPr>
        <w:t xml:space="preserve"> Т-Огар. </w:t>
      </w:r>
      <w:r w:rsidR="003F0AAE">
        <w:rPr>
          <w:color w:val="000000"/>
        </w:rPr>
        <w:t>Констатация готовности, иногда – с иронией, недоверием и т.п.</w:t>
      </w:r>
    </w:p>
    <w:p w:rsidR="00222454" w:rsidRPr="002F699D" w:rsidRDefault="00222454" w:rsidP="006A25F3">
      <w:pPr>
        <w:spacing w:before="240"/>
        <w:ind w:firstLine="709"/>
        <w:jc w:val="both"/>
        <w:rPr>
          <w:color w:val="000000"/>
        </w:rPr>
      </w:pPr>
      <w:r w:rsidRPr="002C4EBA">
        <w:rPr>
          <w:b/>
          <w:color w:val="000000"/>
        </w:rPr>
        <w:t>ГРЕТЬ ПОСТЕЛЬ</w:t>
      </w:r>
      <w:r w:rsidRPr="002C4EBA">
        <w:rPr>
          <w:color w:val="000000"/>
        </w:rPr>
        <w:t xml:space="preserve">. </w:t>
      </w:r>
      <w:r w:rsidR="003F0AAE">
        <w:rPr>
          <w:color w:val="000000"/>
        </w:rPr>
        <w:t>Обряд. Эпизод свадебной церемонии</w:t>
      </w:r>
      <w:r w:rsidRPr="002C4EBA">
        <w:rPr>
          <w:color w:val="000000"/>
        </w:rPr>
        <w:t>, во время которого сват</w:t>
      </w:r>
      <w:r w:rsidR="003B3CFA">
        <w:rPr>
          <w:color w:val="000000"/>
        </w:rPr>
        <w:t>ы или другие участники церемонии</w:t>
      </w:r>
      <w:r w:rsidRPr="002C4EBA">
        <w:rPr>
          <w:color w:val="000000"/>
        </w:rPr>
        <w:t xml:space="preserve"> не пускают </w:t>
      </w:r>
      <w:r w:rsidR="003F0AAE">
        <w:rPr>
          <w:color w:val="000000"/>
        </w:rPr>
        <w:t>в спальню (</w:t>
      </w:r>
      <w:r w:rsidRPr="002C4EBA">
        <w:rPr>
          <w:color w:val="000000"/>
        </w:rPr>
        <w:t>на постель</w:t>
      </w:r>
      <w:r w:rsidR="003F0AAE">
        <w:rPr>
          <w:color w:val="000000"/>
        </w:rPr>
        <w:t>)</w:t>
      </w:r>
      <w:r w:rsidRPr="002C4EBA">
        <w:rPr>
          <w:color w:val="000000"/>
        </w:rPr>
        <w:t xml:space="preserve"> молодых, требуя выкупа. Одоев. </w:t>
      </w:r>
      <w:r w:rsidRPr="002C4EBA">
        <w:rPr>
          <w:i/>
          <w:color w:val="000000"/>
        </w:rPr>
        <w:t>Сватовья ходили греть постель: ложились на неё и не подпускали молодых, требуя выкупа</w:t>
      </w:r>
      <w:r w:rsidRPr="002C4EBA">
        <w:rPr>
          <w:color w:val="000000"/>
        </w:rPr>
        <w:t>. (Гайсина).</w:t>
      </w:r>
    </w:p>
    <w:p w:rsidR="00EB03B6" w:rsidRPr="002C4EBA" w:rsidRDefault="00EB03B6" w:rsidP="006A25F3">
      <w:pPr>
        <w:spacing w:before="240"/>
        <w:ind w:firstLine="709"/>
        <w:jc w:val="both"/>
        <w:rPr>
          <w:rFonts w:eastAsia="Times-Bold"/>
          <w:b/>
        </w:rPr>
      </w:pPr>
      <w:r w:rsidRPr="002C4EBA">
        <w:rPr>
          <w:rFonts w:eastAsia="Times-Bold"/>
          <w:b/>
          <w:bCs/>
          <w:caps/>
        </w:rPr>
        <w:t>ГРИБНОЙ (Грыбной) ДОЖДЬ</w:t>
      </w:r>
      <w:r w:rsidRPr="002C4EBA">
        <w:rPr>
          <w:rFonts w:eastAsia="Times-Bold"/>
          <w:bCs/>
          <w:caps/>
        </w:rPr>
        <w:t>.</w:t>
      </w:r>
      <w:r w:rsidRPr="002C4EBA">
        <w:rPr>
          <w:rFonts w:eastAsia="Times-Bold"/>
        </w:rPr>
        <w:t xml:space="preserve"> Кратковременный, мелкий дождь (как правило, при солнце). Дуб., Лен., Вен. </w:t>
      </w:r>
      <w:r w:rsidRPr="002C4EBA">
        <w:rPr>
          <w:rFonts w:eastAsia="Times-Bold"/>
          <w:i/>
          <w:iCs/>
        </w:rPr>
        <w:t xml:space="preserve">Грыбной дождь идет. </w:t>
      </w:r>
      <w:r w:rsidRPr="002C4EBA">
        <w:rPr>
          <w:rFonts w:eastAsia="Times-Bold"/>
        </w:rPr>
        <w:t>(с. Рождествено, Дуб.).</w:t>
      </w:r>
    </w:p>
    <w:p w:rsidR="00222454" w:rsidRPr="002C4EBA" w:rsidRDefault="00222454" w:rsidP="006A25F3">
      <w:pPr>
        <w:spacing w:before="240"/>
        <w:ind w:firstLine="709"/>
        <w:jc w:val="both"/>
      </w:pPr>
      <w:r w:rsidRPr="002C4EBA">
        <w:rPr>
          <w:b/>
        </w:rPr>
        <w:t>ГРОЗА′ ВЗЯЛА′.</w:t>
      </w:r>
      <w:r w:rsidRPr="002C4EBA">
        <w:t xml:space="preserve"> О</w:t>
      </w:r>
      <w:r w:rsidR="003B3CFA">
        <w:t>б исчезновении кого- или чего-либо</w:t>
      </w:r>
      <w:r w:rsidRPr="002C4EBA">
        <w:t xml:space="preserve"> по непонятным причинам</w:t>
      </w:r>
      <w:r w:rsidR="003B3CFA">
        <w:t>. // Неодобр. О внезапном исчезновении.</w:t>
      </w:r>
      <w:r w:rsidRPr="002C4EBA">
        <w:t xml:space="preserve"> Бел. </w:t>
      </w:r>
      <w:r w:rsidRPr="002C4EBA">
        <w:rPr>
          <w:i/>
        </w:rPr>
        <w:t xml:space="preserve">А че его там гроза взяла </w:t>
      </w:r>
      <w:r w:rsidR="003B3CFA">
        <w:rPr>
          <w:i/>
        </w:rPr>
        <w:t>что ли</w:t>
      </w:r>
      <w:r w:rsidRPr="002C4EBA">
        <w:rPr>
          <w:i/>
        </w:rPr>
        <w:t>? Не знаю.</w:t>
      </w:r>
      <w:r w:rsidR="003B3CFA">
        <w:t xml:space="preserve"> (с. </w:t>
      </w:r>
      <w:r w:rsidRPr="002C4EBA">
        <w:t>Зайцево, Бел.).</w:t>
      </w:r>
    </w:p>
    <w:p w:rsidR="00222454" w:rsidRPr="002C4EBA" w:rsidRDefault="00222454" w:rsidP="006A25F3">
      <w:pPr>
        <w:spacing w:before="240"/>
        <w:ind w:firstLine="709"/>
        <w:jc w:val="both"/>
      </w:pPr>
      <w:r w:rsidRPr="002C4EBA">
        <w:rPr>
          <w:b/>
        </w:rPr>
        <w:t>ГРЫ′БОМ ПОЛЕЖА′ТЬ</w:t>
      </w:r>
      <w:r w:rsidRPr="002C4EBA">
        <w:t xml:space="preserve">. Заболеть </w:t>
      </w:r>
      <w:r w:rsidR="003B3CFA">
        <w:t>простудным заболеванием, лихорадкой</w:t>
      </w:r>
      <w:r w:rsidRPr="002C4EBA">
        <w:t xml:space="preserve">. Одоев. </w:t>
      </w:r>
      <w:r w:rsidR="00A309DB" w:rsidRPr="002C4EBA">
        <w:rPr>
          <w:i/>
        </w:rPr>
        <w:t xml:space="preserve">Как </w:t>
      </w:r>
      <w:r w:rsidRPr="002C4EBA">
        <w:rPr>
          <w:i/>
          <w:spacing w:val="-4"/>
        </w:rPr>
        <w:t>я грыбом полежала, как опомнилась, не знаю.</w:t>
      </w:r>
      <w:r w:rsidRPr="002C4EBA">
        <w:rPr>
          <w:spacing w:val="-4"/>
        </w:rPr>
        <w:t xml:space="preserve"> (с. Болотское, Одоев.).</w:t>
      </w:r>
    </w:p>
    <w:p w:rsidR="00DB7ED1" w:rsidRPr="002F699D" w:rsidRDefault="00EB03B6" w:rsidP="006A25F3">
      <w:pPr>
        <w:spacing w:before="240"/>
        <w:ind w:firstLine="709"/>
        <w:jc w:val="both"/>
        <w:rPr>
          <w:rFonts w:eastAsia="Times-Bold"/>
        </w:rPr>
      </w:pPr>
      <w:r w:rsidRPr="002C4EBA">
        <w:rPr>
          <w:rFonts w:eastAsia="Times-Bold"/>
          <w:b/>
          <w:bCs/>
          <w:caps/>
        </w:rPr>
        <w:t>Грызь стоит на костя</w:t>
      </w:r>
      <w:r w:rsidR="005A2A1D" w:rsidRPr="002C4EBA">
        <w:rPr>
          <w:b/>
        </w:rPr>
        <w:t>′</w:t>
      </w:r>
      <w:r w:rsidRPr="002C4EBA">
        <w:rPr>
          <w:rFonts w:eastAsia="Times-Bold"/>
          <w:b/>
          <w:bCs/>
          <w:caps/>
        </w:rPr>
        <w:t>х (в рука</w:t>
      </w:r>
      <w:r w:rsidR="005A2A1D" w:rsidRPr="002C4EBA">
        <w:rPr>
          <w:b/>
        </w:rPr>
        <w:t>′</w:t>
      </w:r>
      <w:r w:rsidRPr="002C4EBA">
        <w:rPr>
          <w:rFonts w:eastAsia="Times-Bold"/>
          <w:b/>
          <w:bCs/>
          <w:caps/>
        </w:rPr>
        <w:t>х).</w:t>
      </w:r>
      <w:r w:rsidRPr="002C4EBA">
        <w:rPr>
          <w:rFonts w:eastAsia="Times-Bold"/>
          <w:b/>
          <w:bCs/>
        </w:rPr>
        <w:t xml:space="preserve"> </w:t>
      </w:r>
      <w:r w:rsidRPr="002C4EBA">
        <w:rPr>
          <w:rFonts w:eastAsia="Times-Bold"/>
        </w:rPr>
        <w:t>Острая боль или ломота в костях,</w:t>
      </w:r>
      <w:r w:rsidRPr="002C4EBA">
        <w:rPr>
          <w:rFonts w:eastAsia="Times-Bold"/>
          <w:bCs/>
        </w:rPr>
        <w:t xml:space="preserve"> </w:t>
      </w:r>
      <w:r w:rsidRPr="002C4EBA">
        <w:rPr>
          <w:rFonts w:eastAsia="Times-Bold"/>
        </w:rPr>
        <w:t xml:space="preserve">суставах и мышцах. Черн. </w:t>
      </w:r>
      <w:r w:rsidRPr="002C4EBA">
        <w:rPr>
          <w:rFonts w:eastAsia="Times-Bold"/>
          <w:i/>
          <w:iCs/>
        </w:rPr>
        <w:t>У меня в руках</w:t>
      </w:r>
      <w:r w:rsidRPr="002C4EBA">
        <w:rPr>
          <w:rFonts w:eastAsia="Times-Bold"/>
          <w:bCs/>
        </w:rPr>
        <w:t xml:space="preserve"> </w:t>
      </w:r>
      <w:r w:rsidRPr="002C4EBA">
        <w:rPr>
          <w:rFonts w:eastAsia="Times-Bold"/>
          <w:i/>
          <w:iCs/>
        </w:rPr>
        <w:t xml:space="preserve">грызь стоит. </w:t>
      </w:r>
      <w:r w:rsidRPr="002C4EBA">
        <w:rPr>
          <w:rFonts w:eastAsia="Times-Bold"/>
        </w:rPr>
        <w:t>(с. Архангельское, Черн.).</w:t>
      </w:r>
    </w:p>
    <w:p w:rsidR="00222454" w:rsidRPr="002F699D" w:rsidRDefault="00222454" w:rsidP="006A25F3">
      <w:pPr>
        <w:spacing w:before="240"/>
        <w:ind w:firstLine="709"/>
        <w:jc w:val="both"/>
      </w:pPr>
      <w:r w:rsidRPr="002C4EBA">
        <w:rPr>
          <w:b/>
        </w:rPr>
        <w:t>ГУ′БЫ ТРЕПА′ТЬ</w:t>
      </w:r>
      <w:r w:rsidRPr="002C4EBA">
        <w:t xml:space="preserve">. </w:t>
      </w:r>
      <w:r w:rsidR="005A2A1D">
        <w:t xml:space="preserve">Неодобр. </w:t>
      </w:r>
      <w:r w:rsidRPr="002C4EBA">
        <w:t xml:space="preserve">Целоваться. Щек. </w:t>
      </w:r>
      <w:r w:rsidRPr="002C4EBA">
        <w:rPr>
          <w:i/>
        </w:rPr>
        <w:t>Ничего не боятся</w:t>
      </w:r>
      <w:r w:rsidR="005A2A1D">
        <w:rPr>
          <w:i/>
        </w:rPr>
        <w:t xml:space="preserve"> теперь</w:t>
      </w:r>
      <w:r w:rsidRPr="002C4EBA">
        <w:rPr>
          <w:i/>
        </w:rPr>
        <w:t>, губы трепють прям на лавке.</w:t>
      </w:r>
      <w:r w:rsidRPr="002C4EBA">
        <w:t xml:space="preserve"> (д. Ясная Поляна, Щек.).</w:t>
      </w:r>
    </w:p>
    <w:p w:rsidR="00222454" w:rsidRPr="002F699D" w:rsidRDefault="00DB7ED1" w:rsidP="006A25F3">
      <w:pPr>
        <w:spacing w:before="240"/>
        <w:ind w:firstLine="709"/>
        <w:jc w:val="both"/>
        <w:rPr>
          <w:rFonts w:eastAsia="Times-Roman"/>
        </w:rPr>
      </w:pPr>
      <w:r w:rsidRPr="002C4EBA">
        <w:rPr>
          <w:rFonts w:eastAsia="Times-Roman"/>
          <w:b/>
          <w:bCs/>
          <w:caps/>
        </w:rPr>
        <w:t>Гуля</w:t>
      </w:r>
      <w:r w:rsidR="003B5652" w:rsidRPr="002C4EBA">
        <w:rPr>
          <w:b/>
        </w:rPr>
        <w:t>′</w:t>
      </w:r>
      <w:r w:rsidRPr="002C4EBA">
        <w:rPr>
          <w:rFonts w:eastAsia="Times-Roman"/>
          <w:b/>
          <w:bCs/>
          <w:caps/>
        </w:rPr>
        <w:t>ть в окно</w:t>
      </w:r>
      <w:r w:rsidRPr="002C4EBA">
        <w:rPr>
          <w:rFonts w:eastAsia="Times-Roman"/>
          <w:b/>
        </w:rPr>
        <w:t>.</w:t>
      </w:r>
      <w:r w:rsidRPr="002C4EBA">
        <w:rPr>
          <w:rFonts w:eastAsia="Times-Roman"/>
        </w:rPr>
        <w:t xml:space="preserve"> </w:t>
      </w:r>
      <w:r w:rsidR="003B5652">
        <w:rPr>
          <w:rFonts w:eastAsia="Times-Roman"/>
        </w:rPr>
        <w:t>1. </w:t>
      </w:r>
      <w:r w:rsidRPr="002C4EBA">
        <w:rPr>
          <w:rFonts w:eastAsia="Times-Roman"/>
        </w:rPr>
        <w:t>Смотреть из окна на улицу.</w:t>
      </w:r>
      <w:r w:rsidR="00FC37CF" w:rsidRPr="002C4EBA">
        <w:rPr>
          <w:rFonts w:eastAsia="Times-Roman"/>
        </w:rPr>
        <w:t xml:space="preserve"> 2. </w:t>
      </w:r>
      <w:r w:rsidR="00FC37CF" w:rsidRPr="002C4EBA">
        <w:rPr>
          <w:rFonts w:eastAsia="MS Mincho"/>
        </w:rPr>
        <w:t>Сидеть без дела; скучать без какого-либо занятия. (Отмечено Далем как тульское).</w:t>
      </w:r>
    </w:p>
    <w:p w:rsidR="00222454" w:rsidRPr="002C4EBA" w:rsidRDefault="00222454" w:rsidP="006A25F3">
      <w:pPr>
        <w:spacing w:before="240"/>
        <w:ind w:firstLine="709"/>
        <w:jc w:val="both"/>
        <w:rPr>
          <w:spacing w:val="-5"/>
        </w:rPr>
      </w:pPr>
      <w:r w:rsidRPr="002C4EBA">
        <w:rPr>
          <w:b/>
          <w:spacing w:val="-4"/>
        </w:rPr>
        <w:t>ГУЛЯ</w:t>
      </w:r>
      <w:r w:rsidR="001C5962" w:rsidRPr="002C4EBA">
        <w:rPr>
          <w:b/>
        </w:rPr>
        <w:t>′</w:t>
      </w:r>
      <w:r w:rsidRPr="002C4EBA">
        <w:rPr>
          <w:b/>
          <w:spacing w:val="-4"/>
        </w:rPr>
        <w:t>ЩАЯ ДЕВКА</w:t>
      </w:r>
      <w:r w:rsidRPr="002C4EBA">
        <w:rPr>
          <w:spacing w:val="-4"/>
        </w:rPr>
        <w:t>. Женщин</w:t>
      </w:r>
      <w:r w:rsidR="00FC37CF" w:rsidRPr="002C4EBA">
        <w:rPr>
          <w:spacing w:val="-4"/>
        </w:rPr>
        <w:t xml:space="preserve">а, родившая ребёнка вне брака. </w:t>
      </w:r>
      <w:r w:rsidRPr="002C4EBA">
        <w:rPr>
          <w:spacing w:val="-5"/>
        </w:rPr>
        <w:t xml:space="preserve">Т-Огар. </w:t>
      </w:r>
      <w:r w:rsidRPr="002C4EBA">
        <w:rPr>
          <w:i/>
          <w:spacing w:val="-5"/>
        </w:rPr>
        <w:t>Были у нас в деревне девки гулящие.</w:t>
      </w:r>
      <w:r w:rsidRPr="002C4EBA">
        <w:rPr>
          <w:spacing w:val="-5"/>
        </w:rPr>
        <w:t xml:space="preserve"> (п. Мичуринский, Т-Огар.). </w:t>
      </w:r>
    </w:p>
    <w:p w:rsidR="00C038AA" w:rsidRPr="002F699D" w:rsidRDefault="00DB7ED1" w:rsidP="006A25F3">
      <w:pPr>
        <w:spacing w:before="240"/>
        <w:ind w:firstLine="709"/>
        <w:jc w:val="both"/>
        <w:rPr>
          <w:rFonts w:eastAsia="Times-Roman"/>
        </w:rPr>
      </w:pPr>
      <w:r w:rsidRPr="002C4EBA">
        <w:rPr>
          <w:rFonts w:eastAsia="Times-Roman"/>
          <w:b/>
          <w:bCs/>
          <w:caps/>
        </w:rPr>
        <w:t>Гумённый сарай</w:t>
      </w:r>
      <w:r w:rsidRPr="002C4EBA">
        <w:rPr>
          <w:rFonts w:eastAsia="Times-Roman"/>
          <w:b/>
        </w:rPr>
        <w:t xml:space="preserve">. </w:t>
      </w:r>
      <w:r w:rsidRPr="002C4EBA">
        <w:rPr>
          <w:rFonts w:eastAsia="Times-Roman"/>
        </w:rPr>
        <w:t>Сарай, в котором молотят хлеб. Дуб.</w:t>
      </w:r>
    </w:p>
    <w:p w:rsidR="00C038AA" w:rsidRPr="001C5962" w:rsidRDefault="00DB7ED1" w:rsidP="006A25F3">
      <w:pPr>
        <w:spacing w:before="240"/>
        <w:ind w:firstLine="709"/>
        <w:jc w:val="both"/>
        <w:rPr>
          <w:rFonts w:eastAsia="Times-Roman"/>
        </w:rPr>
      </w:pPr>
      <w:r w:rsidRPr="002C4EBA">
        <w:rPr>
          <w:rFonts w:eastAsia="Times-Roman"/>
          <w:b/>
          <w:bCs/>
          <w:caps/>
        </w:rPr>
        <w:lastRenderedPageBreak/>
        <w:t>Гуси</w:t>
      </w:r>
      <w:r w:rsidR="001C5962" w:rsidRPr="002C4EBA">
        <w:rPr>
          <w:b/>
        </w:rPr>
        <w:t>′</w:t>
      </w:r>
      <w:r w:rsidRPr="002C4EBA">
        <w:rPr>
          <w:rFonts w:eastAsia="Times-Roman"/>
          <w:b/>
          <w:bCs/>
          <w:caps/>
        </w:rPr>
        <w:t>ная дорога (доро</w:t>
      </w:r>
      <w:r w:rsidR="001C5962" w:rsidRPr="002C4EBA">
        <w:rPr>
          <w:b/>
        </w:rPr>
        <w:t>′</w:t>
      </w:r>
      <w:r w:rsidRPr="002C4EBA">
        <w:rPr>
          <w:rFonts w:eastAsia="Times-Roman"/>
          <w:b/>
          <w:bCs/>
          <w:caps/>
        </w:rPr>
        <w:t>жка)</w:t>
      </w:r>
      <w:r w:rsidRPr="002C4EBA">
        <w:rPr>
          <w:rFonts w:eastAsia="Times-Roman"/>
          <w:b/>
        </w:rPr>
        <w:t xml:space="preserve">. </w:t>
      </w:r>
      <w:r w:rsidRPr="002C4EBA">
        <w:rPr>
          <w:rFonts w:eastAsia="Times-Roman"/>
        </w:rPr>
        <w:t>Млечный путь.</w:t>
      </w:r>
      <w:r w:rsidR="00FC37CF" w:rsidRPr="002C4EBA">
        <w:rPr>
          <w:rFonts w:eastAsia="Times-Roman"/>
        </w:rPr>
        <w:t xml:space="preserve"> </w:t>
      </w:r>
      <w:r w:rsidR="001C5962">
        <w:rPr>
          <w:rFonts w:eastAsia="Times-Roman"/>
        </w:rPr>
        <w:t xml:space="preserve">Т-Огар. </w:t>
      </w:r>
      <w:r w:rsidR="001C5962">
        <w:rPr>
          <w:rFonts w:eastAsia="Times-Roman"/>
          <w:i/>
        </w:rPr>
        <w:t xml:space="preserve">Когда облаков нет, то ночью, бывало, гусиная дорога так выстроится – как столб дымный стоит. </w:t>
      </w:r>
      <w:r w:rsidR="001C5962">
        <w:rPr>
          <w:rFonts w:eastAsia="Times-Roman"/>
        </w:rPr>
        <w:t>(с. Нарышкино, Т.-Огар.).</w:t>
      </w:r>
    </w:p>
    <w:p w:rsidR="00C038AA" w:rsidRPr="002F699D" w:rsidRDefault="00EB03B6" w:rsidP="006A25F3">
      <w:pPr>
        <w:spacing w:before="240"/>
        <w:ind w:firstLine="709"/>
        <w:jc w:val="both"/>
      </w:pPr>
      <w:r w:rsidRPr="002C4EBA">
        <w:rPr>
          <w:b/>
        </w:rPr>
        <w:t>ГУСИ′НАЯ ТРАВКА</w:t>
      </w:r>
      <w:r w:rsidRPr="002C4EBA">
        <w:t xml:space="preserve">. Любая молодая придорожная трава, обычно потребляемая домашней птицей. Т-Огар. </w:t>
      </w:r>
      <w:r w:rsidRPr="002C4EBA">
        <w:rPr>
          <w:i/>
        </w:rPr>
        <w:t>Придорожная зеленюшка так и зовётся – гусиная травка. Гуси её очень уважают, всегда щиплют.</w:t>
      </w:r>
      <w:r w:rsidRPr="002C4EBA">
        <w:t xml:space="preserve"> (с. Нарышкино, Т-Огар.).</w:t>
      </w:r>
    </w:p>
    <w:p w:rsidR="00ED56D4" w:rsidRPr="002C4EBA" w:rsidRDefault="0085502E" w:rsidP="006A25F3">
      <w:pPr>
        <w:spacing w:before="240"/>
        <w:ind w:firstLine="709"/>
        <w:jc w:val="both"/>
        <w:rPr>
          <w:rFonts w:eastAsia="Times-Bold"/>
        </w:rPr>
      </w:pPr>
      <w:r w:rsidRPr="002C4EBA">
        <w:rPr>
          <w:rFonts w:eastAsia="Times-Bold"/>
          <w:b/>
          <w:bCs/>
          <w:caps/>
        </w:rPr>
        <w:t>Гы</w:t>
      </w:r>
      <w:r w:rsidR="00EC50B9" w:rsidRPr="002C4EBA">
        <w:rPr>
          <w:b/>
        </w:rPr>
        <w:t>′</w:t>
      </w:r>
      <w:r w:rsidRPr="002C4EBA">
        <w:rPr>
          <w:rFonts w:eastAsia="Times-Bold"/>
          <w:b/>
          <w:bCs/>
          <w:caps/>
        </w:rPr>
        <w:t>нда тебя возьми</w:t>
      </w:r>
      <w:r w:rsidR="00BD3DD9" w:rsidRPr="002C4EBA">
        <w:rPr>
          <w:b/>
        </w:rPr>
        <w:t>′</w:t>
      </w:r>
      <w:r w:rsidR="00BD3DD9">
        <w:rPr>
          <w:rFonts w:eastAsia="Times-Bold"/>
          <w:b/>
          <w:bCs/>
          <w:caps/>
        </w:rPr>
        <w:t xml:space="preserve"> (ЗАБЕРИ</w:t>
      </w:r>
      <w:r w:rsidR="00BD3DD9" w:rsidRPr="002C4EBA">
        <w:rPr>
          <w:b/>
        </w:rPr>
        <w:t>′</w:t>
      </w:r>
      <w:r w:rsidR="00BD3DD9">
        <w:rPr>
          <w:rFonts w:eastAsia="Times-Bold"/>
          <w:b/>
          <w:bCs/>
          <w:caps/>
        </w:rPr>
        <w:t>, РАЗДАВИ</w:t>
      </w:r>
      <w:r w:rsidR="00BD3DD9" w:rsidRPr="002C4EBA">
        <w:rPr>
          <w:b/>
        </w:rPr>
        <w:t>′</w:t>
      </w:r>
      <w:r w:rsidR="00BD3DD9">
        <w:rPr>
          <w:rFonts w:eastAsia="Times-Bold"/>
          <w:b/>
          <w:bCs/>
          <w:caps/>
        </w:rPr>
        <w:t>)</w:t>
      </w:r>
      <w:r w:rsidRPr="002C4EBA">
        <w:rPr>
          <w:rFonts w:eastAsia="Times-Bold"/>
          <w:bCs/>
        </w:rPr>
        <w:t>.</w:t>
      </w:r>
      <w:r w:rsidRPr="002C4EBA">
        <w:rPr>
          <w:rFonts w:eastAsia="Times-Bold"/>
        </w:rPr>
        <w:t xml:space="preserve"> </w:t>
      </w:r>
      <w:r w:rsidR="00FD0796">
        <w:rPr>
          <w:rFonts w:eastAsia="Times-Bold"/>
        </w:rPr>
        <w:t xml:space="preserve">Негат. </w:t>
      </w:r>
      <w:r w:rsidR="00EC50B9">
        <w:rPr>
          <w:rFonts w:eastAsia="Times-Bold"/>
        </w:rPr>
        <w:t>Ругательство</w:t>
      </w:r>
      <w:r w:rsidR="00BD3DD9">
        <w:rPr>
          <w:rFonts w:eastAsia="Times-Bold"/>
        </w:rPr>
        <w:t>, злопожелание</w:t>
      </w:r>
      <w:r w:rsidR="00EC50B9">
        <w:rPr>
          <w:rFonts w:eastAsia="Times-Bold"/>
        </w:rPr>
        <w:t xml:space="preserve">. </w:t>
      </w:r>
      <w:r w:rsidRPr="002C4EBA">
        <w:rPr>
          <w:rFonts w:eastAsia="Times-Bold"/>
        </w:rPr>
        <w:t>Черт тебя возьми. Бел.</w:t>
      </w:r>
    </w:p>
    <w:p w:rsidR="00C038AA" w:rsidRPr="002C4EBA" w:rsidRDefault="00C038AA" w:rsidP="006A25F3">
      <w:pPr>
        <w:spacing w:before="240"/>
        <w:ind w:firstLine="709"/>
        <w:jc w:val="both"/>
      </w:pPr>
    </w:p>
    <w:p w:rsidR="009C19E4" w:rsidRPr="0084691C" w:rsidRDefault="009C19E4" w:rsidP="006A25F3">
      <w:pPr>
        <w:spacing w:before="240"/>
        <w:ind w:firstLine="709"/>
        <w:jc w:val="center"/>
        <w:rPr>
          <w:b/>
          <w:caps/>
          <w:sz w:val="28"/>
          <w:szCs w:val="28"/>
        </w:rPr>
      </w:pPr>
      <w:r w:rsidRPr="0084691C">
        <w:rPr>
          <w:b/>
          <w:caps/>
          <w:sz w:val="28"/>
          <w:szCs w:val="28"/>
        </w:rPr>
        <w:t>Д</w:t>
      </w:r>
    </w:p>
    <w:p w:rsidR="00376983" w:rsidRPr="002F699D" w:rsidRDefault="00376983" w:rsidP="006A25F3">
      <w:pPr>
        <w:spacing w:before="240"/>
        <w:ind w:firstLine="709"/>
        <w:jc w:val="both"/>
        <w:rPr>
          <w:rFonts w:eastAsia="Times-Bold"/>
          <w:bCs/>
        </w:rPr>
      </w:pPr>
      <w:r w:rsidRPr="002C4EBA">
        <w:rPr>
          <w:b/>
          <w:caps/>
        </w:rPr>
        <w:t>Давать (дать) назо′лы (назо</w:t>
      </w:r>
      <w:r w:rsidR="001B5A93" w:rsidRPr="002C4EBA">
        <w:rPr>
          <w:b/>
        </w:rPr>
        <w:t>′</w:t>
      </w:r>
      <w:r w:rsidRPr="002C4EBA">
        <w:rPr>
          <w:b/>
          <w:caps/>
        </w:rPr>
        <w:t>лу)</w:t>
      </w:r>
      <w:r w:rsidRPr="002C4EBA">
        <w:t xml:space="preserve">. </w:t>
      </w:r>
      <w:r w:rsidR="001B5A93">
        <w:t xml:space="preserve">Фольк. </w:t>
      </w:r>
      <w:r w:rsidRPr="002C4EBA">
        <w:t xml:space="preserve">Огорчать, </w:t>
      </w:r>
      <w:r w:rsidR="001B5A93">
        <w:t>расстраивать</w:t>
      </w:r>
      <w:r w:rsidRPr="002C4EBA">
        <w:t>, печалить.</w:t>
      </w:r>
      <w:r w:rsidR="001B5A93">
        <w:t xml:space="preserve"> // Досаждать, донимать.</w:t>
      </w:r>
      <w:r w:rsidRPr="002C4EBA">
        <w:t xml:space="preserve"> </w:t>
      </w:r>
      <w:r w:rsidRPr="002C4EBA">
        <w:rPr>
          <w:i/>
          <w:iCs/>
        </w:rPr>
        <w:t xml:space="preserve">Тошно, невозможно, бежал бы я в лес, // В лесу пользы нет, все </w:t>
      </w:r>
      <w:r w:rsidRPr="002C4EBA">
        <w:rPr>
          <w:i/>
        </w:rPr>
        <w:t>листья</w:t>
      </w:r>
      <w:r w:rsidRPr="002C4EBA">
        <w:t xml:space="preserve"> </w:t>
      </w:r>
      <w:r w:rsidRPr="002C4EBA">
        <w:rPr>
          <w:i/>
          <w:iCs/>
        </w:rPr>
        <w:t xml:space="preserve">шумят, // Древы, словно знают, печально стоят, // А пташечки слышат, жалобно поют, // А мне, молодехоньку, назолу дают. </w:t>
      </w:r>
      <w:r w:rsidRPr="002C4EBA">
        <w:rPr>
          <w:iCs/>
        </w:rPr>
        <w:t>(СРНГ).</w:t>
      </w:r>
    </w:p>
    <w:p w:rsidR="00376983" w:rsidRPr="002C4EBA" w:rsidRDefault="00376983" w:rsidP="006A25F3">
      <w:pPr>
        <w:spacing w:before="240"/>
        <w:ind w:firstLine="709"/>
        <w:jc w:val="both"/>
      </w:pPr>
      <w:r w:rsidRPr="002C4EBA">
        <w:rPr>
          <w:b/>
        </w:rPr>
        <w:t>ДАВАТЬ ОКОРО</w:t>
      </w:r>
      <w:r w:rsidRPr="002C4EBA">
        <w:rPr>
          <w:b/>
          <w:i/>
        </w:rPr>
        <w:t>'</w:t>
      </w:r>
      <w:r w:rsidRPr="002C4EBA">
        <w:rPr>
          <w:b/>
        </w:rPr>
        <w:t>Т</w:t>
      </w:r>
      <w:r w:rsidR="001B5A93">
        <w:rPr>
          <w:b/>
        </w:rPr>
        <w:t xml:space="preserve"> (ОКОРО</w:t>
      </w:r>
      <w:r w:rsidR="001B5A93" w:rsidRPr="002C4EBA">
        <w:rPr>
          <w:b/>
        </w:rPr>
        <w:t>′</w:t>
      </w:r>
      <w:r w:rsidR="001B5A93">
        <w:rPr>
          <w:b/>
        </w:rPr>
        <w:t>Д)</w:t>
      </w:r>
      <w:r w:rsidRPr="002C4EBA">
        <w:t xml:space="preserve">. Останавливать, ограничивать в чем-либо. </w:t>
      </w:r>
      <w:r w:rsidR="001B5A93">
        <w:t xml:space="preserve">Повсеместно. </w:t>
      </w:r>
      <w:r w:rsidRPr="002C4EBA">
        <w:rPr>
          <w:i/>
        </w:rPr>
        <w:t xml:space="preserve">Они своим окороду не дают, глянь, что творять. </w:t>
      </w:r>
      <w:r w:rsidRPr="002C4EBA">
        <w:t>(Родина).</w:t>
      </w:r>
    </w:p>
    <w:p w:rsidR="00376983" w:rsidRPr="002F699D" w:rsidRDefault="00376983" w:rsidP="006A25F3">
      <w:pPr>
        <w:spacing w:before="240"/>
        <w:ind w:firstLine="709"/>
        <w:jc w:val="both"/>
        <w:rPr>
          <w:b/>
        </w:rPr>
      </w:pPr>
      <w:r w:rsidRPr="002C4EBA">
        <w:rPr>
          <w:b/>
        </w:rPr>
        <w:t>ДАВАТЬ ОСТРА</w:t>
      </w:r>
      <w:r w:rsidRPr="002C4EBA">
        <w:rPr>
          <w:b/>
          <w:i/>
        </w:rPr>
        <w:t>'</w:t>
      </w:r>
      <w:r w:rsidRPr="002C4EBA">
        <w:rPr>
          <w:b/>
        </w:rPr>
        <w:t>СТКУ</w:t>
      </w:r>
      <w:r w:rsidRPr="002C4EBA">
        <w:t xml:space="preserve">. Наказывать. </w:t>
      </w:r>
      <w:r w:rsidRPr="002C4EBA">
        <w:rPr>
          <w:i/>
        </w:rPr>
        <w:t xml:space="preserve">Хоть иногда-то надо давать острастку. </w:t>
      </w:r>
      <w:r w:rsidRPr="002C4EBA">
        <w:t>(Родина).</w:t>
      </w:r>
    </w:p>
    <w:p w:rsidR="00376983" w:rsidRPr="002C4EBA" w:rsidRDefault="00376983" w:rsidP="006A25F3">
      <w:pPr>
        <w:spacing w:before="240"/>
        <w:ind w:firstLine="709"/>
        <w:jc w:val="both"/>
        <w:rPr>
          <w:rFonts w:eastAsia="Times-Bold"/>
        </w:rPr>
      </w:pPr>
      <w:r w:rsidRPr="002C4EBA">
        <w:rPr>
          <w:rFonts w:eastAsia="Times-Bold"/>
          <w:b/>
        </w:rPr>
        <w:t>ДА И К СТО</w:t>
      </w:r>
      <w:r w:rsidRPr="002C4EBA">
        <w:rPr>
          <w:b/>
        </w:rPr>
        <w:t>′</w:t>
      </w:r>
      <w:r w:rsidRPr="002C4EBA">
        <w:rPr>
          <w:rFonts w:eastAsia="Times-Bold"/>
          <w:b/>
        </w:rPr>
        <w:t>РОНЕ</w:t>
      </w:r>
      <w:r w:rsidRPr="002C4EBA">
        <w:rPr>
          <w:rFonts w:eastAsia="Times-Bold"/>
        </w:rPr>
        <w:t>. Употребляется после глаголов с семантикой трудовой деятельности (</w:t>
      </w:r>
      <w:r w:rsidRPr="002C4EBA">
        <w:rPr>
          <w:rFonts w:eastAsia="Times-Bold"/>
          <w:i/>
        </w:rPr>
        <w:t>сделал – да и к стороне, нарубил – да и к стороне, убрался – да и к стороне</w:t>
      </w:r>
      <w:r w:rsidRPr="002C4EBA">
        <w:rPr>
          <w:rFonts w:eastAsia="Times-Bold"/>
        </w:rPr>
        <w:t xml:space="preserve"> и под.) и обозначает: «Не откладывай, не растягивай работу; выполнил работу, потрудился – отдыхай, будь спокоен, уверен,</w:t>
      </w:r>
      <w:r w:rsidR="001B5A93">
        <w:rPr>
          <w:rFonts w:eastAsia="Times-Bold"/>
        </w:rPr>
        <w:t xml:space="preserve"> что все в порядке». Лен., Щёк.</w:t>
      </w:r>
    </w:p>
    <w:p w:rsidR="00376983" w:rsidRPr="002F699D" w:rsidRDefault="00376983" w:rsidP="006A25F3">
      <w:pPr>
        <w:spacing w:before="240"/>
        <w:ind w:firstLine="709"/>
        <w:jc w:val="both"/>
        <w:rPr>
          <w:b/>
        </w:rPr>
      </w:pPr>
      <w:r w:rsidRPr="002C4EBA">
        <w:rPr>
          <w:b/>
        </w:rPr>
        <w:t>ДАЙ БОГ ПОДАТЬ, НЕ ДАЙ БОГ ПРОСИТЬ</w:t>
      </w:r>
      <w:r w:rsidRPr="002C4EBA">
        <w:t xml:space="preserve">. </w:t>
      </w:r>
      <w:r w:rsidR="00826D35">
        <w:t xml:space="preserve">Пословица. </w:t>
      </w:r>
      <w:r w:rsidRPr="002C4EBA">
        <w:t xml:space="preserve">Лучше помогать другим, чем самому нуждаться. Одоев. </w:t>
      </w:r>
      <w:r w:rsidRPr="002C4EBA">
        <w:rPr>
          <w:i/>
        </w:rPr>
        <w:t xml:space="preserve">Вот так она и живет, кто ей и поможет, а кто и нет, – не дай, Боже; так и сказать: «Дай Бог подать, не дай Бог просить»! </w:t>
      </w:r>
      <w:r w:rsidRPr="002C4EBA">
        <w:t>(п. Одоев, Одоев.).</w:t>
      </w:r>
    </w:p>
    <w:p w:rsidR="00376983" w:rsidRPr="002C4EBA" w:rsidRDefault="00376983" w:rsidP="006A25F3">
      <w:pPr>
        <w:spacing w:before="240"/>
        <w:ind w:firstLine="709"/>
        <w:jc w:val="both"/>
      </w:pPr>
      <w:r w:rsidRPr="00826D35">
        <w:rPr>
          <w:b/>
        </w:rPr>
        <w:t>ДАЙ БОГ СКО′РОСТИ!</w:t>
      </w:r>
      <w:r w:rsidRPr="002C4EBA">
        <w:t xml:space="preserve"> </w:t>
      </w:r>
      <w:r w:rsidR="00826D35">
        <w:t xml:space="preserve">Благопожелание. Одобр. </w:t>
      </w:r>
      <w:r w:rsidRPr="002C4EBA">
        <w:t xml:space="preserve">Пожелание быстрее выполнить какую-либо работу. Т-Огар. </w:t>
      </w:r>
      <w:r w:rsidRPr="002C4EBA">
        <w:rPr>
          <w:i/>
        </w:rPr>
        <w:t>Вон со</w:t>
      </w:r>
      <w:r w:rsidR="00FC37CF" w:rsidRPr="002C4EBA">
        <w:rPr>
          <w:i/>
        </w:rPr>
        <w:t xml:space="preserve">седка в огороде копается, я ей </w:t>
      </w:r>
      <w:r w:rsidRPr="002C4EBA">
        <w:rPr>
          <w:i/>
        </w:rPr>
        <w:t>и скажу всегда: «Дай Бог скорости!», чтобы всё быстрее закончить, всю работу.</w:t>
      </w:r>
      <w:r w:rsidRPr="002C4EBA">
        <w:t xml:space="preserve"> (с. Нарышкино, Т-Огар.).</w:t>
      </w:r>
      <w:r w:rsidR="00FC37CF" w:rsidRPr="002C4EBA">
        <w:t xml:space="preserve"> </w:t>
      </w:r>
    </w:p>
    <w:p w:rsidR="00376983" w:rsidRPr="002C4EBA" w:rsidRDefault="00376983" w:rsidP="006A25F3">
      <w:pPr>
        <w:spacing w:before="240"/>
        <w:ind w:firstLine="709"/>
        <w:jc w:val="both"/>
      </w:pPr>
      <w:r w:rsidRPr="002C4EBA">
        <w:rPr>
          <w:b/>
        </w:rPr>
        <w:t xml:space="preserve">ДАЙ БОГ ЧАС! </w:t>
      </w:r>
      <w:r w:rsidR="00826D35">
        <w:t xml:space="preserve">Благопожелание. Одобр. </w:t>
      </w:r>
      <w:r w:rsidRPr="002C4EBA">
        <w:t xml:space="preserve">Напутствие при прощании; пожелание добра в дороге, пути. Т-Огар. </w:t>
      </w:r>
      <w:r w:rsidRPr="002C4EBA">
        <w:rPr>
          <w:i/>
        </w:rPr>
        <w:t>Они уезжают когда в Тулу, я им всегда говорю «Дай Бог час!»</w:t>
      </w:r>
      <w:r w:rsidRPr="002C4EBA">
        <w:t xml:space="preserve"> (с. Нарышкино, Т-Огар.).</w:t>
      </w:r>
    </w:p>
    <w:p w:rsidR="00222454" w:rsidRPr="002F699D" w:rsidRDefault="00222454" w:rsidP="006A25F3">
      <w:pPr>
        <w:spacing w:before="240"/>
        <w:ind w:firstLine="709"/>
        <w:jc w:val="both"/>
        <w:rPr>
          <w:color w:val="000000"/>
        </w:rPr>
      </w:pPr>
      <w:r w:rsidRPr="002C4EBA">
        <w:rPr>
          <w:b/>
          <w:color w:val="000000"/>
        </w:rPr>
        <w:t>ДАРЫ ДАРИ</w:t>
      </w:r>
      <w:r w:rsidR="00826D35" w:rsidRPr="00826D35">
        <w:rPr>
          <w:b/>
        </w:rPr>
        <w:t>′</w:t>
      </w:r>
      <w:r w:rsidRPr="002C4EBA">
        <w:rPr>
          <w:b/>
          <w:color w:val="000000"/>
        </w:rPr>
        <w:t>ТЬ</w:t>
      </w:r>
      <w:r w:rsidR="00826D35">
        <w:rPr>
          <w:b/>
          <w:color w:val="000000"/>
        </w:rPr>
        <w:t xml:space="preserve"> (ДО</w:t>
      </w:r>
      <w:r w:rsidR="00826D35" w:rsidRPr="00826D35">
        <w:rPr>
          <w:b/>
        </w:rPr>
        <w:t>′</w:t>
      </w:r>
      <w:r w:rsidR="00826D35">
        <w:rPr>
          <w:b/>
          <w:color w:val="000000"/>
        </w:rPr>
        <w:t>РИТЬ)</w:t>
      </w:r>
      <w:r w:rsidRPr="002C4EBA">
        <w:rPr>
          <w:color w:val="000000"/>
        </w:rPr>
        <w:t xml:space="preserve">. Обряд. </w:t>
      </w:r>
      <w:r w:rsidR="00826D35">
        <w:rPr>
          <w:color w:val="000000"/>
        </w:rPr>
        <w:t xml:space="preserve">В свадебной церемонии эпизод, когда </w:t>
      </w:r>
      <w:r w:rsidRPr="002C4EBA">
        <w:rPr>
          <w:color w:val="000000"/>
        </w:rPr>
        <w:t xml:space="preserve">невеста дарит подарки семье жениха. Одоев. </w:t>
      </w:r>
      <w:r w:rsidRPr="002C4EBA">
        <w:rPr>
          <w:i/>
          <w:color w:val="000000"/>
        </w:rPr>
        <w:t>Застолье в доме жениха связано с ритуалом, имеющим название дары дарить.</w:t>
      </w:r>
      <w:r w:rsidRPr="002C4EBA">
        <w:rPr>
          <w:color w:val="000000"/>
        </w:rPr>
        <w:t xml:space="preserve"> (Гайсина).</w:t>
      </w:r>
    </w:p>
    <w:p w:rsidR="00222454" w:rsidRPr="002F699D" w:rsidRDefault="00222454" w:rsidP="006A25F3">
      <w:pPr>
        <w:spacing w:before="240"/>
        <w:ind w:firstLine="709"/>
        <w:jc w:val="both"/>
        <w:rPr>
          <w:color w:val="000000"/>
        </w:rPr>
      </w:pPr>
      <w:r w:rsidRPr="002C4EBA">
        <w:rPr>
          <w:rFonts w:eastAsia="Times-Roman"/>
          <w:b/>
        </w:rPr>
        <w:t>ДАСТ ОН ТЕБЕ СИСЬКУ СВИНУЮ</w:t>
      </w:r>
      <w:r w:rsidRPr="002C4EBA">
        <w:rPr>
          <w:rFonts w:eastAsia="Times-Roman"/>
        </w:rPr>
        <w:t xml:space="preserve">. </w:t>
      </w:r>
      <w:r w:rsidR="00826D35">
        <w:rPr>
          <w:rFonts w:eastAsia="Times-Roman"/>
        </w:rPr>
        <w:t xml:space="preserve">Неодобр. </w:t>
      </w:r>
      <w:r w:rsidRPr="002C4EBA">
        <w:rPr>
          <w:rFonts w:eastAsia="Times-Roman"/>
        </w:rPr>
        <w:t xml:space="preserve">О человеке, который не выполняет свои обещания, обманывает других. </w:t>
      </w:r>
      <w:r w:rsidRPr="002C4EBA">
        <w:rPr>
          <w:color w:val="000000"/>
        </w:rPr>
        <w:t>Лен.</w:t>
      </w:r>
      <w:r w:rsidR="00826D35">
        <w:rPr>
          <w:color w:val="000000"/>
        </w:rPr>
        <w:t xml:space="preserve"> </w:t>
      </w:r>
    </w:p>
    <w:p w:rsidR="00376983" w:rsidRPr="002F699D" w:rsidRDefault="00222454" w:rsidP="006A25F3">
      <w:pPr>
        <w:spacing w:before="240"/>
        <w:ind w:firstLine="709"/>
        <w:jc w:val="both"/>
      </w:pPr>
      <w:r w:rsidRPr="002C4EBA">
        <w:rPr>
          <w:rFonts w:eastAsia="Times-Bold"/>
          <w:b/>
          <w:bCs/>
        </w:rPr>
        <w:t>ДАТЬ КРУГАЛЯ′</w:t>
      </w:r>
      <w:r w:rsidR="00826D35">
        <w:rPr>
          <w:rFonts w:eastAsia="Times-Bold"/>
          <w:b/>
          <w:bCs/>
        </w:rPr>
        <w:t xml:space="preserve"> (</w:t>
      </w:r>
      <w:r w:rsidR="00826D35" w:rsidRPr="002C4EBA">
        <w:rPr>
          <w:rFonts w:eastAsia="Times-Bold"/>
          <w:b/>
          <w:bCs/>
        </w:rPr>
        <w:t>КРУГ</w:t>
      </w:r>
      <w:r w:rsidR="00826D35">
        <w:rPr>
          <w:rFonts w:eastAsia="Times-Bold"/>
          <w:b/>
          <w:bCs/>
        </w:rPr>
        <w:t>О</w:t>
      </w:r>
      <w:r w:rsidR="00826D35" w:rsidRPr="002C4EBA">
        <w:rPr>
          <w:rFonts w:eastAsia="Times-Bold"/>
          <w:b/>
          <w:bCs/>
        </w:rPr>
        <w:t>ЛЯ′</w:t>
      </w:r>
      <w:r w:rsidR="00826D35">
        <w:rPr>
          <w:rFonts w:eastAsia="Times-Bold"/>
          <w:b/>
          <w:bCs/>
        </w:rPr>
        <w:t>)</w:t>
      </w:r>
      <w:r w:rsidRPr="002C4EBA">
        <w:rPr>
          <w:rFonts w:eastAsia="Times-Bold"/>
          <w:b/>
          <w:bCs/>
        </w:rPr>
        <w:t>.</w:t>
      </w:r>
      <w:r w:rsidRPr="002C4EBA">
        <w:rPr>
          <w:rFonts w:eastAsia="Times-Bold"/>
          <w:i/>
          <w:iCs/>
        </w:rPr>
        <w:t xml:space="preserve"> </w:t>
      </w:r>
      <w:r w:rsidRPr="002C4EBA">
        <w:rPr>
          <w:rFonts w:eastAsia="Times-Bold"/>
        </w:rPr>
        <w:t xml:space="preserve">Обойти, объехать кругом; вынужденно (или нечаянно) преодолеть большее расстояние, чем обычно (чем нужно). </w:t>
      </w:r>
      <w:r w:rsidR="00826D35">
        <w:rPr>
          <w:rFonts w:eastAsia="Times-Bold"/>
        </w:rPr>
        <w:t xml:space="preserve">// Зря проходить. </w:t>
      </w:r>
      <w:r w:rsidRPr="002C4EBA">
        <w:rPr>
          <w:rFonts w:eastAsia="Times-Bold"/>
        </w:rPr>
        <w:t>Дуб., Лен.</w:t>
      </w:r>
      <w:r w:rsidR="00826D35">
        <w:rPr>
          <w:rFonts w:eastAsia="Times-Bold"/>
        </w:rPr>
        <w:t>, Одоев.</w:t>
      </w:r>
      <w:r w:rsidRPr="002C4EBA">
        <w:rPr>
          <w:rFonts w:eastAsia="Times-Bold"/>
        </w:rPr>
        <w:t xml:space="preserve"> </w:t>
      </w:r>
      <w:r w:rsidRPr="002C4EBA">
        <w:rPr>
          <w:rFonts w:eastAsia="Times-Bold"/>
          <w:i/>
          <w:iCs/>
        </w:rPr>
        <w:t xml:space="preserve">Речка разлилась, не пройтить, – пришлось кругаля дать. </w:t>
      </w:r>
      <w:r w:rsidRPr="002C4EBA">
        <w:rPr>
          <w:rFonts w:eastAsia="Times-Bold"/>
        </w:rPr>
        <w:t xml:space="preserve">(с. </w:t>
      </w:r>
      <w:r w:rsidRPr="002C4EBA">
        <w:rPr>
          <w:rFonts w:eastAsia="Times-Bold"/>
        </w:rPr>
        <w:lastRenderedPageBreak/>
        <w:t xml:space="preserve">Рождествено, Дуб.). </w:t>
      </w:r>
      <w:r w:rsidRPr="002C4EBA">
        <w:rPr>
          <w:rFonts w:eastAsia="Times-Bold"/>
          <w:i/>
          <w:iCs/>
        </w:rPr>
        <w:t xml:space="preserve">Не могли вас найти: такого кругаля дали! </w:t>
      </w:r>
      <w:r w:rsidRPr="002C4EBA">
        <w:rPr>
          <w:rFonts w:eastAsia="Times-Bold"/>
        </w:rPr>
        <w:t>(д. Глухие Поляны, Лен.).</w:t>
      </w:r>
      <w:r w:rsidR="00826D35">
        <w:rPr>
          <w:rFonts w:eastAsia="Times-Bold"/>
        </w:rPr>
        <w:t xml:space="preserve"> </w:t>
      </w:r>
      <w:r w:rsidR="00376983" w:rsidRPr="002C4EBA">
        <w:rPr>
          <w:i/>
        </w:rPr>
        <w:t xml:space="preserve">Ходили, ходили, пришлось дать такова круголя. </w:t>
      </w:r>
      <w:r w:rsidR="002F699D">
        <w:t>(Родина).</w:t>
      </w:r>
    </w:p>
    <w:p w:rsidR="00376983" w:rsidRPr="002C4EBA" w:rsidRDefault="00376983" w:rsidP="006A25F3">
      <w:pPr>
        <w:spacing w:before="240"/>
        <w:ind w:firstLine="709"/>
        <w:jc w:val="both"/>
        <w:rPr>
          <w:rFonts w:eastAsia="Times-Bold"/>
        </w:rPr>
      </w:pPr>
      <w:r w:rsidRPr="002C4EBA">
        <w:rPr>
          <w:b/>
        </w:rPr>
        <w:t>ДВЕНА</w:t>
      </w:r>
      <w:r w:rsidR="00826D35" w:rsidRPr="002C4EBA">
        <w:rPr>
          <w:rFonts w:eastAsia="Times-Bold"/>
          <w:b/>
          <w:bCs/>
        </w:rPr>
        <w:t>′</w:t>
      </w:r>
      <w:r w:rsidRPr="002C4EBA">
        <w:rPr>
          <w:b/>
        </w:rPr>
        <w:t>ДЦАТЬ ПА</w:t>
      </w:r>
      <w:r w:rsidR="00826D35" w:rsidRPr="002C4EBA">
        <w:rPr>
          <w:rFonts w:eastAsia="Times-Bold"/>
          <w:b/>
          <w:bCs/>
        </w:rPr>
        <w:t>′</w:t>
      </w:r>
      <w:r w:rsidRPr="002C4EBA">
        <w:rPr>
          <w:b/>
        </w:rPr>
        <w:t>ЛОЧЕК</w:t>
      </w:r>
      <w:r w:rsidRPr="002C4EBA">
        <w:t xml:space="preserve">. </w:t>
      </w:r>
      <w:r w:rsidR="00826D35">
        <w:t>Название д</w:t>
      </w:r>
      <w:r w:rsidRPr="002C4EBA">
        <w:t>етск</w:t>
      </w:r>
      <w:r w:rsidR="00826D35">
        <w:t>ой</w:t>
      </w:r>
      <w:r w:rsidRPr="002C4EBA">
        <w:t xml:space="preserve"> игр</w:t>
      </w:r>
      <w:r w:rsidR="00826D35">
        <w:t>ы. Р</w:t>
      </w:r>
      <w:r w:rsidRPr="002C4EBA">
        <w:t xml:space="preserve">азновидность игры в прятки, – когда выбирается водящий, он расставляет 12 палочек, потом их сбивает, и, пока собирает, участники игры должны спрятаться. </w:t>
      </w:r>
      <w:r w:rsidRPr="002C4EBA">
        <w:rPr>
          <w:i/>
        </w:rPr>
        <w:t>Прятки были цыганские, это обычные, а еще были прятки, у нас их еще «двенадцать палочек» звали.</w:t>
      </w:r>
      <w:r w:rsidRPr="002C4EBA">
        <w:t xml:space="preserve"> Т-Огар. (с. Нарышкино, Т-Огар.).</w:t>
      </w:r>
    </w:p>
    <w:p w:rsidR="00C038AA" w:rsidRPr="002F699D" w:rsidRDefault="00A12075" w:rsidP="006A25F3">
      <w:pPr>
        <w:spacing w:before="240"/>
        <w:ind w:firstLine="709"/>
        <w:jc w:val="both"/>
      </w:pPr>
      <w:r w:rsidRPr="002C4EBA">
        <w:rPr>
          <w:b/>
          <w:caps/>
        </w:rPr>
        <w:t>Двора не заследа</w:t>
      </w:r>
      <w:r w:rsidR="00826D35" w:rsidRPr="002C4EBA">
        <w:rPr>
          <w:rFonts w:eastAsia="Times-Bold"/>
          <w:b/>
          <w:bCs/>
        </w:rPr>
        <w:t>′</w:t>
      </w:r>
      <w:r w:rsidRPr="002C4EBA">
        <w:rPr>
          <w:b/>
          <w:caps/>
        </w:rPr>
        <w:t>ть</w:t>
      </w:r>
      <w:r w:rsidRPr="002C4EBA">
        <w:rPr>
          <w:caps/>
        </w:rPr>
        <w:t>.</w:t>
      </w:r>
      <w:r w:rsidRPr="002C4EBA">
        <w:t xml:space="preserve"> </w:t>
      </w:r>
      <w:r w:rsidR="00826D35">
        <w:t>Очень редко (мало)</w:t>
      </w:r>
      <w:r w:rsidRPr="002C4EBA">
        <w:t xml:space="preserve"> бывать дома. Лен. </w:t>
      </w:r>
      <w:r w:rsidRPr="002C4EBA">
        <w:rPr>
          <w:i/>
        </w:rPr>
        <w:t xml:space="preserve">Малый целыми днями двора не заследает. </w:t>
      </w:r>
      <w:r w:rsidR="00826D35">
        <w:t>(д. Глухие Поляны, Лен.).</w:t>
      </w:r>
    </w:p>
    <w:p w:rsidR="00376983" w:rsidRPr="002F699D" w:rsidRDefault="00376983" w:rsidP="006A25F3">
      <w:pPr>
        <w:spacing w:before="240"/>
        <w:ind w:firstLine="709"/>
        <w:jc w:val="both"/>
        <w:rPr>
          <w:rFonts w:eastAsia="Times-Roman"/>
        </w:rPr>
      </w:pPr>
      <w:r w:rsidRPr="002C4EBA">
        <w:rPr>
          <w:rFonts w:eastAsia="Times-Roman"/>
          <w:b/>
          <w:bCs/>
          <w:caps/>
        </w:rPr>
        <w:t>Де</w:t>
      </w:r>
      <w:r w:rsidR="00826D35" w:rsidRPr="002C4EBA">
        <w:rPr>
          <w:rFonts w:eastAsia="Times-Bold"/>
          <w:b/>
          <w:bCs/>
        </w:rPr>
        <w:t>′</w:t>
      </w:r>
      <w:r w:rsidRPr="002C4EBA">
        <w:rPr>
          <w:rFonts w:eastAsia="Times-Roman"/>
          <w:b/>
          <w:bCs/>
          <w:caps/>
        </w:rPr>
        <w:t>вичьи</w:t>
      </w:r>
      <w:r w:rsidR="00826D35">
        <w:rPr>
          <w:rFonts w:eastAsia="Times-Roman"/>
          <w:b/>
          <w:bCs/>
          <w:caps/>
        </w:rPr>
        <w:t xml:space="preserve"> (</w:t>
      </w:r>
      <w:r w:rsidR="00826D35" w:rsidRPr="002C4EBA">
        <w:rPr>
          <w:rFonts w:eastAsia="Times-Roman"/>
          <w:b/>
          <w:bCs/>
          <w:caps/>
        </w:rPr>
        <w:t>Деви</w:t>
      </w:r>
      <w:r w:rsidR="00826D35" w:rsidRPr="002C4EBA">
        <w:rPr>
          <w:rFonts w:eastAsia="Times-Bold"/>
          <w:b/>
          <w:bCs/>
        </w:rPr>
        <w:t>′</w:t>
      </w:r>
      <w:r w:rsidR="00826D35" w:rsidRPr="002C4EBA">
        <w:rPr>
          <w:rFonts w:eastAsia="Times-Roman"/>
          <w:b/>
          <w:bCs/>
          <w:caps/>
        </w:rPr>
        <w:t>чьи</w:t>
      </w:r>
      <w:r w:rsidR="00826D35">
        <w:rPr>
          <w:rFonts w:eastAsia="Times-Roman"/>
          <w:b/>
          <w:bCs/>
          <w:caps/>
        </w:rPr>
        <w:t>)</w:t>
      </w:r>
      <w:r w:rsidRPr="002C4EBA">
        <w:rPr>
          <w:rFonts w:eastAsia="Times-Roman"/>
          <w:b/>
          <w:bCs/>
          <w:caps/>
        </w:rPr>
        <w:t xml:space="preserve"> зори</w:t>
      </w:r>
      <w:r w:rsidRPr="002C4EBA">
        <w:rPr>
          <w:rFonts w:eastAsia="Times-Roman"/>
          <w:b/>
        </w:rPr>
        <w:t xml:space="preserve">. </w:t>
      </w:r>
      <w:r w:rsidRPr="002C4EBA">
        <w:rPr>
          <w:rFonts w:eastAsia="Times-Roman"/>
        </w:rPr>
        <w:t xml:space="preserve">Три </w:t>
      </w:r>
      <w:r w:rsidR="00003B74">
        <w:rPr>
          <w:rFonts w:eastAsia="Times-Roman"/>
        </w:rPr>
        <w:t xml:space="preserve">яркие </w:t>
      </w:r>
      <w:r w:rsidRPr="002C4EBA">
        <w:rPr>
          <w:rFonts w:eastAsia="Times-Roman"/>
        </w:rPr>
        <w:t>звезды подле Млечного пути.</w:t>
      </w:r>
      <w:r w:rsidR="00003B74">
        <w:rPr>
          <w:rFonts w:eastAsia="Times-Roman"/>
        </w:rPr>
        <w:t xml:space="preserve"> Повсеместно.</w:t>
      </w:r>
    </w:p>
    <w:p w:rsidR="00376983" w:rsidRPr="002F699D" w:rsidRDefault="00003B74" w:rsidP="006A25F3">
      <w:pPr>
        <w:spacing w:before="240"/>
        <w:ind w:firstLine="709"/>
        <w:jc w:val="both"/>
        <w:rPr>
          <w:rFonts w:eastAsia="MS Mincho"/>
          <w:b/>
        </w:rPr>
      </w:pPr>
      <w:r>
        <w:rPr>
          <w:rFonts w:eastAsia="MS Mincho"/>
          <w:b/>
          <w:caps/>
        </w:rPr>
        <w:t>ДЁ</w:t>
      </w:r>
      <w:r w:rsidR="00376983" w:rsidRPr="002C4EBA">
        <w:rPr>
          <w:rFonts w:eastAsia="MS Mincho"/>
          <w:b/>
          <w:caps/>
        </w:rPr>
        <w:t>готь сыре</w:t>
      </w:r>
      <w:r w:rsidRPr="002C4EBA">
        <w:rPr>
          <w:rFonts w:eastAsia="Times-Bold"/>
          <w:b/>
          <w:bCs/>
        </w:rPr>
        <w:t>′</w:t>
      </w:r>
      <w:r w:rsidR="00376983" w:rsidRPr="002C4EBA">
        <w:rPr>
          <w:rFonts w:eastAsia="MS Mincho"/>
          <w:b/>
          <w:caps/>
        </w:rPr>
        <w:t>ц</w:t>
      </w:r>
      <w:r w:rsidR="00376983" w:rsidRPr="002C4EBA">
        <w:rPr>
          <w:rFonts w:eastAsia="MS Mincho"/>
          <w:b/>
        </w:rPr>
        <w:t xml:space="preserve">. </w:t>
      </w:r>
      <w:r w:rsidR="00376983" w:rsidRPr="002C4EBA">
        <w:rPr>
          <w:rFonts w:eastAsia="MS Mincho"/>
        </w:rPr>
        <w:t>Березовый деготь. (Отмечено Далем как тульское).</w:t>
      </w:r>
    </w:p>
    <w:p w:rsidR="00376983" w:rsidRPr="002F699D" w:rsidRDefault="00376983" w:rsidP="006A25F3">
      <w:pPr>
        <w:spacing w:before="240"/>
        <w:ind w:firstLine="709"/>
        <w:jc w:val="both"/>
        <w:rPr>
          <w:b/>
        </w:rPr>
      </w:pPr>
      <w:r w:rsidRPr="002C4EBA">
        <w:rPr>
          <w:b/>
        </w:rPr>
        <w:t>ДЕД С БА′БКОЙ</w:t>
      </w:r>
      <w:r w:rsidRPr="002C4EBA">
        <w:t xml:space="preserve">. </w:t>
      </w:r>
      <w:r w:rsidR="00003B74">
        <w:t>Сладость</w:t>
      </w:r>
      <w:r w:rsidRPr="002C4EBA">
        <w:t xml:space="preserve"> из </w:t>
      </w:r>
      <w:r w:rsidR="00003B74">
        <w:t xml:space="preserve">вареной </w:t>
      </w:r>
      <w:r w:rsidRPr="002C4EBA">
        <w:t xml:space="preserve">свеклы и </w:t>
      </w:r>
      <w:r w:rsidR="00003B74">
        <w:t xml:space="preserve">кусков </w:t>
      </w:r>
      <w:r w:rsidRPr="002C4EBA">
        <w:t>хлеба</w:t>
      </w:r>
      <w:r w:rsidR="00003B74">
        <w:t>, запекаемых в печи слоями</w:t>
      </w:r>
      <w:r w:rsidRPr="002C4EBA">
        <w:t xml:space="preserve">. Волов. </w:t>
      </w:r>
      <w:r w:rsidRPr="002C4EBA">
        <w:rPr>
          <w:i/>
        </w:rPr>
        <w:t>Свеклу варили сладкую. Кусочки свеклы и кусочки хлебушка, как вот эти печенья пополам, такие ломтики. Это дед с бабкой называлси. А потом в печке запаривали. Было очень вкусно.</w:t>
      </w:r>
      <w:r w:rsidRPr="002C4EBA">
        <w:t xml:space="preserve"> (с. Никитское, Волов.).</w:t>
      </w:r>
    </w:p>
    <w:p w:rsidR="00376983" w:rsidRPr="002F699D" w:rsidRDefault="00376983" w:rsidP="006A25F3">
      <w:pPr>
        <w:spacing w:before="240"/>
        <w:ind w:firstLine="709"/>
        <w:jc w:val="both"/>
        <w:rPr>
          <w:rFonts w:eastAsia="Times-Roman"/>
          <w:b/>
        </w:rPr>
      </w:pPr>
      <w:r w:rsidRPr="002C4EBA">
        <w:rPr>
          <w:rFonts w:eastAsia="Times-Roman"/>
          <w:b/>
          <w:bCs/>
          <w:caps/>
        </w:rPr>
        <w:t>Декапоро</w:t>
      </w:r>
      <w:r w:rsidR="00003B74" w:rsidRPr="002C4EBA">
        <w:rPr>
          <w:b/>
        </w:rPr>
        <w:t>′</w:t>
      </w:r>
      <w:r w:rsidRPr="002C4EBA">
        <w:rPr>
          <w:rFonts w:eastAsia="Times-Roman"/>
          <w:b/>
          <w:bCs/>
          <w:caps/>
        </w:rPr>
        <w:t>жние</w:t>
      </w:r>
      <w:r w:rsidRPr="002C4EBA">
        <w:rPr>
          <w:rFonts w:eastAsia="Times-Roman"/>
          <w:b/>
        </w:rPr>
        <w:t xml:space="preserve"> </w:t>
      </w:r>
      <w:r w:rsidRPr="002C4EBA">
        <w:rPr>
          <w:rFonts w:eastAsia="Times-Roman"/>
          <w:b/>
          <w:bCs/>
          <w:caps/>
        </w:rPr>
        <w:t>места</w:t>
      </w:r>
      <w:r w:rsidRPr="002C4EBA">
        <w:rPr>
          <w:rFonts w:eastAsia="Times-Roman"/>
        </w:rPr>
        <w:t>. Незаселенные места; степь. Черн.</w:t>
      </w:r>
    </w:p>
    <w:p w:rsidR="00376983" w:rsidRPr="002F699D" w:rsidRDefault="00376983" w:rsidP="006A25F3">
      <w:pPr>
        <w:spacing w:before="240"/>
        <w:ind w:firstLine="709"/>
        <w:jc w:val="both"/>
        <w:rPr>
          <w:rFonts w:eastAsia="Times-Roman"/>
          <w:b/>
        </w:rPr>
      </w:pPr>
      <w:r w:rsidRPr="002C4EBA">
        <w:rPr>
          <w:b/>
        </w:rPr>
        <w:t>ДЕЛАТЬ МИНИ′НЫ.</w:t>
      </w:r>
      <w:r w:rsidRPr="002C4EBA">
        <w:t xml:space="preserve"> </w:t>
      </w:r>
      <w:r w:rsidR="00003B74">
        <w:t>Торжественно о</w:t>
      </w:r>
      <w:r w:rsidRPr="002C4EBA">
        <w:t>тмечать день рождения</w:t>
      </w:r>
      <w:r w:rsidR="00003B74">
        <w:t xml:space="preserve"> или именины</w:t>
      </w:r>
      <w:r w:rsidRPr="002C4EBA">
        <w:t xml:space="preserve">. Лен. </w:t>
      </w:r>
      <w:r w:rsidRPr="002C4EBA">
        <w:rPr>
          <w:i/>
        </w:rPr>
        <w:t>Я сейчас как годок, так минины делаю.</w:t>
      </w:r>
      <w:r w:rsidRPr="002C4EBA">
        <w:t xml:space="preserve"> (п. Плеханово, Лен.).</w:t>
      </w:r>
    </w:p>
    <w:p w:rsidR="00376983" w:rsidRPr="002F699D" w:rsidRDefault="00376983" w:rsidP="006A25F3">
      <w:pPr>
        <w:spacing w:before="240"/>
        <w:ind w:firstLine="709"/>
        <w:jc w:val="both"/>
      </w:pPr>
      <w:r w:rsidRPr="002C4EBA">
        <w:rPr>
          <w:b/>
        </w:rPr>
        <w:t>ДЕЛО</w:t>
      </w:r>
      <w:r w:rsidR="00003B74" w:rsidRPr="002C4EBA">
        <w:rPr>
          <w:b/>
        </w:rPr>
        <w:t>′</w:t>
      </w:r>
      <w:r w:rsidRPr="002C4EBA">
        <w:rPr>
          <w:b/>
        </w:rPr>
        <w:t>В НА ТРОЯ</w:t>
      </w:r>
      <w:r w:rsidR="00003B74" w:rsidRPr="002C4EBA">
        <w:rPr>
          <w:b/>
        </w:rPr>
        <w:t>′</w:t>
      </w:r>
      <w:r w:rsidRPr="002C4EBA">
        <w:rPr>
          <w:b/>
        </w:rPr>
        <w:t>ШКУ</w:t>
      </w:r>
      <w:r w:rsidRPr="002C4EBA">
        <w:t xml:space="preserve">. </w:t>
      </w:r>
      <w:r w:rsidR="00003B74">
        <w:t xml:space="preserve">О </w:t>
      </w:r>
      <w:r w:rsidR="00434CCE" w:rsidRPr="002C4EBA">
        <w:t>несложно</w:t>
      </w:r>
      <w:r w:rsidR="00003B74">
        <w:t>м</w:t>
      </w:r>
      <w:r w:rsidR="00434CCE" w:rsidRPr="002C4EBA">
        <w:t xml:space="preserve"> дел</w:t>
      </w:r>
      <w:r w:rsidR="00003B74">
        <w:t>е</w:t>
      </w:r>
      <w:r w:rsidR="00434CCE" w:rsidRPr="002C4EBA">
        <w:t xml:space="preserve">. </w:t>
      </w:r>
      <w:r w:rsidR="00003B74">
        <w:t xml:space="preserve">// О деле, не требующем затрат сил или времени. </w:t>
      </w:r>
      <w:r w:rsidR="00434CCE" w:rsidRPr="002C4EBA">
        <w:t>Вен.</w:t>
      </w:r>
      <w:r w:rsidR="00003B74">
        <w:t xml:space="preserve"> </w:t>
      </w:r>
      <w:r w:rsidR="00003B74">
        <w:rPr>
          <w:i/>
        </w:rPr>
        <w:t>Ой, там делов-то на трояшку, что говорить!</w:t>
      </w:r>
      <w:r w:rsidR="00003B74">
        <w:t xml:space="preserve"> </w:t>
      </w:r>
      <w:r w:rsidRPr="002C4EBA">
        <w:t>(с. Дьяконовское, Вен.).</w:t>
      </w:r>
    </w:p>
    <w:p w:rsidR="00376983" w:rsidRPr="002C4EBA" w:rsidRDefault="00376983" w:rsidP="006A25F3">
      <w:pPr>
        <w:spacing w:before="240"/>
        <w:ind w:firstLine="709"/>
        <w:jc w:val="both"/>
      </w:pPr>
      <w:r w:rsidRPr="002C4EBA">
        <w:rPr>
          <w:b/>
        </w:rPr>
        <w:t>ДЕЛЬ ГОВОРИ</w:t>
      </w:r>
      <w:r w:rsidR="00DB5B2F" w:rsidRPr="002C4EBA">
        <w:rPr>
          <w:b/>
        </w:rPr>
        <w:t>′</w:t>
      </w:r>
      <w:r w:rsidRPr="002C4EBA">
        <w:rPr>
          <w:b/>
        </w:rPr>
        <w:t>ТЬ</w:t>
      </w:r>
      <w:r w:rsidRPr="002C4EBA">
        <w:t>. Говорить правильные, нужные</w:t>
      </w:r>
      <w:r w:rsidR="00DB5B2F">
        <w:t>, дельные</w:t>
      </w:r>
      <w:r w:rsidRPr="002C4EBA">
        <w:t xml:space="preserve"> вещи. </w:t>
      </w:r>
      <w:r w:rsidR="00A51994">
        <w:t xml:space="preserve">Одоев. </w:t>
      </w:r>
      <w:r w:rsidRPr="002C4EBA">
        <w:rPr>
          <w:i/>
        </w:rPr>
        <w:t>А</w:t>
      </w:r>
      <w:r w:rsidRPr="002C4EBA">
        <w:rPr>
          <w:i/>
          <w:lang w:val="en-US"/>
        </w:rPr>
        <w:t> </w:t>
      </w:r>
      <w:r w:rsidRPr="002C4EBA">
        <w:rPr>
          <w:i/>
        </w:rPr>
        <w:t xml:space="preserve">ты послушай, послушай, он все-таки дель говорить. </w:t>
      </w:r>
      <w:r w:rsidRPr="002C4EBA">
        <w:t>(Родина).</w:t>
      </w:r>
    </w:p>
    <w:p w:rsidR="00376983" w:rsidRPr="002C4EBA" w:rsidRDefault="00376983" w:rsidP="006A25F3">
      <w:pPr>
        <w:spacing w:before="240"/>
        <w:ind w:firstLine="709"/>
        <w:jc w:val="both"/>
      </w:pPr>
      <w:r w:rsidRPr="002C4EBA">
        <w:rPr>
          <w:b/>
        </w:rPr>
        <w:t>ДЕЛЯ′НКУ ПО′ЛИТЬ.</w:t>
      </w:r>
      <w:r w:rsidRPr="002C4EBA">
        <w:t xml:space="preserve"> </w:t>
      </w:r>
      <w:r w:rsidR="00434CCE" w:rsidRPr="002C4EBA">
        <w:t xml:space="preserve">Скашивать участок луга. Арсен. </w:t>
      </w:r>
      <w:r w:rsidRPr="002C4EBA">
        <w:rPr>
          <w:i/>
        </w:rPr>
        <w:t>Да мы все ходим делянки полить, трава там хорошая.</w:t>
      </w:r>
      <w:r w:rsidRPr="002C4EBA">
        <w:t xml:space="preserve"> (с. Манаенки Арсен.).</w:t>
      </w:r>
    </w:p>
    <w:p w:rsidR="00376983" w:rsidRPr="002C4EBA" w:rsidRDefault="00376983" w:rsidP="006A25F3">
      <w:pPr>
        <w:spacing w:before="240"/>
        <w:ind w:firstLine="709"/>
        <w:jc w:val="both"/>
      </w:pPr>
      <w:r w:rsidRPr="002C4EBA">
        <w:rPr>
          <w:b/>
        </w:rPr>
        <w:t>ДЕ′НЕГ</w:t>
      </w:r>
      <w:r w:rsidR="00A51994">
        <w:rPr>
          <w:b/>
        </w:rPr>
        <w:t xml:space="preserve"> (ДЕ</w:t>
      </w:r>
      <w:r w:rsidR="00A51994" w:rsidRPr="002C4EBA">
        <w:rPr>
          <w:b/>
        </w:rPr>
        <w:t>′</w:t>
      </w:r>
      <w:r w:rsidR="00A51994">
        <w:rPr>
          <w:b/>
        </w:rPr>
        <w:t>НЬГИ)</w:t>
      </w:r>
      <w:r w:rsidRPr="002C4EBA">
        <w:rPr>
          <w:b/>
        </w:rPr>
        <w:t xml:space="preserve"> ПОЛИ′ТЬ.</w:t>
      </w:r>
      <w:r w:rsidRPr="002C4EBA">
        <w:t xml:space="preserve"> Потратить </w:t>
      </w:r>
      <w:r w:rsidR="00CE01F0">
        <w:t xml:space="preserve">слишком </w:t>
      </w:r>
      <w:r w:rsidR="00A51994">
        <w:t xml:space="preserve">много </w:t>
      </w:r>
      <w:r w:rsidRPr="002C4EBA">
        <w:t>ден</w:t>
      </w:r>
      <w:r w:rsidR="00A51994">
        <w:t>ег</w:t>
      </w:r>
      <w:r w:rsidRPr="002C4EBA">
        <w:t xml:space="preserve">. Щек. </w:t>
      </w:r>
      <w:r w:rsidRPr="002C4EBA">
        <w:rPr>
          <w:i/>
        </w:rPr>
        <w:t>Сколько денег из-за неё полил!</w:t>
      </w:r>
      <w:r w:rsidRPr="002C4EBA">
        <w:t xml:space="preserve">  (д. Ясная Поляна, Щек.).</w:t>
      </w:r>
    </w:p>
    <w:p w:rsidR="00376983" w:rsidRPr="002F699D" w:rsidRDefault="00376983" w:rsidP="006A25F3">
      <w:pPr>
        <w:spacing w:before="240"/>
        <w:ind w:firstLine="709"/>
        <w:jc w:val="both"/>
        <w:rPr>
          <w:b/>
        </w:rPr>
      </w:pPr>
      <w:r w:rsidRPr="002C4EBA">
        <w:rPr>
          <w:b/>
        </w:rPr>
        <w:t>ДЕНЬГИ ЕСТЬ – ЕГОР ЕГОРЫЧ, ДЕНЕГ НЕТ – ЕГОРКА-СВОЛОЧЬ</w:t>
      </w:r>
      <w:r w:rsidRPr="002C4EBA">
        <w:t xml:space="preserve">. </w:t>
      </w:r>
      <w:r w:rsidR="00CE01F0">
        <w:t xml:space="preserve">Пословица. </w:t>
      </w:r>
      <w:r w:rsidRPr="002C4EBA">
        <w:t xml:space="preserve">О разных оценках человека </w:t>
      </w:r>
      <w:r w:rsidR="00CE01F0">
        <w:t xml:space="preserve">в зависимости от </w:t>
      </w:r>
      <w:r w:rsidRPr="002C4EBA">
        <w:t>его материальной обеспеченности. Одоев.</w:t>
      </w:r>
    </w:p>
    <w:p w:rsidR="00222454" w:rsidRPr="002C4EBA" w:rsidRDefault="00222454" w:rsidP="006A25F3">
      <w:pPr>
        <w:spacing w:before="240"/>
        <w:ind w:firstLine="709"/>
        <w:jc w:val="both"/>
        <w:rPr>
          <w:rFonts w:eastAsia="Times-Roman"/>
        </w:rPr>
      </w:pPr>
      <w:r w:rsidRPr="002C4EBA">
        <w:rPr>
          <w:rFonts w:eastAsia="Times-Roman"/>
          <w:b/>
          <w:caps/>
        </w:rPr>
        <w:t>Деревя</w:t>
      </w:r>
      <w:r w:rsidR="00CE01F0" w:rsidRPr="002C4EBA">
        <w:rPr>
          <w:b/>
        </w:rPr>
        <w:t>′</w:t>
      </w:r>
      <w:r w:rsidRPr="002C4EBA">
        <w:rPr>
          <w:rFonts w:eastAsia="Times-Roman"/>
          <w:b/>
          <w:caps/>
        </w:rPr>
        <w:t>нная желёзка</w:t>
      </w:r>
      <w:r w:rsidR="00CE01F0">
        <w:rPr>
          <w:rFonts w:eastAsia="Times-Roman"/>
        </w:rPr>
        <w:t>. О чем-то бестолковом, о бессмыслице. Дуб.</w:t>
      </w:r>
    </w:p>
    <w:p w:rsidR="00376983" w:rsidRPr="002C4EBA" w:rsidRDefault="00376983" w:rsidP="006A25F3">
      <w:pPr>
        <w:spacing w:before="240"/>
        <w:ind w:firstLine="709"/>
        <w:jc w:val="both"/>
      </w:pPr>
      <w:r w:rsidRPr="002C4EBA">
        <w:rPr>
          <w:b/>
        </w:rPr>
        <w:t>ДЁРМИ ДРАТЬ</w:t>
      </w:r>
      <w:r w:rsidRPr="002C4EBA">
        <w:rPr>
          <w:i/>
        </w:rPr>
        <w:t xml:space="preserve">. </w:t>
      </w:r>
      <w:r w:rsidRPr="002C4EBA">
        <w:t xml:space="preserve">Сильно </w:t>
      </w:r>
      <w:r w:rsidR="00CE01F0">
        <w:t>болеть</w:t>
      </w:r>
      <w:r w:rsidRPr="002C4EBA">
        <w:t>, щипать</w:t>
      </w:r>
      <w:r w:rsidR="00CE01F0">
        <w:t>, ныть и т.п.</w:t>
      </w:r>
      <w:r w:rsidRPr="002C4EBA">
        <w:t xml:space="preserve"> </w:t>
      </w:r>
      <w:r w:rsidR="00CE01F0">
        <w:t xml:space="preserve">Одоев. </w:t>
      </w:r>
      <w:r w:rsidRPr="002C4EBA">
        <w:rPr>
          <w:i/>
        </w:rPr>
        <w:t>Спина д</w:t>
      </w:r>
      <w:r w:rsidR="00CE01F0">
        <w:rPr>
          <w:i/>
        </w:rPr>
        <w:t>ё</w:t>
      </w:r>
      <w:r w:rsidRPr="002C4EBA">
        <w:rPr>
          <w:i/>
        </w:rPr>
        <w:t>рми драла.</w:t>
      </w:r>
      <w:r w:rsidRPr="002C4EBA">
        <w:t xml:space="preserve"> (Родина).</w:t>
      </w:r>
    </w:p>
    <w:p w:rsidR="00222454" w:rsidRDefault="00222454" w:rsidP="006A25F3">
      <w:pPr>
        <w:spacing w:before="240"/>
        <w:ind w:firstLine="709"/>
        <w:jc w:val="both"/>
        <w:rPr>
          <w:rFonts w:eastAsia="Times-Bold"/>
        </w:rPr>
      </w:pPr>
      <w:r w:rsidRPr="002C4EBA">
        <w:rPr>
          <w:rFonts w:eastAsia="Times-Bold"/>
          <w:b/>
          <w:bCs/>
        </w:rPr>
        <w:t>ДИКИЙ</w:t>
      </w:r>
      <w:r w:rsidRPr="002C4EBA">
        <w:rPr>
          <w:rFonts w:eastAsia="Times-Bold"/>
          <w:b/>
        </w:rPr>
        <w:t xml:space="preserve"> </w:t>
      </w:r>
      <w:r w:rsidRPr="002C4EBA">
        <w:rPr>
          <w:rFonts w:eastAsia="Times-Bold"/>
          <w:b/>
          <w:bCs/>
        </w:rPr>
        <w:t>ГОРОШЕК</w:t>
      </w:r>
      <w:r w:rsidRPr="002C4EBA">
        <w:rPr>
          <w:rFonts w:eastAsia="Times-Bold"/>
          <w:bCs/>
        </w:rPr>
        <w:t>.</w:t>
      </w:r>
      <w:r w:rsidRPr="002C4EBA">
        <w:rPr>
          <w:rFonts w:eastAsia="Times-Bold"/>
        </w:rPr>
        <w:t xml:space="preserve"> Растение Majanthemum bifolium L. семейства лилейных; майник двулистный. Дуб.</w:t>
      </w:r>
    </w:p>
    <w:p w:rsidR="000D5F91" w:rsidRPr="002F699D" w:rsidRDefault="000D5F91" w:rsidP="000D5F91">
      <w:pPr>
        <w:spacing w:before="240"/>
        <w:ind w:firstLine="709"/>
        <w:jc w:val="both"/>
        <w:rPr>
          <w:rFonts w:eastAsia="MS Mincho"/>
        </w:rPr>
      </w:pPr>
      <w:r w:rsidRPr="002C4EBA">
        <w:rPr>
          <w:rFonts w:eastAsia="MS Mincho"/>
          <w:b/>
        </w:rPr>
        <w:t>ДМИ′ТРИЕВ ДЕНЬ</w:t>
      </w:r>
      <w:r>
        <w:rPr>
          <w:rFonts w:eastAsia="MS Mincho"/>
          <w:b/>
        </w:rPr>
        <w:t xml:space="preserve"> (</w:t>
      </w:r>
      <w:r w:rsidRPr="002047CA">
        <w:rPr>
          <w:b/>
          <w:bCs/>
        </w:rPr>
        <w:t>ДМИ′ТРОВ ДЕНЬ</w:t>
      </w:r>
      <w:r>
        <w:rPr>
          <w:b/>
          <w:bCs/>
        </w:rPr>
        <w:t>)</w:t>
      </w:r>
      <w:r w:rsidRPr="002C4EBA">
        <w:rPr>
          <w:rFonts w:eastAsia="MS Mincho"/>
        </w:rPr>
        <w:t xml:space="preserve">. </w:t>
      </w:r>
      <w:r>
        <w:rPr>
          <w:rFonts w:eastAsia="MS Mincho"/>
        </w:rPr>
        <w:t>1. </w:t>
      </w:r>
      <w:r w:rsidRPr="002047CA">
        <w:t>Православный це</w:t>
      </w:r>
      <w:r w:rsidRPr="002C4EBA">
        <w:t xml:space="preserve">рковный праздник </w:t>
      </w:r>
      <w:r>
        <w:t>в честь</w:t>
      </w:r>
      <w:r w:rsidRPr="002C4EBA">
        <w:t xml:space="preserve"> </w:t>
      </w:r>
      <w:r>
        <w:t xml:space="preserve">святого </w:t>
      </w:r>
      <w:r w:rsidRPr="002C4EBA">
        <w:t>Дмитрия Солунского 8 ноября (2</w:t>
      </w:r>
      <w:r>
        <w:t>6</w:t>
      </w:r>
      <w:r w:rsidRPr="002C4EBA">
        <w:t xml:space="preserve"> октября по старому стилю)</w:t>
      </w:r>
      <w:r>
        <w:t xml:space="preserve"> Рубеж осени и зимы, время окончания осенних свадебных обрядов. </w:t>
      </w:r>
      <w:r w:rsidRPr="002C4EBA">
        <w:t xml:space="preserve">Лен. </w:t>
      </w:r>
      <w:r>
        <w:rPr>
          <w:i/>
          <w:iCs/>
        </w:rPr>
        <w:t xml:space="preserve">В </w:t>
      </w:r>
      <w:r w:rsidRPr="002C4EBA">
        <w:rPr>
          <w:i/>
          <w:iCs/>
        </w:rPr>
        <w:t xml:space="preserve">Дмитров день мы всей </w:t>
      </w:r>
      <w:r w:rsidRPr="002C4EBA">
        <w:rPr>
          <w:i/>
          <w:iCs/>
        </w:rPr>
        <w:lastRenderedPageBreak/>
        <w:t>деревней гуляли.</w:t>
      </w:r>
      <w:r>
        <w:t xml:space="preserve"> (д. </w:t>
      </w:r>
      <w:r w:rsidRPr="002C4EBA">
        <w:t>Нижние Присады, Лен.).</w:t>
      </w:r>
      <w:r>
        <w:t xml:space="preserve"> 2. Весенний и осенний х</w:t>
      </w:r>
      <w:r w:rsidRPr="002C4EBA">
        <w:rPr>
          <w:rFonts w:eastAsia="MS Mincho"/>
        </w:rPr>
        <w:t xml:space="preserve">ристианский праздник в честь канонизированного Русской православной церковью князя Дмитрия Ивановича (Донского), отмечаемый </w:t>
      </w:r>
      <w:r>
        <w:rPr>
          <w:rFonts w:eastAsia="MS Mincho"/>
        </w:rPr>
        <w:t>1 июня</w:t>
      </w:r>
      <w:r w:rsidRPr="002C4EBA">
        <w:rPr>
          <w:rFonts w:eastAsia="MS Mincho"/>
        </w:rPr>
        <w:t xml:space="preserve"> (</w:t>
      </w:r>
      <w:r>
        <w:rPr>
          <w:rFonts w:eastAsia="MS Mincho"/>
        </w:rPr>
        <w:t>19 мая</w:t>
      </w:r>
      <w:r w:rsidRPr="002C4EBA">
        <w:rPr>
          <w:rFonts w:eastAsia="MS Mincho"/>
        </w:rPr>
        <w:t xml:space="preserve"> по старому стилю)</w:t>
      </w:r>
      <w:r>
        <w:rPr>
          <w:rFonts w:eastAsia="MS Mincho"/>
        </w:rPr>
        <w:t xml:space="preserve"> </w:t>
      </w:r>
      <w:r>
        <w:t>и 12 октября (29 сентября по старому стилю)</w:t>
      </w:r>
      <w:r w:rsidRPr="002C4EBA">
        <w:t>.</w:t>
      </w:r>
      <w:r w:rsidRPr="002C4EBA">
        <w:rPr>
          <w:rFonts w:eastAsia="MS Mincho"/>
        </w:rPr>
        <w:t xml:space="preserve"> Черн., Богор. </w:t>
      </w:r>
      <w:r>
        <w:rPr>
          <w:rFonts w:eastAsia="MS Mincho"/>
          <w:i/>
        </w:rPr>
        <w:t xml:space="preserve">(Об осеннем Дмитровом дне). </w:t>
      </w:r>
      <w:r w:rsidRPr="002C4EBA">
        <w:rPr>
          <w:rFonts w:eastAsia="MS Mincho"/>
          <w:i/>
        </w:rPr>
        <w:t>В Дмитриев день и воробей под кустом пиво варит.</w:t>
      </w:r>
      <w:r w:rsidRPr="002C4EBA">
        <w:rPr>
          <w:rFonts w:eastAsia="MS Mincho"/>
        </w:rPr>
        <w:t xml:space="preserve"> (Пословица). (Даль).</w:t>
      </w:r>
    </w:p>
    <w:p w:rsidR="00376983" w:rsidRPr="002F699D" w:rsidRDefault="00376983" w:rsidP="006A25F3">
      <w:pPr>
        <w:spacing w:before="240"/>
        <w:ind w:firstLine="709"/>
        <w:jc w:val="both"/>
        <w:rPr>
          <w:rFonts w:eastAsia="Times-Bold"/>
          <w:b/>
          <w:spacing w:val="-2"/>
        </w:rPr>
      </w:pPr>
      <w:r w:rsidRPr="002C4EBA">
        <w:rPr>
          <w:rFonts w:eastAsia="MS Mincho"/>
          <w:b/>
          <w:spacing w:val="-2"/>
        </w:rPr>
        <w:t>ДМИ′ТРИЕВА СУББОТА</w:t>
      </w:r>
      <w:r w:rsidR="002047CA">
        <w:rPr>
          <w:rFonts w:eastAsia="MS Mincho"/>
          <w:b/>
          <w:spacing w:val="-2"/>
        </w:rPr>
        <w:t xml:space="preserve"> (</w:t>
      </w:r>
      <w:r w:rsidR="002047CA" w:rsidRPr="002047CA">
        <w:rPr>
          <w:b/>
          <w:bCs/>
        </w:rPr>
        <w:t>ДМИ′ТРОВ</w:t>
      </w:r>
      <w:r w:rsidR="002047CA">
        <w:rPr>
          <w:b/>
          <w:bCs/>
        </w:rPr>
        <w:t>А</w:t>
      </w:r>
      <w:r w:rsidR="002047CA" w:rsidRPr="002047CA">
        <w:rPr>
          <w:b/>
          <w:bCs/>
        </w:rPr>
        <w:t xml:space="preserve"> </w:t>
      </w:r>
      <w:r w:rsidR="002047CA">
        <w:rPr>
          <w:b/>
          <w:bCs/>
        </w:rPr>
        <w:t>СУББОТА)</w:t>
      </w:r>
      <w:r w:rsidRPr="002C4EBA">
        <w:rPr>
          <w:rFonts w:eastAsia="MS Mincho"/>
          <w:spacing w:val="-2"/>
        </w:rPr>
        <w:t xml:space="preserve">. Первая суббота </w:t>
      </w:r>
      <w:r w:rsidR="002047CA">
        <w:rPr>
          <w:rFonts w:eastAsia="MS Mincho"/>
          <w:spacing w:val="-2"/>
        </w:rPr>
        <w:t>перед</w:t>
      </w:r>
      <w:r w:rsidRPr="002C4EBA">
        <w:rPr>
          <w:rFonts w:eastAsia="MS Mincho"/>
          <w:spacing w:val="-2"/>
        </w:rPr>
        <w:t xml:space="preserve"> Дмитриев</w:t>
      </w:r>
      <w:r w:rsidR="002047CA">
        <w:rPr>
          <w:rFonts w:eastAsia="MS Mincho"/>
          <w:spacing w:val="-2"/>
        </w:rPr>
        <w:t>ем</w:t>
      </w:r>
      <w:r w:rsidRPr="002C4EBA">
        <w:rPr>
          <w:rFonts w:eastAsia="MS Mincho"/>
          <w:spacing w:val="-2"/>
        </w:rPr>
        <w:t xml:space="preserve"> дн</w:t>
      </w:r>
      <w:r w:rsidR="002047CA">
        <w:rPr>
          <w:rFonts w:eastAsia="MS Mincho"/>
          <w:spacing w:val="-2"/>
        </w:rPr>
        <w:t>ем</w:t>
      </w:r>
      <w:r w:rsidRPr="002C4EBA">
        <w:rPr>
          <w:rFonts w:eastAsia="MS Mincho"/>
          <w:spacing w:val="-2"/>
        </w:rPr>
        <w:t xml:space="preserve"> 8 ноября (26 октября по старому стилю)</w:t>
      </w:r>
      <w:r w:rsidR="002047CA">
        <w:rPr>
          <w:rFonts w:eastAsia="MS Mincho"/>
          <w:spacing w:val="-2"/>
        </w:rPr>
        <w:t xml:space="preserve"> или совпадающая с ним. Р</w:t>
      </w:r>
      <w:r w:rsidRPr="002C4EBA">
        <w:rPr>
          <w:rFonts w:eastAsia="MS Mincho"/>
          <w:spacing w:val="-2"/>
        </w:rPr>
        <w:t>одительская суб</w:t>
      </w:r>
      <w:r w:rsidR="002047CA">
        <w:rPr>
          <w:rFonts w:eastAsia="MS Mincho"/>
          <w:spacing w:val="-2"/>
        </w:rPr>
        <w:t xml:space="preserve">бота </w:t>
      </w:r>
      <w:r w:rsidRPr="002C4EBA">
        <w:rPr>
          <w:rFonts w:eastAsia="MS Mincho"/>
          <w:spacing w:val="-2"/>
        </w:rPr>
        <w:t xml:space="preserve">– день поминовения усопших, особенно погибших на полях сражений. </w:t>
      </w:r>
      <w:r w:rsidRPr="002C4EBA">
        <w:rPr>
          <w:rFonts w:eastAsia="MS Mincho"/>
          <w:i/>
          <w:spacing w:val="-2"/>
        </w:rPr>
        <w:t>Дмитриева суббота – кутейникам работа.</w:t>
      </w:r>
      <w:r w:rsidRPr="002C4EBA">
        <w:rPr>
          <w:rFonts w:eastAsia="MS Mincho"/>
          <w:spacing w:val="-2"/>
        </w:rPr>
        <w:t xml:space="preserve"> (Пословица). (Даль).</w:t>
      </w:r>
    </w:p>
    <w:p w:rsidR="000119BE" w:rsidRPr="002F699D" w:rsidRDefault="000119BE" w:rsidP="006A25F3">
      <w:pPr>
        <w:spacing w:before="240"/>
        <w:ind w:firstLine="709"/>
        <w:jc w:val="both"/>
      </w:pPr>
      <w:r w:rsidRPr="002C4EBA">
        <w:rPr>
          <w:b/>
          <w:caps/>
        </w:rPr>
        <w:t>До больна</w:t>
      </w:r>
      <w:r w:rsidR="000D5F91" w:rsidRPr="002C4EBA">
        <w:rPr>
          <w:rFonts w:eastAsia="MS Mincho"/>
          <w:b/>
          <w:spacing w:val="-2"/>
        </w:rPr>
        <w:t>′</w:t>
      </w:r>
      <w:r w:rsidRPr="002C4EBA">
        <w:rPr>
          <w:b/>
          <w:caps/>
        </w:rPr>
        <w:t>.</w:t>
      </w:r>
      <w:r w:rsidRPr="002C4EBA">
        <w:t xml:space="preserve"> До боли (ударить</w:t>
      </w:r>
      <w:r w:rsidR="000D5F91">
        <w:t>, стукнуть и т.п.</w:t>
      </w:r>
      <w:r w:rsidRPr="002C4EBA">
        <w:t xml:space="preserve">). Дуб., Т-Огар., Щёк. </w:t>
      </w:r>
      <w:r w:rsidRPr="002C4EBA">
        <w:rPr>
          <w:i/>
        </w:rPr>
        <w:t>До больна коленку разбила</w:t>
      </w:r>
      <w:r w:rsidR="000D5F91">
        <w:t>. (п. Теплое, Т-Огар.).</w:t>
      </w:r>
    </w:p>
    <w:p w:rsidR="00222454" w:rsidRPr="002F699D" w:rsidRDefault="00222454" w:rsidP="006A25F3">
      <w:pPr>
        <w:spacing w:before="240"/>
        <w:ind w:firstLine="709"/>
        <w:jc w:val="both"/>
      </w:pPr>
      <w:r w:rsidRPr="002C4EBA">
        <w:rPr>
          <w:b/>
          <w:bCs/>
        </w:rPr>
        <w:t>ДО′ ВЕКУ</w:t>
      </w:r>
      <w:r w:rsidRPr="002C4EBA">
        <w:t xml:space="preserve">. </w:t>
      </w:r>
      <w:r w:rsidR="000D5F91">
        <w:t>Отныне и навсегда</w:t>
      </w:r>
      <w:r w:rsidRPr="002C4EBA">
        <w:t xml:space="preserve">. Лен. </w:t>
      </w:r>
      <w:r w:rsidRPr="002C4EBA">
        <w:rPr>
          <w:i/>
          <w:iCs/>
        </w:rPr>
        <w:t>На рябине заговаривали зубы: «Рябина–рябина, возьми мою болесть, до веку не буду тебя есть!»</w:t>
      </w:r>
      <w:r w:rsidRPr="002C4EBA">
        <w:t xml:space="preserve"> (д. Ливенское, Лен.).</w:t>
      </w:r>
    </w:p>
    <w:p w:rsidR="000119BE" w:rsidRPr="000D5F91" w:rsidRDefault="000119BE" w:rsidP="006A25F3">
      <w:pPr>
        <w:spacing w:before="240"/>
        <w:ind w:firstLine="709"/>
        <w:jc w:val="both"/>
        <w:rPr>
          <w:b/>
          <w:color w:val="000000"/>
        </w:rPr>
      </w:pPr>
      <w:r w:rsidRPr="002C4EBA">
        <w:rPr>
          <w:rFonts w:eastAsia="Times-Roman"/>
          <w:b/>
        </w:rPr>
        <w:t>ДОЖИ</w:t>
      </w:r>
      <w:r w:rsidR="00555A41" w:rsidRPr="002C4EBA">
        <w:rPr>
          <w:b/>
        </w:rPr>
        <w:t>′</w:t>
      </w:r>
      <w:r w:rsidRPr="002C4EBA">
        <w:rPr>
          <w:rFonts w:eastAsia="Times-Roman"/>
          <w:b/>
        </w:rPr>
        <w:t>ТЬ ДО СЕДОЙ БОРОДЫ</w:t>
      </w:r>
      <w:r w:rsidRPr="002C4EBA">
        <w:rPr>
          <w:rFonts w:eastAsia="Times-Roman"/>
        </w:rPr>
        <w:t xml:space="preserve">. Много прожить, много знать. </w:t>
      </w:r>
      <w:r w:rsidR="000D5F91">
        <w:rPr>
          <w:rFonts w:eastAsia="Times-Roman"/>
        </w:rPr>
        <w:t xml:space="preserve">// </w:t>
      </w:r>
      <w:r w:rsidRPr="002C4EBA">
        <w:rPr>
          <w:rFonts w:eastAsia="Times-Roman"/>
        </w:rPr>
        <w:t>Ирон.</w:t>
      </w:r>
      <w:r w:rsidR="000D5F91">
        <w:rPr>
          <w:rFonts w:eastAsia="Times-Roman"/>
        </w:rPr>
        <w:t xml:space="preserve"> Стать взрослым, обрести самостоятельность. </w:t>
      </w:r>
      <w:r w:rsidRPr="002C4EBA">
        <w:rPr>
          <w:color w:val="000000"/>
        </w:rPr>
        <w:t>Лен.</w:t>
      </w:r>
      <w:r w:rsidR="000D5F91">
        <w:rPr>
          <w:color w:val="000000"/>
        </w:rPr>
        <w:t xml:space="preserve"> </w:t>
      </w:r>
      <w:r w:rsidR="000D5F91" w:rsidRPr="000D5F91">
        <w:rPr>
          <w:i/>
          <w:color w:val="000000"/>
        </w:rPr>
        <w:t>(Старшему сыну про младшую сестру).</w:t>
      </w:r>
      <w:r w:rsidR="000D5F91">
        <w:rPr>
          <w:color w:val="000000"/>
        </w:rPr>
        <w:t xml:space="preserve"> </w:t>
      </w:r>
      <w:r w:rsidR="000D5F91">
        <w:rPr>
          <w:i/>
          <w:color w:val="000000"/>
        </w:rPr>
        <w:t xml:space="preserve">Васька, как же ты не усмотрел за ней: до седой бороды дожил, а за девкой не уследил: смотри, вся изгваздалась. </w:t>
      </w:r>
      <w:r w:rsidR="000D5F91">
        <w:rPr>
          <w:color w:val="000000"/>
        </w:rPr>
        <w:t>(д. Варваровка, Лен.).</w:t>
      </w:r>
    </w:p>
    <w:p w:rsidR="000119BE" w:rsidRPr="002F699D" w:rsidRDefault="000119BE" w:rsidP="006A25F3">
      <w:pPr>
        <w:spacing w:before="240"/>
        <w:ind w:firstLine="709"/>
        <w:jc w:val="both"/>
        <w:rPr>
          <w:b/>
        </w:rPr>
      </w:pPr>
      <w:r w:rsidRPr="002C4EBA">
        <w:rPr>
          <w:b/>
        </w:rPr>
        <w:t>ДО ЗВА′НИЯ</w:t>
      </w:r>
      <w:r w:rsidRPr="002C4EBA">
        <w:rPr>
          <w:i/>
        </w:rPr>
        <w:t>.</w:t>
      </w:r>
      <w:r w:rsidRPr="002C4EBA">
        <w:t xml:space="preserve"> До конца</w:t>
      </w:r>
      <w:r w:rsidR="00555A41">
        <w:t>, целиком, полностью</w:t>
      </w:r>
      <w:r w:rsidRPr="002C4EBA">
        <w:t xml:space="preserve">. Вен. </w:t>
      </w:r>
      <w:r w:rsidRPr="002C4EBA">
        <w:rPr>
          <w:i/>
        </w:rPr>
        <w:t>У меня в пожар все до звания погорело.</w:t>
      </w:r>
      <w:r w:rsidRPr="002C4EBA">
        <w:t xml:space="preserve"> (д. Уваровка, Вен.).</w:t>
      </w:r>
    </w:p>
    <w:p w:rsidR="000119BE" w:rsidRPr="002C4EBA" w:rsidRDefault="000119BE" w:rsidP="006A25F3">
      <w:pPr>
        <w:spacing w:before="240"/>
        <w:ind w:firstLine="709"/>
        <w:jc w:val="both"/>
      </w:pPr>
      <w:r w:rsidRPr="002C4EBA">
        <w:rPr>
          <w:b/>
        </w:rPr>
        <w:t>ДОЙТИ′ ДО ДЕ′ЛА.</w:t>
      </w:r>
      <w:r w:rsidRPr="002C4EBA">
        <w:t xml:space="preserve"> Понадобиться</w:t>
      </w:r>
      <w:r w:rsidR="001D1320">
        <w:t>, потребоваться, пригодиться</w:t>
      </w:r>
      <w:r w:rsidRPr="002C4EBA">
        <w:t>. Вен.</w:t>
      </w:r>
      <w:r w:rsidR="001D1320">
        <w:t>, Лен., Щёк.</w:t>
      </w:r>
      <w:r w:rsidRPr="002C4EBA">
        <w:t xml:space="preserve"> </w:t>
      </w:r>
      <w:r w:rsidRPr="002C4EBA">
        <w:rPr>
          <w:i/>
        </w:rPr>
        <w:t>А как дошл</w:t>
      </w:r>
      <w:r w:rsidR="00555A41">
        <w:rPr>
          <w:i/>
        </w:rPr>
        <w:t>о</w:t>
      </w:r>
      <w:r w:rsidRPr="002C4EBA">
        <w:rPr>
          <w:i/>
        </w:rPr>
        <w:t xml:space="preserve"> до дела,</w:t>
      </w:r>
      <w:r w:rsidR="001D1320">
        <w:rPr>
          <w:i/>
        </w:rPr>
        <w:t xml:space="preserve"> –</w:t>
      </w:r>
      <w:r w:rsidRPr="002C4EBA">
        <w:rPr>
          <w:i/>
        </w:rPr>
        <w:t xml:space="preserve"> сам пришел.</w:t>
      </w:r>
      <w:r w:rsidRPr="002C4EBA">
        <w:t xml:space="preserve"> (д. Уваровка, Вен.).</w:t>
      </w:r>
    </w:p>
    <w:p w:rsidR="00222454" w:rsidRPr="002C4EBA" w:rsidRDefault="00222454" w:rsidP="006A25F3">
      <w:pPr>
        <w:spacing w:before="240"/>
        <w:ind w:firstLine="709"/>
        <w:jc w:val="both"/>
      </w:pPr>
      <w:r w:rsidRPr="002C4EBA">
        <w:rPr>
          <w:b/>
        </w:rPr>
        <w:t>ДОМ НА СТУ′ЛЬЯХ</w:t>
      </w:r>
      <w:r w:rsidRPr="002C4EBA">
        <w:t xml:space="preserve">. Промысл. В плотницком деле дом, который строился не на </w:t>
      </w:r>
      <w:r w:rsidR="00C709D3">
        <w:t xml:space="preserve">целом </w:t>
      </w:r>
      <w:r w:rsidRPr="002C4EBA">
        <w:t xml:space="preserve">фундаменте, а на колодах, которые устанавливались под четыре угла </w:t>
      </w:r>
      <w:r w:rsidR="00C709D3">
        <w:t>постройки</w:t>
      </w:r>
      <w:r w:rsidRPr="002C4EBA">
        <w:t xml:space="preserve">. Одоев. </w:t>
      </w:r>
      <w:r w:rsidRPr="002C4EBA">
        <w:rPr>
          <w:i/>
        </w:rPr>
        <w:t xml:space="preserve">Переводины – это брёвна, которые по уровню уклыдывали на фундамент, а были дома </w:t>
      </w:r>
      <w:r w:rsidR="00C709D3">
        <w:rPr>
          <w:i/>
        </w:rPr>
        <w:t xml:space="preserve">и </w:t>
      </w:r>
      <w:r w:rsidRPr="002C4EBA">
        <w:rPr>
          <w:i/>
        </w:rPr>
        <w:t>на стульях.</w:t>
      </w:r>
      <w:r w:rsidRPr="002C4EBA">
        <w:t xml:space="preserve"> (п. Одоев, Одоев.).</w:t>
      </w:r>
    </w:p>
    <w:p w:rsidR="000119BE" w:rsidRPr="002F699D" w:rsidRDefault="000119BE" w:rsidP="006A25F3">
      <w:pPr>
        <w:spacing w:before="240"/>
        <w:ind w:firstLine="709"/>
        <w:jc w:val="both"/>
        <w:rPr>
          <w:b/>
        </w:rPr>
      </w:pPr>
      <w:r w:rsidRPr="002C4EBA">
        <w:rPr>
          <w:b/>
        </w:rPr>
        <w:t xml:space="preserve">ДОМО′К НА ЗАМО′К, </w:t>
      </w:r>
      <w:r w:rsidR="006A0CBA">
        <w:rPr>
          <w:b/>
        </w:rPr>
        <w:t xml:space="preserve">– </w:t>
      </w:r>
      <w:r w:rsidRPr="002C4EBA">
        <w:rPr>
          <w:b/>
        </w:rPr>
        <w:t>И ПОШЁЛ.</w:t>
      </w:r>
      <w:r w:rsidRPr="002C4EBA">
        <w:t xml:space="preserve"> </w:t>
      </w:r>
      <w:r w:rsidR="006A0CBA">
        <w:t xml:space="preserve">Пословица. </w:t>
      </w:r>
      <w:r w:rsidRPr="002C4EBA">
        <w:t xml:space="preserve">О том, что необходимо </w:t>
      </w:r>
      <w:r w:rsidR="006A0CBA">
        <w:t>помалкивать</w:t>
      </w:r>
      <w:r w:rsidRPr="002C4EBA">
        <w:t xml:space="preserve">, не говорить лишнего. Ясн. </w:t>
      </w:r>
      <w:r w:rsidRPr="002C4EBA">
        <w:rPr>
          <w:i/>
        </w:rPr>
        <w:t>Домок на замок,</w:t>
      </w:r>
      <w:r w:rsidR="006A0CBA">
        <w:rPr>
          <w:i/>
        </w:rPr>
        <w:t xml:space="preserve"> –</w:t>
      </w:r>
      <w:r w:rsidRPr="002C4EBA">
        <w:rPr>
          <w:i/>
        </w:rPr>
        <w:t xml:space="preserve"> и пошел – так и жили, </w:t>
      </w:r>
      <w:r w:rsidR="006A0CBA">
        <w:rPr>
          <w:i/>
        </w:rPr>
        <w:t xml:space="preserve">боялись всего, </w:t>
      </w:r>
      <w:r w:rsidRPr="002C4EBA">
        <w:rPr>
          <w:i/>
        </w:rPr>
        <w:t>тольки работали.</w:t>
      </w:r>
      <w:r w:rsidRPr="002C4EBA">
        <w:t xml:space="preserve"> (д. Катериновка, Ясн.).</w:t>
      </w:r>
    </w:p>
    <w:p w:rsidR="000119BE" w:rsidRPr="002F699D" w:rsidRDefault="000119BE" w:rsidP="006A25F3">
      <w:pPr>
        <w:spacing w:before="240"/>
        <w:ind w:firstLine="709"/>
        <w:jc w:val="both"/>
      </w:pPr>
      <w:r w:rsidRPr="002C4EBA">
        <w:rPr>
          <w:b/>
          <w:caps/>
        </w:rPr>
        <w:t>До морко</w:t>
      </w:r>
      <w:r w:rsidR="006A0CBA" w:rsidRPr="002C4EBA">
        <w:rPr>
          <w:b/>
        </w:rPr>
        <w:t>′</w:t>
      </w:r>
      <w:r w:rsidRPr="002C4EBA">
        <w:rPr>
          <w:b/>
          <w:caps/>
        </w:rPr>
        <w:t>вкиных за</w:t>
      </w:r>
      <w:r w:rsidR="006A0CBA" w:rsidRPr="002C4EBA">
        <w:rPr>
          <w:b/>
        </w:rPr>
        <w:t>′</w:t>
      </w:r>
      <w:r w:rsidR="006A0CBA">
        <w:rPr>
          <w:b/>
          <w:caps/>
        </w:rPr>
        <w:t>говИ</w:t>
      </w:r>
      <w:r w:rsidRPr="002C4EBA">
        <w:rPr>
          <w:b/>
          <w:caps/>
        </w:rPr>
        <w:t>н</w:t>
      </w:r>
      <w:r w:rsidRPr="002C4EBA">
        <w:rPr>
          <w:caps/>
        </w:rPr>
        <w:t>.</w:t>
      </w:r>
      <w:r w:rsidRPr="002C4EBA">
        <w:t xml:space="preserve"> Очень долго; продолжительный период времени. Лен. </w:t>
      </w:r>
      <w:r w:rsidRPr="002C4EBA">
        <w:rPr>
          <w:i/>
        </w:rPr>
        <w:t>Не могу ждать тебя до морковкиных загов</w:t>
      </w:r>
      <w:r w:rsidR="006A0CBA">
        <w:rPr>
          <w:i/>
        </w:rPr>
        <w:t>и</w:t>
      </w:r>
      <w:r w:rsidRPr="002C4EBA">
        <w:rPr>
          <w:i/>
        </w:rPr>
        <w:t>н</w:t>
      </w:r>
      <w:r w:rsidRPr="002C4EBA">
        <w:t>. (д. Глухие Поляны, Лен.).</w:t>
      </w:r>
    </w:p>
    <w:p w:rsidR="000119BE" w:rsidRPr="002F699D" w:rsidRDefault="000119BE" w:rsidP="006A25F3">
      <w:pPr>
        <w:spacing w:before="240"/>
        <w:ind w:firstLine="709"/>
        <w:jc w:val="both"/>
        <w:rPr>
          <w:b/>
        </w:rPr>
      </w:pPr>
      <w:r w:rsidRPr="002C4EBA">
        <w:rPr>
          <w:b/>
          <w:bCs/>
        </w:rPr>
        <w:t>ДОМ-СВЯЗЬ</w:t>
      </w:r>
      <w:r w:rsidRPr="002C4EBA">
        <w:rPr>
          <w:i/>
          <w:iCs/>
        </w:rPr>
        <w:t>.</w:t>
      </w:r>
      <w:r w:rsidRPr="002C4EBA">
        <w:t xml:space="preserve"> Разновидность жилой постройки с сенями, разделяющими ее на две части. </w:t>
      </w:r>
      <w:r w:rsidRPr="002C4EBA">
        <w:rPr>
          <w:i/>
          <w:iCs/>
        </w:rPr>
        <w:t>О «домах-связях» говорилось в  целом ряде корреспонденций, поступивших в середине XIX в. в Русское географическое общество. В материалах по Тульской губернии сообщалось, что в г. Черни и его уезде «дома большей части горожан более или менее бедны, иные даже мало чем отличаются от домов крестьян. Сени находятся между двумя срубами, служат им передней; из них одна дверь вводит в кухню, другая, будучи напротив, в горницу». Из Веневского уезда в 1849 г. также писали, что «у горожан жилища расположены патриархально. При входе сени, которые разделяют их на два отделения – по одну сторону чистая изба, где живут домочадцы, по другую – горница, состоящая из 3-4 комнат.</w:t>
      </w:r>
      <w:r w:rsidRPr="002C4EBA">
        <w:t xml:space="preserve"> (Русские).</w:t>
      </w:r>
    </w:p>
    <w:p w:rsidR="00222454" w:rsidRPr="002F699D" w:rsidRDefault="00222454" w:rsidP="006A25F3">
      <w:pPr>
        <w:spacing w:before="240"/>
        <w:ind w:firstLine="709"/>
        <w:jc w:val="both"/>
        <w:rPr>
          <w:rFonts w:eastAsia="Times-Bold"/>
          <w:b/>
        </w:rPr>
      </w:pPr>
      <w:r w:rsidRPr="002C4EBA">
        <w:rPr>
          <w:b/>
        </w:rPr>
        <w:t>ДОМ СМОТРЕТЬ</w:t>
      </w:r>
      <w:r w:rsidRPr="002C4EBA">
        <w:t xml:space="preserve">. Обряд. </w:t>
      </w:r>
      <w:r w:rsidR="00A73B07">
        <w:t>Эпизод</w:t>
      </w:r>
      <w:r w:rsidRPr="002C4EBA">
        <w:t xml:space="preserve"> свадебного обряда, в ходе которого родственники со стороны невесты производят осмотр дома и хозяйства жениха. Лен. </w:t>
      </w:r>
      <w:r w:rsidRPr="002C4EBA">
        <w:rPr>
          <w:i/>
        </w:rPr>
        <w:t xml:space="preserve">Дом </w:t>
      </w:r>
      <w:r w:rsidRPr="002C4EBA">
        <w:rPr>
          <w:i/>
        </w:rPr>
        <w:lastRenderedPageBreak/>
        <w:t>смотреть приходили – это как колышки смотреть ходят</w:t>
      </w:r>
      <w:r w:rsidR="00A73B07">
        <w:rPr>
          <w:i/>
        </w:rPr>
        <w:t xml:space="preserve"> перед свадьбой</w:t>
      </w:r>
      <w:r w:rsidRPr="002C4EBA">
        <w:rPr>
          <w:i/>
        </w:rPr>
        <w:t>.</w:t>
      </w:r>
      <w:r w:rsidRPr="002C4EBA">
        <w:t xml:space="preserve"> (д. Ливенское, Лен.).</w:t>
      </w:r>
    </w:p>
    <w:p w:rsidR="00222454" w:rsidRPr="002F699D" w:rsidRDefault="00222454" w:rsidP="006A25F3">
      <w:pPr>
        <w:spacing w:before="240"/>
        <w:ind w:firstLine="709"/>
        <w:jc w:val="both"/>
        <w:rPr>
          <w:rFonts w:eastAsia="Times-Roman"/>
          <w:b/>
        </w:rPr>
      </w:pPr>
      <w:r w:rsidRPr="002C4EBA">
        <w:rPr>
          <w:rFonts w:eastAsia="Times-Roman"/>
          <w:b/>
        </w:rPr>
        <w:t>ДОН ИВА′НОВИЧ</w:t>
      </w:r>
      <w:r w:rsidRPr="002C4EBA">
        <w:rPr>
          <w:rFonts w:eastAsia="Times-Roman"/>
        </w:rPr>
        <w:t xml:space="preserve">. </w:t>
      </w:r>
      <w:r w:rsidR="00A9089A">
        <w:rPr>
          <w:rFonts w:eastAsia="Times-Roman"/>
        </w:rPr>
        <w:t>Фольк. Уважительное, величальное н</w:t>
      </w:r>
      <w:r w:rsidRPr="002C4EBA">
        <w:rPr>
          <w:rFonts w:eastAsia="Times-Roman"/>
        </w:rPr>
        <w:t>азвание реки Дон. Ким.</w:t>
      </w:r>
      <w:r w:rsidR="00A9089A">
        <w:rPr>
          <w:rFonts w:eastAsia="Times-Roman"/>
        </w:rPr>
        <w:t>, Кур.</w:t>
      </w:r>
      <w:r w:rsidRPr="002C4EBA">
        <w:rPr>
          <w:rFonts w:eastAsia="Times-Roman"/>
        </w:rPr>
        <w:t xml:space="preserve"> </w:t>
      </w:r>
      <w:r w:rsidRPr="002C4EBA">
        <w:rPr>
          <w:rFonts w:eastAsia="Times-Roman"/>
          <w:i/>
        </w:rPr>
        <w:t>Какие были причины этих пластов чернозема, роскошно расстилающихся во все стороны от устья тихого Дона Ивановича (так называют его от Ивана-Озера, в Епифанском уезде, откуда берет свои истоки)…</w:t>
      </w:r>
      <w:r w:rsidRPr="002C4EBA">
        <w:rPr>
          <w:rFonts w:eastAsia="Times-Roman"/>
        </w:rPr>
        <w:t xml:space="preserve"> (Архив ТОКМ, Мясоедов).</w:t>
      </w:r>
    </w:p>
    <w:p w:rsidR="000119BE" w:rsidRPr="002F699D" w:rsidRDefault="000119BE" w:rsidP="006A25F3">
      <w:pPr>
        <w:spacing w:before="240"/>
        <w:ind w:firstLine="709"/>
        <w:jc w:val="both"/>
        <w:rPr>
          <w:b/>
        </w:rPr>
      </w:pPr>
      <w:r w:rsidRPr="002C4EBA">
        <w:rPr>
          <w:b/>
        </w:rPr>
        <w:t>ДОРО</w:t>
      </w:r>
      <w:r w:rsidR="00EE5849" w:rsidRPr="002C4EBA">
        <w:rPr>
          <w:b/>
        </w:rPr>
        <w:t>′</w:t>
      </w:r>
      <w:r w:rsidRPr="002C4EBA">
        <w:rPr>
          <w:b/>
        </w:rPr>
        <w:t>ЖКУ ПОКАЗАТЬ</w:t>
      </w:r>
      <w:r w:rsidR="004667BE">
        <w:rPr>
          <w:b/>
        </w:rPr>
        <w:t xml:space="preserve"> (ПОКАЗЫВАТЬ)</w:t>
      </w:r>
      <w:r w:rsidRPr="002C4EBA">
        <w:t xml:space="preserve">. Обряд. </w:t>
      </w:r>
      <w:r w:rsidR="00EE5849">
        <w:t xml:space="preserve">Элемент </w:t>
      </w:r>
      <w:r w:rsidRPr="002C4EBA">
        <w:t>свадебного обряда</w:t>
      </w:r>
      <w:r w:rsidR="00EE5849">
        <w:t>, когда</w:t>
      </w:r>
      <w:r w:rsidRPr="002C4EBA">
        <w:t xml:space="preserve"> какая-нибудь семейная пара или мать с отцом </w:t>
      </w:r>
      <w:r w:rsidR="00EE5849">
        <w:t>в шутку (часто – за свадебным столом)</w:t>
      </w:r>
      <w:r w:rsidRPr="002C4EBA">
        <w:t xml:space="preserve"> показывали молодым, как целоваться. Богор. </w:t>
      </w:r>
      <w:r w:rsidRPr="002C4EBA">
        <w:rPr>
          <w:i/>
        </w:rPr>
        <w:t>Дорожку нам показали, а мы не встали целоваться.</w:t>
      </w:r>
      <w:r w:rsidR="004667BE">
        <w:t xml:space="preserve"> (с. Иевлево, Богор.).</w:t>
      </w:r>
    </w:p>
    <w:p w:rsidR="000119BE" w:rsidRPr="002F699D" w:rsidRDefault="000119BE" w:rsidP="006A25F3">
      <w:pPr>
        <w:spacing w:before="240"/>
        <w:ind w:firstLine="709"/>
        <w:jc w:val="both"/>
        <w:rPr>
          <w:b/>
        </w:rPr>
      </w:pPr>
      <w:r w:rsidRPr="002C4EBA">
        <w:rPr>
          <w:b/>
          <w:caps/>
        </w:rPr>
        <w:t>Доро</w:t>
      </w:r>
      <w:r w:rsidR="004667BE" w:rsidRPr="002C4EBA">
        <w:rPr>
          <w:b/>
        </w:rPr>
        <w:t>′</w:t>
      </w:r>
      <w:r w:rsidRPr="002C4EBA">
        <w:rPr>
          <w:b/>
          <w:caps/>
        </w:rPr>
        <w:t>жные звёзды</w:t>
      </w:r>
      <w:r w:rsidRPr="002C4EBA">
        <w:rPr>
          <w:caps/>
        </w:rPr>
        <w:t>.</w:t>
      </w:r>
      <w:r w:rsidRPr="002C4EBA">
        <w:t xml:space="preserve"> Млечный путь. Кур.</w:t>
      </w:r>
    </w:p>
    <w:p w:rsidR="00376983" w:rsidRPr="002C4EBA" w:rsidRDefault="00376983" w:rsidP="006A25F3">
      <w:pPr>
        <w:spacing w:before="240"/>
        <w:ind w:firstLine="709"/>
        <w:jc w:val="both"/>
      </w:pPr>
      <w:r w:rsidRPr="002C4EBA">
        <w:rPr>
          <w:b/>
        </w:rPr>
        <w:t>ДО СА′МОГО СВЕ′ТА.</w:t>
      </w:r>
      <w:r w:rsidRPr="002C4EBA">
        <w:t xml:space="preserve"> До утра</w:t>
      </w:r>
      <w:r w:rsidR="004667BE">
        <w:t>, до рассвета</w:t>
      </w:r>
      <w:r w:rsidRPr="002C4EBA">
        <w:t xml:space="preserve">. Вен. </w:t>
      </w:r>
      <w:r w:rsidRPr="002C4EBA">
        <w:rPr>
          <w:i/>
        </w:rPr>
        <w:t>До самого света спать не ложилися.</w:t>
      </w:r>
      <w:r w:rsidRPr="002C4EBA">
        <w:t xml:space="preserve"> (д. Уваровка, Вен.).</w:t>
      </w:r>
    </w:p>
    <w:p w:rsidR="000119BE" w:rsidRPr="002C4EBA" w:rsidRDefault="000119BE" w:rsidP="006A25F3">
      <w:pPr>
        <w:spacing w:before="240"/>
        <w:ind w:firstLine="709"/>
        <w:jc w:val="both"/>
      </w:pPr>
      <w:r w:rsidRPr="002C4EBA">
        <w:rPr>
          <w:b/>
        </w:rPr>
        <w:t>ДОСТА</w:t>
      </w:r>
      <w:r w:rsidR="004667BE" w:rsidRPr="002C4EBA">
        <w:rPr>
          <w:b/>
        </w:rPr>
        <w:t>′</w:t>
      </w:r>
      <w:r w:rsidRPr="002C4EBA">
        <w:rPr>
          <w:b/>
        </w:rPr>
        <w:t>ЛИСЬ ОДНИ</w:t>
      </w:r>
      <w:r w:rsidR="004667BE" w:rsidRPr="002C4EBA">
        <w:rPr>
          <w:b/>
        </w:rPr>
        <w:t>′</w:t>
      </w:r>
      <w:r w:rsidRPr="002C4EBA">
        <w:rPr>
          <w:b/>
          <w:i/>
        </w:rPr>
        <w:t xml:space="preserve"> </w:t>
      </w:r>
      <w:r w:rsidRPr="002C4EBA">
        <w:rPr>
          <w:b/>
        </w:rPr>
        <w:t>РЫ</w:t>
      </w:r>
      <w:r w:rsidR="004667BE" w:rsidRPr="002C4EBA">
        <w:rPr>
          <w:b/>
        </w:rPr>
        <w:t>′</w:t>
      </w:r>
      <w:r w:rsidRPr="002C4EBA">
        <w:rPr>
          <w:b/>
        </w:rPr>
        <w:t>БЬИ ЩЁЧКИ</w:t>
      </w:r>
      <w:r w:rsidRPr="002C4EBA">
        <w:t xml:space="preserve">. </w:t>
      </w:r>
      <w:r w:rsidR="004667BE">
        <w:t>Поговорка о том, что кого-то в чем-то обошли, что кому-то н</w:t>
      </w:r>
      <w:r w:rsidRPr="002C4EBA">
        <w:t>ичего не досталось</w:t>
      </w:r>
      <w:r w:rsidR="004667BE">
        <w:t xml:space="preserve"> и т.п</w:t>
      </w:r>
      <w:r w:rsidRPr="002C4EBA">
        <w:rPr>
          <w:i/>
        </w:rPr>
        <w:t xml:space="preserve">. </w:t>
      </w:r>
      <w:r w:rsidR="004667BE">
        <w:t xml:space="preserve">Одоев. </w:t>
      </w:r>
      <w:r w:rsidRPr="002C4EBA">
        <w:rPr>
          <w:i/>
        </w:rPr>
        <w:t>А нам</w:t>
      </w:r>
      <w:r w:rsidR="004667BE">
        <w:rPr>
          <w:i/>
        </w:rPr>
        <w:t>,</w:t>
      </w:r>
      <w:r w:rsidRPr="002C4EBA">
        <w:rPr>
          <w:i/>
        </w:rPr>
        <w:t xml:space="preserve"> как усягда, достались одни рыбьи шшочки. </w:t>
      </w:r>
      <w:r w:rsidRPr="002C4EBA">
        <w:t>(Родина).</w:t>
      </w:r>
    </w:p>
    <w:p w:rsidR="000119BE" w:rsidRPr="002C4EBA" w:rsidRDefault="000119BE" w:rsidP="006A25F3">
      <w:pPr>
        <w:spacing w:before="240"/>
        <w:ind w:firstLine="709"/>
        <w:jc w:val="both"/>
      </w:pPr>
      <w:r w:rsidRPr="002C4EBA">
        <w:rPr>
          <w:b/>
        </w:rPr>
        <w:t>ДОСТА</w:t>
      </w:r>
      <w:r w:rsidRPr="002C4EBA">
        <w:rPr>
          <w:b/>
          <w:i/>
        </w:rPr>
        <w:t>'</w:t>
      </w:r>
      <w:r w:rsidRPr="002C4EBA">
        <w:rPr>
          <w:b/>
        </w:rPr>
        <w:t>ЛОСЬ ДУРАКУ</w:t>
      </w:r>
      <w:r w:rsidRPr="002C4EBA">
        <w:rPr>
          <w:b/>
          <w:i/>
        </w:rPr>
        <w:t>'</w:t>
      </w:r>
      <w:r w:rsidRPr="002C4EBA">
        <w:rPr>
          <w:b/>
        </w:rPr>
        <w:t xml:space="preserve"> НА ОРЕ</w:t>
      </w:r>
      <w:r w:rsidRPr="002C4EBA">
        <w:rPr>
          <w:b/>
          <w:i/>
        </w:rPr>
        <w:t>'</w:t>
      </w:r>
      <w:r w:rsidRPr="002C4EBA">
        <w:rPr>
          <w:b/>
        </w:rPr>
        <w:t>ХИ</w:t>
      </w:r>
      <w:r w:rsidRPr="002C4EBA">
        <w:t xml:space="preserve">. </w:t>
      </w:r>
      <w:r w:rsidR="004667BE">
        <w:t xml:space="preserve">Пословица. </w:t>
      </w:r>
      <w:r w:rsidRPr="002C4EBA">
        <w:t xml:space="preserve">О незаслуженном наказании, </w:t>
      </w:r>
      <w:r w:rsidR="004667BE">
        <w:t xml:space="preserve">о </w:t>
      </w:r>
      <w:r w:rsidRPr="002C4EBA">
        <w:t xml:space="preserve">зря нанесенной </w:t>
      </w:r>
      <w:r w:rsidR="004667BE">
        <w:t xml:space="preserve">кому-либо </w:t>
      </w:r>
      <w:r w:rsidRPr="002C4EBA">
        <w:t xml:space="preserve">обиде. </w:t>
      </w:r>
      <w:r w:rsidR="004667BE">
        <w:t xml:space="preserve">Одоев. </w:t>
      </w:r>
      <w:r w:rsidRPr="002C4EBA">
        <w:rPr>
          <w:i/>
        </w:rPr>
        <w:t>Эх ты, сходил, досталось дураку на орехи</w:t>
      </w:r>
      <w:r w:rsidRPr="002C4EBA">
        <w:t>. (Родина).</w:t>
      </w:r>
    </w:p>
    <w:p w:rsidR="000119BE" w:rsidRPr="002C4EBA" w:rsidRDefault="000119BE" w:rsidP="006A25F3">
      <w:pPr>
        <w:spacing w:before="240"/>
        <w:ind w:firstLine="709"/>
        <w:jc w:val="both"/>
      </w:pPr>
      <w:r w:rsidRPr="002C4EBA">
        <w:rPr>
          <w:b/>
        </w:rPr>
        <w:t>ДО СШИБА</w:t>
      </w:r>
      <w:r w:rsidRPr="002C4EBA">
        <w:rPr>
          <w:b/>
          <w:i/>
        </w:rPr>
        <w:t>'</w:t>
      </w:r>
      <w:r w:rsidRPr="002C4EBA">
        <w:rPr>
          <w:b/>
        </w:rPr>
        <w:t>ЧКИ</w:t>
      </w:r>
      <w:r w:rsidRPr="002C4EBA">
        <w:t xml:space="preserve">. До крайней степени усталости. </w:t>
      </w:r>
      <w:r w:rsidR="004667BE">
        <w:t xml:space="preserve">Одоев. </w:t>
      </w:r>
      <w:r w:rsidRPr="002C4EBA">
        <w:rPr>
          <w:i/>
        </w:rPr>
        <w:t xml:space="preserve">Работали до сшибачки, пока уж тёмно стало. </w:t>
      </w:r>
      <w:r w:rsidRPr="002C4EBA">
        <w:t>(Родина).</w:t>
      </w:r>
    </w:p>
    <w:p w:rsidR="00376983" w:rsidRDefault="00376983" w:rsidP="006A25F3">
      <w:pPr>
        <w:spacing w:before="240"/>
        <w:ind w:firstLine="709"/>
        <w:jc w:val="both"/>
      </w:pPr>
      <w:r w:rsidRPr="002C4EBA">
        <w:rPr>
          <w:b/>
        </w:rPr>
        <w:t>ДО′ СЫТА</w:t>
      </w:r>
      <w:r w:rsidRPr="002C4EBA">
        <w:rPr>
          <w:i/>
        </w:rPr>
        <w:t>.</w:t>
      </w:r>
      <w:r w:rsidRPr="002C4EBA">
        <w:t xml:space="preserve"> Много</w:t>
      </w:r>
      <w:r w:rsidR="004667BE">
        <w:t>, в большом количестве</w:t>
      </w:r>
      <w:r w:rsidRPr="002C4EBA">
        <w:t xml:space="preserve">. Волов. </w:t>
      </w:r>
      <w:r w:rsidRPr="002C4EBA">
        <w:rPr>
          <w:i/>
        </w:rPr>
        <w:t>Кому воды до сыта за рубль?</w:t>
      </w:r>
      <w:r w:rsidRPr="002C4EBA">
        <w:t xml:space="preserve"> (д. Пруды, Волов.).</w:t>
      </w:r>
    </w:p>
    <w:p w:rsidR="000119BE" w:rsidRPr="002C4EBA" w:rsidRDefault="000119BE" w:rsidP="006A25F3">
      <w:pPr>
        <w:spacing w:before="240"/>
        <w:ind w:firstLine="709"/>
        <w:jc w:val="both"/>
      </w:pPr>
      <w:r w:rsidRPr="002C4EBA">
        <w:rPr>
          <w:b/>
        </w:rPr>
        <w:t>ДРАЧЕ′НЫ-ЛО′ДОЧКИ</w:t>
      </w:r>
      <w:r w:rsidR="000B427D">
        <w:rPr>
          <w:b/>
        </w:rPr>
        <w:t xml:space="preserve"> (</w:t>
      </w:r>
      <w:r w:rsidR="000B427D" w:rsidRPr="002C4EBA">
        <w:rPr>
          <w:b/>
        </w:rPr>
        <w:t>ДРАЧ</w:t>
      </w:r>
      <w:r w:rsidR="000B427D">
        <w:rPr>
          <w:b/>
        </w:rPr>
        <w:t>Ё</w:t>
      </w:r>
      <w:r w:rsidR="000B427D" w:rsidRPr="002C4EBA">
        <w:rPr>
          <w:b/>
        </w:rPr>
        <w:t>НЫ-ЛО′ДОЧКИ</w:t>
      </w:r>
      <w:r w:rsidR="000B427D">
        <w:rPr>
          <w:b/>
        </w:rPr>
        <w:t>)</w:t>
      </w:r>
      <w:r w:rsidRPr="002C4EBA">
        <w:t xml:space="preserve">. Название блюда, которое готовилось из тертого картофеля, запеченного в русской печи. Арсен. </w:t>
      </w:r>
      <w:r w:rsidRPr="002C4EBA">
        <w:rPr>
          <w:i/>
        </w:rPr>
        <w:t>Драчены-лодочки вкусные: картошку чишшенную трут, в формочку ее, потом в печку и режут.</w:t>
      </w:r>
      <w:r w:rsidRPr="002C4EBA">
        <w:t xml:space="preserve"> (п. Арсеньево, Арсен.).</w:t>
      </w:r>
    </w:p>
    <w:p w:rsidR="00DB7ED1" w:rsidRPr="002C4EBA" w:rsidRDefault="00A12075" w:rsidP="006A25F3">
      <w:pPr>
        <w:spacing w:before="240"/>
        <w:ind w:firstLine="709"/>
        <w:jc w:val="both"/>
      </w:pPr>
      <w:r w:rsidRPr="002C4EBA">
        <w:rPr>
          <w:b/>
          <w:caps/>
        </w:rPr>
        <w:t>Дре</w:t>
      </w:r>
      <w:r w:rsidR="00C7419B" w:rsidRPr="002C4EBA">
        <w:rPr>
          <w:b/>
        </w:rPr>
        <w:t>′</w:t>
      </w:r>
      <w:r w:rsidRPr="002C4EBA">
        <w:rPr>
          <w:b/>
          <w:caps/>
        </w:rPr>
        <w:t>пень коро</w:t>
      </w:r>
      <w:r w:rsidR="000B427D" w:rsidRPr="002C4EBA">
        <w:rPr>
          <w:b/>
        </w:rPr>
        <w:t>′</w:t>
      </w:r>
      <w:r w:rsidRPr="002C4EBA">
        <w:rPr>
          <w:b/>
          <w:caps/>
        </w:rPr>
        <w:t>вий</w:t>
      </w:r>
      <w:r w:rsidRPr="002C4EBA">
        <w:rPr>
          <w:caps/>
        </w:rPr>
        <w:t>.</w:t>
      </w:r>
      <w:r w:rsidRPr="002C4EBA">
        <w:t xml:space="preserve"> </w:t>
      </w:r>
      <w:r w:rsidR="003E6031">
        <w:t xml:space="preserve">Пренебр. </w:t>
      </w:r>
      <w:r w:rsidRPr="002C4EBA">
        <w:t xml:space="preserve">Физически слабый человек. </w:t>
      </w:r>
      <w:r w:rsidR="003E6031">
        <w:t xml:space="preserve">// Пожилой, немощный человек. </w:t>
      </w:r>
      <w:r w:rsidRPr="002C4EBA">
        <w:t xml:space="preserve">Кур. </w:t>
      </w:r>
      <w:r w:rsidRPr="002C4EBA">
        <w:rPr>
          <w:i/>
        </w:rPr>
        <w:t>Он уж теперь дрепень коровий</w:t>
      </w:r>
      <w:r w:rsidR="003E6031">
        <w:rPr>
          <w:i/>
        </w:rPr>
        <w:t>, куда ему</w:t>
      </w:r>
      <w:r w:rsidRPr="002C4EBA">
        <w:rPr>
          <w:i/>
        </w:rPr>
        <w:t xml:space="preserve">. </w:t>
      </w:r>
      <w:r w:rsidRPr="002C4EBA">
        <w:t>(с. Маслово, Кур.).</w:t>
      </w:r>
    </w:p>
    <w:p w:rsidR="000119BE" w:rsidRPr="002C4EBA" w:rsidRDefault="000119BE" w:rsidP="006A25F3">
      <w:pPr>
        <w:spacing w:before="240"/>
        <w:ind w:firstLine="709"/>
        <w:jc w:val="both"/>
      </w:pPr>
      <w:r w:rsidRPr="002407ED">
        <w:rPr>
          <w:b/>
          <w:bCs/>
        </w:rPr>
        <w:t>ДРО′БИ</w:t>
      </w:r>
      <w:r w:rsidR="002407ED">
        <w:rPr>
          <w:b/>
          <w:bCs/>
        </w:rPr>
        <w:t xml:space="preserve"> (</w:t>
      </w:r>
      <w:r w:rsidR="002407ED" w:rsidRPr="002C4EBA">
        <w:rPr>
          <w:b/>
        </w:rPr>
        <w:t>ДРОБУ′ШКИ</w:t>
      </w:r>
      <w:r w:rsidR="002407ED">
        <w:rPr>
          <w:b/>
          <w:bCs/>
        </w:rPr>
        <w:t>)</w:t>
      </w:r>
      <w:r w:rsidRPr="002407ED">
        <w:rPr>
          <w:b/>
          <w:bCs/>
        </w:rPr>
        <w:t xml:space="preserve"> БИТЬ</w:t>
      </w:r>
      <w:r w:rsidR="002407ED">
        <w:rPr>
          <w:b/>
          <w:bCs/>
        </w:rPr>
        <w:t xml:space="preserve"> (</w:t>
      </w:r>
      <w:r w:rsidR="002407ED" w:rsidRPr="002C4EBA">
        <w:rPr>
          <w:b/>
        </w:rPr>
        <w:t>ВЫБИВА′ТЬ</w:t>
      </w:r>
      <w:r w:rsidR="002407ED">
        <w:rPr>
          <w:b/>
          <w:bCs/>
        </w:rPr>
        <w:t>) (</w:t>
      </w:r>
      <w:r w:rsidR="002407ED" w:rsidRPr="002C4EBA">
        <w:rPr>
          <w:b/>
          <w:color w:val="000000"/>
        </w:rPr>
        <w:t>ДАВАТЬ</w:t>
      </w:r>
      <w:r w:rsidR="002407ED">
        <w:rPr>
          <w:b/>
          <w:bCs/>
        </w:rPr>
        <w:t>)</w:t>
      </w:r>
      <w:r w:rsidRPr="002407ED">
        <w:rPr>
          <w:bCs/>
        </w:rPr>
        <w:t>.</w:t>
      </w:r>
      <w:r w:rsidRPr="002C4EBA">
        <w:t xml:space="preserve"> Плясать, мелко </w:t>
      </w:r>
      <w:r w:rsidR="003E6031">
        <w:t xml:space="preserve">и часто </w:t>
      </w:r>
      <w:r w:rsidRPr="002C4EBA">
        <w:t xml:space="preserve">отстукивая каблуками. Арсен. </w:t>
      </w:r>
      <w:r w:rsidR="002407ED" w:rsidRPr="002C4EBA">
        <w:t>Волов.</w:t>
      </w:r>
      <w:r w:rsidR="002407ED">
        <w:t xml:space="preserve"> </w:t>
      </w:r>
      <w:r w:rsidR="002407ED" w:rsidRPr="002C4EBA">
        <w:rPr>
          <w:color w:val="000000"/>
        </w:rPr>
        <w:t>Т-Огар.</w:t>
      </w:r>
      <w:r w:rsidR="002407ED">
        <w:rPr>
          <w:color w:val="000000"/>
        </w:rPr>
        <w:t xml:space="preserve"> </w:t>
      </w:r>
      <w:r w:rsidR="002407ED" w:rsidRPr="002C4EBA">
        <w:t>Одоев.</w:t>
      </w:r>
      <w:r w:rsidR="002407ED">
        <w:t xml:space="preserve"> </w:t>
      </w:r>
      <w:r w:rsidRPr="002C4EBA">
        <w:rPr>
          <w:i/>
          <w:iCs/>
        </w:rPr>
        <w:t>На Маслену плясали. Дроби били.</w:t>
      </w:r>
      <w:r w:rsidRPr="002C4EBA">
        <w:t xml:space="preserve"> (п. Арсеньево, Арсен.).</w:t>
      </w:r>
      <w:r w:rsidR="00735763" w:rsidRPr="002C4EBA">
        <w:t xml:space="preserve"> </w:t>
      </w:r>
      <w:r w:rsidR="002407ED" w:rsidRPr="002C4EBA">
        <w:rPr>
          <w:i/>
        </w:rPr>
        <w:t>Дроби выбивают, а я так играю: трынь-трынь.</w:t>
      </w:r>
      <w:r w:rsidR="002407ED" w:rsidRPr="002C4EBA">
        <w:t xml:space="preserve"> (д. Пруды, Волов.).</w:t>
      </w:r>
      <w:r w:rsidR="002407ED">
        <w:t xml:space="preserve"> </w:t>
      </w:r>
      <w:r w:rsidR="002407ED" w:rsidRPr="002C4EBA">
        <w:rPr>
          <w:i/>
          <w:color w:val="000000"/>
        </w:rPr>
        <w:t>Вон Машка в клубе так дроби давала, что не налюбуешься.</w:t>
      </w:r>
      <w:r w:rsidR="002407ED" w:rsidRPr="002C4EBA">
        <w:rPr>
          <w:color w:val="000000"/>
        </w:rPr>
        <w:t xml:space="preserve"> (с. Нарышкино, Т-Огар.).</w:t>
      </w:r>
      <w:r w:rsidR="002407ED">
        <w:rPr>
          <w:color w:val="000000"/>
        </w:rPr>
        <w:t xml:space="preserve"> </w:t>
      </w:r>
      <w:r w:rsidR="002407ED" w:rsidRPr="002C4EBA">
        <w:rPr>
          <w:i/>
        </w:rPr>
        <w:t xml:space="preserve">Ворота снимали, чтоб дробушки побить. </w:t>
      </w:r>
      <w:r w:rsidR="002407ED" w:rsidRPr="002C4EBA">
        <w:t>(с. Стояново, Одоев.).</w:t>
      </w:r>
    </w:p>
    <w:p w:rsidR="00376983" w:rsidRPr="002407ED" w:rsidRDefault="00376983" w:rsidP="006A25F3">
      <w:pPr>
        <w:spacing w:before="240"/>
        <w:ind w:firstLine="709"/>
        <w:jc w:val="both"/>
        <w:rPr>
          <w:b/>
        </w:rPr>
      </w:pPr>
      <w:r w:rsidRPr="002C4EBA">
        <w:rPr>
          <w:b/>
        </w:rPr>
        <w:t>ДРУ′ЖКА С ПРИСКАЗУ′ЛЬКАМИ</w:t>
      </w:r>
      <w:r w:rsidRPr="002C4EBA">
        <w:t>. Обряд. На свадьбе друг жениха, идущий впереди сватов и расхваливающий его. Вен. (с. Хрусловка, Вен.).</w:t>
      </w:r>
    </w:p>
    <w:p w:rsidR="00222454" w:rsidRPr="003E6031" w:rsidRDefault="00222454" w:rsidP="006A25F3">
      <w:pPr>
        <w:spacing w:before="240"/>
        <w:ind w:firstLine="709"/>
        <w:jc w:val="both"/>
        <w:rPr>
          <w:rFonts w:eastAsia="Times-Italic"/>
          <w:iCs/>
        </w:rPr>
      </w:pPr>
      <w:r w:rsidRPr="002C4EBA">
        <w:rPr>
          <w:rFonts w:eastAsia="Times-Roman"/>
          <w:b/>
        </w:rPr>
        <w:t>ДУРАК НЕСКАЗАННЫЙ (ДУРА НЕСКАЗАННАЯ)</w:t>
      </w:r>
      <w:r w:rsidRPr="002C4EBA">
        <w:rPr>
          <w:rFonts w:eastAsia="Times-Roman"/>
        </w:rPr>
        <w:t xml:space="preserve">. Бранное выражение. Лен., Дуб. </w:t>
      </w:r>
      <w:r w:rsidRPr="002C4EBA">
        <w:rPr>
          <w:rFonts w:eastAsia="Times-Italic"/>
          <w:i/>
          <w:iCs/>
        </w:rPr>
        <w:t>Дура несказанная, таких я</w:t>
      </w:r>
      <w:r w:rsidRPr="002C4EBA">
        <w:rPr>
          <w:rFonts w:eastAsia="Times-Roman"/>
        </w:rPr>
        <w:t xml:space="preserve"> </w:t>
      </w:r>
      <w:r w:rsidRPr="002C4EBA">
        <w:rPr>
          <w:rFonts w:eastAsia="Times-Italic"/>
          <w:i/>
          <w:iCs/>
        </w:rPr>
        <w:t>не видела.</w:t>
      </w:r>
      <w:r w:rsidR="003E6031">
        <w:rPr>
          <w:rFonts w:eastAsia="Times-Italic"/>
          <w:i/>
          <w:iCs/>
        </w:rPr>
        <w:t xml:space="preserve"> </w:t>
      </w:r>
      <w:r w:rsidR="003E6031">
        <w:rPr>
          <w:rFonts w:eastAsia="Times-Italic"/>
          <w:iCs/>
        </w:rPr>
        <w:t>(с. Селино, Дуб.).</w:t>
      </w:r>
    </w:p>
    <w:p w:rsidR="000119BE" w:rsidRPr="002407ED" w:rsidRDefault="000119BE" w:rsidP="006A25F3">
      <w:pPr>
        <w:spacing w:before="240"/>
        <w:ind w:firstLine="709"/>
        <w:jc w:val="both"/>
        <w:rPr>
          <w:spacing w:val="-4"/>
        </w:rPr>
      </w:pPr>
      <w:r w:rsidRPr="002C4EBA">
        <w:rPr>
          <w:b/>
          <w:spacing w:val="-4"/>
        </w:rPr>
        <w:t>ДУХ ВОН И ЛАПКИ КВЕРХУ</w:t>
      </w:r>
      <w:r w:rsidRPr="002C4EBA">
        <w:rPr>
          <w:spacing w:val="-4"/>
        </w:rPr>
        <w:t xml:space="preserve">. </w:t>
      </w:r>
      <w:r w:rsidR="003E6031">
        <w:rPr>
          <w:spacing w:val="-4"/>
        </w:rPr>
        <w:t xml:space="preserve">Ирон. </w:t>
      </w:r>
      <w:r w:rsidRPr="002C4EBA">
        <w:rPr>
          <w:spacing w:val="-4"/>
        </w:rPr>
        <w:t xml:space="preserve">О состоянии </w:t>
      </w:r>
      <w:r w:rsidR="003E6031">
        <w:rPr>
          <w:spacing w:val="-4"/>
        </w:rPr>
        <w:t>крайней</w:t>
      </w:r>
      <w:r w:rsidRPr="002C4EBA">
        <w:rPr>
          <w:spacing w:val="-4"/>
        </w:rPr>
        <w:t xml:space="preserve"> усталости. Волов</w:t>
      </w:r>
      <w:r w:rsidRPr="002C4EBA">
        <w:rPr>
          <w:i/>
          <w:spacing w:val="-4"/>
        </w:rPr>
        <w:t>. Заморилась я</w:t>
      </w:r>
      <w:r w:rsidR="003E6031">
        <w:rPr>
          <w:i/>
          <w:spacing w:val="-4"/>
        </w:rPr>
        <w:t xml:space="preserve"> сегодня на гароде</w:t>
      </w:r>
      <w:r w:rsidRPr="002C4EBA">
        <w:rPr>
          <w:i/>
          <w:spacing w:val="-4"/>
        </w:rPr>
        <w:t>: дух вон и лапки кверху.</w:t>
      </w:r>
      <w:r w:rsidRPr="002C4EBA">
        <w:rPr>
          <w:spacing w:val="-4"/>
        </w:rPr>
        <w:t xml:space="preserve"> (д. Пруды, Волов.).</w:t>
      </w:r>
    </w:p>
    <w:p w:rsidR="000119BE" w:rsidRPr="002407ED" w:rsidRDefault="000119BE" w:rsidP="006A25F3">
      <w:pPr>
        <w:spacing w:before="240"/>
        <w:ind w:firstLine="709"/>
        <w:jc w:val="both"/>
        <w:rPr>
          <w:b/>
        </w:rPr>
      </w:pPr>
      <w:r w:rsidRPr="002C4EBA">
        <w:rPr>
          <w:b/>
          <w:bCs/>
        </w:rPr>
        <w:lastRenderedPageBreak/>
        <w:t>ДУ′ХОВ ДЕН</w:t>
      </w:r>
      <w:r w:rsidRPr="002C4EBA">
        <w:rPr>
          <w:bCs/>
        </w:rPr>
        <w:t>Ь.</w:t>
      </w:r>
      <w:r w:rsidRPr="002C4EBA">
        <w:t xml:space="preserve"> </w:t>
      </w:r>
      <w:r w:rsidR="00735763" w:rsidRPr="002C4EBA">
        <w:rPr>
          <w:spacing w:val="-4"/>
        </w:rPr>
        <w:t xml:space="preserve">Второй день </w:t>
      </w:r>
      <w:r w:rsidRPr="002C4EBA">
        <w:t xml:space="preserve">после </w:t>
      </w:r>
      <w:r w:rsidR="003E6031">
        <w:t xml:space="preserve">православного </w:t>
      </w:r>
      <w:r w:rsidRPr="002C4EBA">
        <w:t xml:space="preserve">праздника </w:t>
      </w:r>
      <w:r w:rsidR="003E6031">
        <w:t xml:space="preserve">Святой </w:t>
      </w:r>
      <w:r w:rsidRPr="002C4EBA">
        <w:t xml:space="preserve">Троицы. Бел., Волов. </w:t>
      </w:r>
      <w:r w:rsidRPr="002C4EBA">
        <w:rPr>
          <w:i/>
          <w:iCs/>
        </w:rPr>
        <w:t>А еще и Духов день отмечали.</w:t>
      </w:r>
      <w:r w:rsidR="00735763" w:rsidRPr="002C4EBA">
        <w:t xml:space="preserve"> (д. Фединское, Бел.). </w:t>
      </w:r>
      <w:r w:rsidRPr="002C4EBA">
        <w:rPr>
          <w:i/>
          <w:iCs/>
        </w:rPr>
        <w:t>На Духов день было сыро и ветрено</w:t>
      </w:r>
      <w:r w:rsidRPr="002C4EBA">
        <w:t>. (д. Пруды, Волов.).</w:t>
      </w:r>
      <w:r w:rsidR="00735763" w:rsidRPr="002C4EBA">
        <w:t xml:space="preserve"> </w:t>
      </w:r>
      <w:r w:rsidR="00735763" w:rsidRPr="002C4EBA">
        <w:rPr>
          <w:i/>
          <w:iCs/>
          <w:spacing w:val="-4"/>
        </w:rPr>
        <w:t>На Духов день в лес ходили.</w:t>
      </w:r>
      <w:r w:rsidR="00735763" w:rsidRPr="002C4EBA">
        <w:rPr>
          <w:spacing w:val="-4"/>
        </w:rPr>
        <w:t xml:space="preserve"> (с. Непрядва, Вол.). </w:t>
      </w:r>
      <w:r w:rsidR="00735763" w:rsidRPr="002C4EBA">
        <w:rPr>
          <w:i/>
          <w:spacing w:val="-4"/>
        </w:rPr>
        <w:t xml:space="preserve">На Духов день, после Троицы, завивали венки, берегли их до загвин. </w:t>
      </w:r>
      <w:r w:rsidR="003E6031">
        <w:rPr>
          <w:i/>
          <w:spacing w:val="-4"/>
        </w:rPr>
        <w:t>А сейчас всё отходит. А на воск</w:t>
      </w:r>
      <w:r w:rsidR="00735763" w:rsidRPr="002C4EBA">
        <w:rPr>
          <w:i/>
          <w:spacing w:val="-4"/>
        </w:rPr>
        <w:t>ресенье это были загвины, на кулигу, там осинник.</w:t>
      </w:r>
      <w:r w:rsidR="00735763" w:rsidRPr="002C4EBA">
        <w:rPr>
          <w:spacing w:val="-4"/>
        </w:rPr>
        <w:t xml:space="preserve"> (д. Пруды, Волов.).</w:t>
      </w:r>
    </w:p>
    <w:p w:rsidR="00376983" w:rsidRPr="002C4EBA" w:rsidRDefault="00376983" w:rsidP="006A25F3">
      <w:pPr>
        <w:spacing w:before="240"/>
        <w:ind w:firstLine="709"/>
        <w:jc w:val="both"/>
      </w:pPr>
      <w:r w:rsidRPr="002C4EBA">
        <w:rPr>
          <w:b/>
        </w:rPr>
        <w:t>ДУШЕ</w:t>
      </w:r>
      <w:r w:rsidRPr="002C4EBA">
        <w:rPr>
          <w:b/>
          <w:i/>
        </w:rPr>
        <w:t>'</w:t>
      </w:r>
      <w:r w:rsidRPr="002C4EBA">
        <w:rPr>
          <w:b/>
        </w:rPr>
        <w:t xml:space="preserve"> ОТЛО</w:t>
      </w:r>
      <w:r w:rsidRPr="002C4EBA">
        <w:rPr>
          <w:b/>
          <w:i/>
        </w:rPr>
        <w:t>'</w:t>
      </w:r>
      <w:r w:rsidRPr="002C4EBA">
        <w:rPr>
          <w:b/>
        </w:rPr>
        <w:t>Г.</w:t>
      </w:r>
      <w:r w:rsidRPr="002C4EBA">
        <w:t xml:space="preserve"> </w:t>
      </w:r>
      <w:r w:rsidR="005F06D8">
        <w:t xml:space="preserve">О восстановленном состоянии душевного равновесия, умиротворения. // </w:t>
      </w:r>
      <w:r w:rsidRPr="002C4EBA">
        <w:t>На душе легко</w:t>
      </w:r>
      <w:r w:rsidR="005F06D8">
        <w:t xml:space="preserve"> стало</w:t>
      </w:r>
      <w:r w:rsidRPr="002C4EBA">
        <w:t xml:space="preserve">. </w:t>
      </w:r>
      <w:r w:rsidR="005F06D8">
        <w:t xml:space="preserve">Одоев. </w:t>
      </w:r>
      <w:r w:rsidRPr="002C4EBA">
        <w:rPr>
          <w:i/>
        </w:rPr>
        <w:t>Я как сходила, проведала их и душе отло</w:t>
      </w:r>
      <w:r w:rsidR="005F06D8">
        <w:rPr>
          <w:i/>
        </w:rPr>
        <w:t>г</w:t>
      </w:r>
      <w:r w:rsidRPr="002C4EBA">
        <w:rPr>
          <w:i/>
        </w:rPr>
        <w:t xml:space="preserve">. </w:t>
      </w:r>
      <w:r w:rsidRPr="002C4EBA">
        <w:t>(Родина).</w:t>
      </w:r>
    </w:p>
    <w:p w:rsidR="00DB7ED1" w:rsidRPr="005F06D8" w:rsidRDefault="00DB7ED1" w:rsidP="006A25F3">
      <w:pPr>
        <w:spacing w:before="240"/>
        <w:ind w:firstLine="709"/>
        <w:jc w:val="both"/>
        <w:rPr>
          <w:color w:val="000000"/>
        </w:rPr>
      </w:pPr>
      <w:r w:rsidRPr="002C4EBA">
        <w:rPr>
          <w:b/>
          <w:color w:val="000000"/>
        </w:rPr>
        <w:t>ДЮ</w:t>
      </w:r>
      <w:r w:rsidR="005F06D8" w:rsidRPr="002C4EBA">
        <w:rPr>
          <w:b/>
        </w:rPr>
        <w:t>′</w:t>
      </w:r>
      <w:r w:rsidRPr="002C4EBA">
        <w:rPr>
          <w:b/>
          <w:color w:val="000000"/>
        </w:rPr>
        <w:t>ЖА ТЕБЕ</w:t>
      </w:r>
      <w:r w:rsidRPr="002C4EBA">
        <w:rPr>
          <w:color w:val="000000"/>
        </w:rPr>
        <w:t>. Будет тебе. Сувор.</w:t>
      </w:r>
      <w:r w:rsidR="005F06D8">
        <w:rPr>
          <w:color w:val="000000"/>
        </w:rPr>
        <w:t xml:space="preserve"> </w:t>
      </w:r>
      <w:r w:rsidR="005F06D8">
        <w:rPr>
          <w:i/>
          <w:color w:val="000000"/>
        </w:rPr>
        <w:t xml:space="preserve">Да дюжа тебе спорить: все равно ничего не добьешься. </w:t>
      </w:r>
      <w:r w:rsidR="005F06D8">
        <w:rPr>
          <w:color w:val="000000"/>
        </w:rPr>
        <w:t>(д. Краинка, Сувор.).</w:t>
      </w:r>
    </w:p>
    <w:p w:rsidR="00DB7ED1" w:rsidRPr="002C4EBA" w:rsidRDefault="00DB7ED1" w:rsidP="006A25F3">
      <w:pPr>
        <w:spacing w:before="240"/>
        <w:ind w:firstLine="709"/>
        <w:jc w:val="both"/>
      </w:pPr>
    </w:p>
    <w:p w:rsidR="00AD3474" w:rsidRPr="0084691C" w:rsidRDefault="00AD3474" w:rsidP="006A25F3">
      <w:pPr>
        <w:spacing w:before="240"/>
        <w:ind w:firstLine="709"/>
        <w:jc w:val="center"/>
        <w:rPr>
          <w:b/>
          <w:caps/>
          <w:sz w:val="28"/>
          <w:szCs w:val="28"/>
        </w:rPr>
      </w:pPr>
      <w:r w:rsidRPr="0084691C">
        <w:rPr>
          <w:b/>
          <w:caps/>
          <w:sz w:val="28"/>
          <w:szCs w:val="28"/>
        </w:rPr>
        <w:t>е</w:t>
      </w:r>
    </w:p>
    <w:p w:rsidR="000929F2" w:rsidRPr="00D84742" w:rsidRDefault="000929F2" w:rsidP="006A25F3">
      <w:pPr>
        <w:spacing w:before="240"/>
        <w:ind w:firstLine="709"/>
        <w:jc w:val="both"/>
      </w:pPr>
      <w:r w:rsidRPr="002C4EBA">
        <w:rPr>
          <w:b/>
          <w:bCs/>
        </w:rPr>
        <w:t>ЕВДОКИЯ ПЛЮЩИ</w:t>
      </w:r>
      <w:r w:rsidR="00AE542B" w:rsidRPr="002C4EBA">
        <w:rPr>
          <w:b/>
        </w:rPr>
        <w:t>′</w:t>
      </w:r>
      <w:r w:rsidRPr="002C4EBA">
        <w:rPr>
          <w:b/>
          <w:bCs/>
        </w:rPr>
        <w:t>ХА.</w:t>
      </w:r>
      <w:r w:rsidRPr="002C4EBA">
        <w:t xml:space="preserve"> </w:t>
      </w:r>
      <w:r w:rsidR="00357C0B">
        <w:t>Православный</w:t>
      </w:r>
      <w:r w:rsidRPr="002C4EBA">
        <w:t xml:space="preserve"> праздник в честь святой Евдокии 14 (1 по</w:t>
      </w:r>
      <w:r w:rsidR="00357C0B">
        <w:t xml:space="preserve"> старому стилю) марта. Начало весны, оживление природы после зимних холодов. Одоев., Т.-Огар. </w:t>
      </w:r>
      <w:r w:rsidR="00357C0B">
        <w:rPr>
          <w:i/>
        </w:rPr>
        <w:t xml:space="preserve">На Евдокию плющиху </w:t>
      </w:r>
      <w:r w:rsidR="00D84742">
        <w:rPr>
          <w:i/>
        </w:rPr>
        <w:t xml:space="preserve">мы уже черемшу собирали, она тогда не шибко ядреная. </w:t>
      </w:r>
      <w:r w:rsidR="00D84742">
        <w:t>(с. Нарышкино, Т.-Огар.).</w:t>
      </w:r>
    </w:p>
    <w:p w:rsidR="000929F2" w:rsidRPr="002407ED" w:rsidRDefault="000929F2" w:rsidP="006A25F3">
      <w:pPr>
        <w:spacing w:before="240"/>
        <w:ind w:firstLine="709"/>
        <w:jc w:val="both"/>
      </w:pPr>
      <w:r w:rsidRPr="002C4EBA">
        <w:rPr>
          <w:b/>
        </w:rPr>
        <w:t>ЕГО′РИЙ ДЕНЬ.</w:t>
      </w:r>
      <w:r w:rsidRPr="002C4EBA">
        <w:t xml:space="preserve"> День памяти православного великомученика Георгия Победоносца, который отмечается два раза в год: 9 декабря (26 ноября по старому стилю) – Егорий Зимний и 6 мая (23 апреля по старому стилю) – Егорий Вешний. Т-Огар. </w:t>
      </w:r>
      <w:r w:rsidRPr="002C4EBA">
        <w:rPr>
          <w:i/>
        </w:rPr>
        <w:t>Свадьба моя была на Егорий День.</w:t>
      </w:r>
      <w:r w:rsidRPr="002C4EBA">
        <w:t xml:space="preserve"> (с. Нарышкино, Т-Огар.).</w:t>
      </w:r>
    </w:p>
    <w:p w:rsidR="000929F2" w:rsidRPr="002407ED" w:rsidRDefault="000929F2" w:rsidP="006A25F3">
      <w:pPr>
        <w:spacing w:before="240"/>
        <w:ind w:firstLine="709"/>
        <w:jc w:val="both"/>
      </w:pPr>
      <w:r w:rsidRPr="002C4EBA">
        <w:rPr>
          <w:b/>
        </w:rPr>
        <w:t>ЕЛЕ ОТДЫ</w:t>
      </w:r>
      <w:r w:rsidR="00117B01" w:rsidRPr="002C4EBA">
        <w:rPr>
          <w:b/>
          <w:i/>
        </w:rPr>
        <w:t>'</w:t>
      </w:r>
      <w:r w:rsidRPr="002C4EBA">
        <w:rPr>
          <w:b/>
        </w:rPr>
        <w:t>ХАЛ.</w:t>
      </w:r>
      <w:r w:rsidRPr="002C4EBA">
        <w:t xml:space="preserve"> Чуть не умер, еле жив остался, еле выходили. </w:t>
      </w:r>
      <w:r w:rsidR="00117B01">
        <w:t xml:space="preserve">Одоев. </w:t>
      </w:r>
      <w:r w:rsidRPr="002C4EBA">
        <w:rPr>
          <w:i/>
        </w:rPr>
        <w:t>Вот скрутило-то яво зимой, еле отдыхал, в больнице лежал.</w:t>
      </w:r>
      <w:r w:rsidRPr="002C4EBA">
        <w:t xml:space="preserve"> (Родина).</w:t>
      </w:r>
    </w:p>
    <w:p w:rsidR="000929F2" w:rsidRPr="002407ED" w:rsidRDefault="000929F2" w:rsidP="006A25F3">
      <w:pPr>
        <w:spacing w:before="240"/>
        <w:ind w:firstLine="709"/>
        <w:jc w:val="both"/>
      </w:pPr>
      <w:r w:rsidRPr="002C4EBA">
        <w:rPr>
          <w:b/>
          <w:bCs/>
        </w:rPr>
        <w:t>ЕМУ ЧТО, ШУБУ СТЕЛИ′ТЬ?</w:t>
      </w:r>
      <w:r w:rsidRPr="002C4EBA">
        <w:t xml:space="preserve"> (О ситуации приема гостей, встречи кого-либо и под.). Незачем затрачивать чрезмерные силы; к го</w:t>
      </w:r>
      <w:r w:rsidR="00117B01">
        <w:t>стю надо относиться проще. Лен.</w:t>
      </w:r>
    </w:p>
    <w:p w:rsidR="009724F8" w:rsidRPr="002407ED" w:rsidRDefault="0085502E" w:rsidP="006A25F3">
      <w:pPr>
        <w:spacing w:before="240"/>
        <w:ind w:firstLine="709"/>
        <w:jc w:val="both"/>
        <w:rPr>
          <w:rFonts w:eastAsia="Times-Bold"/>
          <w:b/>
        </w:rPr>
      </w:pPr>
      <w:r w:rsidRPr="002C4EBA">
        <w:rPr>
          <w:rFonts w:eastAsia="Times-Bold"/>
          <w:b/>
          <w:bCs/>
        </w:rPr>
        <w:t>ЕШЬ, ПОКА РОТ СВЕЖ, А ЗАВЯ</w:t>
      </w:r>
      <w:r w:rsidR="00117B01" w:rsidRPr="002C4EBA">
        <w:rPr>
          <w:b/>
          <w:i/>
        </w:rPr>
        <w:t>'</w:t>
      </w:r>
      <w:r w:rsidRPr="002C4EBA">
        <w:rPr>
          <w:rFonts w:eastAsia="Times-Bold"/>
          <w:b/>
          <w:bCs/>
        </w:rPr>
        <w:t>НЕШЬ – И НЕ ВЗГЛЯ</w:t>
      </w:r>
      <w:r w:rsidRPr="002C4EBA">
        <w:rPr>
          <w:b/>
          <w:bCs/>
        </w:rPr>
        <w:t>′</w:t>
      </w:r>
      <w:r w:rsidRPr="002C4EBA">
        <w:rPr>
          <w:rFonts w:eastAsia="Times-Bold"/>
          <w:b/>
          <w:bCs/>
        </w:rPr>
        <w:t>НЕШЬ.</w:t>
      </w:r>
      <w:r w:rsidRPr="002C4EBA">
        <w:rPr>
          <w:rFonts w:eastAsia="Times-Bold"/>
          <w:bCs/>
        </w:rPr>
        <w:t xml:space="preserve"> </w:t>
      </w:r>
      <w:r w:rsidR="00117B01">
        <w:rPr>
          <w:rFonts w:eastAsia="Times-Bold"/>
          <w:bCs/>
        </w:rPr>
        <w:t xml:space="preserve">Пословица. </w:t>
      </w:r>
      <w:r w:rsidRPr="002C4EBA">
        <w:rPr>
          <w:rFonts w:eastAsia="Times-Bold"/>
          <w:bCs/>
        </w:rPr>
        <w:t>В молодости н</w:t>
      </w:r>
      <w:r w:rsidRPr="002C4EBA">
        <w:rPr>
          <w:rFonts w:eastAsia="Times-Bold"/>
        </w:rPr>
        <w:t>е следует ограничивать себя в</w:t>
      </w:r>
      <w:r w:rsidR="00117B01">
        <w:rPr>
          <w:rFonts w:eastAsia="Times-Bold"/>
        </w:rPr>
        <w:t xml:space="preserve"> </w:t>
      </w:r>
      <w:r w:rsidRPr="002C4EBA">
        <w:rPr>
          <w:rFonts w:eastAsia="Times-Bold"/>
        </w:rPr>
        <w:t>желаниях, стремлениях, удовольствиях</w:t>
      </w:r>
      <w:r w:rsidR="00117B01">
        <w:rPr>
          <w:rFonts w:eastAsia="Times-Bold"/>
        </w:rPr>
        <w:t>; молодым нужно жить в полную силу, потому что в старости уже ничего не захочется</w:t>
      </w:r>
      <w:r w:rsidRPr="002C4EBA">
        <w:rPr>
          <w:rFonts w:eastAsia="Times-Bold"/>
        </w:rPr>
        <w:t>. Лен.</w:t>
      </w:r>
    </w:p>
    <w:p w:rsidR="009724F8" w:rsidRPr="002407ED" w:rsidRDefault="009724F8" w:rsidP="006A25F3">
      <w:pPr>
        <w:spacing w:before="240"/>
        <w:ind w:firstLine="709"/>
        <w:jc w:val="both"/>
      </w:pPr>
      <w:r w:rsidRPr="002C4EBA">
        <w:rPr>
          <w:b/>
        </w:rPr>
        <w:t>ЕШЬ – ПОТЕ</w:t>
      </w:r>
      <w:r w:rsidR="00117B01" w:rsidRPr="002C4EBA">
        <w:rPr>
          <w:b/>
          <w:i/>
        </w:rPr>
        <w:t>'</w:t>
      </w:r>
      <w:r w:rsidRPr="002C4EBA">
        <w:rPr>
          <w:b/>
        </w:rPr>
        <w:t>Й, РАБО</w:t>
      </w:r>
      <w:r w:rsidRPr="002C4EBA">
        <w:rPr>
          <w:b/>
          <w:i/>
        </w:rPr>
        <w:t>'</w:t>
      </w:r>
      <w:r w:rsidRPr="002C4EBA">
        <w:rPr>
          <w:b/>
        </w:rPr>
        <w:t>ТАЙ – МЕ</w:t>
      </w:r>
      <w:r w:rsidR="00117B01" w:rsidRPr="002C4EBA">
        <w:rPr>
          <w:b/>
          <w:i/>
        </w:rPr>
        <w:t>'</w:t>
      </w:r>
      <w:r w:rsidRPr="002C4EBA">
        <w:rPr>
          <w:b/>
        </w:rPr>
        <w:t>РЗНИ.</w:t>
      </w:r>
      <w:r w:rsidRPr="002C4EBA">
        <w:t xml:space="preserve"> </w:t>
      </w:r>
      <w:r w:rsidR="00117B01">
        <w:t xml:space="preserve">Пословица. </w:t>
      </w:r>
      <w:r w:rsidR="007F23EB">
        <w:t>О ленивом человеке, о том, кто не любит работать, отлынивает от работы и т.п.</w:t>
      </w:r>
      <w:r w:rsidRPr="002C4EBA">
        <w:t xml:space="preserve"> </w:t>
      </w:r>
      <w:r w:rsidR="007F23EB">
        <w:t xml:space="preserve">Одоев. </w:t>
      </w:r>
      <w:r w:rsidRPr="002C4EBA">
        <w:rPr>
          <w:i/>
        </w:rPr>
        <w:t>Вы, я гляжу, по пословице живёте</w:t>
      </w:r>
      <w:r w:rsidR="007F23EB">
        <w:rPr>
          <w:i/>
        </w:rPr>
        <w:t>:</w:t>
      </w:r>
      <w:r w:rsidRPr="002C4EBA">
        <w:rPr>
          <w:i/>
        </w:rPr>
        <w:t xml:space="preserve"> ешь – потей, работай – мёрзни. </w:t>
      </w:r>
      <w:r w:rsidRPr="002C4EBA">
        <w:t>(Родина).</w:t>
      </w:r>
      <w:r w:rsidR="000929F2" w:rsidRPr="002C4EBA">
        <w:t xml:space="preserve"> </w:t>
      </w:r>
    </w:p>
    <w:p w:rsidR="000929F2" w:rsidRPr="002407ED" w:rsidRDefault="00776B14" w:rsidP="006A25F3">
      <w:pPr>
        <w:spacing w:before="240"/>
        <w:ind w:firstLine="709"/>
        <w:jc w:val="both"/>
      </w:pPr>
      <w:r w:rsidRPr="002C4EBA">
        <w:rPr>
          <w:b/>
        </w:rPr>
        <w:t>ЕЩЁ ЧИ′</w:t>
      </w:r>
      <w:r w:rsidR="009C4A4E">
        <w:rPr>
          <w:b/>
        </w:rPr>
        <w:t>Щ</w:t>
      </w:r>
      <w:r w:rsidRPr="002C4EBA">
        <w:rPr>
          <w:b/>
        </w:rPr>
        <w:t>Е</w:t>
      </w:r>
      <w:r w:rsidR="00BD77B1">
        <w:rPr>
          <w:b/>
        </w:rPr>
        <w:t>!</w:t>
      </w:r>
      <w:r w:rsidRPr="002C4EBA">
        <w:t xml:space="preserve"> </w:t>
      </w:r>
      <w:r w:rsidR="009C4A4E">
        <w:t>Неодобр. Риторическое выражение неудовольствия, негативной оценки чего- или кого-либо.</w:t>
      </w:r>
      <w:r w:rsidRPr="002C4EBA">
        <w:t xml:space="preserve"> Кир. </w:t>
      </w:r>
      <w:r w:rsidRPr="002C4EBA">
        <w:rPr>
          <w:i/>
        </w:rPr>
        <w:t>Девок с голыми пузами по телевизору показывают, ещё чишше!</w:t>
      </w:r>
      <w:r w:rsidRPr="002C4EBA">
        <w:t xml:space="preserve"> (г. Болохово, Кир.).</w:t>
      </w:r>
    </w:p>
    <w:p w:rsidR="000929F2" w:rsidRPr="002C4EBA" w:rsidRDefault="000929F2" w:rsidP="006A25F3">
      <w:pPr>
        <w:spacing w:before="240"/>
        <w:ind w:firstLine="709"/>
        <w:jc w:val="both"/>
        <w:rPr>
          <w:rFonts w:eastAsia="Times-Italic"/>
          <w:iCs/>
        </w:rPr>
      </w:pPr>
      <w:r w:rsidRPr="002C4EBA">
        <w:rPr>
          <w:rFonts w:eastAsia="Times-Italic"/>
          <w:b/>
          <w:iCs/>
          <w:caps/>
        </w:rPr>
        <w:t>Ехать на</w:t>
      </w:r>
      <w:r w:rsidR="000616D2" w:rsidRPr="002C4EBA">
        <w:rPr>
          <w:b/>
          <w:i/>
        </w:rPr>
        <w:t>'</w:t>
      </w:r>
      <w:r w:rsidRPr="002C4EBA">
        <w:rPr>
          <w:rFonts w:eastAsia="Times-Italic"/>
          <w:b/>
          <w:iCs/>
          <w:caps/>
        </w:rPr>
        <w:t xml:space="preserve"> день</w:t>
      </w:r>
      <w:r w:rsidRPr="002C4EBA">
        <w:rPr>
          <w:rFonts w:eastAsia="Times-Italic"/>
          <w:iCs/>
        </w:rPr>
        <w:t>. Ехать кормить лошадей после полуденного отдыха. Дуб.</w:t>
      </w:r>
    </w:p>
    <w:p w:rsidR="00AD3474" w:rsidRPr="002C4EBA" w:rsidRDefault="00AD3474" w:rsidP="006A25F3">
      <w:pPr>
        <w:spacing w:before="240"/>
        <w:ind w:firstLine="709"/>
        <w:jc w:val="both"/>
        <w:rPr>
          <w:caps/>
        </w:rPr>
      </w:pPr>
    </w:p>
    <w:p w:rsidR="00AD3474" w:rsidRPr="0084691C" w:rsidRDefault="00AD3474" w:rsidP="006A25F3">
      <w:pPr>
        <w:spacing w:before="240"/>
        <w:ind w:firstLine="709"/>
        <w:jc w:val="center"/>
        <w:rPr>
          <w:b/>
          <w:caps/>
          <w:sz w:val="28"/>
          <w:szCs w:val="28"/>
        </w:rPr>
      </w:pPr>
      <w:r w:rsidRPr="0084691C">
        <w:rPr>
          <w:b/>
          <w:caps/>
          <w:sz w:val="28"/>
          <w:szCs w:val="28"/>
        </w:rPr>
        <w:t>ж</w:t>
      </w:r>
    </w:p>
    <w:p w:rsidR="000119BE" w:rsidRPr="002C4EBA" w:rsidRDefault="000119BE" w:rsidP="006A25F3">
      <w:pPr>
        <w:spacing w:before="240"/>
        <w:ind w:firstLine="709"/>
        <w:jc w:val="both"/>
        <w:rPr>
          <w:rFonts w:eastAsia="Times-Roman"/>
          <w:b/>
        </w:rPr>
      </w:pPr>
      <w:r w:rsidRPr="002C4EBA">
        <w:rPr>
          <w:rFonts w:eastAsia="Times-Italic"/>
          <w:b/>
          <w:bCs/>
          <w:iCs/>
          <w:caps/>
        </w:rPr>
        <w:t>жа</w:t>
      </w:r>
      <w:r w:rsidR="0047691F" w:rsidRPr="002C4EBA">
        <w:rPr>
          <w:b/>
          <w:i/>
        </w:rPr>
        <w:t>'</w:t>
      </w:r>
      <w:r w:rsidRPr="002C4EBA">
        <w:rPr>
          <w:rFonts w:eastAsia="Times-Italic"/>
          <w:b/>
          <w:bCs/>
          <w:iCs/>
          <w:caps/>
        </w:rPr>
        <w:t>бнАЯ ТРАВА</w:t>
      </w:r>
      <w:r w:rsidRPr="002C4EBA">
        <w:rPr>
          <w:rFonts w:eastAsia="Times-Italic"/>
          <w:iCs/>
        </w:rPr>
        <w:t>.</w:t>
      </w:r>
      <w:r w:rsidRPr="002C4EBA">
        <w:rPr>
          <w:rFonts w:eastAsia="Times-Italic"/>
          <w:i/>
          <w:iCs/>
        </w:rPr>
        <w:t xml:space="preserve"> </w:t>
      </w:r>
      <w:r w:rsidRPr="002C4EBA">
        <w:rPr>
          <w:rFonts w:eastAsia="Times-Italic"/>
          <w:iCs/>
        </w:rPr>
        <w:t>Растение Potentilla argentea L.</w:t>
      </w:r>
      <w:r w:rsidRPr="002C4EBA">
        <w:rPr>
          <w:rFonts w:eastAsia="Times-Italic"/>
          <w:i/>
          <w:iCs/>
        </w:rPr>
        <w:t xml:space="preserve"> </w:t>
      </w:r>
      <w:r w:rsidRPr="002C4EBA">
        <w:rPr>
          <w:rFonts w:eastAsia="Times-Italic"/>
          <w:iCs/>
        </w:rPr>
        <w:t xml:space="preserve">семейства розанных; лапчатка серебристая. </w:t>
      </w:r>
      <w:r w:rsidRPr="002C4EBA">
        <w:rPr>
          <w:rFonts w:eastAsia="Times-Roman"/>
        </w:rPr>
        <w:t>(Анненков).</w:t>
      </w:r>
    </w:p>
    <w:p w:rsidR="000119BE" w:rsidRPr="002C4EBA" w:rsidRDefault="000119BE" w:rsidP="006A25F3">
      <w:pPr>
        <w:spacing w:before="240"/>
        <w:ind w:firstLine="709"/>
        <w:jc w:val="both"/>
        <w:rPr>
          <w:b/>
        </w:rPr>
      </w:pPr>
      <w:r w:rsidRPr="002C4EBA">
        <w:rPr>
          <w:b/>
        </w:rPr>
        <w:lastRenderedPageBreak/>
        <w:t>ЖА</w:t>
      </w:r>
      <w:r w:rsidR="0047691F" w:rsidRPr="002C4EBA">
        <w:rPr>
          <w:b/>
          <w:i/>
        </w:rPr>
        <w:t>'</w:t>
      </w:r>
      <w:r w:rsidRPr="002C4EBA">
        <w:rPr>
          <w:b/>
        </w:rPr>
        <w:t>РКАЯ ПЕЧКА</w:t>
      </w:r>
      <w:r w:rsidRPr="002C4EBA">
        <w:t xml:space="preserve">. Разновидность русской печи, внутреннее пространство которой между сводами и стенами засыпалось песком. Одоев. </w:t>
      </w:r>
      <w:r w:rsidRPr="002C4EBA">
        <w:rPr>
          <w:i/>
        </w:rPr>
        <w:t xml:space="preserve">Печки были разные, жаркие печки засыпались песком, а у нас холодная была – засыпали землёй. </w:t>
      </w:r>
      <w:r w:rsidRPr="002C4EBA">
        <w:t>(п. Одоев, Одоев.).</w:t>
      </w:r>
    </w:p>
    <w:p w:rsidR="000119BE" w:rsidRPr="002407ED" w:rsidRDefault="000119BE" w:rsidP="006A25F3">
      <w:pPr>
        <w:spacing w:before="240"/>
        <w:ind w:firstLine="709"/>
        <w:jc w:val="both"/>
        <w:rPr>
          <w:b/>
          <w:color w:val="000000"/>
        </w:rPr>
      </w:pPr>
      <w:r w:rsidRPr="002C4EBA">
        <w:rPr>
          <w:rFonts w:eastAsia="Times-Roman"/>
          <w:b/>
        </w:rPr>
        <w:t>«ЖАРКО!» – ПРИЕДЕТ МАКАРКА</w:t>
      </w:r>
      <w:r w:rsidR="0047691F">
        <w:rPr>
          <w:rFonts w:eastAsia="Times-Roman"/>
          <w:b/>
        </w:rPr>
        <w:t>,</w:t>
      </w:r>
      <w:r w:rsidRPr="002C4EBA">
        <w:rPr>
          <w:rFonts w:eastAsia="Times-Roman"/>
          <w:b/>
        </w:rPr>
        <w:t xml:space="preserve"> НА НОВОЙ ТЕЛЕЖКЕ, НА НОВОЙ КОБЫЛКЕ.</w:t>
      </w:r>
      <w:r w:rsidRPr="002C4EBA">
        <w:rPr>
          <w:rFonts w:eastAsia="Times-Roman"/>
        </w:rPr>
        <w:t xml:space="preserve"> </w:t>
      </w:r>
      <w:r w:rsidR="0047691F">
        <w:rPr>
          <w:rFonts w:eastAsia="Times-Roman"/>
        </w:rPr>
        <w:t xml:space="preserve">Ирон. Рифмованное присловие в речи одного человека или в диалоге. Выражает ироничное отношение к достоверности слов об установившейся погоде или состоянии </w:t>
      </w:r>
      <w:r w:rsidR="00370C6F">
        <w:rPr>
          <w:rFonts w:eastAsia="Times-Roman"/>
        </w:rPr>
        <w:t>человека</w:t>
      </w:r>
      <w:r w:rsidRPr="002C4EBA">
        <w:rPr>
          <w:rFonts w:eastAsia="Times-Roman"/>
        </w:rPr>
        <w:t xml:space="preserve">. </w:t>
      </w:r>
      <w:r w:rsidRPr="002C4EBA">
        <w:rPr>
          <w:color w:val="000000"/>
        </w:rPr>
        <w:t>Лен.</w:t>
      </w:r>
    </w:p>
    <w:p w:rsidR="000119BE" w:rsidRPr="002407ED" w:rsidRDefault="000119BE" w:rsidP="006A25F3">
      <w:pPr>
        <w:spacing w:before="240"/>
        <w:ind w:firstLine="709"/>
        <w:jc w:val="both"/>
        <w:rPr>
          <w:rFonts w:eastAsia="Times-Italic"/>
          <w:b/>
          <w:iCs/>
        </w:rPr>
      </w:pPr>
      <w:r w:rsidRPr="002C4EBA">
        <w:rPr>
          <w:rFonts w:eastAsia="Times-Italic"/>
          <w:b/>
          <w:iCs/>
          <w:caps/>
        </w:rPr>
        <w:t>Жать на го</w:t>
      </w:r>
      <w:r w:rsidR="00370C6F" w:rsidRPr="002C4EBA">
        <w:rPr>
          <w:b/>
          <w:i/>
        </w:rPr>
        <w:t>'</w:t>
      </w:r>
      <w:r w:rsidRPr="002C4EBA">
        <w:rPr>
          <w:rFonts w:eastAsia="Times-Italic"/>
          <w:b/>
          <w:iCs/>
          <w:caps/>
        </w:rPr>
        <w:t>рсти (на ру</w:t>
      </w:r>
      <w:r w:rsidR="00370C6F" w:rsidRPr="002C4EBA">
        <w:rPr>
          <w:b/>
          <w:i/>
        </w:rPr>
        <w:t>'</w:t>
      </w:r>
      <w:r w:rsidRPr="002C4EBA">
        <w:rPr>
          <w:rFonts w:eastAsia="Times-Italic"/>
          <w:b/>
          <w:iCs/>
          <w:caps/>
        </w:rPr>
        <w:t>чки, на на</w:t>
      </w:r>
      <w:r w:rsidR="00370C6F" w:rsidRPr="002C4EBA">
        <w:rPr>
          <w:b/>
          <w:i/>
        </w:rPr>
        <w:t>'</w:t>
      </w:r>
      <w:r w:rsidRPr="002C4EBA">
        <w:rPr>
          <w:rFonts w:eastAsia="Times-Italic"/>
          <w:b/>
          <w:iCs/>
          <w:caps/>
        </w:rPr>
        <w:t>рушни)</w:t>
      </w:r>
      <w:r w:rsidRPr="002C4EBA">
        <w:rPr>
          <w:rFonts w:eastAsia="Times-Italic"/>
          <w:b/>
          <w:iCs/>
        </w:rPr>
        <w:t>.</w:t>
      </w:r>
      <w:r w:rsidRPr="002C4EBA">
        <w:rPr>
          <w:rFonts w:eastAsia="Times-Italic"/>
          <w:iCs/>
        </w:rPr>
        <w:t xml:space="preserve"> Нажатый хлеб класть россыпью на жниву для просушки, а не вязать из него снопы. Не собирая горстей в сноп, раскладывают их по высокому жниву, причем они, лежа на пять или шесть вершков от земли, обдуваются со всех сторон ветром и скорее просыхают. Черн. (Бурнашев).</w:t>
      </w:r>
    </w:p>
    <w:p w:rsidR="006E6193" w:rsidRPr="002C4EBA" w:rsidRDefault="006E6193" w:rsidP="006A25F3">
      <w:pPr>
        <w:spacing w:before="240"/>
        <w:ind w:firstLine="709"/>
        <w:jc w:val="both"/>
        <w:rPr>
          <w:rFonts w:eastAsia="Times-Bold"/>
        </w:rPr>
      </w:pPr>
      <w:r w:rsidRPr="002C4EBA">
        <w:rPr>
          <w:rFonts w:eastAsia="MS Mincho"/>
          <w:b/>
        </w:rPr>
        <w:t>ЖЕЛЕ</w:t>
      </w:r>
      <w:r w:rsidR="003B6580" w:rsidRPr="002C4EBA">
        <w:rPr>
          <w:b/>
          <w:i/>
        </w:rPr>
        <w:t>'</w:t>
      </w:r>
      <w:r w:rsidRPr="002C4EBA">
        <w:rPr>
          <w:rFonts w:eastAsia="MS Mincho"/>
          <w:b/>
        </w:rPr>
        <w:t>ЗНОЕ КОЛЕСО</w:t>
      </w:r>
      <w:r w:rsidRPr="002C4EBA">
        <w:rPr>
          <w:rFonts w:eastAsia="MS Mincho"/>
        </w:rPr>
        <w:t>. Арктический пояс. (Отмечено Далем как тульское).</w:t>
      </w:r>
    </w:p>
    <w:p w:rsidR="000119BE" w:rsidRDefault="003B6580" w:rsidP="006A25F3">
      <w:pPr>
        <w:spacing w:before="240"/>
        <w:ind w:firstLine="709"/>
        <w:jc w:val="both"/>
      </w:pPr>
      <w:r>
        <w:rPr>
          <w:b/>
          <w:bCs/>
        </w:rPr>
        <w:t>ЖЁ</w:t>
      </w:r>
      <w:r w:rsidR="000119BE" w:rsidRPr="002C4EBA">
        <w:rPr>
          <w:b/>
          <w:bCs/>
        </w:rPr>
        <w:t>ЛТЫЙ КАК ПУПАВКА</w:t>
      </w:r>
      <w:r w:rsidR="000119BE" w:rsidRPr="002C4EBA">
        <w:rPr>
          <w:bCs/>
        </w:rPr>
        <w:t>.</w:t>
      </w:r>
      <w:r w:rsidR="000119BE" w:rsidRPr="002C4EBA">
        <w:t xml:space="preserve"> О болезненно-желтом цвете лица (по народному названию растения </w:t>
      </w:r>
      <w:r w:rsidR="000119BE" w:rsidRPr="002C4EBA">
        <w:rPr>
          <w:i/>
        </w:rPr>
        <w:t>пупавка</w:t>
      </w:r>
      <w:r w:rsidR="000119BE" w:rsidRPr="002C4EBA">
        <w:t xml:space="preserve"> – </w:t>
      </w:r>
      <w:r w:rsidR="000119BE" w:rsidRPr="002C4EBA">
        <w:rPr>
          <w:iCs/>
          <w:lang w:val="en-US"/>
        </w:rPr>
        <w:t>Tanacetum</w:t>
      </w:r>
      <w:r w:rsidR="000119BE" w:rsidRPr="002C4EBA">
        <w:rPr>
          <w:iCs/>
        </w:rPr>
        <w:t xml:space="preserve"> </w:t>
      </w:r>
      <w:r w:rsidR="000119BE" w:rsidRPr="002C4EBA">
        <w:rPr>
          <w:iCs/>
          <w:lang w:val="en-US"/>
        </w:rPr>
        <w:t>vulgare</w:t>
      </w:r>
      <w:r w:rsidR="000119BE" w:rsidRPr="002C4EBA">
        <w:rPr>
          <w:iCs/>
        </w:rPr>
        <w:t xml:space="preserve"> </w:t>
      </w:r>
      <w:r w:rsidR="000119BE" w:rsidRPr="002C4EBA">
        <w:rPr>
          <w:iCs/>
          <w:lang w:val="en-US"/>
        </w:rPr>
        <w:t>L</w:t>
      </w:r>
      <w:r w:rsidR="000119BE" w:rsidRPr="002C4EBA">
        <w:rPr>
          <w:iCs/>
        </w:rPr>
        <w:t>. семейства сложноцветных с ярко-желтыми цветками; пижма обыкновенная)</w:t>
      </w:r>
      <w:r w:rsidR="000119BE" w:rsidRPr="002C4EBA">
        <w:t xml:space="preserve">. Лен. </w:t>
      </w:r>
      <w:r w:rsidR="000119BE" w:rsidRPr="002C4EBA">
        <w:rPr>
          <w:i/>
          <w:iCs/>
        </w:rPr>
        <w:t>Болит у него чтой-то, печенка что ль: желтый как пупавка.</w:t>
      </w:r>
      <w:r w:rsidR="000119BE" w:rsidRPr="002C4EBA">
        <w:t xml:space="preserve"> (д. Глухие Поляны, Лен.).</w:t>
      </w:r>
    </w:p>
    <w:p w:rsidR="000119BE" w:rsidRPr="002407ED" w:rsidRDefault="006E6193" w:rsidP="006A25F3">
      <w:pPr>
        <w:spacing w:before="240"/>
        <w:ind w:firstLine="709"/>
        <w:jc w:val="both"/>
      </w:pPr>
      <w:r w:rsidRPr="002C4EBA">
        <w:rPr>
          <w:b/>
        </w:rPr>
        <w:t>ЖЕЛУДОК ДОБРА НЕ ПО</w:t>
      </w:r>
      <w:r w:rsidR="002F1E1C" w:rsidRPr="002C4EBA">
        <w:rPr>
          <w:b/>
          <w:i/>
        </w:rPr>
        <w:t>'</w:t>
      </w:r>
      <w:r w:rsidRPr="002C4EBA">
        <w:rPr>
          <w:b/>
        </w:rPr>
        <w:t>МНИТ</w:t>
      </w:r>
      <w:r w:rsidRPr="002C4EBA">
        <w:t xml:space="preserve">. </w:t>
      </w:r>
      <w:r w:rsidR="002F1E1C">
        <w:t xml:space="preserve">Пословица. </w:t>
      </w:r>
      <w:r w:rsidRPr="002C4EBA">
        <w:t xml:space="preserve">Про сильное чувство голода. Бел. </w:t>
      </w:r>
      <w:r w:rsidRPr="002C4EBA">
        <w:rPr>
          <w:i/>
        </w:rPr>
        <w:t xml:space="preserve">Пора бы уже покушать. Желудок-то добра не помнит. </w:t>
      </w:r>
      <w:r w:rsidRPr="002C4EBA">
        <w:t>(г. Белёв, Бел.).</w:t>
      </w:r>
    </w:p>
    <w:p w:rsidR="000119BE" w:rsidRPr="002407ED" w:rsidRDefault="000119BE" w:rsidP="006A25F3">
      <w:pPr>
        <w:spacing w:before="240"/>
        <w:ind w:firstLine="709"/>
        <w:jc w:val="both"/>
        <w:rPr>
          <w:rFonts w:eastAsia="Times-Roman"/>
          <w:b/>
        </w:rPr>
      </w:pPr>
      <w:r w:rsidRPr="002C4EBA">
        <w:rPr>
          <w:rFonts w:eastAsia="Times-Roman"/>
          <w:b/>
          <w:caps/>
        </w:rPr>
        <w:t>Женский во</w:t>
      </w:r>
      <w:r w:rsidR="002F1E1C" w:rsidRPr="002C4EBA">
        <w:rPr>
          <w:b/>
          <w:i/>
        </w:rPr>
        <w:t>'</w:t>
      </w:r>
      <w:r w:rsidRPr="002C4EBA">
        <w:rPr>
          <w:rFonts w:eastAsia="Times-Roman"/>
          <w:b/>
          <w:caps/>
        </w:rPr>
        <w:t>лос</w:t>
      </w:r>
      <w:r w:rsidRPr="002C4EBA">
        <w:rPr>
          <w:rFonts w:eastAsia="Times-Roman"/>
          <w:caps/>
        </w:rPr>
        <w:t>.</w:t>
      </w:r>
      <w:r w:rsidRPr="002C4EBA">
        <w:rPr>
          <w:rFonts w:eastAsia="Times-Roman"/>
        </w:rPr>
        <w:t xml:space="preserve"> Растение </w:t>
      </w:r>
      <w:r w:rsidRPr="002C4EBA">
        <w:rPr>
          <w:rFonts w:eastAsia="Times-Roman"/>
          <w:lang w:val="en-US"/>
        </w:rPr>
        <w:t>Vicia</w:t>
      </w:r>
      <w:r w:rsidRPr="002C4EBA">
        <w:rPr>
          <w:rFonts w:eastAsia="Times-Roman"/>
        </w:rPr>
        <w:t xml:space="preserve"> </w:t>
      </w:r>
      <w:r w:rsidRPr="002C4EBA">
        <w:rPr>
          <w:rFonts w:eastAsia="Times-Roman"/>
          <w:lang w:val="en-US"/>
        </w:rPr>
        <w:t>cracca</w:t>
      </w:r>
      <w:r w:rsidRPr="002C4EBA">
        <w:rPr>
          <w:rFonts w:eastAsia="Times-Roman"/>
        </w:rPr>
        <w:t xml:space="preserve"> </w:t>
      </w:r>
      <w:r w:rsidRPr="002C4EBA">
        <w:rPr>
          <w:rFonts w:eastAsia="Times-Roman"/>
          <w:lang w:val="en-US"/>
        </w:rPr>
        <w:t>L</w:t>
      </w:r>
      <w:r w:rsidRPr="002C4EBA">
        <w:rPr>
          <w:rFonts w:eastAsia="Times-Roman"/>
        </w:rPr>
        <w:t>. семейства розанных; горох мышиный. (Анненков).</w:t>
      </w:r>
    </w:p>
    <w:p w:rsidR="000119BE" w:rsidRPr="002407ED" w:rsidRDefault="000119BE" w:rsidP="006A25F3">
      <w:pPr>
        <w:spacing w:before="240"/>
        <w:ind w:firstLine="709"/>
        <w:jc w:val="both"/>
        <w:rPr>
          <w:rFonts w:eastAsia="Times-Roman"/>
        </w:rPr>
      </w:pPr>
      <w:r w:rsidRPr="002C4EBA">
        <w:rPr>
          <w:rFonts w:eastAsia="Times-Roman"/>
          <w:b/>
          <w:caps/>
        </w:rPr>
        <w:t>Жечь ого</w:t>
      </w:r>
      <w:r w:rsidR="002F1E1C" w:rsidRPr="002C4EBA">
        <w:rPr>
          <w:b/>
          <w:i/>
        </w:rPr>
        <w:t>'</w:t>
      </w:r>
      <w:r w:rsidRPr="002C4EBA">
        <w:rPr>
          <w:rFonts w:eastAsia="Times-Roman"/>
          <w:b/>
          <w:caps/>
        </w:rPr>
        <w:t>нь</w:t>
      </w:r>
      <w:r w:rsidRPr="002C4EBA">
        <w:rPr>
          <w:rFonts w:eastAsia="Times-Roman"/>
        </w:rPr>
        <w:t xml:space="preserve">. Поддерживать огонь в костре; жечь костры. Дуб. </w:t>
      </w:r>
      <w:r w:rsidRPr="002C4EBA">
        <w:rPr>
          <w:rFonts w:eastAsia="Times-Roman"/>
          <w:i/>
        </w:rPr>
        <w:t>Ребята огонь жгут в ночном.</w:t>
      </w:r>
      <w:r w:rsidRPr="002C4EBA">
        <w:rPr>
          <w:rFonts w:eastAsia="Times-Roman"/>
        </w:rPr>
        <w:t xml:space="preserve"> (д. Селино, Дуб.).</w:t>
      </w:r>
    </w:p>
    <w:p w:rsidR="000119BE" w:rsidRPr="002407ED" w:rsidRDefault="000119BE" w:rsidP="006A25F3">
      <w:pPr>
        <w:spacing w:before="240"/>
        <w:ind w:firstLine="709"/>
        <w:jc w:val="both"/>
        <w:rPr>
          <w:rFonts w:eastAsia="Times-Roman"/>
          <w:b/>
        </w:rPr>
      </w:pPr>
      <w:r w:rsidRPr="002C4EBA">
        <w:rPr>
          <w:rFonts w:eastAsia="Times-Roman"/>
          <w:b/>
          <w:caps/>
        </w:rPr>
        <w:t>Живая трава</w:t>
      </w:r>
      <w:r w:rsidRPr="002C4EBA">
        <w:rPr>
          <w:rFonts w:eastAsia="Times-Roman"/>
        </w:rPr>
        <w:t xml:space="preserve">. Растение </w:t>
      </w:r>
      <w:r w:rsidRPr="002C4EBA">
        <w:rPr>
          <w:rFonts w:eastAsia="Times-Roman"/>
          <w:lang w:val="en-US"/>
        </w:rPr>
        <w:t>Cirsium</w:t>
      </w:r>
      <w:r w:rsidRPr="002C4EBA">
        <w:rPr>
          <w:rFonts w:eastAsia="Times-Roman"/>
        </w:rPr>
        <w:t xml:space="preserve"> </w:t>
      </w:r>
      <w:r w:rsidRPr="002C4EBA">
        <w:rPr>
          <w:rFonts w:eastAsia="Times-Roman"/>
          <w:lang w:val="en-US"/>
        </w:rPr>
        <w:t>heterophyllum</w:t>
      </w:r>
      <w:r w:rsidRPr="002C4EBA">
        <w:rPr>
          <w:rFonts w:eastAsia="Times-Roman"/>
        </w:rPr>
        <w:t xml:space="preserve"> </w:t>
      </w:r>
      <w:r w:rsidRPr="002C4EBA">
        <w:rPr>
          <w:rFonts w:eastAsia="Times-Roman"/>
          <w:lang w:val="en-US"/>
        </w:rPr>
        <w:t>All</w:t>
      </w:r>
      <w:r w:rsidRPr="002C4EBA">
        <w:rPr>
          <w:rFonts w:eastAsia="Times-Roman"/>
        </w:rPr>
        <w:t>. семейства сложноцветных; бодяк разнолистный</w:t>
      </w:r>
      <w:r w:rsidR="002F1E1C">
        <w:rPr>
          <w:rFonts w:eastAsia="Times-Roman"/>
        </w:rPr>
        <w:t>, используемый в народной медицине для заживления ран и удаления гематом</w:t>
      </w:r>
      <w:r w:rsidRPr="002C4EBA">
        <w:rPr>
          <w:rFonts w:eastAsia="Times-Roman"/>
        </w:rPr>
        <w:t>. (Анненков).</w:t>
      </w:r>
    </w:p>
    <w:p w:rsidR="006E6193" w:rsidRPr="002C4EBA" w:rsidRDefault="006E6193" w:rsidP="006A25F3">
      <w:pPr>
        <w:spacing w:before="240"/>
        <w:ind w:firstLine="709"/>
        <w:jc w:val="both"/>
      </w:pPr>
      <w:r w:rsidRPr="002C4EBA">
        <w:rPr>
          <w:b/>
        </w:rPr>
        <w:t>ЖИ</w:t>
      </w:r>
      <w:r w:rsidRPr="002C4EBA">
        <w:rPr>
          <w:b/>
          <w:i/>
        </w:rPr>
        <w:t>'</w:t>
      </w:r>
      <w:r w:rsidRPr="002C4EBA">
        <w:rPr>
          <w:b/>
        </w:rPr>
        <w:t>ВО ЖАЛЬ</w:t>
      </w:r>
      <w:r w:rsidRPr="002C4EBA">
        <w:t xml:space="preserve">. Очень жаль. </w:t>
      </w:r>
      <w:r w:rsidR="002F1E1C">
        <w:t xml:space="preserve">Одоев. </w:t>
      </w:r>
      <w:r w:rsidRPr="002C4EBA">
        <w:rPr>
          <w:i/>
        </w:rPr>
        <w:t>Машина телушку сбила, ведь на племя хотели, живо жаль.</w:t>
      </w:r>
      <w:r w:rsidRPr="002C4EBA">
        <w:t xml:space="preserve"> (Родина).</w:t>
      </w:r>
    </w:p>
    <w:p w:rsidR="000119BE" w:rsidRPr="002407ED" w:rsidRDefault="000119BE" w:rsidP="006A25F3">
      <w:pPr>
        <w:spacing w:before="240"/>
        <w:ind w:firstLine="709"/>
        <w:jc w:val="both"/>
        <w:rPr>
          <w:rFonts w:eastAsia="Times-Roman"/>
        </w:rPr>
      </w:pPr>
      <w:r w:rsidRPr="002C4EBA">
        <w:rPr>
          <w:rFonts w:eastAsia="Times-Roman"/>
          <w:b/>
          <w:caps/>
        </w:rPr>
        <w:t>Живота</w:t>
      </w:r>
      <w:r w:rsidR="002F1E1C" w:rsidRPr="002C4EBA">
        <w:rPr>
          <w:b/>
          <w:i/>
        </w:rPr>
        <w:t>'</w:t>
      </w:r>
      <w:r w:rsidRPr="002C4EBA">
        <w:rPr>
          <w:rFonts w:eastAsia="Times-Roman"/>
          <w:b/>
          <w:caps/>
        </w:rPr>
        <w:t>ми обедня</w:t>
      </w:r>
      <w:r w:rsidR="002F1E1C" w:rsidRPr="002C4EBA">
        <w:rPr>
          <w:b/>
          <w:i/>
        </w:rPr>
        <w:t>'</w:t>
      </w:r>
      <w:r w:rsidRPr="002C4EBA">
        <w:rPr>
          <w:rFonts w:eastAsia="Times-Roman"/>
          <w:b/>
          <w:caps/>
        </w:rPr>
        <w:t>ТЬ</w:t>
      </w:r>
      <w:r w:rsidRPr="002C4EBA">
        <w:rPr>
          <w:rFonts w:eastAsia="Times-Roman"/>
        </w:rPr>
        <w:t>. Ли</w:t>
      </w:r>
      <w:r w:rsidR="002F1E1C">
        <w:rPr>
          <w:rFonts w:eastAsia="Times-Roman"/>
        </w:rPr>
        <w:t>шиться скотины, лошадей, домашних животных. Богор.</w:t>
      </w:r>
    </w:p>
    <w:p w:rsidR="000119BE" w:rsidRPr="002407ED" w:rsidRDefault="000119BE" w:rsidP="006A25F3">
      <w:pPr>
        <w:spacing w:before="240"/>
        <w:ind w:firstLine="709"/>
        <w:jc w:val="both"/>
        <w:rPr>
          <w:b/>
        </w:rPr>
      </w:pPr>
      <w:r w:rsidRPr="002C4EBA">
        <w:rPr>
          <w:b/>
          <w:bCs/>
        </w:rPr>
        <w:t>ЖИВОТНО′Й КОРЕНЬ</w:t>
      </w:r>
      <w:r w:rsidRPr="002C4EBA">
        <w:t xml:space="preserve">. Травянистее растение Polgonum bistorta </w:t>
      </w:r>
      <w:r w:rsidRPr="002C4EBA">
        <w:rPr>
          <w:lang w:val="en-US"/>
        </w:rPr>
        <w:t>L</w:t>
      </w:r>
      <w:r w:rsidRPr="002C4EBA">
        <w:t>. семейства гречишных; горец змеиный</w:t>
      </w:r>
      <w:r w:rsidR="002F1E1C">
        <w:t>, используемый в народной медицине при болезнях живота</w:t>
      </w:r>
      <w:r w:rsidRPr="002C4EBA">
        <w:t>. Алекс., Ясн.</w:t>
      </w:r>
      <w:r w:rsidR="00B03A51" w:rsidRPr="002C4EBA">
        <w:t xml:space="preserve"> </w:t>
      </w:r>
    </w:p>
    <w:p w:rsidR="000119BE" w:rsidRPr="002407ED" w:rsidRDefault="000119BE" w:rsidP="006A25F3">
      <w:pPr>
        <w:spacing w:before="240"/>
        <w:ind w:firstLine="709"/>
        <w:jc w:val="both"/>
        <w:rPr>
          <w:b/>
        </w:rPr>
      </w:pPr>
      <w:r w:rsidRPr="002C4EBA">
        <w:rPr>
          <w:b/>
          <w:bCs/>
        </w:rPr>
        <w:t>ЖИВОТ ПРА′ВИТЬ</w:t>
      </w:r>
      <w:r w:rsidRPr="002C4EBA">
        <w:rPr>
          <w:bCs/>
        </w:rPr>
        <w:t>.</w:t>
      </w:r>
      <w:r w:rsidRPr="002C4EBA">
        <w:t xml:space="preserve"> Обряд. </w:t>
      </w:r>
      <w:r w:rsidR="00F24FC1">
        <w:t>Эпизод крестильного обряда – р</w:t>
      </w:r>
      <w:r w:rsidRPr="002C4EBA">
        <w:t>итуальный осмотр пуповины повитухой на шестой неделе (в 40</w:t>
      </w:r>
      <w:r w:rsidR="00F24FC1">
        <w:t>-ой</w:t>
      </w:r>
      <w:r w:rsidRPr="002C4EBA">
        <w:t xml:space="preserve"> д</w:t>
      </w:r>
      <w:r w:rsidR="008D3BD4">
        <w:t>ень</w:t>
      </w:r>
      <w:r w:rsidRPr="002C4EBA">
        <w:t xml:space="preserve">) по рождении ребёнка; обычно непосредственно перед крещением. Богор. </w:t>
      </w:r>
      <w:r w:rsidRPr="002C4EBA">
        <w:rPr>
          <w:i/>
          <w:iCs/>
        </w:rPr>
        <w:t xml:space="preserve">Бабка-повитуха живот правит, в шесть недель правит, в шесть недель крестить надо. </w:t>
      </w:r>
      <w:r w:rsidRPr="002C4EBA">
        <w:t>(с. Малёвка, Богор.).</w:t>
      </w:r>
      <w:r w:rsidR="00B03A51" w:rsidRPr="002C4EBA">
        <w:t xml:space="preserve"> </w:t>
      </w:r>
    </w:p>
    <w:p w:rsidR="006E6193" w:rsidRPr="002407ED" w:rsidRDefault="006E6193" w:rsidP="006A25F3">
      <w:pPr>
        <w:spacing w:before="240"/>
        <w:ind w:firstLine="709"/>
        <w:jc w:val="both"/>
      </w:pPr>
      <w:r w:rsidRPr="002C4EBA">
        <w:rPr>
          <w:b/>
        </w:rPr>
        <w:t>ЖИ</w:t>
      </w:r>
      <w:r w:rsidR="008D3BD4" w:rsidRPr="002C4EBA">
        <w:rPr>
          <w:b/>
          <w:i/>
        </w:rPr>
        <w:t>'</w:t>
      </w:r>
      <w:r w:rsidRPr="002C4EBA">
        <w:rPr>
          <w:b/>
        </w:rPr>
        <w:t>ЗНЬ – ОДНИ КО</w:t>
      </w:r>
      <w:r w:rsidR="008D3BD4" w:rsidRPr="002C4EBA">
        <w:rPr>
          <w:b/>
          <w:i/>
        </w:rPr>
        <w:t>'</w:t>
      </w:r>
      <w:r w:rsidRPr="002C4EBA">
        <w:rPr>
          <w:b/>
        </w:rPr>
        <w:t>ЧКИ</w:t>
      </w:r>
      <w:r w:rsidRPr="002C4EBA">
        <w:t xml:space="preserve">. </w:t>
      </w:r>
      <w:r w:rsidR="008D3BD4">
        <w:t xml:space="preserve">Пословица. </w:t>
      </w:r>
      <w:r w:rsidRPr="002C4EBA">
        <w:t>О трудностях на жизненном пути</w:t>
      </w:r>
      <w:r w:rsidR="008D3BD4">
        <w:t>, о нелегкой жизни</w:t>
      </w:r>
      <w:r w:rsidRPr="002C4EBA">
        <w:t xml:space="preserve">. Волов. </w:t>
      </w:r>
      <w:r w:rsidRPr="002C4EBA">
        <w:rPr>
          <w:i/>
        </w:rPr>
        <w:t>Жизнь-то наша – кочки одни, радости-то никакой.</w:t>
      </w:r>
      <w:r w:rsidRPr="002C4EBA">
        <w:t xml:space="preserve"> (с. Непрядва, Волов.).</w:t>
      </w:r>
    </w:p>
    <w:p w:rsidR="000119BE" w:rsidRPr="002407ED" w:rsidRDefault="00A12075" w:rsidP="006A25F3">
      <w:pPr>
        <w:spacing w:before="240"/>
        <w:ind w:firstLine="709"/>
        <w:jc w:val="both"/>
        <w:rPr>
          <w:b/>
        </w:rPr>
      </w:pPr>
      <w:r w:rsidRPr="002C4EBA">
        <w:rPr>
          <w:b/>
          <w:caps/>
        </w:rPr>
        <w:lastRenderedPageBreak/>
        <w:t xml:space="preserve">Жисть </w:t>
      </w:r>
      <w:r w:rsidR="008D3BD4">
        <w:rPr>
          <w:b/>
          <w:caps/>
        </w:rPr>
        <w:t xml:space="preserve">– </w:t>
      </w:r>
      <w:r w:rsidRPr="002C4EBA">
        <w:rPr>
          <w:b/>
          <w:caps/>
        </w:rPr>
        <w:t xml:space="preserve">нажива, а голова </w:t>
      </w:r>
      <w:r w:rsidR="008D3BD4">
        <w:rPr>
          <w:b/>
          <w:caps/>
        </w:rPr>
        <w:t xml:space="preserve">– </w:t>
      </w:r>
      <w:r w:rsidRPr="002C4EBA">
        <w:rPr>
          <w:b/>
          <w:caps/>
        </w:rPr>
        <w:t>копейка</w:t>
      </w:r>
      <w:r w:rsidRPr="002C4EBA">
        <w:rPr>
          <w:caps/>
        </w:rPr>
        <w:t>.</w:t>
      </w:r>
      <w:r w:rsidRPr="002C4EBA">
        <w:t xml:space="preserve"> </w:t>
      </w:r>
      <w:r w:rsidR="008D3BD4">
        <w:t xml:space="preserve">Негат. Пословица. </w:t>
      </w:r>
      <w:r w:rsidRPr="002C4EBA">
        <w:t xml:space="preserve">О том, что человеческая жизнь </w:t>
      </w:r>
      <w:r w:rsidR="008D3BD4">
        <w:t xml:space="preserve">чрезвычайно мало ценится, что человек </w:t>
      </w:r>
      <w:r w:rsidRPr="002C4EBA">
        <w:t>никому не нуж</w:t>
      </w:r>
      <w:r w:rsidR="008D3BD4">
        <w:t>ен.</w:t>
      </w:r>
      <w:r w:rsidRPr="002C4EBA">
        <w:t xml:space="preserve"> Черн. (Зеленецкий).</w:t>
      </w:r>
    </w:p>
    <w:p w:rsidR="00DB7ED1" w:rsidRPr="002C4EBA" w:rsidRDefault="00DB7ED1" w:rsidP="006A25F3">
      <w:pPr>
        <w:spacing w:before="240"/>
        <w:ind w:firstLine="709"/>
        <w:jc w:val="both"/>
      </w:pPr>
      <w:r w:rsidRPr="002C4EBA">
        <w:rPr>
          <w:b/>
        </w:rPr>
        <w:t>ЖОПА С РУЧКОЙ</w:t>
      </w:r>
      <w:r w:rsidRPr="002C4EBA">
        <w:t xml:space="preserve">. </w:t>
      </w:r>
      <w:r w:rsidR="008D3BD4">
        <w:t xml:space="preserve">Неодобр. </w:t>
      </w:r>
      <w:r w:rsidRPr="002C4EBA">
        <w:t xml:space="preserve">Грубая, неодобрительная оценка человека. Лен. </w:t>
      </w:r>
      <w:r w:rsidRPr="002C4EBA">
        <w:rPr>
          <w:i/>
        </w:rPr>
        <w:t>Ну ты, жопа с ручкой, что копаешься?</w:t>
      </w:r>
      <w:r w:rsidRPr="002C4EBA">
        <w:t xml:space="preserve"> (д. Глухие Поляны, Лен.).</w:t>
      </w:r>
    </w:p>
    <w:p w:rsidR="0085502E" w:rsidRPr="002C4EBA" w:rsidRDefault="0085502E" w:rsidP="006A25F3">
      <w:pPr>
        <w:spacing w:before="240"/>
        <w:ind w:firstLine="709"/>
        <w:jc w:val="both"/>
      </w:pPr>
    </w:p>
    <w:p w:rsidR="00AD3474" w:rsidRPr="0084691C" w:rsidRDefault="00AD3474" w:rsidP="006A25F3">
      <w:pPr>
        <w:spacing w:before="240"/>
        <w:ind w:firstLine="709"/>
        <w:jc w:val="center"/>
        <w:rPr>
          <w:b/>
          <w:caps/>
          <w:sz w:val="28"/>
          <w:szCs w:val="28"/>
        </w:rPr>
      </w:pPr>
      <w:r w:rsidRPr="0084691C">
        <w:rPr>
          <w:b/>
          <w:caps/>
          <w:sz w:val="28"/>
          <w:szCs w:val="28"/>
        </w:rPr>
        <w:t>з</w:t>
      </w:r>
    </w:p>
    <w:p w:rsidR="00527695" w:rsidRPr="002407ED" w:rsidRDefault="00527695" w:rsidP="006A25F3">
      <w:pPr>
        <w:spacing w:before="240"/>
        <w:ind w:firstLine="709"/>
        <w:jc w:val="both"/>
        <w:rPr>
          <w:rFonts w:eastAsia="MS Mincho"/>
        </w:rPr>
      </w:pPr>
      <w:r w:rsidRPr="002C4EBA">
        <w:rPr>
          <w:rFonts w:eastAsia="MS Mincho"/>
          <w:b/>
          <w:caps/>
        </w:rPr>
        <w:t>Забельши</w:t>
      </w:r>
      <w:r w:rsidRPr="002C4EBA">
        <w:rPr>
          <w:b/>
        </w:rPr>
        <w:t>′</w:t>
      </w:r>
      <w:r w:rsidRPr="002C4EBA">
        <w:rPr>
          <w:rFonts w:eastAsia="MS Mincho"/>
          <w:b/>
          <w:caps/>
        </w:rPr>
        <w:t>ло (забельтеши</w:t>
      </w:r>
      <w:r w:rsidRPr="002C4EBA">
        <w:rPr>
          <w:b/>
        </w:rPr>
        <w:t>′</w:t>
      </w:r>
      <w:r w:rsidRPr="002C4EBA">
        <w:rPr>
          <w:rFonts w:eastAsia="MS Mincho"/>
          <w:b/>
          <w:caps/>
        </w:rPr>
        <w:t>ло) в уме (в голове).</w:t>
      </w:r>
      <w:r w:rsidRPr="002C4EBA">
        <w:rPr>
          <w:rFonts w:eastAsia="MS Mincho"/>
        </w:rPr>
        <w:t xml:space="preserve"> Захотелось чего-либо очень сильно; запало в голову. Лен. </w:t>
      </w:r>
      <w:r w:rsidRPr="002C4EBA">
        <w:rPr>
          <w:rFonts w:eastAsia="MS Mincho"/>
          <w:i/>
        </w:rPr>
        <w:t xml:space="preserve">Зачем я ей только сказала, что Витька с женой приедет? Теперь у нее забельшило в голове комнату переклеивать – пусть, дескать, помогают. </w:t>
      </w:r>
      <w:r w:rsidRPr="002C4EBA">
        <w:rPr>
          <w:rFonts w:eastAsia="MS Mincho"/>
        </w:rPr>
        <w:t>(д. Глухие Поляны, Лен.).</w:t>
      </w:r>
    </w:p>
    <w:p w:rsidR="00527695" w:rsidRPr="002407ED" w:rsidRDefault="00527695" w:rsidP="006A25F3">
      <w:pPr>
        <w:spacing w:before="240"/>
        <w:ind w:firstLine="709"/>
        <w:jc w:val="both"/>
      </w:pPr>
      <w:r w:rsidRPr="002C4EBA">
        <w:rPr>
          <w:b/>
        </w:rPr>
        <w:t>ЗАБИ</w:t>
      </w:r>
      <w:r w:rsidR="00273EE5" w:rsidRPr="002C4EBA">
        <w:rPr>
          <w:b/>
          <w:i/>
        </w:rPr>
        <w:t>'</w:t>
      </w:r>
      <w:r w:rsidRPr="002C4EBA">
        <w:rPr>
          <w:b/>
        </w:rPr>
        <w:t>ТЬ ВСЕ БУ′КИ</w:t>
      </w:r>
      <w:r w:rsidRPr="002C4EBA">
        <w:t>. Заморочить, забить голову чем-либо ненужным, посторонним</w:t>
      </w:r>
      <w:r w:rsidR="00273EE5">
        <w:t>. // Пустяками отвлечь от чего-то важного</w:t>
      </w:r>
      <w:r w:rsidRPr="002C4EBA">
        <w:t xml:space="preserve">. Арсен. </w:t>
      </w:r>
      <w:r w:rsidRPr="002C4EBA">
        <w:rPr>
          <w:i/>
        </w:rPr>
        <w:t>Все буки забьёт мои мужик, замучил уже!</w:t>
      </w:r>
      <w:r w:rsidRPr="002C4EBA">
        <w:t xml:space="preserve"> (п. Арсеньево, Арсен.).</w:t>
      </w:r>
    </w:p>
    <w:p w:rsidR="00527695" w:rsidRPr="002407ED" w:rsidRDefault="00527695" w:rsidP="006A25F3">
      <w:pPr>
        <w:spacing w:before="240"/>
        <w:ind w:firstLine="709"/>
        <w:jc w:val="both"/>
        <w:rPr>
          <w:b/>
        </w:rPr>
      </w:pPr>
      <w:r w:rsidRPr="002C4EBA">
        <w:rPr>
          <w:b/>
        </w:rPr>
        <w:t>ЗА БУ′ДНЕЙ</w:t>
      </w:r>
      <w:r w:rsidRPr="002C4EBA">
        <w:t xml:space="preserve">. </w:t>
      </w:r>
      <w:r w:rsidR="00273EE5">
        <w:t>Еже</w:t>
      </w:r>
      <w:r w:rsidRPr="002C4EBA">
        <w:t>дневно</w:t>
      </w:r>
      <w:r w:rsidR="00273EE5">
        <w:t>, постоянно</w:t>
      </w:r>
      <w:r w:rsidRPr="002C4EBA">
        <w:t xml:space="preserve">. Вен. </w:t>
      </w:r>
      <w:r w:rsidRPr="002C4EBA">
        <w:rPr>
          <w:i/>
        </w:rPr>
        <w:t xml:space="preserve">Мы такую одёжку за будней носили. </w:t>
      </w:r>
      <w:r w:rsidR="00273EE5">
        <w:t>(с. </w:t>
      </w:r>
      <w:r w:rsidRPr="002C4EBA">
        <w:t>Свиридово, Вен.).</w:t>
      </w:r>
    </w:p>
    <w:p w:rsidR="00527695" w:rsidRPr="002407ED" w:rsidRDefault="00527695" w:rsidP="006A25F3">
      <w:pPr>
        <w:spacing w:before="240"/>
        <w:ind w:firstLine="709"/>
        <w:jc w:val="both"/>
      </w:pPr>
      <w:r w:rsidRPr="002C4EBA">
        <w:rPr>
          <w:b/>
        </w:rPr>
        <w:t>ЗАВЕРНУ</w:t>
      </w:r>
      <w:r w:rsidR="00273EE5" w:rsidRPr="002C4EBA">
        <w:rPr>
          <w:b/>
          <w:i/>
        </w:rPr>
        <w:t>'</w:t>
      </w:r>
      <w:r w:rsidRPr="002C4EBA">
        <w:rPr>
          <w:b/>
        </w:rPr>
        <w:t>ТЬСЯ КРУЖКО</w:t>
      </w:r>
      <w:r w:rsidR="00273EE5" w:rsidRPr="002C4EBA">
        <w:rPr>
          <w:b/>
          <w:i/>
        </w:rPr>
        <w:t>'</w:t>
      </w:r>
      <w:r w:rsidRPr="002C4EBA">
        <w:rPr>
          <w:b/>
        </w:rPr>
        <w:t>М</w:t>
      </w:r>
      <w:r w:rsidRPr="002C4EBA">
        <w:t xml:space="preserve">. </w:t>
      </w:r>
      <w:r w:rsidR="00273EE5">
        <w:t xml:space="preserve">Фольк. </w:t>
      </w:r>
      <w:r w:rsidRPr="002C4EBA">
        <w:t xml:space="preserve">Свернуться калачиком. Одоев. </w:t>
      </w:r>
      <w:r w:rsidRPr="002C4EBA">
        <w:rPr>
          <w:i/>
        </w:rPr>
        <w:t>Завернётся кружком и спит, а тут лиса приходила с двумя лисинятами</w:t>
      </w:r>
      <w:r w:rsidRPr="002C4EBA">
        <w:t>. (Сказка). (с. Стояново, Одоев.).</w:t>
      </w:r>
    </w:p>
    <w:p w:rsidR="006E6193" w:rsidRPr="002407ED" w:rsidRDefault="006E6193" w:rsidP="006A25F3">
      <w:pPr>
        <w:spacing w:before="240"/>
        <w:ind w:firstLine="709"/>
        <w:jc w:val="both"/>
        <w:rPr>
          <w:rFonts w:eastAsia="Times-Roman"/>
        </w:rPr>
      </w:pPr>
      <w:r w:rsidRPr="002C4EBA">
        <w:rPr>
          <w:rFonts w:eastAsia="Times-Roman"/>
          <w:b/>
          <w:caps/>
        </w:rPr>
        <w:t>Завертя</w:t>
      </w:r>
      <w:r w:rsidR="00273EE5" w:rsidRPr="002C4EBA">
        <w:rPr>
          <w:b/>
          <w:i/>
        </w:rPr>
        <w:t>'</w:t>
      </w:r>
      <w:r w:rsidRPr="002C4EBA">
        <w:rPr>
          <w:rFonts w:eastAsia="Times-Roman"/>
          <w:b/>
          <w:caps/>
        </w:rPr>
        <w:t>чая голова</w:t>
      </w:r>
      <w:r w:rsidRPr="002C4EBA">
        <w:rPr>
          <w:rFonts w:eastAsia="Times-Roman"/>
        </w:rPr>
        <w:t>. О ветреном и буйном человеке. Одоев.</w:t>
      </w:r>
    </w:p>
    <w:p w:rsidR="00A12075" w:rsidRPr="002407ED" w:rsidRDefault="00A12075" w:rsidP="006A25F3">
      <w:pPr>
        <w:spacing w:before="240"/>
        <w:ind w:firstLine="709"/>
        <w:jc w:val="both"/>
      </w:pPr>
      <w:r w:rsidRPr="002C4EBA">
        <w:rPr>
          <w:b/>
          <w:caps/>
        </w:rPr>
        <w:t>За</w:t>
      </w:r>
      <w:r w:rsidR="00273EE5" w:rsidRPr="002C4EBA">
        <w:rPr>
          <w:b/>
          <w:i/>
        </w:rPr>
        <w:t>'</w:t>
      </w:r>
      <w:r w:rsidRPr="002C4EBA">
        <w:rPr>
          <w:b/>
          <w:caps/>
        </w:rPr>
        <w:t>висть попо</w:t>
      </w:r>
      <w:r w:rsidR="00273EE5" w:rsidRPr="002C4EBA">
        <w:rPr>
          <w:b/>
          <w:i/>
        </w:rPr>
        <w:t>'</w:t>
      </w:r>
      <w:r w:rsidRPr="002C4EBA">
        <w:rPr>
          <w:b/>
          <w:caps/>
        </w:rPr>
        <w:t>ва</w:t>
      </w:r>
      <w:r w:rsidRPr="002C4EBA">
        <w:rPr>
          <w:caps/>
        </w:rPr>
        <w:t>.</w:t>
      </w:r>
      <w:r w:rsidRPr="002C4EBA">
        <w:t xml:space="preserve"> О завистливом человеке. Бел. </w:t>
      </w:r>
      <w:r w:rsidRPr="002C4EBA">
        <w:rPr>
          <w:i/>
        </w:rPr>
        <w:t>Зависный он, зависть попова, говорят.</w:t>
      </w:r>
      <w:r w:rsidRPr="002C4EBA">
        <w:t xml:space="preserve"> (с. Сныхово, Бел.).</w:t>
      </w:r>
    </w:p>
    <w:p w:rsidR="00527695" w:rsidRPr="002C4EBA" w:rsidRDefault="00527695" w:rsidP="006A25F3">
      <w:pPr>
        <w:spacing w:before="240"/>
        <w:ind w:firstLine="709"/>
        <w:jc w:val="both"/>
      </w:pPr>
      <w:r w:rsidRPr="002C4EBA">
        <w:rPr>
          <w:b/>
        </w:rPr>
        <w:t>ЗАВИ</w:t>
      </w:r>
      <w:r w:rsidR="00273EE5" w:rsidRPr="002C4EBA">
        <w:rPr>
          <w:b/>
          <w:i/>
        </w:rPr>
        <w:t>'</w:t>
      </w:r>
      <w:r w:rsidRPr="002C4EBA">
        <w:rPr>
          <w:b/>
        </w:rPr>
        <w:t>ТЬ ЛАПЫ</w:t>
      </w:r>
      <w:r w:rsidRPr="002C4EBA">
        <w:t xml:space="preserve">. Зазнаться. </w:t>
      </w:r>
      <w:r w:rsidR="00273EE5">
        <w:t xml:space="preserve">Одоев. </w:t>
      </w:r>
      <w:r w:rsidRPr="002C4EBA">
        <w:rPr>
          <w:i/>
        </w:rPr>
        <w:t xml:space="preserve">Как дом построил, что ты, завил лапы и не подходи. </w:t>
      </w:r>
      <w:r w:rsidRPr="002C4EBA">
        <w:t>(Родина).</w:t>
      </w:r>
    </w:p>
    <w:p w:rsidR="006E6193" w:rsidRPr="002407ED" w:rsidRDefault="006E6193" w:rsidP="006A25F3">
      <w:pPr>
        <w:spacing w:before="240"/>
        <w:ind w:firstLine="709"/>
        <w:jc w:val="both"/>
        <w:rPr>
          <w:b/>
        </w:rPr>
      </w:pPr>
      <w:r w:rsidRPr="002C4EBA">
        <w:rPr>
          <w:b/>
          <w:bCs/>
        </w:rPr>
        <w:t>ЗАВЯЗНО′Й КОРЕНЬ</w:t>
      </w:r>
      <w:r w:rsidRPr="002C4EBA">
        <w:t>. Вид травянистых р</w:t>
      </w:r>
      <w:r w:rsidR="00BE05CA">
        <w:t>а</w:t>
      </w:r>
      <w:r w:rsidRPr="002C4EBA">
        <w:t xml:space="preserve">стений </w:t>
      </w:r>
      <w:r w:rsidRPr="002C4EBA">
        <w:rPr>
          <w:iCs/>
        </w:rPr>
        <w:t>Thormentilla creota</w:t>
      </w:r>
      <w:r w:rsidRPr="002C4EBA">
        <w:t xml:space="preserve"> семейства розовых; лапчатка прямостоячая. В медицине используют вяжущие, бактерицидные, крово</w:t>
      </w:r>
      <w:r w:rsidR="00BE05CA">
        <w:t>о</w:t>
      </w:r>
      <w:r w:rsidRPr="002C4EBA">
        <w:t xml:space="preserve">станавливающие и противовоспалительные свойства корневищ. </w:t>
      </w:r>
      <w:r w:rsidRPr="002C4EBA">
        <w:rPr>
          <w:i/>
          <w:iCs/>
        </w:rPr>
        <w:t xml:space="preserve">Завязной корень. Корень сей травы отапливают с квасом и пьют от поносов с пользою. </w:t>
      </w:r>
      <w:r w:rsidRPr="002C4EBA">
        <w:t>(Лёвшин).</w:t>
      </w:r>
    </w:p>
    <w:p w:rsidR="006E6193" w:rsidRPr="002407ED" w:rsidRDefault="006E6193" w:rsidP="006A25F3">
      <w:pPr>
        <w:spacing w:before="240"/>
        <w:ind w:firstLine="709"/>
        <w:jc w:val="both"/>
        <w:rPr>
          <w:b/>
        </w:rPr>
      </w:pPr>
      <w:r w:rsidRPr="002C4EBA">
        <w:rPr>
          <w:b/>
        </w:rPr>
        <w:t>ЗАВЯ</w:t>
      </w:r>
      <w:r w:rsidR="00BE05CA" w:rsidRPr="002C4EBA">
        <w:rPr>
          <w:b/>
          <w:i/>
        </w:rPr>
        <w:t>'</w:t>
      </w:r>
      <w:r w:rsidRPr="002C4EBA">
        <w:rPr>
          <w:b/>
        </w:rPr>
        <w:t>ЗЫВАНИЕ КУКОЛ</w:t>
      </w:r>
      <w:r w:rsidRPr="002C4EBA">
        <w:t xml:space="preserve">. Обряд. </w:t>
      </w:r>
      <w:r w:rsidR="00BE05CA">
        <w:t xml:space="preserve">Негат. Действия колдунов и злых ворожей, направленные против урожая. </w:t>
      </w:r>
      <w:r w:rsidRPr="002C4EBA">
        <w:t>Демон</w:t>
      </w:r>
      <w:r w:rsidR="00BE05CA">
        <w:t>ические</w:t>
      </w:r>
      <w:r w:rsidRPr="002C4EBA">
        <w:t xml:space="preserve"> силы завязывают, по мнению крес</w:t>
      </w:r>
      <w:r w:rsidR="00BE05CA">
        <w:t xml:space="preserve">тьян, злаковые культуры в пучок, </w:t>
      </w:r>
      <w:r w:rsidR="008D2E95">
        <w:t>уничтожая</w:t>
      </w:r>
      <w:r w:rsidR="00BE05CA">
        <w:t xml:space="preserve"> их</w:t>
      </w:r>
      <w:r w:rsidR="008D2E95">
        <w:t>.</w:t>
      </w:r>
      <w:r w:rsidRPr="002C4EBA">
        <w:t xml:space="preserve"> Ефрем. </w:t>
      </w:r>
      <w:r w:rsidRPr="002C4EBA">
        <w:rPr>
          <w:i/>
        </w:rPr>
        <w:t>Завязывание кукол – это действие приписывается злым колдунам, и крестьяне уверены, что этим способом отнимается спорина в хлебе и его урожайность; думают также, что если сорвать или скосить такую куклу, то посягнувший на это лишится здоровья и, иссохнув, умрёт, но можно найти доку, который может обратить немощь и неспорину в хлебе на того, кто завязал куклу.</w:t>
      </w:r>
      <w:r w:rsidRPr="002C4EBA">
        <w:t xml:space="preserve"> (Мясоедов.).</w:t>
      </w:r>
    </w:p>
    <w:p w:rsidR="00936CD6" w:rsidRPr="002C4EBA" w:rsidRDefault="00936CD6" w:rsidP="006A25F3">
      <w:pPr>
        <w:spacing w:before="240"/>
        <w:ind w:firstLine="709"/>
        <w:jc w:val="both"/>
        <w:rPr>
          <w:rFonts w:eastAsia="Times-Bold"/>
        </w:rPr>
      </w:pPr>
      <w:r w:rsidRPr="002C4EBA">
        <w:rPr>
          <w:rFonts w:eastAsia="Times-Bold"/>
          <w:b/>
          <w:bCs/>
        </w:rPr>
        <w:t>ЗАГНА</w:t>
      </w:r>
      <w:r w:rsidR="008D2E95" w:rsidRPr="002C4EBA">
        <w:rPr>
          <w:b/>
          <w:i/>
        </w:rPr>
        <w:t>'</w:t>
      </w:r>
      <w:r w:rsidRPr="002C4EBA">
        <w:rPr>
          <w:rFonts w:eastAsia="Times-Bold"/>
          <w:b/>
          <w:bCs/>
        </w:rPr>
        <w:t xml:space="preserve">ТЬ ЗА </w:t>
      </w:r>
      <w:r w:rsidR="008D2E95" w:rsidRPr="002C4EBA">
        <w:rPr>
          <w:rFonts w:eastAsia="Times-Bold"/>
          <w:b/>
          <w:bCs/>
        </w:rPr>
        <w:t>М</w:t>
      </w:r>
      <w:r w:rsidR="008D2E95">
        <w:rPr>
          <w:rFonts w:eastAsia="Times-Bold"/>
          <w:b/>
          <w:bCs/>
        </w:rPr>
        <w:t>О</w:t>
      </w:r>
      <w:r w:rsidR="008D2E95" w:rsidRPr="002C4EBA">
        <w:rPr>
          <w:rFonts w:eastAsia="Times-Bold"/>
          <w:b/>
          <w:bCs/>
        </w:rPr>
        <w:t xml:space="preserve">ЖА′Й </w:t>
      </w:r>
      <w:r w:rsidR="008D2E95">
        <w:rPr>
          <w:rFonts w:eastAsia="Times-Bold"/>
          <w:b/>
          <w:bCs/>
        </w:rPr>
        <w:t>(</w:t>
      </w:r>
      <w:r w:rsidRPr="002C4EBA">
        <w:rPr>
          <w:rFonts w:eastAsia="Times-Bold"/>
          <w:b/>
          <w:bCs/>
        </w:rPr>
        <w:t>МАЖА′Й</w:t>
      </w:r>
      <w:r w:rsidR="008D2E95">
        <w:rPr>
          <w:rFonts w:eastAsia="Times-Bold"/>
          <w:b/>
          <w:bCs/>
        </w:rPr>
        <w:t>)</w:t>
      </w:r>
      <w:r w:rsidRPr="002C4EBA">
        <w:rPr>
          <w:rFonts w:eastAsia="Times-Bold"/>
          <w:bCs/>
        </w:rPr>
        <w:t>.</w:t>
      </w:r>
      <w:r w:rsidRPr="002C4EBA">
        <w:rPr>
          <w:rFonts w:eastAsia="Times-Bold"/>
          <w:i/>
          <w:iCs/>
        </w:rPr>
        <w:t xml:space="preserve"> </w:t>
      </w:r>
      <w:r w:rsidRPr="002C4EBA">
        <w:rPr>
          <w:rFonts w:eastAsia="Times-Bold"/>
        </w:rPr>
        <w:t xml:space="preserve">Сильно притеснить, ущемить в правах кого-либо. // Обидеть, </w:t>
      </w:r>
      <w:r w:rsidR="008D2E95">
        <w:rPr>
          <w:rFonts w:eastAsia="Times-Bold"/>
        </w:rPr>
        <w:t xml:space="preserve">привести в состояние </w:t>
      </w:r>
      <w:r w:rsidRPr="002C4EBA">
        <w:rPr>
          <w:rFonts w:eastAsia="Times-Bold"/>
        </w:rPr>
        <w:t>страх</w:t>
      </w:r>
      <w:r w:rsidR="008D2E95">
        <w:rPr>
          <w:rFonts w:eastAsia="Times-Bold"/>
        </w:rPr>
        <w:t>а</w:t>
      </w:r>
      <w:r w:rsidRPr="002C4EBA">
        <w:rPr>
          <w:rFonts w:eastAsia="Times-Bold"/>
        </w:rPr>
        <w:t xml:space="preserve">. Дуб., Лен. </w:t>
      </w:r>
      <w:r w:rsidRPr="002C4EBA">
        <w:rPr>
          <w:rFonts w:eastAsia="Times-Bold"/>
          <w:i/>
          <w:iCs/>
        </w:rPr>
        <w:t xml:space="preserve">Пьет он сильно – семью свою за мажай загнал. </w:t>
      </w:r>
      <w:r w:rsidRPr="002C4EBA">
        <w:rPr>
          <w:rFonts w:eastAsia="Times-Bold"/>
        </w:rPr>
        <w:t>(д. Варваровка, Лен.).</w:t>
      </w:r>
    </w:p>
    <w:p w:rsidR="00527695" w:rsidRPr="002C4EBA" w:rsidRDefault="00527695" w:rsidP="006A25F3">
      <w:pPr>
        <w:spacing w:before="240"/>
        <w:ind w:firstLine="709"/>
        <w:jc w:val="both"/>
        <w:rPr>
          <w:rFonts w:eastAsia="Times-Bold"/>
        </w:rPr>
      </w:pPr>
      <w:r w:rsidRPr="002C4EBA">
        <w:rPr>
          <w:rFonts w:eastAsia="Times-Bold"/>
          <w:b/>
        </w:rPr>
        <w:lastRenderedPageBreak/>
        <w:t>ЗАГРЕ</w:t>
      </w:r>
      <w:r w:rsidRPr="002C4EBA">
        <w:rPr>
          <w:b/>
        </w:rPr>
        <w:t>′</w:t>
      </w:r>
      <w:r w:rsidRPr="002C4EBA">
        <w:rPr>
          <w:rFonts w:eastAsia="Times-Bold"/>
          <w:b/>
        </w:rPr>
        <w:t>БТИТ НА ДУШЕ</w:t>
      </w:r>
      <w:r w:rsidRPr="002C4EBA">
        <w:rPr>
          <w:rFonts w:eastAsia="Times-Bold"/>
        </w:rPr>
        <w:t>. О неспокойном, тревожном состоянии</w:t>
      </w:r>
      <w:r w:rsidR="00201184">
        <w:rPr>
          <w:rFonts w:eastAsia="Times-Bold"/>
        </w:rPr>
        <w:t>, волнении, тревоге</w:t>
      </w:r>
      <w:r w:rsidRPr="002C4EBA">
        <w:rPr>
          <w:rFonts w:eastAsia="Times-Bold"/>
        </w:rPr>
        <w:t xml:space="preserve">. Щёк. </w:t>
      </w:r>
      <w:r w:rsidRPr="002C4EBA">
        <w:rPr>
          <w:rFonts w:eastAsia="Times-Bold"/>
          <w:i/>
        </w:rPr>
        <w:t xml:space="preserve">Уж и расстались с ней, а как увижу – всё на душе загребтит. </w:t>
      </w:r>
      <w:r w:rsidRPr="002C4EBA">
        <w:rPr>
          <w:rFonts w:eastAsia="Times-Bold"/>
        </w:rPr>
        <w:t>(д. Беловы Дворы, Щёк.).</w:t>
      </w:r>
    </w:p>
    <w:p w:rsidR="006E6193" w:rsidRPr="002407ED" w:rsidRDefault="006E6193" w:rsidP="006A25F3">
      <w:pPr>
        <w:spacing w:before="240"/>
        <w:ind w:firstLine="709"/>
        <w:jc w:val="both"/>
        <w:rPr>
          <w:rFonts w:eastAsia="Times-Roman"/>
          <w:b/>
        </w:rPr>
      </w:pPr>
      <w:r w:rsidRPr="002C4EBA">
        <w:rPr>
          <w:rFonts w:eastAsia="Times-Roman"/>
          <w:b/>
          <w:bCs/>
          <w:caps/>
        </w:rPr>
        <w:t>За грудки</w:t>
      </w:r>
      <w:r w:rsidR="00201184" w:rsidRPr="002C4EBA">
        <w:rPr>
          <w:rFonts w:eastAsia="Times-Bold"/>
          <w:b/>
          <w:bCs/>
        </w:rPr>
        <w:t>′</w:t>
      </w:r>
      <w:r w:rsidRPr="002C4EBA">
        <w:rPr>
          <w:rFonts w:eastAsia="Times-Roman"/>
        </w:rPr>
        <w:t xml:space="preserve"> </w:t>
      </w:r>
      <w:r w:rsidR="00201184" w:rsidRPr="00201184">
        <w:rPr>
          <w:rFonts w:eastAsia="Times-Roman"/>
          <w:b/>
          <w:caps/>
        </w:rPr>
        <w:t>&lt;</w:t>
      </w:r>
      <w:r w:rsidRPr="00201184">
        <w:rPr>
          <w:rFonts w:eastAsia="Times-Roman"/>
          <w:b/>
          <w:caps/>
        </w:rPr>
        <w:t>брать, браться, хватать, хвататься</w:t>
      </w:r>
      <w:r w:rsidR="00201184" w:rsidRPr="00201184">
        <w:rPr>
          <w:rFonts w:eastAsia="Times-Roman"/>
          <w:b/>
          <w:caps/>
        </w:rPr>
        <w:t>&gt;</w:t>
      </w:r>
      <w:r w:rsidRPr="00201184">
        <w:rPr>
          <w:rFonts w:eastAsia="Times-Roman"/>
          <w:b/>
          <w:caps/>
        </w:rPr>
        <w:t>.</w:t>
      </w:r>
      <w:r w:rsidRPr="002C4EBA">
        <w:rPr>
          <w:rFonts w:eastAsia="Times-Roman"/>
        </w:rPr>
        <w:t xml:space="preserve"> Хватать, брать за грудь во время драки; драться. </w:t>
      </w:r>
      <w:r w:rsidRPr="002C4EBA">
        <w:rPr>
          <w:rFonts w:eastAsia="Times-Roman"/>
          <w:i/>
          <w:iCs/>
        </w:rPr>
        <w:t xml:space="preserve">Не хватай меня за грудки, а то получишь по морде. </w:t>
      </w:r>
      <w:r w:rsidRPr="002C4EBA">
        <w:rPr>
          <w:rFonts w:eastAsia="Times-Roman"/>
        </w:rPr>
        <w:t>Дуб.</w:t>
      </w:r>
    </w:p>
    <w:p w:rsidR="006E6193" w:rsidRPr="002407ED" w:rsidRDefault="006E6193" w:rsidP="006A25F3">
      <w:pPr>
        <w:spacing w:before="240"/>
        <w:ind w:firstLine="709"/>
        <w:jc w:val="both"/>
        <w:rPr>
          <w:rFonts w:eastAsia="Times-Roman"/>
        </w:rPr>
      </w:pPr>
      <w:r w:rsidRPr="00201184">
        <w:rPr>
          <w:rFonts w:eastAsia="Times-Bold"/>
          <w:b/>
          <w:bCs/>
        </w:rPr>
        <w:t>ЗАДАВА</w:t>
      </w:r>
      <w:r w:rsidR="00225DFA" w:rsidRPr="002C4EBA">
        <w:rPr>
          <w:rFonts w:eastAsia="Times-Bold"/>
          <w:b/>
          <w:bCs/>
        </w:rPr>
        <w:t>′</w:t>
      </w:r>
      <w:r w:rsidRPr="00201184">
        <w:rPr>
          <w:rFonts w:eastAsia="Times-Roman"/>
          <w:b/>
        </w:rPr>
        <w:t>ТЬ (ЗАДА</w:t>
      </w:r>
      <w:r w:rsidR="00225DFA" w:rsidRPr="002C4EBA">
        <w:rPr>
          <w:rFonts w:eastAsia="Times-Bold"/>
          <w:b/>
          <w:bCs/>
        </w:rPr>
        <w:t>′</w:t>
      </w:r>
      <w:r w:rsidRPr="00201184">
        <w:rPr>
          <w:rFonts w:eastAsia="Times-Roman"/>
          <w:b/>
        </w:rPr>
        <w:t>ТЬ) ДИРАКА</w:t>
      </w:r>
      <w:r w:rsidR="00225DFA" w:rsidRPr="002C4EBA">
        <w:rPr>
          <w:rFonts w:eastAsia="Times-Bold"/>
          <w:b/>
          <w:bCs/>
        </w:rPr>
        <w:t>′</w:t>
      </w:r>
      <w:r w:rsidRPr="00201184">
        <w:rPr>
          <w:rFonts w:eastAsia="Times-Roman"/>
          <w:b/>
        </w:rPr>
        <w:t xml:space="preserve"> (ДИРКА</w:t>
      </w:r>
      <w:r w:rsidR="00225DFA" w:rsidRPr="002C4EBA">
        <w:rPr>
          <w:rFonts w:eastAsia="Times-Bold"/>
          <w:b/>
          <w:bCs/>
        </w:rPr>
        <w:t>′</w:t>
      </w:r>
      <w:r w:rsidRPr="00201184">
        <w:rPr>
          <w:rFonts w:eastAsia="Times-Roman"/>
          <w:b/>
        </w:rPr>
        <w:t>).</w:t>
      </w:r>
      <w:r w:rsidRPr="00201184">
        <w:rPr>
          <w:rFonts w:eastAsia="Times-Bold"/>
          <w:bCs/>
        </w:rPr>
        <w:t xml:space="preserve"> </w:t>
      </w:r>
      <w:r w:rsidRPr="00201184">
        <w:rPr>
          <w:rFonts w:eastAsia="Times-Roman"/>
        </w:rPr>
        <w:t>Удирать</w:t>
      </w:r>
      <w:r w:rsidRPr="002C4EBA">
        <w:rPr>
          <w:rFonts w:eastAsia="Times-Roman"/>
        </w:rPr>
        <w:t xml:space="preserve">, </w:t>
      </w:r>
      <w:r w:rsidR="00225DFA">
        <w:rPr>
          <w:rFonts w:eastAsia="Times-Roman"/>
        </w:rPr>
        <w:t xml:space="preserve">стремительно </w:t>
      </w:r>
      <w:r w:rsidRPr="002C4EBA">
        <w:rPr>
          <w:rFonts w:eastAsia="Times-Roman"/>
        </w:rPr>
        <w:t xml:space="preserve">убегать. </w:t>
      </w:r>
      <w:r w:rsidRPr="002C4EBA">
        <w:rPr>
          <w:rFonts w:eastAsia="Times-Italic"/>
          <w:i/>
          <w:iCs/>
        </w:rPr>
        <w:t xml:space="preserve">Такая ведьма, он от нее дирака задал. </w:t>
      </w:r>
      <w:r w:rsidRPr="002C4EBA">
        <w:rPr>
          <w:rFonts w:eastAsia="Times-Italic"/>
          <w:iCs/>
        </w:rPr>
        <w:t>(</w:t>
      </w:r>
      <w:r w:rsidRPr="002C4EBA">
        <w:rPr>
          <w:rFonts w:eastAsia="Times-Roman"/>
        </w:rPr>
        <w:t>Дуб.).</w:t>
      </w:r>
      <w:r w:rsidR="00E230FB" w:rsidRPr="002C4EBA">
        <w:rPr>
          <w:rFonts w:eastAsia="Times-Roman"/>
        </w:rPr>
        <w:t xml:space="preserve"> </w:t>
      </w:r>
      <w:r w:rsidR="00225DFA">
        <w:rPr>
          <w:i/>
          <w:iCs/>
        </w:rPr>
        <w:t>Они испужалися и ди</w:t>
      </w:r>
      <w:r w:rsidR="00E230FB" w:rsidRPr="002C4EBA">
        <w:rPr>
          <w:i/>
          <w:iCs/>
        </w:rPr>
        <w:t xml:space="preserve">рака задали. </w:t>
      </w:r>
      <w:r w:rsidR="00E230FB" w:rsidRPr="002C4EBA">
        <w:rPr>
          <w:iCs/>
        </w:rPr>
        <w:t>(</w:t>
      </w:r>
      <w:r w:rsidR="00225DFA">
        <w:rPr>
          <w:iCs/>
        </w:rPr>
        <w:t>с. </w:t>
      </w:r>
      <w:r w:rsidR="00E230FB" w:rsidRPr="002C4EBA">
        <w:rPr>
          <w:iCs/>
        </w:rPr>
        <w:t xml:space="preserve">Селиваново, Щёк.). </w:t>
      </w:r>
      <w:r w:rsidR="00225DFA">
        <w:rPr>
          <w:rFonts w:eastAsia="Times-Bold"/>
          <w:i/>
          <w:iCs/>
        </w:rPr>
        <w:t>Они испу</w:t>
      </w:r>
      <w:r w:rsidR="00E230FB" w:rsidRPr="002C4EBA">
        <w:rPr>
          <w:rFonts w:eastAsia="Times-Bold"/>
          <w:i/>
          <w:iCs/>
        </w:rPr>
        <w:t>жались и задали д</w:t>
      </w:r>
      <w:r w:rsidR="00225DFA">
        <w:rPr>
          <w:rFonts w:eastAsia="Times-Bold"/>
          <w:i/>
          <w:iCs/>
        </w:rPr>
        <w:t>и</w:t>
      </w:r>
      <w:r w:rsidR="00E230FB" w:rsidRPr="002C4EBA">
        <w:rPr>
          <w:rFonts w:eastAsia="Times-Bold"/>
          <w:i/>
          <w:iCs/>
        </w:rPr>
        <w:t xml:space="preserve">рака. </w:t>
      </w:r>
      <w:r w:rsidR="00E230FB" w:rsidRPr="002C4EBA">
        <w:rPr>
          <w:rFonts w:eastAsia="Times-Bold"/>
        </w:rPr>
        <w:t>(с. Рождествено, Дуб.).</w:t>
      </w:r>
    </w:p>
    <w:p w:rsidR="00936CD6" w:rsidRPr="002407ED" w:rsidRDefault="00936CD6" w:rsidP="006A25F3">
      <w:pPr>
        <w:spacing w:before="240"/>
        <w:ind w:firstLine="709"/>
        <w:jc w:val="both"/>
        <w:rPr>
          <w:b/>
        </w:rPr>
      </w:pPr>
      <w:r w:rsidRPr="002C4EBA">
        <w:rPr>
          <w:b/>
          <w:bCs/>
        </w:rPr>
        <w:t>ЗАДА′ИВАТЬ КОРОВ</w:t>
      </w:r>
      <w:r w:rsidRPr="002C4EBA">
        <w:rPr>
          <w:bCs/>
        </w:rPr>
        <w:t>.</w:t>
      </w:r>
      <w:r w:rsidRPr="002C4EBA">
        <w:t xml:space="preserve"> В суеверных представлениях – колдовством лишать коров способности давать молоко. </w:t>
      </w:r>
      <w:r w:rsidRPr="002C4EBA">
        <w:rPr>
          <w:i/>
          <w:iCs/>
        </w:rPr>
        <w:t>Между поселениями Тульской и Калужской губерний существовало поверье, что 3 января голодные ведьмы, возвращаясь с гулянья, задаивали коров. Для избежания такой беды привязывали над воротами сальную свечу. Говорили, что в старину только те и были счастливы, кто принимал такие предосторожности.</w:t>
      </w:r>
      <w:r w:rsidRPr="002C4EBA">
        <w:t xml:space="preserve"> (Панкеев).</w:t>
      </w:r>
    </w:p>
    <w:p w:rsidR="004669A9" w:rsidRPr="002407ED" w:rsidRDefault="004669A9" w:rsidP="004669A9">
      <w:pPr>
        <w:spacing w:before="240"/>
        <w:ind w:firstLine="709"/>
        <w:jc w:val="both"/>
        <w:rPr>
          <w:rFonts w:eastAsia="Times-Roman"/>
        </w:rPr>
      </w:pPr>
      <w:r w:rsidRPr="002C4EBA">
        <w:rPr>
          <w:rFonts w:eastAsia="Times-Roman"/>
          <w:b/>
        </w:rPr>
        <w:t xml:space="preserve">ЗАДАТЬ </w:t>
      </w:r>
      <w:r>
        <w:rPr>
          <w:rFonts w:eastAsia="Times-Roman"/>
          <w:b/>
        </w:rPr>
        <w:t>ДРА</w:t>
      </w:r>
      <w:r w:rsidRPr="002C4EBA">
        <w:rPr>
          <w:b/>
          <w:bCs/>
        </w:rPr>
        <w:t>′</w:t>
      </w:r>
      <w:r>
        <w:rPr>
          <w:rFonts w:eastAsia="Times-Roman"/>
          <w:b/>
        </w:rPr>
        <w:t>НЦИЮ</w:t>
      </w:r>
      <w:r w:rsidRPr="002C4EBA">
        <w:rPr>
          <w:rFonts w:eastAsia="Times-Roman"/>
          <w:b/>
        </w:rPr>
        <w:t>.</w:t>
      </w:r>
      <w:r w:rsidRPr="002C4EBA">
        <w:rPr>
          <w:rFonts w:eastAsia="Times-Roman"/>
        </w:rPr>
        <w:t xml:space="preserve"> </w:t>
      </w:r>
      <w:r>
        <w:rPr>
          <w:rFonts w:eastAsia="Times-Roman"/>
        </w:rPr>
        <w:t>Сильно отругать кого-либо. // Наказать</w:t>
      </w:r>
      <w:r w:rsidRPr="002C4EBA">
        <w:rPr>
          <w:rFonts w:eastAsia="Times-Roman"/>
        </w:rPr>
        <w:t>.</w:t>
      </w:r>
      <w:r>
        <w:rPr>
          <w:rFonts w:eastAsia="Times-Roman"/>
        </w:rPr>
        <w:t xml:space="preserve"> Лен., Щёк. </w:t>
      </w:r>
      <w:r>
        <w:rPr>
          <w:rFonts w:eastAsia="Times-Roman"/>
          <w:i/>
        </w:rPr>
        <w:t xml:space="preserve">Вот задаст тебе отец дранцию – будешь знать. </w:t>
      </w:r>
      <w:r>
        <w:rPr>
          <w:rFonts w:eastAsia="Times-Roman"/>
        </w:rPr>
        <w:t>(д. Беловы Дворы, Щёк.)</w:t>
      </w:r>
      <w:r w:rsidRPr="002C4EBA">
        <w:rPr>
          <w:rFonts w:eastAsia="Times-Roman"/>
        </w:rPr>
        <w:t>.</w:t>
      </w:r>
    </w:p>
    <w:p w:rsidR="004669A9" w:rsidRPr="004669A9" w:rsidRDefault="004669A9" w:rsidP="004669A9">
      <w:pPr>
        <w:spacing w:before="240"/>
        <w:ind w:firstLine="709"/>
        <w:jc w:val="both"/>
        <w:rPr>
          <w:rFonts w:eastAsia="Times-Roman"/>
        </w:rPr>
      </w:pPr>
      <w:r w:rsidRPr="002C4EBA">
        <w:rPr>
          <w:rFonts w:eastAsia="Times-Roman"/>
          <w:b/>
        </w:rPr>
        <w:t xml:space="preserve">ЗАДАТЬ </w:t>
      </w:r>
      <w:r>
        <w:rPr>
          <w:rFonts w:eastAsia="Times-Roman"/>
          <w:b/>
        </w:rPr>
        <w:t>ДРОЗДА</w:t>
      </w:r>
      <w:r w:rsidR="00645B1E" w:rsidRPr="002C4EBA">
        <w:rPr>
          <w:b/>
          <w:bCs/>
        </w:rPr>
        <w:t>′</w:t>
      </w:r>
      <w:r w:rsidR="00645B1E">
        <w:rPr>
          <w:rFonts w:eastAsia="Times-Roman"/>
          <w:b/>
        </w:rPr>
        <w:t xml:space="preserve"> (ДРИ</w:t>
      </w:r>
      <w:r w:rsidR="00645B1E" w:rsidRPr="002C4EBA">
        <w:rPr>
          <w:b/>
          <w:bCs/>
        </w:rPr>
        <w:t>′</w:t>
      </w:r>
      <w:r w:rsidR="00645B1E">
        <w:rPr>
          <w:rFonts w:eastAsia="Times-Roman"/>
          <w:b/>
        </w:rPr>
        <w:t>СЕРУ, ДРИ</w:t>
      </w:r>
      <w:r w:rsidR="00645B1E" w:rsidRPr="002C4EBA">
        <w:rPr>
          <w:b/>
          <w:bCs/>
        </w:rPr>
        <w:t>′</w:t>
      </w:r>
      <w:r w:rsidR="00645B1E">
        <w:rPr>
          <w:rFonts w:eastAsia="Times-Roman"/>
          <w:b/>
        </w:rPr>
        <w:t>СЕРА)</w:t>
      </w:r>
      <w:r w:rsidRPr="002C4EBA">
        <w:rPr>
          <w:rFonts w:eastAsia="Times-Roman"/>
          <w:b/>
        </w:rPr>
        <w:t>.</w:t>
      </w:r>
      <w:r>
        <w:rPr>
          <w:rFonts w:eastAsia="Times-Roman"/>
        </w:rPr>
        <w:t xml:space="preserve"> Сильно отругать кого-либо. // Наказать</w:t>
      </w:r>
      <w:r w:rsidRPr="002C4EBA">
        <w:rPr>
          <w:rFonts w:eastAsia="Times-Roman"/>
        </w:rPr>
        <w:t>.</w:t>
      </w:r>
      <w:r>
        <w:rPr>
          <w:rFonts w:eastAsia="Times-Roman"/>
        </w:rPr>
        <w:t xml:space="preserve"> Лен. </w:t>
      </w:r>
      <w:r>
        <w:rPr>
          <w:rFonts w:eastAsia="Times-Roman"/>
          <w:i/>
        </w:rPr>
        <w:t xml:space="preserve">(О дочери). Хорошо, что ты мне сказала: вот я ей задам дрозда, чтоб после школы сразу домой шла, а не околачивалась где ни попадя. </w:t>
      </w:r>
      <w:r>
        <w:rPr>
          <w:rFonts w:eastAsia="Times-Roman"/>
        </w:rPr>
        <w:t>(д. Глухие Поляны, Лен.).</w:t>
      </w:r>
    </w:p>
    <w:p w:rsidR="006E6193" w:rsidRPr="002407ED" w:rsidRDefault="006E6193" w:rsidP="006A25F3">
      <w:pPr>
        <w:spacing w:before="240"/>
        <w:ind w:firstLine="709"/>
        <w:jc w:val="both"/>
        <w:rPr>
          <w:rFonts w:eastAsia="Times-Roman"/>
        </w:rPr>
      </w:pPr>
      <w:r w:rsidRPr="002C4EBA">
        <w:rPr>
          <w:rFonts w:eastAsia="Times-Roman"/>
          <w:b/>
        </w:rPr>
        <w:t>ЗАДАТЬ ТИГАЛЯ</w:t>
      </w:r>
      <w:r w:rsidR="004669A9" w:rsidRPr="002C4EBA">
        <w:rPr>
          <w:b/>
          <w:bCs/>
        </w:rPr>
        <w:t>′</w:t>
      </w:r>
      <w:r w:rsidRPr="002C4EBA">
        <w:rPr>
          <w:rFonts w:eastAsia="Times-Roman"/>
          <w:b/>
        </w:rPr>
        <w:t xml:space="preserve"> (ТЯГУЛЯ</w:t>
      </w:r>
      <w:r w:rsidR="004669A9" w:rsidRPr="002C4EBA">
        <w:rPr>
          <w:b/>
          <w:bCs/>
        </w:rPr>
        <w:t>′</w:t>
      </w:r>
      <w:r w:rsidRPr="002C4EBA">
        <w:rPr>
          <w:rFonts w:eastAsia="Times-Roman"/>
          <w:b/>
        </w:rPr>
        <w:t>).</w:t>
      </w:r>
      <w:r w:rsidRPr="002C4EBA">
        <w:rPr>
          <w:rFonts w:eastAsia="Times-Roman"/>
        </w:rPr>
        <w:t xml:space="preserve"> Убежать, броситься наутек. (Отмечено СРНГ как тульское).</w:t>
      </w:r>
    </w:p>
    <w:p w:rsidR="00527695" w:rsidRPr="002407ED" w:rsidRDefault="00527695" w:rsidP="006A25F3">
      <w:pPr>
        <w:spacing w:before="240"/>
        <w:ind w:firstLine="709"/>
        <w:jc w:val="both"/>
        <w:rPr>
          <w:b/>
        </w:rPr>
      </w:pPr>
      <w:r w:rsidRPr="002C4EBA">
        <w:rPr>
          <w:b/>
        </w:rPr>
        <w:t>ЗА′ДНИЙ ОГОРО′Д</w:t>
      </w:r>
      <w:r w:rsidRPr="002C4EBA">
        <w:t xml:space="preserve">. Большой огород, находящийся за домом и предназначенный для посадки картофеля и других </w:t>
      </w:r>
      <w:r w:rsidR="00225DFA">
        <w:t xml:space="preserve">овощных </w:t>
      </w:r>
      <w:r w:rsidRPr="002C4EBA">
        <w:t xml:space="preserve">культур. Новом. </w:t>
      </w:r>
      <w:r w:rsidRPr="002C4EBA">
        <w:rPr>
          <w:i/>
        </w:rPr>
        <w:t>Задний огород, большой, за садом, там картошки сажаем.</w:t>
      </w:r>
      <w:r w:rsidRPr="002C4EBA">
        <w:t xml:space="preserve"> (д. Петро-Избищево, Новом.).</w:t>
      </w:r>
    </w:p>
    <w:p w:rsidR="006E6193" w:rsidRPr="002407ED" w:rsidRDefault="006E6193" w:rsidP="006A25F3">
      <w:pPr>
        <w:spacing w:before="240"/>
        <w:ind w:firstLine="709"/>
        <w:jc w:val="both"/>
        <w:rPr>
          <w:rFonts w:eastAsia="Times-Roman"/>
          <w:b/>
        </w:rPr>
      </w:pPr>
      <w:r w:rsidRPr="002C4EBA">
        <w:rPr>
          <w:rFonts w:eastAsia="Times-Roman"/>
          <w:b/>
        </w:rPr>
        <w:t>ЗА</w:t>
      </w:r>
      <w:r w:rsidR="00225DFA" w:rsidRPr="002C4EBA">
        <w:rPr>
          <w:rFonts w:eastAsia="Times-Bold"/>
          <w:b/>
          <w:bCs/>
        </w:rPr>
        <w:t>′</w:t>
      </w:r>
      <w:r w:rsidRPr="002C4EBA">
        <w:rPr>
          <w:rFonts w:eastAsia="Times-Roman"/>
          <w:b/>
        </w:rPr>
        <w:t>ДНЯЯ ИЗБА</w:t>
      </w:r>
      <w:r w:rsidRPr="002C4EBA">
        <w:rPr>
          <w:rFonts w:eastAsia="Times-Roman"/>
        </w:rPr>
        <w:t>. Угол, противоположный святому. Бел.</w:t>
      </w:r>
    </w:p>
    <w:p w:rsidR="00936CD6" w:rsidRPr="002407ED" w:rsidRDefault="00936CD6" w:rsidP="006A25F3">
      <w:pPr>
        <w:spacing w:before="240"/>
        <w:ind w:firstLine="709"/>
        <w:jc w:val="both"/>
        <w:rPr>
          <w:rFonts w:eastAsia="Times-Bold"/>
          <w:b/>
          <w:i/>
          <w:iCs/>
        </w:rPr>
      </w:pPr>
      <w:r w:rsidRPr="002C4EBA">
        <w:rPr>
          <w:rFonts w:eastAsia="Times-Bold"/>
          <w:b/>
          <w:bCs/>
        </w:rPr>
        <w:t>ЗА</w:t>
      </w:r>
      <w:r w:rsidR="00225DFA" w:rsidRPr="002C4EBA">
        <w:rPr>
          <w:rFonts w:eastAsia="Times-Bold"/>
          <w:b/>
          <w:bCs/>
        </w:rPr>
        <w:t>′</w:t>
      </w:r>
      <w:r w:rsidRPr="002C4EBA">
        <w:rPr>
          <w:rFonts w:eastAsia="Times-Bold"/>
          <w:b/>
          <w:bCs/>
        </w:rPr>
        <w:t>ДНЯЯ ЛАВКА</w:t>
      </w:r>
      <w:r w:rsidRPr="002C4EBA">
        <w:rPr>
          <w:rFonts w:eastAsia="Times-Bold"/>
          <w:bCs/>
        </w:rPr>
        <w:t>.</w:t>
      </w:r>
      <w:r w:rsidRPr="002C4EBA">
        <w:rPr>
          <w:rFonts w:eastAsia="Times-Bold"/>
        </w:rPr>
        <w:t xml:space="preserve"> Полка для посуды, находящаяся в углу около печи.</w:t>
      </w:r>
      <w:r w:rsidRPr="002C4EBA">
        <w:rPr>
          <w:rFonts w:eastAsia="Times-Bold"/>
          <w:i/>
          <w:iCs/>
        </w:rPr>
        <w:t xml:space="preserve"> </w:t>
      </w:r>
      <w:r w:rsidRPr="002C4EBA">
        <w:rPr>
          <w:rFonts w:eastAsia="Times-Bold"/>
        </w:rPr>
        <w:t xml:space="preserve">Лен., Дуб. </w:t>
      </w:r>
      <w:r w:rsidRPr="002C4EBA">
        <w:rPr>
          <w:rFonts w:eastAsia="Times-Bold"/>
          <w:i/>
          <w:iCs/>
        </w:rPr>
        <w:t xml:space="preserve">Задняя лавка вся горшками заставлена. </w:t>
      </w:r>
      <w:r w:rsidRPr="002C4EBA">
        <w:rPr>
          <w:rFonts w:eastAsia="Times-Bold"/>
        </w:rPr>
        <w:t>(д. Алешня, Лен.).</w:t>
      </w:r>
    </w:p>
    <w:p w:rsidR="00936CD6" w:rsidRPr="002407ED" w:rsidRDefault="00936CD6" w:rsidP="006A25F3">
      <w:pPr>
        <w:spacing w:before="240"/>
        <w:ind w:firstLine="709"/>
        <w:jc w:val="both"/>
        <w:rPr>
          <w:b/>
        </w:rPr>
      </w:pPr>
      <w:r w:rsidRPr="002C4EBA">
        <w:rPr>
          <w:b/>
          <w:bCs/>
        </w:rPr>
        <w:t>ЗАДУ′ШНЫЕ ПОМИ′НКИ</w:t>
      </w:r>
      <w:r w:rsidRPr="002C4EBA">
        <w:t xml:space="preserve">. Обряд. </w:t>
      </w:r>
      <w:r w:rsidR="00225DFA">
        <w:t>Название в</w:t>
      </w:r>
      <w:r w:rsidRPr="002C4EBA">
        <w:t>торник</w:t>
      </w:r>
      <w:r w:rsidR="00225DFA">
        <w:t>а</w:t>
      </w:r>
      <w:r w:rsidRPr="002C4EBA">
        <w:t xml:space="preserve"> семицкой недели (седьмой недели после Пасхи). </w:t>
      </w:r>
      <w:r w:rsidRPr="002C4EBA">
        <w:rPr>
          <w:i/>
          <w:iCs/>
        </w:rPr>
        <w:t xml:space="preserve">Благодаря И. П. Сахарову (родам из Тульской губернии, где долгое время был священнослужителем), мы знаем о названиях дней семицкой недели, что дает возможность судить об их ритуальной сути: «Дни семицкой недели наш народ называет особенным именами: вторник – задушными поминками, четверг – семиком, субботу – клечальным днем». </w:t>
      </w:r>
      <w:r w:rsidRPr="002C4EBA">
        <w:t>(Русские).</w:t>
      </w:r>
    </w:p>
    <w:p w:rsidR="00936CD6" w:rsidRPr="002C4EBA" w:rsidRDefault="00936CD6" w:rsidP="006A25F3">
      <w:pPr>
        <w:spacing w:before="240"/>
        <w:ind w:firstLine="709"/>
        <w:jc w:val="both"/>
        <w:rPr>
          <w:rFonts w:eastAsia="Times-Bold"/>
        </w:rPr>
      </w:pPr>
      <w:r w:rsidRPr="002C4EBA">
        <w:rPr>
          <w:rFonts w:eastAsia="Times-Bold"/>
          <w:b/>
          <w:bCs/>
        </w:rPr>
        <w:t>ЗАЖИ</w:t>
      </w:r>
      <w:r w:rsidR="004C616D" w:rsidRPr="002C4EBA">
        <w:rPr>
          <w:rFonts w:eastAsia="Times-Bold"/>
          <w:b/>
          <w:bCs/>
        </w:rPr>
        <w:t>′</w:t>
      </w:r>
      <w:r w:rsidRPr="002C4EBA">
        <w:rPr>
          <w:rFonts w:eastAsia="Times-Bold"/>
          <w:b/>
          <w:bCs/>
        </w:rPr>
        <w:t>Л ВОДЯНО</w:t>
      </w:r>
      <w:r w:rsidR="004C616D" w:rsidRPr="002C4EBA">
        <w:rPr>
          <w:rFonts w:eastAsia="Times-Bold"/>
          <w:b/>
          <w:bCs/>
        </w:rPr>
        <w:t>′</w:t>
      </w:r>
      <w:r w:rsidRPr="002C4EBA">
        <w:rPr>
          <w:rFonts w:eastAsia="Times-Bold"/>
          <w:b/>
          <w:bCs/>
        </w:rPr>
        <w:t>Й</w:t>
      </w:r>
      <w:r w:rsidRPr="002C4EBA">
        <w:rPr>
          <w:rFonts w:eastAsia="Times-Bold"/>
          <w:bCs/>
        </w:rPr>
        <w:t>.</w:t>
      </w:r>
      <w:r w:rsidRPr="002C4EBA">
        <w:rPr>
          <w:rFonts w:eastAsia="Times-Bold"/>
        </w:rPr>
        <w:t xml:space="preserve"> О времени после заката солнца. </w:t>
      </w:r>
      <w:r w:rsidR="00D159FE">
        <w:rPr>
          <w:rFonts w:eastAsia="Times-Bold"/>
        </w:rPr>
        <w:t xml:space="preserve">Черн. </w:t>
      </w:r>
      <w:r w:rsidRPr="002C4EBA">
        <w:rPr>
          <w:rFonts w:eastAsia="Times-Bold"/>
          <w:i/>
          <w:iCs/>
        </w:rPr>
        <w:t xml:space="preserve">Поселяне вообще боятся купаться после заката солнца. Какое теперь, говорят, купанье, теперь зажил водяной. </w:t>
      </w:r>
      <w:r w:rsidRPr="002C4EBA">
        <w:rPr>
          <w:rFonts w:eastAsia="Times-Bold"/>
        </w:rPr>
        <w:t>(</w:t>
      </w:r>
      <w:r w:rsidR="00D159FE">
        <w:rPr>
          <w:rFonts w:eastAsia="Times-Bold"/>
        </w:rPr>
        <w:t>Зеленецкий</w:t>
      </w:r>
      <w:r w:rsidRPr="002C4EBA">
        <w:rPr>
          <w:rFonts w:eastAsia="Times-Bold"/>
        </w:rPr>
        <w:t>).</w:t>
      </w:r>
    </w:p>
    <w:p w:rsidR="006E6193" w:rsidRPr="00D159FE" w:rsidRDefault="006E6193" w:rsidP="006A25F3">
      <w:pPr>
        <w:spacing w:before="240"/>
        <w:ind w:firstLine="709"/>
        <w:jc w:val="both"/>
        <w:rPr>
          <w:rFonts w:eastAsia="Times-Roman"/>
        </w:rPr>
      </w:pPr>
      <w:r w:rsidRPr="002C4EBA">
        <w:rPr>
          <w:rFonts w:eastAsia="Times-Roman"/>
          <w:b/>
        </w:rPr>
        <w:t>ЗАЖИ</w:t>
      </w:r>
      <w:r w:rsidR="00D159FE" w:rsidRPr="002C4EBA">
        <w:rPr>
          <w:rFonts w:eastAsia="Times-Bold"/>
          <w:b/>
          <w:bCs/>
        </w:rPr>
        <w:t>′</w:t>
      </w:r>
      <w:r w:rsidRPr="002C4EBA">
        <w:rPr>
          <w:rFonts w:eastAsia="Times-Roman"/>
          <w:b/>
        </w:rPr>
        <w:t>ННЫЙ СНОП</w:t>
      </w:r>
      <w:r w:rsidRPr="002C4EBA">
        <w:rPr>
          <w:rFonts w:eastAsia="Times-Roman"/>
        </w:rPr>
        <w:t xml:space="preserve">. Первый сжатый сноп. Черн. </w:t>
      </w:r>
      <w:r w:rsidRPr="002C4EBA">
        <w:rPr>
          <w:rFonts w:eastAsia="Times-Italic"/>
          <w:i/>
          <w:iCs/>
        </w:rPr>
        <w:t>Есть сноп зажинный, а есть отжинный. Зажинный сноп –</w:t>
      </w:r>
      <w:r w:rsidRPr="002C4EBA">
        <w:rPr>
          <w:rFonts w:eastAsia="Times-Roman"/>
        </w:rPr>
        <w:t xml:space="preserve"> </w:t>
      </w:r>
      <w:r w:rsidRPr="002C4EBA">
        <w:rPr>
          <w:rFonts w:eastAsia="Times-Italic"/>
          <w:i/>
          <w:iCs/>
        </w:rPr>
        <w:t>это первый. Мы его домой принесем, а как молотить, так и его обмолотить и в сев.</w:t>
      </w:r>
      <w:r w:rsidR="00D159FE">
        <w:rPr>
          <w:rFonts w:eastAsia="Times-Italic"/>
          <w:i/>
          <w:iCs/>
        </w:rPr>
        <w:t xml:space="preserve"> </w:t>
      </w:r>
      <w:r w:rsidR="00D159FE">
        <w:rPr>
          <w:rFonts w:eastAsia="Times-Italic"/>
          <w:iCs/>
        </w:rPr>
        <w:t>(Зеленецкий).</w:t>
      </w:r>
    </w:p>
    <w:p w:rsidR="006E6193" w:rsidRPr="00D159FE" w:rsidRDefault="006E6193" w:rsidP="006A25F3">
      <w:pPr>
        <w:spacing w:before="240"/>
        <w:ind w:firstLine="709"/>
        <w:jc w:val="both"/>
        <w:rPr>
          <w:rFonts w:eastAsia="Times-Roman"/>
        </w:rPr>
      </w:pPr>
      <w:r w:rsidRPr="002C4EBA">
        <w:rPr>
          <w:rFonts w:eastAsia="Times-Roman"/>
          <w:b/>
        </w:rPr>
        <w:lastRenderedPageBreak/>
        <w:t>ЗАКАЛИ</w:t>
      </w:r>
      <w:r w:rsidR="00D159FE" w:rsidRPr="002C4EBA">
        <w:rPr>
          <w:rFonts w:eastAsia="Times-Bold"/>
          <w:b/>
          <w:bCs/>
        </w:rPr>
        <w:t>′</w:t>
      </w:r>
      <w:r w:rsidRPr="002C4EBA">
        <w:rPr>
          <w:rFonts w:eastAsia="Times-Roman"/>
          <w:b/>
        </w:rPr>
        <w:t>ТЬ ДА ЗАПАЛИ</w:t>
      </w:r>
      <w:r w:rsidR="00D159FE" w:rsidRPr="002C4EBA">
        <w:rPr>
          <w:rFonts w:eastAsia="Times-Bold"/>
          <w:b/>
          <w:bCs/>
        </w:rPr>
        <w:t>′</w:t>
      </w:r>
      <w:r w:rsidRPr="002C4EBA">
        <w:rPr>
          <w:rFonts w:eastAsia="Times-Roman"/>
          <w:b/>
        </w:rPr>
        <w:t>ТЬ</w:t>
      </w:r>
      <w:r w:rsidRPr="002C4EBA">
        <w:rPr>
          <w:rFonts w:eastAsia="Times-Roman"/>
        </w:rPr>
        <w:t xml:space="preserve">. </w:t>
      </w:r>
      <w:r w:rsidR="00D159FE">
        <w:rPr>
          <w:rFonts w:eastAsia="Times-Roman"/>
        </w:rPr>
        <w:t>Негат. О чем-либо или о ком-либо н</w:t>
      </w:r>
      <w:r w:rsidRPr="002C4EBA">
        <w:rPr>
          <w:rFonts w:eastAsia="Times-Roman"/>
        </w:rPr>
        <w:t>икуда, ни на что не год</w:t>
      </w:r>
      <w:r w:rsidR="00D159FE">
        <w:rPr>
          <w:rFonts w:eastAsia="Times-Roman"/>
        </w:rPr>
        <w:t>ном, бесполезном</w:t>
      </w:r>
      <w:r w:rsidRPr="002C4EBA">
        <w:rPr>
          <w:rFonts w:eastAsia="Times-Roman"/>
        </w:rPr>
        <w:t xml:space="preserve">. Дуб. </w:t>
      </w:r>
      <w:r w:rsidRPr="002C4EBA">
        <w:rPr>
          <w:rFonts w:eastAsia="Times-Italic"/>
          <w:i/>
          <w:iCs/>
        </w:rPr>
        <w:t>Что это за коса –</w:t>
      </w:r>
      <w:r w:rsidRPr="002C4EBA">
        <w:rPr>
          <w:rFonts w:eastAsia="Times-Roman"/>
        </w:rPr>
        <w:t xml:space="preserve"> </w:t>
      </w:r>
      <w:r w:rsidRPr="002C4EBA">
        <w:rPr>
          <w:rFonts w:eastAsia="Times-Italic"/>
          <w:i/>
          <w:iCs/>
        </w:rPr>
        <w:t>закалить да запалить. Какой он работник –</w:t>
      </w:r>
      <w:r w:rsidRPr="002C4EBA">
        <w:rPr>
          <w:rFonts w:eastAsia="Times-Roman"/>
        </w:rPr>
        <w:t xml:space="preserve"> </w:t>
      </w:r>
      <w:r w:rsidRPr="002C4EBA">
        <w:rPr>
          <w:rFonts w:eastAsia="Times-Italic"/>
          <w:i/>
          <w:iCs/>
        </w:rPr>
        <w:t xml:space="preserve">закалить да запалить. </w:t>
      </w:r>
      <w:r w:rsidR="00D159FE">
        <w:rPr>
          <w:rFonts w:eastAsia="Times-Italic"/>
          <w:iCs/>
        </w:rPr>
        <w:t>(с. Селино, Дуб.).</w:t>
      </w:r>
    </w:p>
    <w:p w:rsidR="006E6193" w:rsidRPr="002407ED" w:rsidRDefault="006E6193" w:rsidP="006A25F3">
      <w:pPr>
        <w:spacing w:before="240"/>
        <w:ind w:firstLine="709"/>
        <w:jc w:val="both"/>
        <w:rPr>
          <w:rFonts w:eastAsia="Times-Roman"/>
          <w:b/>
        </w:rPr>
      </w:pPr>
      <w:r w:rsidRPr="002C4EBA">
        <w:rPr>
          <w:rFonts w:eastAsia="Times-Roman"/>
          <w:b/>
        </w:rPr>
        <w:t>ЗАКА</w:t>
      </w:r>
      <w:r w:rsidR="00D159FE" w:rsidRPr="002C4EBA">
        <w:rPr>
          <w:rFonts w:eastAsia="Times-Bold"/>
          <w:b/>
          <w:bCs/>
        </w:rPr>
        <w:t>′</w:t>
      </w:r>
      <w:r w:rsidRPr="002C4EBA">
        <w:rPr>
          <w:rFonts w:eastAsia="Times-Roman"/>
          <w:b/>
        </w:rPr>
        <w:t>ТНАЯ СУББОТА</w:t>
      </w:r>
      <w:r w:rsidRPr="002C4EBA">
        <w:rPr>
          <w:rFonts w:eastAsia="Times-Roman"/>
        </w:rPr>
        <w:t>. Суббота перед масленой неделей</w:t>
      </w:r>
      <w:r w:rsidR="00D159FE">
        <w:rPr>
          <w:rFonts w:eastAsia="Times-Roman"/>
        </w:rPr>
        <w:t>, на исходе зимы. В</w:t>
      </w:r>
      <w:r w:rsidRPr="002C4EBA">
        <w:rPr>
          <w:rFonts w:eastAsia="Times-Roman"/>
        </w:rPr>
        <w:t xml:space="preserve"> эту субботу дети </w:t>
      </w:r>
      <w:r w:rsidR="00D159FE">
        <w:rPr>
          <w:rFonts w:eastAsia="Times-Roman"/>
        </w:rPr>
        <w:t xml:space="preserve">еще </w:t>
      </w:r>
      <w:r w:rsidRPr="002C4EBA">
        <w:rPr>
          <w:rFonts w:eastAsia="Times-Roman"/>
        </w:rPr>
        <w:t xml:space="preserve">катались </w:t>
      </w:r>
      <w:r w:rsidR="00D159FE">
        <w:rPr>
          <w:rFonts w:eastAsia="Times-Roman"/>
        </w:rPr>
        <w:t xml:space="preserve">с горок </w:t>
      </w:r>
      <w:r w:rsidRPr="002C4EBA">
        <w:rPr>
          <w:rFonts w:eastAsia="Times-Roman"/>
        </w:rPr>
        <w:t>на донцах. Дуб.</w:t>
      </w:r>
      <w:r w:rsidR="00E230FB" w:rsidRPr="002C4EBA">
        <w:rPr>
          <w:rFonts w:eastAsia="Times-Roman"/>
        </w:rPr>
        <w:t xml:space="preserve"> </w:t>
      </w:r>
    </w:p>
    <w:p w:rsidR="006E6193" w:rsidRPr="002407ED" w:rsidRDefault="006E6193" w:rsidP="006A25F3">
      <w:pPr>
        <w:spacing w:before="240"/>
        <w:ind w:firstLine="709"/>
        <w:jc w:val="both"/>
        <w:rPr>
          <w:rFonts w:eastAsia="Times-Roman"/>
          <w:b/>
        </w:rPr>
      </w:pPr>
      <w:r w:rsidRPr="002C4EBA">
        <w:rPr>
          <w:rFonts w:eastAsia="Times-Bold"/>
          <w:b/>
          <w:bCs/>
        </w:rPr>
        <w:t>ЗАКА</w:t>
      </w:r>
      <w:r w:rsidRPr="002C4EBA">
        <w:rPr>
          <w:rFonts w:eastAsia="Times-Roman"/>
          <w:b/>
        </w:rPr>
        <w:t>ЧИ</w:t>
      </w:r>
      <w:r w:rsidR="00DF3CAC" w:rsidRPr="002C4EBA">
        <w:rPr>
          <w:rFonts w:eastAsia="Times-Bold"/>
          <w:b/>
          <w:bCs/>
        </w:rPr>
        <w:t>′</w:t>
      </w:r>
      <w:r w:rsidRPr="002C4EBA">
        <w:rPr>
          <w:rFonts w:eastAsia="Times-Roman"/>
          <w:b/>
        </w:rPr>
        <w:t>СТЫЙ</w:t>
      </w:r>
      <w:r w:rsidRPr="002C4EBA">
        <w:rPr>
          <w:rFonts w:eastAsia="Times-Bold"/>
          <w:b/>
          <w:bCs/>
        </w:rPr>
        <w:t xml:space="preserve"> МОЛЕ</w:t>
      </w:r>
      <w:r w:rsidR="00DF3CAC" w:rsidRPr="002C4EBA">
        <w:rPr>
          <w:rFonts w:eastAsia="Times-Bold"/>
          <w:b/>
          <w:bCs/>
        </w:rPr>
        <w:t>′</w:t>
      </w:r>
      <w:r w:rsidRPr="002C4EBA">
        <w:rPr>
          <w:rFonts w:eastAsia="Times-Bold"/>
          <w:b/>
          <w:bCs/>
        </w:rPr>
        <w:t>БЕН</w:t>
      </w:r>
      <w:r w:rsidRPr="002C4EBA">
        <w:rPr>
          <w:rFonts w:eastAsia="Times-Bold"/>
          <w:bCs/>
        </w:rPr>
        <w:t xml:space="preserve">. </w:t>
      </w:r>
      <w:r w:rsidRPr="002C4EBA">
        <w:rPr>
          <w:rFonts w:eastAsia="Times-Roman"/>
        </w:rPr>
        <w:t>Молебен с акафистом.</w:t>
      </w:r>
    </w:p>
    <w:p w:rsidR="00527695" w:rsidRPr="002407ED" w:rsidRDefault="00527695" w:rsidP="006A25F3">
      <w:pPr>
        <w:spacing w:before="240"/>
        <w:ind w:firstLine="709"/>
        <w:jc w:val="both"/>
        <w:rPr>
          <w:b/>
        </w:rPr>
      </w:pPr>
      <w:r w:rsidRPr="002C4EBA">
        <w:rPr>
          <w:b/>
        </w:rPr>
        <w:t>ЗАКИ′ДЫВАТЬ ВЕНКИ′.</w:t>
      </w:r>
      <w:r w:rsidRPr="002C4EBA">
        <w:t xml:space="preserve"> Обряд</w:t>
      </w:r>
      <w:r w:rsidR="00DF3CAC">
        <w:t xml:space="preserve">. Название троицкого обрядового </w:t>
      </w:r>
      <w:r w:rsidRPr="002C4EBA">
        <w:t xml:space="preserve">эпизода, в ходе которого </w:t>
      </w:r>
      <w:r w:rsidR="00DF3CAC">
        <w:t>забрасывали венок на высокое дерево и смотрели:</w:t>
      </w:r>
      <w:r w:rsidRPr="002C4EBA">
        <w:t xml:space="preserve"> если он зацепится за ветки с первого раза – свадьба будет в этом году. Бел. </w:t>
      </w:r>
      <w:r w:rsidRPr="002C4EBA">
        <w:rPr>
          <w:i/>
        </w:rPr>
        <w:t>На Троицу х</w:t>
      </w:r>
      <w:r w:rsidR="00DF3CAC">
        <w:rPr>
          <w:i/>
        </w:rPr>
        <w:t>о</w:t>
      </w:r>
      <w:r w:rsidR="0093145A" w:rsidRPr="002C4EBA">
        <w:rPr>
          <w:i/>
        </w:rPr>
        <w:t xml:space="preserve">дили, венки закидывали, </w:t>
      </w:r>
      <w:r w:rsidRPr="002C4EBA">
        <w:rPr>
          <w:i/>
        </w:rPr>
        <w:t>народу человек двести-триста, мно</w:t>
      </w:r>
      <w:r w:rsidR="00DF3CAC">
        <w:rPr>
          <w:i/>
        </w:rPr>
        <w:t>г</w:t>
      </w:r>
      <w:r w:rsidRPr="002C4EBA">
        <w:rPr>
          <w:i/>
        </w:rPr>
        <w:t>а, очень даже мно</w:t>
      </w:r>
      <w:r w:rsidR="00DF3CAC">
        <w:rPr>
          <w:i/>
        </w:rPr>
        <w:t>г</w:t>
      </w:r>
      <w:r w:rsidRPr="002C4EBA">
        <w:rPr>
          <w:i/>
        </w:rPr>
        <w:t>а.</w:t>
      </w:r>
      <w:r w:rsidRPr="002C4EBA">
        <w:t xml:space="preserve"> (д. Кураково, Бел.).</w:t>
      </w:r>
    </w:p>
    <w:p w:rsidR="006E6193" w:rsidRPr="002407ED" w:rsidRDefault="006E6193" w:rsidP="006A25F3">
      <w:pPr>
        <w:spacing w:before="240"/>
        <w:ind w:firstLine="709"/>
        <w:jc w:val="both"/>
        <w:rPr>
          <w:rFonts w:eastAsia="Times-Roman"/>
        </w:rPr>
      </w:pPr>
      <w:r w:rsidRPr="002C4EBA">
        <w:rPr>
          <w:rFonts w:eastAsia="Times-Roman"/>
          <w:b/>
        </w:rPr>
        <w:t>ЗАЛА</w:t>
      </w:r>
      <w:r w:rsidR="00DF3CAC" w:rsidRPr="002C4EBA">
        <w:rPr>
          <w:rFonts w:eastAsia="Times-Bold"/>
          <w:b/>
          <w:bCs/>
        </w:rPr>
        <w:t>′</w:t>
      </w:r>
      <w:r w:rsidRPr="002C4EBA">
        <w:rPr>
          <w:rFonts w:eastAsia="Times-Roman"/>
          <w:b/>
        </w:rPr>
        <w:t>ДИТЬ,</w:t>
      </w:r>
      <w:r w:rsidRPr="002C4EBA">
        <w:rPr>
          <w:rFonts w:eastAsia="Times-Roman"/>
          <w:b/>
          <w:color w:val="FF0000"/>
        </w:rPr>
        <w:t xml:space="preserve"> </w:t>
      </w:r>
      <w:r w:rsidRPr="002C4EBA">
        <w:rPr>
          <w:rFonts w:eastAsia="Times-Roman"/>
          <w:b/>
        </w:rPr>
        <w:t>КАК СЛЕПОЙ НА ДОРОГУ</w:t>
      </w:r>
      <w:r w:rsidRPr="002C4EBA">
        <w:rPr>
          <w:rFonts w:eastAsia="Times-Roman"/>
        </w:rPr>
        <w:t xml:space="preserve">. </w:t>
      </w:r>
      <w:r w:rsidR="00DF3CAC">
        <w:rPr>
          <w:rFonts w:eastAsia="Times-Roman"/>
        </w:rPr>
        <w:t xml:space="preserve">Неодобр. </w:t>
      </w:r>
      <w:r w:rsidRPr="002C4EBA">
        <w:rPr>
          <w:rFonts w:eastAsia="Times-Roman"/>
        </w:rPr>
        <w:t xml:space="preserve">Непрестанно повторять что-либо; просить, требовать; выпрашивать. Лен. </w:t>
      </w:r>
      <w:r w:rsidRPr="002C4EBA">
        <w:rPr>
          <w:rFonts w:eastAsia="Times-Roman"/>
          <w:i/>
        </w:rPr>
        <w:t xml:space="preserve">[Ребенку]: Ну, заладил, как слепой на дорогу, – сказала не куплю, значит не куплю! </w:t>
      </w:r>
      <w:r w:rsidRPr="002C4EBA">
        <w:rPr>
          <w:rFonts w:eastAsia="Times-Roman"/>
        </w:rPr>
        <w:t>(д. Глухие Поляны, Лен.).</w:t>
      </w:r>
    </w:p>
    <w:p w:rsidR="00527695" w:rsidRPr="002407ED" w:rsidRDefault="00527695" w:rsidP="006A25F3">
      <w:pPr>
        <w:spacing w:before="240"/>
        <w:ind w:firstLine="709"/>
        <w:jc w:val="both"/>
        <w:rPr>
          <w:b/>
        </w:rPr>
      </w:pPr>
      <w:r w:rsidRPr="002C4EBA">
        <w:rPr>
          <w:b/>
        </w:rPr>
        <w:t>ЗАЛА′МЫВАТЬ БЕРЁЗКУ</w:t>
      </w:r>
      <w:r w:rsidRPr="002C4EBA">
        <w:rPr>
          <w:i/>
        </w:rPr>
        <w:t xml:space="preserve">. </w:t>
      </w:r>
      <w:r w:rsidRPr="002C4EBA">
        <w:t xml:space="preserve">Обряд. Один из основных </w:t>
      </w:r>
      <w:r w:rsidR="00DF3CAC">
        <w:t xml:space="preserve">эпизодов всех </w:t>
      </w:r>
      <w:r w:rsidRPr="002C4EBA">
        <w:t xml:space="preserve">обрядов весеннее-летнего цикла, в центре которого действия, производимые с ветвями растущих и срубленных берез. Бел. </w:t>
      </w:r>
      <w:r w:rsidR="00DF3CAC">
        <w:rPr>
          <w:i/>
        </w:rPr>
        <w:t>Потом там по</w:t>
      </w:r>
      <w:r w:rsidRPr="002C4EBA">
        <w:rPr>
          <w:i/>
        </w:rPr>
        <w:t xml:space="preserve">ляна, заламываем берёзку и хоровод водим. </w:t>
      </w:r>
      <w:r w:rsidRPr="002C4EBA">
        <w:t>(д. Кураково, Бел.).</w:t>
      </w:r>
    </w:p>
    <w:p w:rsidR="006E6193" w:rsidRPr="002407ED" w:rsidRDefault="006E6193" w:rsidP="006A25F3">
      <w:pPr>
        <w:spacing w:before="240"/>
        <w:ind w:firstLine="709"/>
        <w:jc w:val="both"/>
        <w:rPr>
          <w:rFonts w:eastAsia="Times-Roman"/>
          <w:b/>
        </w:rPr>
      </w:pPr>
      <w:r w:rsidRPr="002C4EBA">
        <w:rPr>
          <w:b/>
        </w:rPr>
        <w:t>ЗАЛА</w:t>
      </w:r>
      <w:r w:rsidR="00DF3CAC" w:rsidRPr="002C4EBA">
        <w:rPr>
          <w:rFonts w:eastAsia="Times-Bold"/>
          <w:b/>
          <w:bCs/>
        </w:rPr>
        <w:t>′</w:t>
      </w:r>
      <w:r w:rsidRPr="002C4EBA">
        <w:rPr>
          <w:b/>
        </w:rPr>
        <w:t>МЫВАТЬ СОТЫ</w:t>
      </w:r>
      <w:r w:rsidRPr="002C4EBA">
        <w:t xml:space="preserve">. </w:t>
      </w:r>
      <w:r w:rsidRPr="002C4EBA">
        <w:rPr>
          <w:rFonts w:eastAsia="Times-Roman"/>
        </w:rPr>
        <w:t>Начинать брать мед из улья.</w:t>
      </w:r>
    </w:p>
    <w:p w:rsidR="006E6193" w:rsidRPr="002407ED" w:rsidRDefault="006E6193" w:rsidP="006A25F3">
      <w:pPr>
        <w:spacing w:before="240"/>
        <w:ind w:firstLine="709"/>
        <w:jc w:val="both"/>
        <w:rPr>
          <w:rFonts w:eastAsia="Times-Roman"/>
        </w:rPr>
      </w:pPr>
      <w:r w:rsidRPr="002C4EBA">
        <w:rPr>
          <w:rFonts w:eastAsia="Times-Roman"/>
          <w:b/>
        </w:rPr>
        <w:t>ЗАЛЕЛЕ</w:t>
      </w:r>
      <w:r w:rsidR="00DF3CAC" w:rsidRPr="002C4EBA">
        <w:rPr>
          <w:rFonts w:eastAsia="Times-Bold"/>
          <w:b/>
          <w:bCs/>
        </w:rPr>
        <w:t>′</w:t>
      </w:r>
      <w:r w:rsidRPr="002C4EBA">
        <w:rPr>
          <w:rFonts w:eastAsia="Times-Roman"/>
          <w:b/>
        </w:rPr>
        <w:t>ЯТЬ ТРАВОЙ</w:t>
      </w:r>
      <w:r w:rsidRPr="002C4EBA">
        <w:rPr>
          <w:rFonts w:eastAsia="Times-Roman"/>
        </w:rPr>
        <w:t>. Густо зарасти травой. (с. Епифань, Ким.).</w:t>
      </w:r>
    </w:p>
    <w:p w:rsidR="006E6193" w:rsidRPr="00DF3CAC" w:rsidRDefault="006E6193" w:rsidP="006A25F3">
      <w:pPr>
        <w:spacing w:before="240"/>
        <w:ind w:firstLine="709"/>
        <w:jc w:val="both"/>
        <w:rPr>
          <w:rFonts w:eastAsia="Times-Italic"/>
          <w:iCs/>
        </w:rPr>
      </w:pPr>
      <w:r w:rsidRPr="002C4EBA">
        <w:rPr>
          <w:rFonts w:eastAsia="Times-Roman"/>
          <w:b/>
        </w:rPr>
        <w:t>ЗАМА</w:t>
      </w:r>
      <w:r w:rsidR="00DF3CAC" w:rsidRPr="002C4EBA">
        <w:rPr>
          <w:rFonts w:eastAsia="Times-Bold"/>
          <w:b/>
          <w:bCs/>
        </w:rPr>
        <w:t>′</w:t>
      </w:r>
      <w:r w:rsidRPr="002C4EBA">
        <w:rPr>
          <w:rFonts w:eastAsia="Times-Roman"/>
          <w:b/>
        </w:rPr>
        <w:t>ХОМ БРАТЬ</w:t>
      </w:r>
      <w:r w:rsidRPr="002C4EBA">
        <w:rPr>
          <w:rFonts w:eastAsia="Times-Roman"/>
        </w:rPr>
        <w:t xml:space="preserve">. Дергать лен или коноплю горстями, а не по одному стеблю. </w:t>
      </w:r>
      <w:r w:rsidR="00DF3CAC">
        <w:rPr>
          <w:rFonts w:eastAsia="Times-Roman"/>
        </w:rPr>
        <w:t xml:space="preserve">// Полоть, вырывая траву горстями. Повсеместно. </w:t>
      </w:r>
      <w:r w:rsidRPr="002C4EBA">
        <w:rPr>
          <w:rFonts w:eastAsia="Times-Italic"/>
          <w:i/>
          <w:iCs/>
        </w:rPr>
        <w:t>Замахом брать скорее (траву при прополке).</w:t>
      </w:r>
      <w:r w:rsidR="00DF3CAC">
        <w:rPr>
          <w:rFonts w:eastAsia="Times-Italic"/>
          <w:i/>
          <w:iCs/>
        </w:rPr>
        <w:t xml:space="preserve"> </w:t>
      </w:r>
      <w:r w:rsidR="00DF3CAC">
        <w:rPr>
          <w:rFonts w:eastAsia="Times-Italic"/>
          <w:iCs/>
        </w:rPr>
        <w:t>(д. Марьино, Т.-Огар.).</w:t>
      </w:r>
    </w:p>
    <w:p w:rsidR="006E6193" w:rsidRPr="002C4EBA" w:rsidRDefault="006E6193" w:rsidP="006A25F3">
      <w:pPr>
        <w:spacing w:before="240"/>
        <w:ind w:firstLine="709"/>
        <w:jc w:val="both"/>
        <w:rPr>
          <w:rFonts w:eastAsia="Times-Roman"/>
        </w:rPr>
      </w:pPr>
      <w:r w:rsidRPr="002C4EBA">
        <w:rPr>
          <w:rFonts w:eastAsia="Times-Roman"/>
          <w:b/>
        </w:rPr>
        <w:t>ЗАМЕ</w:t>
      </w:r>
      <w:r w:rsidR="00DF3CAC" w:rsidRPr="002C4EBA">
        <w:rPr>
          <w:rFonts w:eastAsia="Times-Bold"/>
          <w:b/>
          <w:bCs/>
        </w:rPr>
        <w:t>′</w:t>
      </w:r>
      <w:r w:rsidRPr="002C4EBA">
        <w:rPr>
          <w:rFonts w:eastAsia="Times-Roman"/>
          <w:b/>
        </w:rPr>
        <w:t>ТКА ЕСТЬ</w:t>
      </w:r>
      <w:r w:rsidRPr="002C4EBA">
        <w:rPr>
          <w:rFonts w:eastAsia="Times-Roman"/>
        </w:rPr>
        <w:t xml:space="preserve">. </w:t>
      </w:r>
      <w:r w:rsidR="00DF3CAC">
        <w:rPr>
          <w:rFonts w:eastAsia="Times-Roman"/>
        </w:rPr>
        <w:t xml:space="preserve">Негат. </w:t>
      </w:r>
      <w:r w:rsidRPr="002C4EBA">
        <w:rPr>
          <w:rFonts w:eastAsia="Times-Roman"/>
        </w:rPr>
        <w:t xml:space="preserve">О человеке, замеченном в чем-либо предосудительном. Ким. </w:t>
      </w:r>
      <w:r w:rsidRPr="002C4EBA">
        <w:rPr>
          <w:rFonts w:eastAsia="Times-Italic"/>
          <w:i/>
          <w:iCs/>
        </w:rPr>
        <w:t xml:space="preserve">Этот человек худой: за ним уже заметка есть. </w:t>
      </w:r>
      <w:r w:rsidRPr="002C4EBA">
        <w:rPr>
          <w:rFonts w:eastAsia="Times-Roman"/>
        </w:rPr>
        <w:t>(с. Епифань, Ким.).</w:t>
      </w:r>
    </w:p>
    <w:p w:rsidR="00527695" w:rsidRPr="002407ED" w:rsidRDefault="00527695" w:rsidP="006A25F3">
      <w:pPr>
        <w:spacing w:before="240"/>
        <w:ind w:firstLine="709"/>
        <w:jc w:val="both"/>
      </w:pPr>
      <w:r w:rsidRPr="002C4EBA">
        <w:rPr>
          <w:b/>
        </w:rPr>
        <w:t>ЗАМУТИ</w:t>
      </w:r>
      <w:r w:rsidR="000946FC" w:rsidRPr="002C4EBA">
        <w:rPr>
          <w:rFonts w:eastAsia="Times-Bold"/>
          <w:b/>
          <w:bCs/>
        </w:rPr>
        <w:t>′</w:t>
      </w:r>
      <w:r w:rsidRPr="002C4EBA">
        <w:rPr>
          <w:b/>
        </w:rPr>
        <w:t>ТЬ ВСЮ ГОЛОВУ</w:t>
      </w:r>
      <w:r w:rsidRPr="002C4EBA">
        <w:t xml:space="preserve">. Заморочить, забить голову чем-либо ненужным, посторонним. </w:t>
      </w:r>
      <w:r w:rsidR="00DF3CAC">
        <w:t xml:space="preserve">// Пустяками отвлечь от чего-то важного, нужного. </w:t>
      </w:r>
      <w:r w:rsidRPr="002C4EBA">
        <w:t xml:space="preserve">Арсен. </w:t>
      </w:r>
      <w:r w:rsidRPr="002C4EBA">
        <w:rPr>
          <w:i/>
        </w:rPr>
        <w:t>Всю голову заму</w:t>
      </w:r>
      <w:r w:rsidRPr="002C4EBA">
        <w:t>′</w:t>
      </w:r>
      <w:r w:rsidRPr="002C4EBA">
        <w:rPr>
          <w:i/>
        </w:rPr>
        <w:t>тить, а я тут сижу потом думаю, что делать-то?</w:t>
      </w:r>
      <w:r w:rsidRPr="002C4EBA">
        <w:t xml:space="preserve"> (п. Арсеньево, Арсен.).</w:t>
      </w:r>
    </w:p>
    <w:p w:rsidR="006E6193" w:rsidRPr="002407ED" w:rsidRDefault="006E6193" w:rsidP="006A25F3">
      <w:pPr>
        <w:spacing w:before="240"/>
        <w:ind w:firstLine="709"/>
        <w:jc w:val="both"/>
        <w:rPr>
          <w:rFonts w:eastAsia="Times-Roman"/>
        </w:rPr>
      </w:pPr>
      <w:r w:rsidRPr="002C4EBA">
        <w:rPr>
          <w:rFonts w:eastAsia="Times-Roman"/>
          <w:b/>
          <w:bCs/>
        </w:rPr>
        <w:t>ЗАНЫ</w:t>
      </w:r>
      <w:r w:rsidR="00DF3CAC" w:rsidRPr="002C4EBA">
        <w:rPr>
          <w:rFonts w:eastAsia="Times-Bold"/>
          <w:b/>
          <w:bCs/>
        </w:rPr>
        <w:t>′</w:t>
      </w:r>
      <w:r w:rsidRPr="002C4EBA">
        <w:rPr>
          <w:rFonts w:eastAsia="Times-Roman"/>
          <w:b/>
          <w:bCs/>
        </w:rPr>
        <w:t>В</w:t>
      </w:r>
      <w:r w:rsidRPr="002C4EBA">
        <w:rPr>
          <w:rFonts w:eastAsia="Times-Roman"/>
          <w:b/>
        </w:rPr>
        <w:t>ЧАТОЕ СЕРДЦЕ (СЕРДЕ</w:t>
      </w:r>
      <w:r w:rsidR="00DF3CAC" w:rsidRPr="002C4EBA">
        <w:rPr>
          <w:rFonts w:eastAsia="Times-Bold"/>
          <w:b/>
          <w:bCs/>
        </w:rPr>
        <w:t>′</w:t>
      </w:r>
      <w:r w:rsidRPr="002C4EBA">
        <w:rPr>
          <w:rFonts w:eastAsia="Times-Roman"/>
          <w:b/>
        </w:rPr>
        <w:t>ЧКО).</w:t>
      </w:r>
      <w:r w:rsidRPr="002C4EBA">
        <w:rPr>
          <w:rFonts w:eastAsia="Times-Roman"/>
        </w:rPr>
        <w:t xml:space="preserve"> </w:t>
      </w:r>
      <w:r w:rsidR="00DF3CAC">
        <w:rPr>
          <w:rFonts w:eastAsia="Times-Roman"/>
        </w:rPr>
        <w:t xml:space="preserve">Фольк. </w:t>
      </w:r>
      <w:r w:rsidRPr="002C4EBA">
        <w:rPr>
          <w:rFonts w:eastAsia="Times-Roman"/>
        </w:rPr>
        <w:t xml:space="preserve">Сердце, чувствующее </w:t>
      </w:r>
      <w:r w:rsidR="00DF3CAC">
        <w:rPr>
          <w:rFonts w:eastAsia="Times-Roman"/>
        </w:rPr>
        <w:t xml:space="preserve">что-либо недоброе, предчувствующее </w:t>
      </w:r>
      <w:r w:rsidRPr="002C4EBA">
        <w:rPr>
          <w:rFonts w:eastAsia="Times-Roman"/>
        </w:rPr>
        <w:t xml:space="preserve">беду. Ким. </w:t>
      </w:r>
      <w:r w:rsidRPr="002C4EBA">
        <w:rPr>
          <w:rFonts w:eastAsia="Times-Italic"/>
          <w:i/>
          <w:iCs/>
        </w:rPr>
        <w:t>Сердечко тво</w:t>
      </w:r>
      <w:r w:rsidR="00DF3CAC">
        <w:rPr>
          <w:rFonts w:eastAsia="Times-Italic"/>
          <w:i/>
          <w:iCs/>
        </w:rPr>
        <w:t>ё</w:t>
      </w:r>
      <w:r w:rsidRPr="002C4EBA">
        <w:rPr>
          <w:rFonts w:eastAsia="Times-Italic"/>
          <w:i/>
          <w:iCs/>
        </w:rPr>
        <w:t xml:space="preserve"> занывчатое и забывчатое. </w:t>
      </w:r>
      <w:r w:rsidRPr="002C4EBA">
        <w:rPr>
          <w:rFonts w:eastAsia="Times-Roman"/>
        </w:rPr>
        <w:t>(Песня). (с. Епифань, Ким.).</w:t>
      </w:r>
    </w:p>
    <w:p w:rsidR="006E6193" w:rsidRPr="00D94635" w:rsidRDefault="006E6193" w:rsidP="006A25F3">
      <w:pPr>
        <w:spacing w:before="240"/>
        <w:ind w:firstLine="709"/>
        <w:jc w:val="both"/>
        <w:rPr>
          <w:rFonts w:eastAsia="Times-Italic"/>
          <w:b/>
          <w:iCs/>
        </w:rPr>
      </w:pPr>
      <w:r w:rsidRPr="002C4EBA">
        <w:rPr>
          <w:rFonts w:eastAsia="Times-Roman"/>
          <w:b/>
        </w:rPr>
        <w:t>ЗА ОДИН ЗАМА</w:t>
      </w:r>
      <w:r w:rsidR="00DF3CAC" w:rsidRPr="002C4EBA">
        <w:rPr>
          <w:rFonts w:eastAsia="Times-Bold"/>
          <w:b/>
          <w:bCs/>
        </w:rPr>
        <w:t>′</w:t>
      </w:r>
      <w:r w:rsidRPr="002C4EBA">
        <w:rPr>
          <w:rFonts w:eastAsia="Times-Roman"/>
          <w:b/>
        </w:rPr>
        <w:t>Х (ИЗ-ЗА ОДНОГО ЗАМА</w:t>
      </w:r>
      <w:r w:rsidR="00DF3CAC" w:rsidRPr="002C4EBA">
        <w:rPr>
          <w:rFonts w:eastAsia="Times-Bold"/>
          <w:b/>
          <w:bCs/>
        </w:rPr>
        <w:t>′</w:t>
      </w:r>
      <w:r w:rsidRPr="002C4EBA">
        <w:rPr>
          <w:rFonts w:eastAsia="Times-Roman"/>
          <w:b/>
        </w:rPr>
        <w:t>ХУ, ОДНИМ ЗАМА</w:t>
      </w:r>
      <w:r w:rsidR="00DF3CAC" w:rsidRPr="002C4EBA">
        <w:rPr>
          <w:rFonts w:eastAsia="Times-Bold"/>
          <w:b/>
          <w:bCs/>
        </w:rPr>
        <w:t>′</w:t>
      </w:r>
      <w:r w:rsidRPr="002C4EBA">
        <w:rPr>
          <w:rFonts w:eastAsia="Times-Roman"/>
          <w:b/>
        </w:rPr>
        <w:t>ХОМ, С ЗАМА</w:t>
      </w:r>
      <w:r w:rsidR="00DF3CAC" w:rsidRPr="002C4EBA">
        <w:rPr>
          <w:rFonts w:eastAsia="Times-Bold"/>
          <w:b/>
          <w:bCs/>
        </w:rPr>
        <w:t>′</w:t>
      </w:r>
      <w:r w:rsidRPr="002C4EBA">
        <w:rPr>
          <w:rFonts w:eastAsia="Times-Roman"/>
          <w:b/>
        </w:rPr>
        <w:t>ХУ).</w:t>
      </w:r>
      <w:r w:rsidRPr="002C4EBA">
        <w:rPr>
          <w:rFonts w:eastAsia="Times-Roman"/>
        </w:rPr>
        <w:t xml:space="preserve"> Одним взмахом, замахнувшись только раз.</w:t>
      </w:r>
      <w:r w:rsidRPr="002C4EBA">
        <w:rPr>
          <w:rFonts w:eastAsia="Times-Bold"/>
          <w:bCs/>
        </w:rPr>
        <w:t xml:space="preserve"> </w:t>
      </w:r>
      <w:r w:rsidR="00DF3CAC">
        <w:rPr>
          <w:rFonts w:eastAsia="Times-Bold"/>
          <w:bCs/>
        </w:rPr>
        <w:t xml:space="preserve">Повсеместно. </w:t>
      </w:r>
      <w:r w:rsidRPr="00DF3CAC">
        <w:rPr>
          <w:rFonts w:eastAsia="Times-Italic"/>
          <w:i/>
          <w:iCs/>
        </w:rPr>
        <w:t>Жених</w:t>
      </w:r>
      <w:r w:rsidRPr="002C4EBA">
        <w:rPr>
          <w:rFonts w:eastAsia="Times-Italic"/>
          <w:i/>
          <w:iCs/>
        </w:rPr>
        <w:t xml:space="preserve"> как с размаху резанет ножом, орехи все засыпались </w:t>
      </w:r>
      <w:r w:rsidR="00D94635">
        <w:rPr>
          <w:rFonts w:eastAsia="Times-Italic"/>
          <w:i/>
          <w:iCs/>
        </w:rPr>
        <w:t xml:space="preserve">– </w:t>
      </w:r>
      <w:r w:rsidRPr="002C4EBA">
        <w:rPr>
          <w:rFonts w:eastAsia="Times-Italic"/>
          <w:i/>
          <w:iCs/>
        </w:rPr>
        <w:t>не только с тарелки, а ни одного и на столе не осталось</w:t>
      </w:r>
      <w:r w:rsidR="00D94635">
        <w:rPr>
          <w:rFonts w:eastAsia="Times-Italic"/>
          <w:i/>
          <w:iCs/>
        </w:rPr>
        <w:t>.</w:t>
      </w:r>
      <w:r w:rsidRPr="002C4EBA">
        <w:rPr>
          <w:rFonts w:eastAsia="Times-Italic"/>
          <w:i/>
          <w:iCs/>
        </w:rPr>
        <w:t xml:space="preserve"> Чуть и тарелку не разрубил за один замах. </w:t>
      </w:r>
      <w:r w:rsidR="00D94635">
        <w:rPr>
          <w:rFonts w:eastAsia="Times-Italic"/>
          <w:iCs/>
        </w:rPr>
        <w:t>(Мясоедов).</w:t>
      </w:r>
    </w:p>
    <w:p w:rsidR="00527695" w:rsidRPr="002407ED" w:rsidRDefault="00527695" w:rsidP="006A25F3">
      <w:pPr>
        <w:spacing w:before="240"/>
        <w:ind w:firstLine="709"/>
        <w:jc w:val="both"/>
        <w:rPr>
          <w:rFonts w:eastAsia="Times-Bold"/>
        </w:rPr>
      </w:pPr>
      <w:r w:rsidRPr="002C4EBA">
        <w:rPr>
          <w:rFonts w:eastAsia="Times-Bold"/>
          <w:b/>
        </w:rPr>
        <w:t>ЗАПА</w:t>
      </w:r>
      <w:r w:rsidRPr="002C4EBA">
        <w:rPr>
          <w:b/>
        </w:rPr>
        <w:t>′</w:t>
      </w:r>
      <w:r w:rsidRPr="002C4EBA">
        <w:rPr>
          <w:rFonts w:eastAsia="Times-Bold"/>
          <w:b/>
        </w:rPr>
        <w:t>ЛО ДЕЛО.</w:t>
      </w:r>
      <w:r w:rsidRPr="002C4EBA">
        <w:rPr>
          <w:rFonts w:eastAsia="Times-Bold"/>
        </w:rPr>
        <w:t xml:space="preserve"> Пропало дело; не получилось, не вышло, не состоялось. Щёк. </w:t>
      </w:r>
      <w:r w:rsidRPr="002C4EBA">
        <w:rPr>
          <w:rFonts w:eastAsia="Times-Bold"/>
          <w:i/>
        </w:rPr>
        <w:t xml:space="preserve">Теперь уж всё, запало дело, и деньги мы растратили – будем жить как жили. </w:t>
      </w:r>
      <w:r w:rsidRPr="002C4EBA">
        <w:rPr>
          <w:rFonts w:eastAsia="Times-Bold"/>
        </w:rPr>
        <w:t>(д. Беловы Дворы, Щёк.).</w:t>
      </w:r>
    </w:p>
    <w:p w:rsidR="006E6193" w:rsidRPr="002C4EBA" w:rsidRDefault="006E6193" w:rsidP="006A25F3">
      <w:pPr>
        <w:spacing w:before="240"/>
        <w:ind w:firstLine="709"/>
        <w:jc w:val="both"/>
        <w:rPr>
          <w:rFonts w:eastAsia="Times-Roman"/>
        </w:rPr>
      </w:pPr>
      <w:r w:rsidRPr="002C4EBA">
        <w:rPr>
          <w:rFonts w:eastAsia="Times-Roman"/>
          <w:b/>
          <w:caps/>
        </w:rPr>
        <w:t>Запе</w:t>
      </w:r>
      <w:r w:rsidR="00D94635" w:rsidRPr="002C4EBA">
        <w:rPr>
          <w:rFonts w:eastAsia="Times-Bold"/>
          <w:b/>
          <w:bCs/>
        </w:rPr>
        <w:t>′</w:t>
      </w:r>
      <w:r w:rsidRPr="002C4EBA">
        <w:rPr>
          <w:rFonts w:eastAsia="Times-Roman"/>
          <w:b/>
          <w:caps/>
        </w:rPr>
        <w:t>ть жемжуру</w:t>
      </w:r>
      <w:r w:rsidR="00D94635" w:rsidRPr="002C4EBA">
        <w:rPr>
          <w:rFonts w:eastAsia="Times-Bold"/>
          <w:b/>
          <w:bCs/>
        </w:rPr>
        <w:t>′</w:t>
      </w:r>
      <w:r w:rsidRPr="002C4EBA">
        <w:rPr>
          <w:rFonts w:eastAsia="Times-Roman"/>
        </w:rPr>
        <w:t>. Начать сетовать, жаловаться</w:t>
      </w:r>
      <w:r w:rsidR="00D94635">
        <w:rPr>
          <w:rFonts w:eastAsia="Times-Roman"/>
        </w:rPr>
        <w:t xml:space="preserve">, обижаться на судьбу. </w:t>
      </w:r>
      <w:r w:rsidRPr="002C4EBA">
        <w:rPr>
          <w:rFonts w:eastAsia="Times-Roman"/>
        </w:rPr>
        <w:t xml:space="preserve">Вен. </w:t>
      </w:r>
      <w:r w:rsidRPr="002C4EBA">
        <w:rPr>
          <w:rFonts w:eastAsia="Times-Roman"/>
          <w:i/>
        </w:rPr>
        <w:t>Запоет жемжуру, да уж поздно будет</w:t>
      </w:r>
      <w:r w:rsidRPr="002C4EBA">
        <w:rPr>
          <w:rFonts w:eastAsia="Times-Roman"/>
        </w:rPr>
        <w:t>. (Макаров).</w:t>
      </w:r>
    </w:p>
    <w:p w:rsidR="00936CD6" w:rsidRPr="002C4EBA" w:rsidRDefault="006E6193" w:rsidP="006A25F3">
      <w:pPr>
        <w:spacing w:before="240"/>
        <w:ind w:firstLine="709"/>
        <w:jc w:val="both"/>
        <w:rPr>
          <w:rFonts w:eastAsia="Times-Bold"/>
        </w:rPr>
      </w:pPr>
      <w:r w:rsidRPr="002C4EBA">
        <w:rPr>
          <w:rFonts w:eastAsia="Times-Bold"/>
          <w:b/>
        </w:rPr>
        <w:lastRenderedPageBreak/>
        <w:t>ЗА ПОПО</w:t>
      </w:r>
      <w:r w:rsidR="00D94635" w:rsidRPr="002C4EBA">
        <w:rPr>
          <w:rFonts w:eastAsia="Times-Bold"/>
          <w:b/>
          <w:bCs/>
        </w:rPr>
        <w:t>′</w:t>
      </w:r>
      <w:r w:rsidRPr="002C4EBA">
        <w:rPr>
          <w:rFonts w:eastAsia="Times-Bold"/>
          <w:b/>
        </w:rPr>
        <w:t>М ЧТО ЛИ ПОСЫЛА</w:t>
      </w:r>
      <w:r w:rsidRPr="002C4EBA">
        <w:rPr>
          <w:b/>
          <w:bCs/>
        </w:rPr>
        <w:t>′</w:t>
      </w:r>
      <w:r w:rsidRPr="002C4EBA">
        <w:rPr>
          <w:rFonts w:eastAsia="Times-Bold"/>
          <w:b/>
        </w:rPr>
        <w:t>ТЬ?</w:t>
      </w:r>
      <w:r w:rsidRPr="002C4EBA">
        <w:rPr>
          <w:rFonts w:eastAsia="Times-Bold"/>
        </w:rPr>
        <w:t xml:space="preserve"> </w:t>
      </w:r>
      <w:r w:rsidR="00D94635">
        <w:rPr>
          <w:rFonts w:eastAsia="Times-Bold"/>
        </w:rPr>
        <w:t>Ирон. Риторический вопрос, задаваемый, когда н</w:t>
      </w:r>
      <w:r w:rsidRPr="002C4EBA">
        <w:rPr>
          <w:rFonts w:eastAsia="Times-Bold"/>
        </w:rPr>
        <w:t xml:space="preserve">еобходимо начинать работу сразу, не мешкая. Лен. </w:t>
      </w:r>
      <w:r w:rsidRPr="002C4EBA">
        <w:rPr>
          <w:rFonts w:eastAsia="Times-Bold"/>
          <w:i/>
        </w:rPr>
        <w:t xml:space="preserve">Вот думают сто лет! Раз рухнула крыша в сарае, давайте завал разбирать. За попом что ли посылать? </w:t>
      </w:r>
      <w:r w:rsidRPr="002C4EBA">
        <w:rPr>
          <w:rFonts w:eastAsia="Times-Bold"/>
        </w:rPr>
        <w:t>(д. Варваровка, Лен.).</w:t>
      </w:r>
    </w:p>
    <w:p w:rsidR="00936CD6" w:rsidRPr="002C4EBA" w:rsidRDefault="00936CD6" w:rsidP="006A25F3">
      <w:pPr>
        <w:spacing w:before="240"/>
        <w:ind w:firstLine="709"/>
        <w:jc w:val="both"/>
        <w:rPr>
          <w:rFonts w:eastAsia="Times-Bold"/>
        </w:rPr>
      </w:pPr>
      <w:r w:rsidRPr="002C4EBA">
        <w:rPr>
          <w:rFonts w:eastAsia="Times-Bold"/>
          <w:b/>
          <w:bCs/>
        </w:rPr>
        <w:t>ЗАСАДИ (ЗАСАДЬ) ТЕБЕ</w:t>
      </w:r>
      <w:r w:rsidRPr="002C4EBA">
        <w:rPr>
          <w:b/>
          <w:bCs/>
        </w:rPr>
        <w:t>′</w:t>
      </w:r>
      <w:r w:rsidRPr="002C4EBA">
        <w:rPr>
          <w:rFonts w:eastAsia="Times-Bold"/>
          <w:b/>
          <w:bCs/>
        </w:rPr>
        <w:t xml:space="preserve"> (ТЕ) ГО</w:t>
      </w:r>
      <w:r w:rsidRPr="002C4EBA">
        <w:rPr>
          <w:b/>
          <w:bCs/>
        </w:rPr>
        <w:t>′</w:t>
      </w:r>
      <w:r w:rsidRPr="002C4EBA">
        <w:rPr>
          <w:rFonts w:eastAsia="Times-Bold"/>
          <w:b/>
          <w:bCs/>
        </w:rPr>
        <w:t>РЛО</w:t>
      </w:r>
      <w:r w:rsidRPr="002C4EBA">
        <w:rPr>
          <w:rFonts w:eastAsia="Times-Bold"/>
          <w:bCs/>
        </w:rPr>
        <w:t>.</w:t>
      </w:r>
      <w:r w:rsidRPr="002C4EBA">
        <w:rPr>
          <w:rFonts w:eastAsia="Times-Bold"/>
          <w:i/>
          <w:iCs/>
        </w:rPr>
        <w:t xml:space="preserve"> </w:t>
      </w:r>
      <w:r w:rsidRPr="002C4EBA">
        <w:rPr>
          <w:rFonts w:eastAsia="Times-Bold"/>
        </w:rPr>
        <w:t>Бран.</w:t>
      </w:r>
      <w:r w:rsidRPr="002C4EBA">
        <w:rPr>
          <w:rFonts w:eastAsia="Times-Bold"/>
          <w:i/>
          <w:iCs/>
        </w:rPr>
        <w:t xml:space="preserve"> </w:t>
      </w:r>
      <w:r w:rsidRPr="002C4EBA">
        <w:rPr>
          <w:rFonts w:eastAsia="Times-Bold"/>
        </w:rPr>
        <w:t>Замолчи.</w:t>
      </w:r>
    </w:p>
    <w:p w:rsidR="00E02B34" w:rsidRPr="002407ED" w:rsidRDefault="00E02B34" w:rsidP="006A25F3">
      <w:pPr>
        <w:spacing w:before="240"/>
        <w:ind w:firstLine="709"/>
        <w:jc w:val="both"/>
        <w:rPr>
          <w:b/>
        </w:rPr>
      </w:pPr>
      <w:r w:rsidRPr="002C4EBA">
        <w:rPr>
          <w:b/>
        </w:rPr>
        <w:t>ЗА СА′ДОМ.</w:t>
      </w:r>
      <w:r w:rsidRPr="002C4EBA">
        <w:t xml:space="preserve"> Обряд. Деталь свадебного обряда, </w:t>
      </w:r>
      <w:r w:rsidR="00D94635">
        <w:t xml:space="preserve">описывающая положение невесты, </w:t>
      </w:r>
      <w:r w:rsidRPr="002C4EBA">
        <w:t xml:space="preserve">когда </w:t>
      </w:r>
      <w:r w:rsidR="00D94635">
        <w:t>она</w:t>
      </w:r>
      <w:r w:rsidRPr="002C4EBA">
        <w:t xml:space="preserve"> сидит за свадебным деревом. Волов. </w:t>
      </w:r>
      <w:r w:rsidRPr="002C4EBA">
        <w:rPr>
          <w:i/>
        </w:rPr>
        <w:t>За садом кто сидит, за елкой-то?</w:t>
      </w:r>
      <w:r w:rsidRPr="002C4EBA">
        <w:t xml:space="preserve"> (д. Пруды, Волов.).</w:t>
      </w:r>
    </w:p>
    <w:p w:rsidR="00936CD6" w:rsidRPr="002407ED" w:rsidRDefault="00936CD6" w:rsidP="006A25F3">
      <w:pPr>
        <w:spacing w:before="240"/>
        <w:ind w:firstLine="709"/>
        <w:jc w:val="both"/>
        <w:rPr>
          <w:b/>
        </w:rPr>
      </w:pPr>
      <w:r w:rsidRPr="002C4EBA">
        <w:rPr>
          <w:b/>
          <w:bCs/>
        </w:rPr>
        <w:t>ЗАСЕВАНИЕ ЗЁРЕН</w:t>
      </w:r>
      <w:r w:rsidRPr="002C4EBA">
        <w:rPr>
          <w:bCs/>
        </w:rPr>
        <w:t>.</w:t>
      </w:r>
      <w:r w:rsidRPr="002C4EBA">
        <w:t xml:space="preserve"> Обряд. Подготовка семян к предстоящему севу. </w:t>
      </w:r>
      <w:r w:rsidRPr="002C4EBA">
        <w:rPr>
          <w:i/>
          <w:iCs/>
        </w:rPr>
        <w:t>Новый год, а именно 1 января (с 1700 г.), открывался обрядом засевания зёрен</w:t>
      </w:r>
      <w:r w:rsidRPr="002C4EBA">
        <w:t xml:space="preserve">… </w:t>
      </w:r>
      <w:r w:rsidRPr="002C4EBA">
        <w:rPr>
          <w:i/>
          <w:iCs/>
        </w:rPr>
        <w:t xml:space="preserve">В селениях Тульской губернии этот обряд совершался без песен, с одними приговорами. Дети, рассыпая зёрна ярового хлеба, говорили: «Уроди, Боже, всякого жита по закрому, да по великому, а и стало бы жита на весь мир крещёный.» Старшая женщина в доме собирала на полу зёрна и хранила до посева. </w:t>
      </w:r>
      <w:r w:rsidRPr="002C4EBA">
        <w:t>(Панкеев).</w:t>
      </w:r>
      <w:r w:rsidR="00706DF2" w:rsidRPr="002C4EBA">
        <w:t xml:space="preserve"> </w:t>
      </w:r>
    </w:p>
    <w:p w:rsidR="006E6193" w:rsidRPr="0084691C" w:rsidRDefault="00E02B34" w:rsidP="006A25F3">
      <w:pPr>
        <w:spacing w:before="240"/>
        <w:ind w:firstLine="709"/>
        <w:jc w:val="both"/>
      </w:pPr>
      <w:r w:rsidRPr="002C4EBA">
        <w:rPr>
          <w:b/>
        </w:rPr>
        <w:t>ЗАССЫ</w:t>
      </w:r>
      <w:r w:rsidR="00D94635" w:rsidRPr="002C4EBA">
        <w:rPr>
          <w:rFonts w:eastAsia="Times-Bold"/>
          <w:b/>
          <w:bCs/>
        </w:rPr>
        <w:t>′</w:t>
      </w:r>
      <w:r w:rsidRPr="002C4EBA">
        <w:rPr>
          <w:b/>
        </w:rPr>
        <w:t>Т И ЗАМОРО</w:t>
      </w:r>
      <w:r w:rsidR="00D94635" w:rsidRPr="002C4EBA">
        <w:rPr>
          <w:rFonts w:eastAsia="Times-Bold"/>
          <w:b/>
          <w:bCs/>
        </w:rPr>
        <w:t>′</w:t>
      </w:r>
      <w:r w:rsidRPr="002C4EBA">
        <w:rPr>
          <w:b/>
        </w:rPr>
        <w:t>ЗИТ</w:t>
      </w:r>
      <w:r w:rsidRPr="002C4EBA">
        <w:t>. Неодобр. О скандальном, вздорном человеке, которого нево</w:t>
      </w:r>
      <w:r w:rsidR="00706DF2" w:rsidRPr="002C4EBA">
        <w:t xml:space="preserve">зможно переубедить и с которым </w:t>
      </w:r>
      <w:r w:rsidRPr="002C4EBA">
        <w:t xml:space="preserve">лучше не общаться. </w:t>
      </w:r>
      <w:r w:rsidR="0084691C">
        <w:t xml:space="preserve">// О человеке, которому ничего нельзя доказать, у которого на все находятся возражения и отговорки. </w:t>
      </w:r>
      <w:r w:rsidRPr="002C4EBA">
        <w:t xml:space="preserve">Лен., Щёк. </w:t>
      </w:r>
      <w:r w:rsidR="00706DF2" w:rsidRPr="002C4EBA">
        <w:rPr>
          <w:i/>
        </w:rPr>
        <w:t xml:space="preserve">Я с Женькой и говорить об этом </w:t>
      </w:r>
      <w:r w:rsidRPr="002C4EBA">
        <w:rPr>
          <w:i/>
        </w:rPr>
        <w:t>не хочу – без толку: она зассыт и заморозит.</w:t>
      </w:r>
      <w:r w:rsidRPr="002C4EBA">
        <w:t xml:space="preserve"> (д. Беловы Дворы, Щёк.).</w:t>
      </w:r>
      <w:r w:rsidR="00706DF2" w:rsidRPr="002C4EBA">
        <w:t xml:space="preserve"> </w:t>
      </w:r>
      <w:r w:rsidR="0084691C">
        <w:rPr>
          <w:i/>
        </w:rPr>
        <w:t xml:space="preserve">Я ей – своё, она – своё: глаза вылупит и орёт – зассыт и заморозит. </w:t>
      </w:r>
      <w:r w:rsidR="0084691C">
        <w:t>(д. Варваровка, Щёк.).</w:t>
      </w:r>
    </w:p>
    <w:p w:rsidR="00936CD6" w:rsidRPr="002407ED" w:rsidRDefault="00936CD6" w:rsidP="006A25F3">
      <w:pPr>
        <w:spacing w:before="240"/>
        <w:ind w:firstLine="709"/>
        <w:jc w:val="both"/>
        <w:rPr>
          <w:b/>
          <w:spacing w:val="-2"/>
        </w:rPr>
      </w:pPr>
      <w:r w:rsidRPr="002C4EBA">
        <w:rPr>
          <w:b/>
        </w:rPr>
        <w:t>ЗАЧЕМ? – ЗА СПРОСОМ. А КТО СПРОСИТ, – ТОМУ</w:t>
      </w:r>
      <w:r w:rsidRPr="002C4EBA">
        <w:t xml:space="preserve"> </w:t>
      </w:r>
      <w:r w:rsidRPr="002C4EBA">
        <w:rPr>
          <w:b/>
        </w:rPr>
        <w:t>В НОС</w:t>
      </w:r>
      <w:r w:rsidRPr="002C4EBA">
        <w:t xml:space="preserve">. </w:t>
      </w:r>
      <w:r w:rsidR="00D94635">
        <w:t>Рифмованное п</w:t>
      </w:r>
      <w:r w:rsidRPr="002C4EBA">
        <w:rPr>
          <w:spacing w:val="-2"/>
        </w:rPr>
        <w:t xml:space="preserve">рисловие к вопросу, показывающее его неуместность, несвоевременность, абсурдность, нелепость и т. п. Лен. </w:t>
      </w:r>
      <w:r w:rsidRPr="002C4EBA">
        <w:rPr>
          <w:i/>
          <w:spacing w:val="-2"/>
        </w:rPr>
        <w:t>Зачем, зачем? За спросом. А кто спросит, – тому в нос.</w:t>
      </w:r>
      <w:r w:rsidRPr="002C4EBA">
        <w:rPr>
          <w:spacing w:val="-2"/>
        </w:rPr>
        <w:t xml:space="preserve"> (д. Варваровка, Лен.).</w:t>
      </w:r>
    </w:p>
    <w:p w:rsidR="006E6193" w:rsidRPr="002407ED" w:rsidRDefault="006E6193" w:rsidP="006A25F3">
      <w:pPr>
        <w:spacing w:before="240"/>
        <w:ind w:firstLine="709"/>
        <w:jc w:val="both"/>
        <w:rPr>
          <w:rFonts w:eastAsia="Times-Roman"/>
          <w:b/>
        </w:rPr>
      </w:pPr>
      <w:r w:rsidRPr="002C4EBA">
        <w:rPr>
          <w:rFonts w:eastAsia="Times-Roman"/>
          <w:b/>
        </w:rPr>
        <w:t>ЗЕМЛЯНАЯ ЛАСТОЧКА</w:t>
      </w:r>
      <w:r w:rsidRPr="002C4EBA">
        <w:rPr>
          <w:rFonts w:eastAsia="Times-Roman"/>
        </w:rPr>
        <w:t xml:space="preserve">. </w:t>
      </w:r>
      <w:r w:rsidR="000946FC">
        <w:rPr>
          <w:rFonts w:eastAsia="Times-Roman"/>
        </w:rPr>
        <w:t xml:space="preserve">Животное </w:t>
      </w:r>
      <w:r w:rsidR="000946FC">
        <w:rPr>
          <w:rFonts w:eastAsia="Times-Roman"/>
          <w:lang w:val="en-US"/>
        </w:rPr>
        <w:t>Mustela</w:t>
      </w:r>
      <w:r w:rsidR="000946FC" w:rsidRPr="000946FC">
        <w:rPr>
          <w:rFonts w:eastAsia="Times-Roman"/>
        </w:rPr>
        <w:t xml:space="preserve"> </w:t>
      </w:r>
      <w:r w:rsidR="000946FC">
        <w:rPr>
          <w:rFonts w:eastAsia="Times-Roman"/>
          <w:lang w:val="en-US"/>
        </w:rPr>
        <w:t>nivalis</w:t>
      </w:r>
      <w:r w:rsidR="000946FC" w:rsidRPr="000946FC">
        <w:rPr>
          <w:rFonts w:eastAsia="Times-Roman"/>
        </w:rPr>
        <w:t xml:space="preserve"> </w:t>
      </w:r>
      <w:r w:rsidR="000946FC">
        <w:rPr>
          <w:rFonts w:eastAsia="Times-Roman"/>
          <w:lang w:val="en-US"/>
        </w:rPr>
        <w:t>L</w:t>
      </w:r>
      <w:r w:rsidR="000946FC" w:rsidRPr="000946FC">
        <w:rPr>
          <w:rFonts w:eastAsia="Times-Roman"/>
        </w:rPr>
        <w:t xml:space="preserve">. </w:t>
      </w:r>
      <w:r w:rsidR="000946FC">
        <w:rPr>
          <w:rFonts w:eastAsia="Times-Roman"/>
        </w:rPr>
        <w:t>семейства куньих; л</w:t>
      </w:r>
      <w:r w:rsidRPr="002C4EBA">
        <w:rPr>
          <w:rFonts w:eastAsia="Times-Roman"/>
        </w:rPr>
        <w:t>аска.</w:t>
      </w:r>
      <w:r w:rsidR="00706DF2" w:rsidRPr="002C4EBA">
        <w:rPr>
          <w:rFonts w:eastAsia="Times-Roman"/>
        </w:rPr>
        <w:t xml:space="preserve"> </w:t>
      </w:r>
    </w:p>
    <w:p w:rsidR="006E6193" w:rsidRPr="002407ED" w:rsidRDefault="006E6193" w:rsidP="006A25F3">
      <w:pPr>
        <w:spacing w:before="240"/>
        <w:ind w:firstLine="709"/>
        <w:jc w:val="both"/>
        <w:rPr>
          <w:rFonts w:eastAsia="Times-Roman"/>
          <w:b/>
        </w:rPr>
      </w:pPr>
      <w:r w:rsidRPr="002C4EBA">
        <w:rPr>
          <w:rFonts w:eastAsia="Times-Roman"/>
          <w:b/>
        </w:rPr>
        <w:t>ЗЕМЛЯНОЕ МЫЛО.</w:t>
      </w:r>
      <w:r w:rsidRPr="002C4EBA">
        <w:rPr>
          <w:rFonts w:eastAsia="Times-Roman"/>
        </w:rPr>
        <w:t xml:space="preserve"> Растение Lilium martagon L. семейства лилейных; мартагон, саранка. Богор.</w:t>
      </w:r>
    </w:p>
    <w:p w:rsidR="006E6193" w:rsidRPr="002407ED" w:rsidRDefault="006E6193" w:rsidP="006A25F3">
      <w:pPr>
        <w:spacing w:before="240"/>
        <w:ind w:firstLine="709"/>
        <w:jc w:val="both"/>
        <w:rPr>
          <w:rFonts w:eastAsia="Times-Roman"/>
          <w:b/>
        </w:rPr>
      </w:pPr>
      <w:r w:rsidRPr="002C4EBA">
        <w:rPr>
          <w:rFonts w:eastAsia="Times-Roman"/>
          <w:b/>
        </w:rPr>
        <w:t>ЗЕМЛЯНОЙ ДЫМ</w:t>
      </w:r>
      <w:r w:rsidRPr="002C4EBA">
        <w:rPr>
          <w:rFonts w:eastAsia="Times-Roman"/>
        </w:rPr>
        <w:t>. Растение Fumaria officinalis L. семейства дымянковых; дымянка аптечная.</w:t>
      </w:r>
    </w:p>
    <w:p w:rsidR="006E6193" w:rsidRPr="002407ED" w:rsidRDefault="006E6193" w:rsidP="006A25F3">
      <w:pPr>
        <w:spacing w:before="240"/>
        <w:ind w:firstLine="709"/>
        <w:jc w:val="both"/>
        <w:rPr>
          <w:rFonts w:eastAsia="Times-Roman"/>
          <w:b/>
        </w:rPr>
      </w:pPr>
      <w:r w:rsidRPr="002C4EBA">
        <w:rPr>
          <w:rFonts w:eastAsia="Times-Roman"/>
          <w:b/>
        </w:rPr>
        <w:t>ЗЕМЛЯНОЙ ЗАЯЦ</w:t>
      </w:r>
      <w:r w:rsidRPr="002C4EBA">
        <w:rPr>
          <w:rFonts w:eastAsia="Times-Roman"/>
        </w:rPr>
        <w:t xml:space="preserve">. </w:t>
      </w:r>
      <w:r w:rsidR="00706DF2" w:rsidRPr="002C4EBA">
        <w:rPr>
          <w:rFonts w:eastAsia="Times-Roman"/>
        </w:rPr>
        <w:t xml:space="preserve">1. </w:t>
      </w:r>
      <w:r w:rsidR="005A56C2">
        <w:rPr>
          <w:rFonts w:eastAsia="Times-Roman"/>
        </w:rPr>
        <w:t xml:space="preserve">Животное </w:t>
      </w:r>
      <w:r w:rsidR="005A56C2">
        <w:rPr>
          <w:rFonts w:eastAsia="Times-Roman"/>
          <w:lang w:val="en-US"/>
        </w:rPr>
        <w:t>Fischer</w:t>
      </w:r>
      <w:r w:rsidR="005A56C2" w:rsidRPr="005A56C2">
        <w:rPr>
          <w:rFonts w:eastAsia="Times-Roman"/>
        </w:rPr>
        <w:t xml:space="preserve"> </w:t>
      </w:r>
      <w:r w:rsidR="005A56C2">
        <w:rPr>
          <w:rFonts w:eastAsia="Times-Roman"/>
          <w:lang w:val="en-US"/>
        </w:rPr>
        <w:t>von</w:t>
      </w:r>
      <w:r w:rsidR="005A56C2" w:rsidRPr="005A56C2">
        <w:rPr>
          <w:rFonts w:eastAsia="Times-Roman"/>
        </w:rPr>
        <w:t xml:space="preserve"> </w:t>
      </w:r>
      <w:r w:rsidR="005A56C2">
        <w:rPr>
          <w:rFonts w:eastAsia="Times-Roman"/>
          <w:lang w:val="en-US"/>
        </w:rPr>
        <w:t>Waldheim</w:t>
      </w:r>
      <w:r w:rsidR="005A56C2" w:rsidRPr="005A56C2">
        <w:rPr>
          <w:rFonts w:eastAsia="Times-Roman"/>
        </w:rPr>
        <w:t xml:space="preserve"> </w:t>
      </w:r>
      <w:r w:rsidR="005A56C2">
        <w:rPr>
          <w:rFonts w:eastAsia="Times-Roman"/>
          <w:lang w:val="en-US"/>
        </w:rPr>
        <w:t>L</w:t>
      </w:r>
      <w:r w:rsidR="005A56C2">
        <w:rPr>
          <w:rFonts w:eastAsia="Times-Roman"/>
        </w:rPr>
        <w:t>. семейства тушканчиковых; т</w:t>
      </w:r>
      <w:r w:rsidRPr="002C4EBA">
        <w:rPr>
          <w:rFonts w:eastAsia="Times-Roman"/>
        </w:rPr>
        <w:t>ушканчик</w:t>
      </w:r>
      <w:r w:rsidR="005A56C2">
        <w:rPr>
          <w:rFonts w:eastAsia="Times-Roman"/>
        </w:rPr>
        <w:t xml:space="preserve"> прыгун</w:t>
      </w:r>
      <w:r w:rsidRPr="002C4EBA">
        <w:rPr>
          <w:rFonts w:eastAsia="Times-Roman"/>
        </w:rPr>
        <w:t xml:space="preserve">. </w:t>
      </w:r>
      <w:r w:rsidR="00706DF2" w:rsidRPr="002C4EBA">
        <w:rPr>
          <w:rFonts w:eastAsia="Times-Roman"/>
        </w:rPr>
        <w:t xml:space="preserve">2. В названиях </w:t>
      </w:r>
      <w:r w:rsidR="00D94635">
        <w:rPr>
          <w:rFonts w:eastAsia="Times-Roman"/>
        </w:rPr>
        <w:t>многих птиц. Ефрем.</w:t>
      </w:r>
    </w:p>
    <w:p w:rsidR="00936CD6" w:rsidRPr="002C4EBA" w:rsidRDefault="00936CD6" w:rsidP="006A25F3">
      <w:pPr>
        <w:spacing w:before="240"/>
        <w:ind w:firstLine="709"/>
        <w:jc w:val="both"/>
      </w:pPr>
      <w:r w:rsidRPr="002C4EBA">
        <w:rPr>
          <w:b/>
        </w:rPr>
        <w:t>ЗЕМЛЯ′ СЕ′ЛА.</w:t>
      </w:r>
      <w:r w:rsidRPr="002C4EBA">
        <w:t xml:space="preserve"> О предсмертном состоянии человека. Бел. </w:t>
      </w:r>
      <w:r w:rsidRPr="002C4EBA">
        <w:rPr>
          <w:i/>
        </w:rPr>
        <w:t>Ой, на матерю говорить: «Нянечка, на ней уже земля села!».</w:t>
      </w:r>
      <w:r w:rsidRPr="002C4EBA">
        <w:t xml:space="preserve"> (с. Зайцево, Бел.).</w:t>
      </w:r>
    </w:p>
    <w:p w:rsidR="00936CD6" w:rsidRPr="002407ED" w:rsidRDefault="00936CD6" w:rsidP="006A25F3">
      <w:pPr>
        <w:spacing w:before="240"/>
        <w:ind w:firstLine="709"/>
        <w:jc w:val="both"/>
        <w:rPr>
          <w:b/>
        </w:rPr>
      </w:pPr>
      <w:r w:rsidRPr="002C4EBA">
        <w:rPr>
          <w:b/>
          <w:bCs/>
        </w:rPr>
        <w:t>ЗЕМЛЯНО</w:t>
      </w:r>
      <w:r w:rsidR="00D94635" w:rsidRPr="002C4EBA">
        <w:rPr>
          <w:rFonts w:eastAsia="Times-Bold"/>
          <w:b/>
          <w:bCs/>
        </w:rPr>
        <w:t>′</w:t>
      </w:r>
      <w:r w:rsidRPr="002C4EBA">
        <w:rPr>
          <w:b/>
          <w:bCs/>
        </w:rPr>
        <w:t>Й СВЕРЧО</w:t>
      </w:r>
      <w:r w:rsidR="00D94635" w:rsidRPr="002C4EBA">
        <w:rPr>
          <w:rFonts w:eastAsia="Times-Bold"/>
          <w:b/>
          <w:bCs/>
        </w:rPr>
        <w:t>′</w:t>
      </w:r>
      <w:r w:rsidRPr="002C4EBA">
        <w:rPr>
          <w:b/>
          <w:bCs/>
        </w:rPr>
        <w:t>К</w:t>
      </w:r>
      <w:r w:rsidRPr="002C4EBA">
        <w:rPr>
          <w:bCs/>
        </w:rPr>
        <w:t>.</w:t>
      </w:r>
      <w:r w:rsidRPr="002C4EBA">
        <w:t xml:space="preserve"> Насекомое Gryllotalpidae семейства медведок; вредитель сельскохозяйственных растений. </w:t>
      </w:r>
      <w:r w:rsidRPr="002C4EBA">
        <w:rPr>
          <w:i/>
          <w:iCs/>
        </w:rPr>
        <w:t>Медведка, или земляной сверчок, в нек</w:t>
      </w:r>
      <w:r w:rsidR="00D94635">
        <w:rPr>
          <w:i/>
          <w:iCs/>
        </w:rPr>
        <w:t>оторых местах в огородах размно</w:t>
      </w:r>
      <w:r w:rsidRPr="002C4EBA">
        <w:rPr>
          <w:i/>
          <w:iCs/>
        </w:rPr>
        <w:t xml:space="preserve">жается до того, что производит крайний вред огородным растениям. </w:t>
      </w:r>
      <w:r w:rsidRPr="002C4EBA">
        <w:t>(Лёвшин).</w:t>
      </w:r>
    </w:p>
    <w:p w:rsidR="00936CD6" w:rsidRPr="002407ED" w:rsidRDefault="00936CD6" w:rsidP="006A25F3">
      <w:pPr>
        <w:spacing w:before="240"/>
        <w:ind w:firstLine="709"/>
        <w:jc w:val="both"/>
        <w:rPr>
          <w:b/>
        </w:rPr>
      </w:pPr>
      <w:r w:rsidRPr="002C4EBA">
        <w:rPr>
          <w:b/>
          <w:bCs/>
        </w:rPr>
        <w:t>ЗМЕИ</w:t>
      </w:r>
      <w:r w:rsidR="004E79B6" w:rsidRPr="002C4EBA">
        <w:rPr>
          <w:rFonts w:eastAsia="Times-Bold"/>
          <w:b/>
          <w:bCs/>
        </w:rPr>
        <w:t>′</w:t>
      </w:r>
      <w:r w:rsidRPr="002C4EBA">
        <w:rPr>
          <w:b/>
          <w:bCs/>
        </w:rPr>
        <w:t>НЫЙ ЯЗЫК.</w:t>
      </w:r>
      <w:r w:rsidRPr="002C4EBA">
        <w:t xml:space="preserve"> Растение Ophioglossum семейства ужовниковых; папоротник-ужовник. </w:t>
      </w:r>
      <w:r w:rsidRPr="002C4EBA">
        <w:rPr>
          <w:i/>
          <w:iCs/>
        </w:rPr>
        <w:t>Змеиный язык с корнем с ус</w:t>
      </w:r>
      <w:r w:rsidRPr="002C4EBA">
        <w:rPr>
          <w:i/>
          <w:iCs/>
        </w:rPr>
        <w:softHyphen/>
        <w:t xml:space="preserve">пехом дают от укушения бешеной собаки, в порошке на хлебе насыпав. </w:t>
      </w:r>
      <w:r w:rsidRPr="002C4EBA">
        <w:t>(Лёвшин).</w:t>
      </w:r>
    </w:p>
    <w:p w:rsidR="006E6193" w:rsidRPr="002407ED" w:rsidRDefault="006E6193" w:rsidP="006A25F3">
      <w:pPr>
        <w:spacing w:before="240"/>
        <w:ind w:firstLine="709"/>
        <w:jc w:val="both"/>
        <w:rPr>
          <w:rFonts w:eastAsia="Times-Italic"/>
          <w:iCs/>
        </w:rPr>
      </w:pPr>
      <w:r w:rsidRPr="002C4EBA">
        <w:rPr>
          <w:rFonts w:eastAsia="Times-Roman"/>
          <w:b/>
        </w:rPr>
        <w:t>ЗНА</w:t>
      </w:r>
      <w:r w:rsidR="004E79B6" w:rsidRPr="002C4EBA">
        <w:rPr>
          <w:rFonts w:eastAsia="Times-Bold"/>
          <w:b/>
          <w:bCs/>
        </w:rPr>
        <w:t>′</w:t>
      </w:r>
      <w:r w:rsidRPr="002C4EBA">
        <w:rPr>
          <w:rFonts w:eastAsia="Times-Roman"/>
          <w:b/>
        </w:rPr>
        <w:t>КУ НЕТ</w:t>
      </w:r>
      <w:r w:rsidRPr="002C4EBA">
        <w:rPr>
          <w:rFonts w:eastAsia="Times-Roman"/>
        </w:rPr>
        <w:t>.</w:t>
      </w:r>
      <w:r w:rsidRPr="002C4EBA">
        <w:rPr>
          <w:rFonts w:eastAsia="Times-Italic"/>
          <w:i/>
          <w:iCs/>
        </w:rPr>
        <w:t xml:space="preserve"> </w:t>
      </w:r>
      <w:r w:rsidRPr="002C4EBA">
        <w:rPr>
          <w:rFonts w:eastAsia="Times-Roman"/>
        </w:rPr>
        <w:t xml:space="preserve">Нет признаков, следов чего-либо. </w:t>
      </w:r>
      <w:r w:rsidRPr="002C4EBA">
        <w:rPr>
          <w:rFonts w:eastAsia="Times-Italic"/>
          <w:i/>
          <w:iCs/>
        </w:rPr>
        <w:t>Всю деревню занесло, и знаку нет.</w:t>
      </w:r>
    </w:p>
    <w:p w:rsidR="006E6193" w:rsidRPr="002407ED" w:rsidRDefault="006E6193" w:rsidP="006A25F3">
      <w:pPr>
        <w:spacing w:before="240"/>
        <w:ind w:firstLine="709"/>
        <w:jc w:val="both"/>
        <w:rPr>
          <w:rFonts w:eastAsia="Times-Roman"/>
          <w:b/>
        </w:rPr>
      </w:pPr>
      <w:r w:rsidRPr="002C4EBA">
        <w:rPr>
          <w:rFonts w:eastAsia="Times-Roman"/>
          <w:b/>
        </w:rPr>
        <w:lastRenderedPageBreak/>
        <w:t>ЗНА</w:t>
      </w:r>
      <w:r w:rsidR="004E79B6" w:rsidRPr="002C4EBA">
        <w:rPr>
          <w:rFonts w:eastAsia="Times-Bold"/>
          <w:b/>
          <w:bCs/>
        </w:rPr>
        <w:t>′</w:t>
      </w:r>
      <w:r w:rsidRPr="002C4EBA">
        <w:rPr>
          <w:rFonts w:eastAsia="Times-Roman"/>
          <w:b/>
        </w:rPr>
        <w:t>МЕНСКИЕ МОРОЗЫ</w:t>
      </w:r>
      <w:r w:rsidRPr="002C4EBA">
        <w:rPr>
          <w:rFonts w:eastAsia="Times-Roman"/>
        </w:rPr>
        <w:t>. Морозы около 10 декабря (27 ноября по старому стилю), праздника иконы Знаменья Божьей матери.</w:t>
      </w:r>
    </w:p>
    <w:p w:rsidR="00527695" w:rsidRPr="002C4EBA" w:rsidRDefault="00527695" w:rsidP="006A25F3">
      <w:pPr>
        <w:spacing w:before="240"/>
        <w:ind w:firstLine="709"/>
        <w:jc w:val="both"/>
      </w:pPr>
      <w:r w:rsidRPr="002C4EBA">
        <w:rPr>
          <w:b/>
        </w:rPr>
        <w:t>ЗНА′ТОМ НЕ ЗНА′ТЬ</w:t>
      </w:r>
      <w:r w:rsidRPr="002C4EBA">
        <w:t>. Никогда не знать</w:t>
      </w:r>
      <w:r w:rsidR="004E79B6">
        <w:t>, не допускать возможности чего-либо</w:t>
      </w:r>
      <w:r w:rsidRPr="002C4EBA">
        <w:t xml:space="preserve">. Вен. </w:t>
      </w:r>
      <w:r w:rsidRPr="002C4EBA">
        <w:rPr>
          <w:i/>
        </w:rPr>
        <w:t>Мы и знатом-то не знали, чтобы оговориться отцу.</w:t>
      </w:r>
      <w:r w:rsidRPr="002C4EBA">
        <w:t xml:space="preserve"> (с. Хрусловка, Вен.).</w:t>
      </w:r>
    </w:p>
    <w:p w:rsidR="00936CD6" w:rsidRPr="002C4EBA" w:rsidRDefault="00936CD6" w:rsidP="006A25F3">
      <w:pPr>
        <w:spacing w:before="240"/>
        <w:ind w:firstLine="709"/>
        <w:jc w:val="both"/>
      </w:pPr>
      <w:r w:rsidRPr="002C4EBA">
        <w:rPr>
          <w:b/>
        </w:rPr>
        <w:t>ЗНАТЬ ВСЮ ТВОЮ ПАНЦУ</w:t>
      </w:r>
      <w:r w:rsidRPr="002C4EBA">
        <w:rPr>
          <w:b/>
          <w:i/>
        </w:rPr>
        <w:t>'</w:t>
      </w:r>
      <w:r w:rsidRPr="002C4EBA">
        <w:rPr>
          <w:b/>
        </w:rPr>
        <w:t>РИЮ</w:t>
      </w:r>
      <w:r w:rsidRPr="002C4EBA">
        <w:t xml:space="preserve">. Знать, чего стоит другой человек. </w:t>
      </w:r>
      <w:r w:rsidR="004E79B6">
        <w:t xml:space="preserve">Одоев. </w:t>
      </w:r>
      <w:r w:rsidRPr="002C4EBA">
        <w:rPr>
          <w:i/>
        </w:rPr>
        <w:t xml:space="preserve">Знаю всю твою панцурию, щас по всему посёлку растрепишь. </w:t>
      </w:r>
      <w:r w:rsidRPr="002C4EBA">
        <w:t>(Родина).</w:t>
      </w:r>
    </w:p>
    <w:p w:rsidR="00527695" w:rsidRDefault="00936CD6" w:rsidP="006A25F3">
      <w:pPr>
        <w:spacing w:before="240"/>
        <w:ind w:firstLine="709"/>
        <w:jc w:val="both"/>
        <w:rPr>
          <w:color w:val="000000"/>
        </w:rPr>
      </w:pPr>
      <w:r w:rsidRPr="002C4EBA">
        <w:rPr>
          <w:rFonts w:eastAsia="Times-Roman"/>
          <w:b/>
        </w:rPr>
        <w:t>«ЗНАЧИТ!» – ПРИСТЯЖНА</w:t>
      </w:r>
      <w:r w:rsidR="00933C54" w:rsidRPr="002C4EBA">
        <w:rPr>
          <w:rFonts w:eastAsia="Times-Bold"/>
          <w:b/>
          <w:bCs/>
        </w:rPr>
        <w:t>′</w:t>
      </w:r>
      <w:r w:rsidRPr="002C4EBA">
        <w:rPr>
          <w:rFonts w:eastAsia="Times-Roman"/>
          <w:b/>
        </w:rPr>
        <w:t>Я СКА</w:t>
      </w:r>
      <w:r w:rsidR="00933C54" w:rsidRPr="002C4EBA">
        <w:rPr>
          <w:rFonts w:eastAsia="Times-Bold"/>
          <w:b/>
          <w:bCs/>
        </w:rPr>
        <w:t>′</w:t>
      </w:r>
      <w:r w:rsidRPr="002C4EBA">
        <w:rPr>
          <w:rFonts w:eastAsia="Times-Roman"/>
          <w:b/>
        </w:rPr>
        <w:t>ЧЕТ, КОРЕННА</w:t>
      </w:r>
      <w:r w:rsidR="00933C54" w:rsidRPr="002C4EBA">
        <w:rPr>
          <w:rFonts w:eastAsia="Times-Bold"/>
          <w:b/>
          <w:bCs/>
        </w:rPr>
        <w:t>′</w:t>
      </w:r>
      <w:r w:rsidR="00933C54">
        <w:rPr>
          <w:rFonts w:eastAsia="Times-Roman"/>
          <w:b/>
        </w:rPr>
        <w:t>Я НЕ ВЕЗЁ</w:t>
      </w:r>
      <w:r w:rsidRPr="002C4EBA">
        <w:rPr>
          <w:rFonts w:eastAsia="Times-Roman"/>
          <w:b/>
        </w:rPr>
        <w:t>Т</w:t>
      </w:r>
      <w:r w:rsidRPr="002C4EBA">
        <w:rPr>
          <w:rFonts w:eastAsia="Times-Roman"/>
        </w:rPr>
        <w:t xml:space="preserve">. </w:t>
      </w:r>
      <w:r w:rsidR="004E79B6">
        <w:rPr>
          <w:rFonts w:eastAsia="Times-Roman"/>
        </w:rPr>
        <w:t>Неодобр. Рифмованное присловие в речи одного человека или в диалоге, показывающее негативное отношение к содержанию разговора, каким-либо выводам говорящего и т.п.</w:t>
      </w:r>
      <w:r w:rsidRPr="002C4EBA">
        <w:rPr>
          <w:rFonts w:eastAsia="Times-Roman"/>
        </w:rPr>
        <w:t xml:space="preserve"> </w:t>
      </w:r>
      <w:r w:rsidRPr="002C4EBA">
        <w:rPr>
          <w:color w:val="000000"/>
        </w:rPr>
        <w:t>Лен.</w:t>
      </w:r>
    </w:p>
    <w:p w:rsidR="000C4AD8" w:rsidRPr="002407ED" w:rsidRDefault="00933C54" w:rsidP="006A25F3">
      <w:pPr>
        <w:spacing w:before="240"/>
        <w:ind w:firstLine="709"/>
        <w:jc w:val="both"/>
        <w:rPr>
          <w:rFonts w:eastAsia="Times-Roman"/>
          <w:b/>
        </w:rPr>
      </w:pPr>
      <w:r>
        <w:rPr>
          <w:rFonts w:eastAsia="Times-Roman"/>
          <w:b/>
          <w:caps/>
        </w:rPr>
        <w:t>З</w:t>
      </w:r>
      <w:r w:rsidR="000C4AD8" w:rsidRPr="002C4EBA">
        <w:rPr>
          <w:rFonts w:eastAsia="Times-Roman"/>
          <w:b/>
          <w:caps/>
        </w:rPr>
        <w:t>о</w:t>
      </w:r>
      <w:r w:rsidRPr="002C4EBA">
        <w:rPr>
          <w:rFonts w:eastAsia="Times-Bold"/>
          <w:b/>
          <w:bCs/>
        </w:rPr>
        <w:t>′</w:t>
      </w:r>
      <w:r w:rsidR="000C4AD8" w:rsidRPr="002C4EBA">
        <w:rPr>
          <w:rFonts w:eastAsia="Times-Roman"/>
          <w:b/>
          <w:caps/>
        </w:rPr>
        <w:t>ри де</w:t>
      </w:r>
      <w:r w:rsidRPr="002C4EBA">
        <w:rPr>
          <w:rFonts w:eastAsia="Times-Bold"/>
          <w:b/>
          <w:bCs/>
        </w:rPr>
        <w:t>′</w:t>
      </w:r>
      <w:r w:rsidR="000C4AD8" w:rsidRPr="002C4EBA">
        <w:rPr>
          <w:rFonts w:eastAsia="Times-Roman"/>
          <w:b/>
          <w:caps/>
        </w:rPr>
        <w:t>вичьи</w:t>
      </w:r>
      <w:r w:rsidR="000C4AD8" w:rsidRPr="002C4EBA">
        <w:rPr>
          <w:rFonts w:eastAsia="Times-Italic"/>
          <w:iCs/>
          <w:caps/>
        </w:rPr>
        <w:t>.</w:t>
      </w:r>
      <w:r w:rsidR="000C4AD8" w:rsidRPr="002C4EBA">
        <w:rPr>
          <w:rFonts w:eastAsia="Times-Italic"/>
          <w:i/>
          <w:iCs/>
        </w:rPr>
        <w:t xml:space="preserve"> </w:t>
      </w:r>
      <w:r w:rsidR="000C4AD8" w:rsidRPr="002C4EBA">
        <w:rPr>
          <w:rFonts w:eastAsia="Times-Roman"/>
        </w:rPr>
        <w:t>Линия звезд по Млечному пути. По преданьям и рассказам, зори девичьи предвещают еще год девичьей жизни. (Отмечено СРНГ как тульское).</w:t>
      </w:r>
    </w:p>
    <w:p w:rsidR="00936CD6" w:rsidRPr="002407ED" w:rsidRDefault="00936CD6" w:rsidP="006A25F3">
      <w:pPr>
        <w:spacing w:before="240"/>
        <w:ind w:firstLine="709"/>
        <w:jc w:val="both"/>
        <w:rPr>
          <w:b/>
        </w:rPr>
      </w:pPr>
      <w:r w:rsidRPr="002C4EBA">
        <w:rPr>
          <w:b/>
          <w:bCs/>
        </w:rPr>
        <w:t>ЗОРНИ′ТЬ (ЗО′РНИТЬ) ПРЯ′ЖУ</w:t>
      </w:r>
      <w:r w:rsidRPr="002C4EBA">
        <w:rPr>
          <w:bCs/>
        </w:rPr>
        <w:t>.</w:t>
      </w:r>
      <w:r w:rsidRPr="002C4EBA">
        <w:t xml:space="preserve"> Обряд. Магические действия, связанные с началом прядения льна и конопли. </w:t>
      </w:r>
      <w:r w:rsidRPr="002C4EBA">
        <w:rPr>
          <w:i/>
          <w:iCs/>
        </w:rPr>
        <w:t>Рукодельные женщины, оканчивая первую пряжу льна и конопель, отбирали моток, лучший из всей пряжи, и в этот день выставляли его на утреннюю зорю, с уверенностью, что вся пряжа будет бела, чиста и крепка. Этот обычай они называют: зорнить</w:t>
      </w:r>
      <w:r w:rsidRPr="002C4EBA">
        <w:rPr>
          <w:bCs/>
          <w:i/>
          <w:iCs/>
        </w:rPr>
        <w:t xml:space="preserve"> </w:t>
      </w:r>
      <w:r w:rsidRPr="002C4EBA">
        <w:rPr>
          <w:i/>
          <w:iCs/>
        </w:rPr>
        <w:t>пряжу.</w:t>
      </w:r>
      <w:r w:rsidR="00933C54">
        <w:t xml:space="preserve"> (Панкеев).</w:t>
      </w:r>
    </w:p>
    <w:p w:rsidR="00936CD6" w:rsidRPr="002407ED" w:rsidRDefault="00936CD6" w:rsidP="006A25F3">
      <w:pPr>
        <w:spacing w:before="240"/>
        <w:ind w:firstLine="709"/>
        <w:jc w:val="both"/>
        <w:rPr>
          <w:b/>
        </w:rPr>
      </w:pPr>
      <w:r w:rsidRPr="002C4EBA">
        <w:rPr>
          <w:b/>
          <w:bCs/>
        </w:rPr>
        <w:t>ЗО′РЯ ДИКАЯ</w:t>
      </w:r>
      <w:r w:rsidRPr="002C4EBA">
        <w:rPr>
          <w:bCs/>
        </w:rPr>
        <w:t>.</w:t>
      </w:r>
      <w:r w:rsidRPr="002C4EBA">
        <w:t xml:space="preserve"> Растение </w:t>
      </w:r>
      <w:r w:rsidRPr="002C4EBA">
        <w:rPr>
          <w:iCs/>
        </w:rPr>
        <w:t>Zugisticum austriacum</w:t>
      </w:r>
      <w:r w:rsidRPr="002C4EBA">
        <w:t xml:space="preserve"> семейства зонтичных; любисток лекарственный. </w:t>
      </w:r>
      <w:r w:rsidRPr="002C4EBA">
        <w:rPr>
          <w:i/>
          <w:iCs/>
        </w:rPr>
        <w:t xml:space="preserve">Зоря дикая отваривается в молоке или в квасу с подбавкою меду. Употребляется с ползою от жабы и других горляных болезней. </w:t>
      </w:r>
      <w:r w:rsidRPr="002C4EBA">
        <w:t>(Лёвшин).</w:t>
      </w:r>
    </w:p>
    <w:p w:rsidR="00936CD6" w:rsidRPr="002C4EBA" w:rsidRDefault="00936CD6" w:rsidP="006A25F3">
      <w:pPr>
        <w:spacing w:before="240"/>
        <w:ind w:firstLine="709"/>
        <w:jc w:val="both"/>
        <w:rPr>
          <w:rFonts w:eastAsia="Times-Roman"/>
        </w:rPr>
      </w:pPr>
      <w:r w:rsidRPr="002C4EBA">
        <w:rPr>
          <w:rFonts w:eastAsia="Times-Roman"/>
          <w:b/>
        </w:rPr>
        <w:t>ЗУБ ЛОВЯНО</w:t>
      </w:r>
      <w:r w:rsidR="008676CF" w:rsidRPr="002C4EBA">
        <w:rPr>
          <w:rFonts w:eastAsia="Times-Bold"/>
          <w:b/>
          <w:bCs/>
        </w:rPr>
        <w:t>′</w:t>
      </w:r>
      <w:r w:rsidRPr="002C4EBA">
        <w:rPr>
          <w:rFonts w:eastAsia="Times-Roman"/>
          <w:b/>
        </w:rPr>
        <w:t>Й</w:t>
      </w:r>
      <w:r w:rsidRPr="002C4EBA">
        <w:rPr>
          <w:rFonts w:eastAsia="Times-Roman"/>
        </w:rPr>
        <w:t xml:space="preserve">. Искаж. </w:t>
      </w:r>
      <w:r w:rsidRPr="002C4EBA">
        <w:rPr>
          <w:rFonts w:eastAsia="Times-Roman"/>
          <w:i/>
        </w:rPr>
        <w:t>оловянный</w:t>
      </w:r>
      <w:r w:rsidRPr="002C4EBA">
        <w:rPr>
          <w:rFonts w:eastAsia="Times-Roman"/>
        </w:rPr>
        <w:t xml:space="preserve">. Молочный зуб. Дуб. </w:t>
      </w:r>
      <w:r w:rsidRPr="002C4EBA">
        <w:rPr>
          <w:rFonts w:eastAsia="Times-Roman"/>
          <w:i/>
        </w:rPr>
        <w:t>Выпавший молочный зуб раньше бросали на печку, приговаривая: «Мышка, мышка, на тебе ловяной, дай мне костяной».</w:t>
      </w:r>
      <w:r w:rsidR="00706DF2" w:rsidRPr="002C4EBA">
        <w:rPr>
          <w:rFonts w:eastAsia="Times-Roman"/>
          <w:i/>
        </w:rPr>
        <w:t xml:space="preserve"> </w:t>
      </w:r>
    </w:p>
    <w:p w:rsidR="006E6193" w:rsidRPr="002407ED" w:rsidRDefault="006E6193" w:rsidP="006A25F3">
      <w:pPr>
        <w:spacing w:before="240"/>
        <w:ind w:firstLine="709"/>
        <w:jc w:val="both"/>
        <w:rPr>
          <w:b/>
        </w:rPr>
      </w:pPr>
      <w:r w:rsidRPr="002C4EBA">
        <w:rPr>
          <w:b/>
          <w:caps/>
        </w:rPr>
        <w:t>Зубы чеса</w:t>
      </w:r>
      <w:r w:rsidR="00933C54" w:rsidRPr="002C4EBA">
        <w:rPr>
          <w:rFonts w:eastAsia="Times-Bold"/>
          <w:b/>
          <w:bCs/>
        </w:rPr>
        <w:t>′</w:t>
      </w:r>
      <w:r w:rsidRPr="002C4EBA">
        <w:rPr>
          <w:b/>
          <w:caps/>
        </w:rPr>
        <w:t>ть</w:t>
      </w:r>
      <w:r w:rsidRPr="002C4EBA">
        <w:rPr>
          <w:caps/>
        </w:rPr>
        <w:t>.</w:t>
      </w:r>
      <w:r w:rsidRPr="002C4EBA">
        <w:t xml:space="preserve"> Болтать пустяки</w:t>
      </w:r>
      <w:r w:rsidR="00933C54">
        <w:t>, сплетничать</w:t>
      </w:r>
      <w:r w:rsidRPr="002C4EBA">
        <w:t xml:space="preserve">. Бел. </w:t>
      </w:r>
    </w:p>
    <w:p w:rsidR="00ED56D4" w:rsidRPr="002C4EBA" w:rsidRDefault="00ED56D4" w:rsidP="006A25F3">
      <w:pPr>
        <w:spacing w:before="240"/>
        <w:ind w:firstLine="709"/>
        <w:jc w:val="both"/>
        <w:rPr>
          <w:rFonts w:eastAsia="Times-Roman"/>
        </w:rPr>
      </w:pPr>
      <w:r w:rsidRPr="002C4EBA">
        <w:rPr>
          <w:rFonts w:eastAsia="Times-Roman"/>
          <w:b/>
        </w:rPr>
        <w:t>ЗЫК КОРО</w:t>
      </w:r>
      <w:r w:rsidR="00933C54" w:rsidRPr="002C4EBA">
        <w:rPr>
          <w:rFonts w:eastAsia="Times-Bold"/>
          <w:b/>
          <w:bCs/>
        </w:rPr>
        <w:t>′</w:t>
      </w:r>
      <w:r w:rsidRPr="002C4EBA">
        <w:rPr>
          <w:rFonts w:eastAsia="Times-Roman"/>
          <w:b/>
        </w:rPr>
        <w:t>ВИЙ</w:t>
      </w:r>
      <w:r w:rsidRPr="002C4EBA">
        <w:rPr>
          <w:rFonts w:eastAsia="Times-Roman"/>
        </w:rPr>
        <w:t xml:space="preserve">. Выражение, которое обозначает момент, когда </w:t>
      </w:r>
      <w:r w:rsidR="00933C54">
        <w:rPr>
          <w:rFonts w:eastAsia="Times-Roman"/>
        </w:rPr>
        <w:t xml:space="preserve">во время летнего зноя </w:t>
      </w:r>
      <w:r w:rsidRPr="002C4EBA">
        <w:rPr>
          <w:rFonts w:eastAsia="Times-Roman"/>
        </w:rPr>
        <w:t>скот, подняв хвосты и обезумев от укусов насекомых, бежит, не различая ни дороги, ни места. Ефрем. (Архив ТОКМ, Гордость земли Ефремовской).</w:t>
      </w:r>
    </w:p>
    <w:p w:rsidR="009724F8" w:rsidRPr="002C4EBA" w:rsidRDefault="009724F8" w:rsidP="006A25F3">
      <w:pPr>
        <w:spacing w:before="240"/>
        <w:ind w:firstLine="709"/>
        <w:jc w:val="both"/>
        <w:rPr>
          <w:rFonts w:eastAsia="Times-Roman"/>
        </w:rPr>
      </w:pPr>
    </w:p>
    <w:p w:rsidR="00AD3474" w:rsidRPr="00AE2C6E" w:rsidRDefault="00AD3474" w:rsidP="006A25F3">
      <w:pPr>
        <w:spacing w:before="240"/>
        <w:ind w:firstLine="709"/>
        <w:jc w:val="center"/>
        <w:rPr>
          <w:b/>
          <w:caps/>
          <w:sz w:val="28"/>
          <w:szCs w:val="28"/>
        </w:rPr>
      </w:pPr>
      <w:r w:rsidRPr="00AE2C6E">
        <w:rPr>
          <w:b/>
          <w:caps/>
          <w:sz w:val="28"/>
          <w:szCs w:val="28"/>
        </w:rPr>
        <w:t>и</w:t>
      </w:r>
    </w:p>
    <w:p w:rsidR="00516B0B" w:rsidRPr="002407ED" w:rsidRDefault="00516B0B" w:rsidP="006A25F3">
      <w:pPr>
        <w:spacing w:before="240"/>
        <w:ind w:firstLine="709"/>
        <w:jc w:val="both"/>
        <w:rPr>
          <w:b/>
        </w:rPr>
      </w:pPr>
      <w:r w:rsidRPr="004A012F">
        <w:rPr>
          <w:b/>
          <w:bCs/>
        </w:rPr>
        <w:t>ИВАН КУПА</w:t>
      </w:r>
      <w:r w:rsidR="004A012F" w:rsidRPr="002C4EBA">
        <w:rPr>
          <w:rFonts w:eastAsia="Times-Bold"/>
          <w:b/>
          <w:bCs/>
        </w:rPr>
        <w:t>′</w:t>
      </w:r>
      <w:r w:rsidRPr="004A012F">
        <w:rPr>
          <w:b/>
          <w:bCs/>
        </w:rPr>
        <w:t>ЛОВ</w:t>
      </w:r>
      <w:r w:rsidRPr="002C4EBA">
        <w:rPr>
          <w:bCs/>
        </w:rPr>
        <w:t>.</w:t>
      </w:r>
      <w:r w:rsidRPr="002C4EBA">
        <w:t xml:space="preserve"> </w:t>
      </w:r>
      <w:r w:rsidR="004A012F">
        <w:t>Летний народный п</w:t>
      </w:r>
      <w:r w:rsidRPr="002C4EBA">
        <w:t xml:space="preserve">раздник Ивана Купалы 7 июля (24 июня по старому стилю). Бел. </w:t>
      </w:r>
      <w:r w:rsidRPr="002C4EBA">
        <w:rPr>
          <w:i/>
          <w:iCs/>
        </w:rPr>
        <w:t>На Иван Купалов в лес ночью ходили.</w:t>
      </w:r>
      <w:r w:rsidRPr="002C4EBA">
        <w:t xml:space="preserve"> (д. Фединское, Бел.).</w:t>
      </w:r>
    </w:p>
    <w:p w:rsidR="00516B0B" w:rsidRPr="002407ED" w:rsidRDefault="001B1853" w:rsidP="006A25F3">
      <w:pPr>
        <w:spacing w:before="240"/>
        <w:ind w:firstLine="709"/>
        <w:jc w:val="both"/>
        <w:rPr>
          <w:b/>
        </w:rPr>
      </w:pPr>
      <w:r>
        <w:rPr>
          <w:b/>
          <w:bCs/>
        </w:rPr>
        <w:t xml:space="preserve">ИВАН </w:t>
      </w:r>
      <w:r w:rsidR="00516B0B" w:rsidRPr="002C4EBA">
        <w:rPr>
          <w:b/>
          <w:bCs/>
        </w:rPr>
        <w:t>КУПАЛЬНИК</w:t>
      </w:r>
      <w:r w:rsidR="00516B0B" w:rsidRPr="002C4EBA">
        <w:rPr>
          <w:bCs/>
        </w:rPr>
        <w:t>.</w:t>
      </w:r>
      <w:r w:rsidR="00A46E6D" w:rsidRPr="002C4EBA">
        <w:t xml:space="preserve"> Праздник Ивана Купалы 7 июля </w:t>
      </w:r>
      <w:r w:rsidR="00516B0B" w:rsidRPr="002C4EBA">
        <w:t xml:space="preserve">(24 июня по старому стилю). Лен. </w:t>
      </w:r>
      <w:r w:rsidR="00516B0B" w:rsidRPr="002C4EBA">
        <w:rPr>
          <w:i/>
          <w:iCs/>
        </w:rPr>
        <w:t>Папиртник цветёт в ночь Ивана</w:t>
      </w:r>
      <w:r>
        <w:rPr>
          <w:i/>
          <w:iCs/>
        </w:rPr>
        <w:t xml:space="preserve"> к</w:t>
      </w:r>
      <w:r w:rsidR="00516B0B" w:rsidRPr="002C4EBA">
        <w:rPr>
          <w:i/>
          <w:iCs/>
        </w:rPr>
        <w:t>упальника</w:t>
      </w:r>
      <w:r w:rsidR="00516B0B" w:rsidRPr="002C4EBA">
        <w:t>. (п. Плеханово, Лен.).</w:t>
      </w:r>
      <w:r w:rsidR="00A46E6D" w:rsidRPr="002C4EBA">
        <w:t xml:space="preserve"> </w:t>
      </w:r>
    </w:p>
    <w:p w:rsidR="00516B0B" w:rsidRPr="002407ED" w:rsidRDefault="00516B0B" w:rsidP="006A25F3">
      <w:pPr>
        <w:spacing w:before="240"/>
        <w:ind w:firstLine="709"/>
        <w:jc w:val="both"/>
        <w:rPr>
          <w:rFonts w:eastAsia="Times-Bold"/>
        </w:rPr>
      </w:pPr>
      <w:r w:rsidRPr="002C4EBA">
        <w:rPr>
          <w:rFonts w:eastAsia="Times-Bold"/>
          <w:b/>
        </w:rPr>
        <w:t>И В ПИР, И В МИР, И В ДОБРЫЕ ЛЮДИ</w:t>
      </w:r>
      <w:r w:rsidRPr="002C4EBA">
        <w:rPr>
          <w:rFonts w:eastAsia="Times-Bold"/>
        </w:rPr>
        <w:t xml:space="preserve">. Об одежде, которую часто носят, надевают всюду и во всех ситуациях. // Неодобр. Об одежде, которую человек надевает постоянно, не желая разнообразить костюм. Лен. </w:t>
      </w:r>
      <w:r w:rsidRPr="002C4EBA">
        <w:rPr>
          <w:rFonts w:eastAsia="Times-Bold"/>
          <w:i/>
        </w:rPr>
        <w:t xml:space="preserve">Пальто у меня было одно: я его и в пир, и в мир, и в добрые люди носила. </w:t>
      </w:r>
      <w:r w:rsidRPr="002C4EBA">
        <w:rPr>
          <w:rFonts w:eastAsia="Times-Bold"/>
        </w:rPr>
        <w:t xml:space="preserve">(д. Варваровка, Лен.). </w:t>
      </w:r>
      <w:r w:rsidRPr="002C4EBA">
        <w:rPr>
          <w:rFonts w:eastAsia="Times-Bold"/>
          <w:i/>
        </w:rPr>
        <w:t xml:space="preserve">Пиджак весь заносил: всё в нем – и в пир, и в мир, и в добрые люди. Ай нечего надеть? </w:t>
      </w:r>
      <w:r w:rsidRPr="002C4EBA">
        <w:rPr>
          <w:rFonts w:eastAsia="Times-Bold"/>
        </w:rPr>
        <w:t>(д. Глухие Поляны, Лен.).</w:t>
      </w:r>
      <w:r w:rsidR="00A46E6D" w:rsidRPr="002C4EBA">
        <w:rPr>
          <w:rFonts w:eastAsia="Times-Bold"/>
        </w:rPr>
        <w:t xml:space="preserve"> </w:t>
      </w:r>
    </w:p>
    <w:p w:rsidR="00516B0B" w:rsidRPr="002C4EBA" w:rsidRDefault="00516B0B" w:rsidP="006A25F3">
      <w:pPr>
        <w:spacing w:before="240"/>
        <w:ind w:firstLine="709"/>
        <w:jc w:val="both"/>
      </w:pPr>
      <w:r w:rsidRPr="002C4EBA">
        <w:rPr>
          <w:b/>
        </w:rPr>
        <w:t>И ГОВОРИ</w:t>
      </w:r>
      <w:r w:rsidR="001B1853" w:rsidRPr="002C4EBA">
        <w:rPr>
          <w:rFonts w:eastAsia="Times-Bold"/>
          <w:b/>
          <w:bCs/>
        </w:rPr>
        <w:t>′</w:t>
      </w:r>
      <w:r w:rsidRPr="002C4EBA">
        <w:rPr>
          <w:b/>
        </w:rPr>
        <w:t>ТЬ НЕ</w:t>
      </w:r>
      <w:r w:rsidR="001B1853" w:rsidRPr="002C4EBA">
        <w:rPr>
          <w:rFonts w:eastAsia="Times-Bold"/>
          <w:b/>
          <w:bCs/>
        </w:rPr>
        <w:t>′</w:t>
      </w:r>
      <w:r w:rsidRPr="002C4EBA">
        <w:rPr>
          <w:b/>
        </w:rPr>
        <w:t>ЧЕГО</w:t>
      </w:r>
      <w:r w:rsidRPr="002C4EBA">
        <w:t>. Конечно</w:t>
      </w:r>
      <w:r w:rsidR="001B1853">
        <w:t>, несомненно</w:t>
      </w:r>
      <w:r w:rsidRPr="002C4EBA">
        <w:t xml:space="preserve">. </w:t>
      </w:r>
      <w:r w:rsidR="001B1853">
        <w:t xml:space="preserve">Одоев. </w:t>
      </w:r>
      <w:r w:rsidRPr="002C4EBA">
        <w:rPr>
          <w:i/>
        </w:rPr>
        <w:t xml:space="preserve">Да и говорить нечива, куда щас на ночь глядя ехать, оставайси. </w:t>
      </w:r>
      <w:r w:rsidRPr="002C4EBA">
        <w:t>(Родина).</w:t>
      </w:r>
    </w:p>
    <w:p w:rsidR="003A3ED7" w:rsidRPr="002C4EBA" w:rsidRDefault="003A3ED7" w:rsidP="006A25F3">
      <w:pPr>
        <w:spacing w:before="240"/>
        <w:ind w:firstLine="709"/>
        <w:jc w:val="both"/>
      </w:pPr>
      <w:r w:rsidRPr="002C4EBA">
        <w:rPr>
          <w:b/>
        </w:rPr>
        <w:lastRenderedPageBreak/>
        <w:t>ИДТИ В ВО′ДОЧКУ</w:t>
      </w:r>
      <w:r w:rsidRPr="002C4EBA">
        <w:t xml:space="preserve">. Злоупотреблять спиртными напитками. Вен. </w:t>
      </w:r>
      <w:r w:rsidRPr="002C4EBA">
        <w:rPr>
          <w:i/>
        </w:rPr>
        <w:t>Какие мальчики, а то всё больше в  водочку идут.</w:t>
      </w:r>
      <w:r w:rsidRPr="002C4EBA">
        <w:t xml:space="preserve"> (с. Звойка, Вен.).</w:t>
      </w:r>
    </w:p>
    <w:p w:rsidR="00516B0B" w:rsidRDefault="00516B0B" w:rsidP="006A25F3">
      <w:pPr>
        <w:spacing w:before="240"/>
        <w:ind w:firstLine="709"/>
        <w:jc w:val="both"/>
      </w:pPr>
      <w:r w:rsidRPr="002C4EBA">
        <w:rPr>
          <w:b/>
        </w:rPr>
        <w:t>ИДТИ В ОТТЯ</w:t>
      </w:r>
      <w:r w:rsidR="001B1853" w:rsidRPr="002C4EBA">
        <w:rPr>
          <w:rFonts w:eastAsia="Times-Bold"/>
          <w:b/>
          <w:bCs/>
        </w:rPr>
        <w:t>′</w:t>
      </w:r>
      <w:r w:rsidRPr="002C4EBA">
        <w:rPr>
          <w:b/>
        </w:rPr>
        <w:t>ЖКУ</w:t>
      </w:r>
      <w:r w:rsidR="001B1853">
        <w:t>. Замедлять шаг</w:t>
      </w:r>
      <w:r w:rsidRPr="002C4EBA">
        <w:t xml:space="preserve">. Щёк. </w:t>
      </w:r>
      <w:r w:rsidRPr="002C4EBA">
        <w:rPr>
          <w:i/>
        </w:rPr>
        <w:t>В оттяжку шел за ними.</w:t>
      </w:r>
      <w:r w:rsidRPr="002C4EBA">
        <w:t xml:space="preserve"> (Толстой. Дневниковые записи 70-80-х гг.).</w:t>
      </w:r>
    </w:p>
    <w:p w:rsidR="00516B0B" w:rsidRPr="002407ED" w:rsidRDefault="00516B0B" w:rsidP="006A25F3">
      <w:pPr>
        <w:spacing w:before="240"/>
        <w:ind w:firstLine="709"/>
        <w:jc w:val="both"/>
        <w:rPr>
          <w:b/>
        </w:rPr>
      </w:pPr>
      <w:r w:rsidRPr="002C4EBA">
        <w:rPr>
          <w:b/>
        </w:rPr>
        <w:t>ИДТИ С ПО′ВЕСТЬЮ</w:t>
      </w:r>
      <w:r w:rsidRPr="002C4EBA">
        <w:rPr>
          <w:i/>
        </w:rPr>
        <w:t xml:space="preserve">. </w:t>
      </w:r>
      <w:r w:rsidRPr="002C4EBA">
        <w:t xml:space="preserve">Обряд. </w:t>
      </w:r>
      <w:r w:rsidR="00F85FD3">
        <w:t>Название эпизода свадебного обрядового сценария, когда накануне</w:t>
      </w:r>
      <w:r w:rsidRPr="002C4EBA">
        <w:t xml:space="preserve"> свадьб</w:t>
      </w:r>
      <w:r w:rsidR="00F85FD3">
        <w:t>ы</w:t>
      </w:r>
      <w:r w:rsidRPr="002C4EBA">
        <w:t xml:space="preserve"> к</w:t>
      </w:r>
      <w:r w:rsidR="00F85FD3">
        <w:t xml:space="preserve"> </w:t>
      </w:r>
      <w:r w:rsidRPr="002C4EBA">
        <w:t xml:space="preserve">невесте </w:t>
      </w:r>
      <w:r w:rsidR="00F85FD3">
        <w:t xml:space="preserve">приходят подруги на вечеринку и угощаются принесенной </w:t>
      </w:r>
      <w:r w:rsidRPr="002C4EBA">
        <w:t xml:space="preserve">кашей. Богор. </w:t>
      </w:r>
      <w:r w:rsidRPr="002C4EBA">
        <w:rPr>
          <w:i/>
        </w:rPr>
        <w:t xml:space="preserve">Перед свадьбой вечером к невесте приходят с повестью. </w:t>
      </w:r>
      <w:r w:rsidRPr="002C4EBA">
        <w:t>(с. Иевлево, Богор.).</w:t>
      </w:r>
    </w:p>
    <w:p w:rsidR="003A3ED7" w:rsidRPr="002407ED" w:rsidRDefault="003A3ED7" w:rsidP="006A25F3">
      <w:pPr>
        <w:spacing w:before="240"/>
        <w:ind w:firstLine="709"/>
        <w:jc w:val="both"/>
        <w:rPr>
          <w:color w:val="000000"/>
        </w:rPr>
      </w:pPr>
      <w:r w:rsidRPr="002C4EBA">
        <w:rPr>
          <w:rFonts w:eastAsia="Times-Roman"/>
          <w:b/>
        </w:rPr>
        <w:t>ИЗ ДУШИ ТРИ ДУШИ ТЯНУ</w:t>
      </w:r>
      <w:r w:rsidR="00F85FD3" w:rsidRPr="002C4EBA">
        <w:rPr>
          <w:b/>
        </w:rPr>
        <w:t>′</w:t>
      </w:r>
      <w:r w:rsidRPr="002C4EBA">
        <w:rPr>
          <w:rFonts w:eastAsia="Times-Roman"/>
          <w:b/>
        </w:rPr>
        <w:t>ТЬ</w:t>
      </w:r>
      <w:r w:rsidR="00F85FD3">
        <w:rPr>
          <w:rFonts w:eastAsia="Times-Roman"/>
          <w:b/>
        </w:rPr>
        <w:t xml:space="preserve"> (ВЫ</w:t>
      </w:r>
      <w:r w:rsidR="00F85FD3" w:rsidRPr="002C4EBA">
        <w:rPr>
          <w:b/>
        </w:rPr>
        <w:t>′</w:t>
      </w:r>
      <w:r w:rsidR="00F85FD3">
        <w:rPr>
          <w:rFonts w:eastAsia="Times-Roman"/>
          <w:b/>
        </w:rPr>
        <w:t>ТЯНУТЬ)</w:t>
      </w:r>
      <w:r w:rsidRPr="002C4EBA">
        <w:rPr>
          <w:rFonts w:eastAsia="Times-Roman"/>
        </w:rPr>
        <w:t>. Чрезмерно много требовать</w:t>
      </w:r>
      <w:r w:rsidR="00F85FD3">
        <w:rPr>
          <w:rFonts w:eastAsia="Times-Roman"/>
        </w:rPr>
        <w:t>, навязчиво и долго просить</w:t>
      </w:r>
      <w:r w:rsidRPr="002C4EBA">
        <w:rPr>
          <w:rFonts w:eastAsia="Times-Roman"/>
        </w:rPr>
        <w:t xml:space="preserve"> чего-либо. </w:t>
      </w:r>
      <w:r w:rsidRPr="002C4EBA">
        <w:rPr>
          <w:color w:val="000000"/>
        </w:rPr>
        <w:t>Лен.</w:t>
      </w:r>
      <w:r w:rsidR="00F85FD3">
        <w:rPr>
          <w:color w:val="000000"/>
        </w:rPr>
        <w:t xml:space="preserve"> </w:t>
      </w:r>
      <w:r w:rsidR="00F85FD3" w:rsidRPr="00F85FD3">
        <w:rPr>
          <w:i/>
          <w:color w:val="000000"/>
        </w:rPr>
        <w:t>Сашка из души три души вытянул: давай купим машину, – так все деньги и истратили.</w:t>
      </w:r>
      <w:r w:rsidR="00F85FD3">
        <w:rPr>
          <w:color w:val="000000"/>
        </w:rPr>
        <w:t xml:space="preserve"> (п. Барсуки, Лен.).</w:t>
      </w:r>
    </w:p>
    <w:p w:rsidR="003A3ED7" w:rsidRPr="002C4EBA" w:rsidRDefault="003A3ED7" w:rsidP="006A25F3">
      <w:pPr>
        <w:spacing w:before="240"/>
        <w:ind w:firstLine="709"/>
        <w:jc w:val="both"/>
        <w:rPr>
          <w:rFonts w:eastAsia="Times-Bold"/>
        </w:rPr>
      </w:pPr>
      <w:r w:rsidRPr="002C4EBA">
        <w:rPr>
          <w:rFonts w:eastAsia="Times-Bold"/>
          <w:b/>
          <w:bCs/>
        </w:rPr>
        <w:t>ИЗЖУЖЖА</w:t>
      </w:r>
      <w:r w:rsidR="00F85FD3" w:rsidRPr="002C4EBA">
        <w:rPr>
          <w:b/>
        </w:rPr>
        <w:t>′</w:t>
      </w:r>
      <w:r w:rsidRPr="002C4EBA">
        <w:rPr>
          <w:rFonts w:eastAsia="Times-Bold"/>
          <w:b/>
          <w:bCs/>
        </w:rPr>
        <w:t>ТЬ УШИ</w:t>
      </w:r>
      <w:r w:rsidRPr="002C4EBA">
        <w:rPr>
          <w:rFonts w:eastAsia="Times-Bold"/>
          <w:bCs/>
        </w:rPr>
        <w:t>.</w:t>
      </w:r>
      <w:r w:rsidRPr="002C4EBA">
        <w:rPr>
          <w:rFonts w:eastAsia="Times-Bold"/>
        </w:rPr>
        <w:t xml:space="preserve"> Надоесть постоянными разговорами о</w:t>
      </w:r>
      <w:r w:rsidR="00F85FD3">
        <w:rPr>
          <w:rFonts w:eastAsia="Times-Bold"/>
        </w:rPr>
        <w:t xml:space="preserve"> </w:t>
      </w:r>
      <w:r w:rsidRPr="002C4EBA">
        <w:rPr>
          <w:rFonts w:eastAsia="Times-Bold"/>
        </w:rPr>
        <w:t xml:space="preserve">ком- или о чем-либо. Дуб. </w:t>
      </w:r>
      <w:r w:rsidRPr="002C4EBA">
        <w:rPr>
          <w:rFonts w:eastAsia="Times-Bold"/>
          <w:i/>
          <w:iCs/>
        </w:rPr>
        <w:t xml:space="preserve">Отстань, ты, мине все уши изжужжал. </w:t>
      </w:r>
      <w:r w:rsidRPr="002C4EBA">
        <w:rPr>
          <w:rFonts w:eastAsia="Times-Bold"/>
        </w:rPr>
        <w:t>(п. Дубна, Дуб.).</w:t>
      </w:r>
    </w:p>
    <w:p w:rsidR="003A3ED7" w:rsidRPr="002407ED" w:rsidRDefault="008B3EFE" w:rsidP="006A25F3">
      <w:pPr>
        <w:spacing w:before="240"/>
        <w:ind w:firstLine="709"/>
        <w:jc w:val="both"/>
        <w:rPr>
          <w:b/>
        </w:rPr>
      </w:pPr>
      <w:r w:rsidRPr="002C4EBA">
        <w:rPr>
          <w:b/>
        </w:rPr>
        <w:t>ИЗ ЗЕ′МИ</w:t>
      </w:r>
      <w:r w:rsidRPr="002C4EBA">
        <w:rPr>
          <w:i/>
        </w:rPr>
        <w:t>.</w:t>
      </w:r>
      <w:r w:rsidRPr="002C4EBA">
        <w:t xml:space="preserve"> Снизу. Одоев. </w:t>
      </w:r>
      <w:r w:rsidRPr="002C4EBA">
        <w:rPr>
          <w:i/>
        </w:rPr>
        <w:t>Из земи взяла яблочко-то, вон их скольки</w:t>
      </w:r>
      <w:r w:rsidR="00F85FD3">
        <w:rPr>
          <w:i/>
        </w:rPr>
        <w:t xml:space="preserve"> навалено</w:t>
      </w:r>
      <w:r w:rsidRPr="002C4EBA">
        <w:rPr>
          <w:i/>
        </w:rPr>
        <w:t>.</w:t>
      </w:r>
      <w:r w:rsidR="00F85FD3">
        <w:t xml:space="preserve"> (с. </w:t>
      </w:r>
      <w:r w:rsidRPr="002C4EBA">
        <w:t>Глинищи, Одоев.).</w:t>
      </w:r>
    </w:p>
    <w:p w:rsidR="003A3ED7" w:rsidRPr="002407ED" w:rsidRDefault="008B3EFE" w:rsidP="006A25F3">
      <w:pPr>
        <w:spacing w:before="240"/>
        <w:ind w:firstLine="709"/>
        <w:jc w:val="both"/>
      </w:pPr>
      <w:r w:rsidRPr="002C4EBA">
        <w:rPr>
          <w:b/>
        </w:rPr>
        <w:t>ИЗ НОГ ГЛУХОТУ</w:t>
      </w:r>
      <w:r w:rsidR="00F85FD3" w:rsidRPr="002C4EBA">
        <w:rPr>
          <w:b/>
        </w:rPr>
        <w:t>′</w:t>
      </w:r>
      <w:r w:rsidRPr="002C4EBA">
        <w:rPr>
          <w:b/>
        </w:rPr>
        <w:t xml:space="preserve"> ВЫБИВА</w:t>
      </w:r>
      <w:r w:rsidR="00F85FD3" w:rsidRPr="002C4EBA">
        <w:rPr>
          <w:b/>
        </w:rPr>
        <w:t>′</w:t>
      </w:r>
      <w:r w:rsidRPr="002C4EBA">
        <w:rPr>
          <w:b/>
        </w:rPr>
        <w:t>ТЬ</w:t>
      </w:r>
      <w:r w:rsidRPr="002C4EBA">
        <w:t>. Заниматься бестолковой, бесполезной работой.</w:t>
      </w:r>
      <w:r w:rsidR="00F85FD3">
        <w:t xml:space="preserve"> // Напрасно ходить куда-либо, напрасно тратить силы.</w:t>
      </w:r>
      <w:r w:rsidRPr="002C4EBA">
        <w:t xml:space="preserve"> </w:t>
      </w:r>
      <w:r w:rsidR="008F31D0">
        <w:t xml:space="preserve">Одоев., Лен. </w:t>
      </w:r>
      <w:r w:rsidRPr="002C4EBA">
        <w:rPr>
          <w:i/>
        </w:rPr>
        <w:t xml:space="preserve">Туды и ходить-то нечива, нету там ничаво, только из нох глухоту выбивать. </w:t>
      </w:r>
      <w:r w:rsidRPr="002C4EBA">
        <w:t>(Родина).</w:t>
      </w:r>
      <w:r w:rsidR="00A46E6D" w:rsidRPr="002C4EBA">
        <w:rPr>
          <w:i/>
        </w:rPr>
        <w:t xml:space="preserve"> Ну что, из ног глухоту выбивали?</w:t>
      </w:r>
      <w:r w:rsidR="00F85FD3">
        <w:rPr>
          <w:i/>
        </w:rPr>
        <w:t xml:space="preserve"> Сделали? И зачем?</w:t>
      </w:r>
      <w:r w:rsidR="00AE2C6E">
        <w:t xml:space="preserve"> (д. Глухие Поляны, Лен.).</w:t>
      </w:r>
    </w:p>
    <w:p w:rsidR="003A3ED7" w:rsidRPr="002C4EBA" w:rsidRDefault="003A3ED7" w:rsidP="006A25F3">
      <w:pPr>
        <w:spacing w:before="240"/>
        <w:ind w:firstLine="709"/>
        <w:jc w:val="both"/>
        <w:rPr>
          <w:rFonts w:eastAsia="Times-Bold"/>
        </w:rPr>
      </w:pPr>
      <w:r w:rsidRPr="002C4EBA">
        <w:rPr>
          <w:rFonts w:eastAsia="Times-Bold"/>
          <w:b/>
        </w:rPr>
        <w:t>ИЗ НОГИ</w:t>
      </w:r>
      <w:r w:rsidR="00F85FD3" w:rsidRPr="002C4EBA">
        <w:rPr>
          <w:b/>
        </w:rPr>
        <w:t>′</w:t>
      </w:r>
      <w:r w:rsidRPr="002C4EBA">
        <w:rPr>
          <w:rFonts w:eastAsia="Times-Bold"/>
          <w:b/>
        </w:rPr>
        <w:t xml:space="preserve"> ЛОМИ</w:t>
      </w:r>
      <w:r w:rsidRPr="002C4EBA">
        <w:rPr>
          <w:b/>
        </w:rPr>
        <w:t>′</w:t>
      </w:r>
      <w:r w:rsidRPr="002C4EBA">
        <w:rPr>
          <w:rFonts w:eastAsia="Times-Bold"/>
          <w:b/>
        </w:rPr>
        <w:t>ТЬ</w:t>
      </w:r>
      <w:r w:rsidRPr="002C4EBA">
        <w:rPr>
          <w:rFonts w:eastAsia="Times-Bold"/>
        </w:rPr>
        <w:t>. Настоятельно, капризно, длительно требовать или просить чего-либо</w:t>
      </w:r>
      <w:r w:rsidR="00AE2C6E">
        <w:rPr>
          <w:rFonts w:eastAsia="Times-Bold"/>
        </w:rPr>
        <w:t>; упорно добиваться чего-то воп</w:t>
      </w:r>
      <w:r w:rsidRPr="002C4EBA">
        <w:rPr>
          <w:rFonts w:eastAsia="Times-Bold"/>
        </w:rPr>
        <w:t xml:space="preserve">реки здравому смыслу, складывающимся обстоятельствам и </w:t>
      </w:r>
      <w:r w:rsidR="00F85FD3">
        <w:rPr>
          <w:rFonts w:eastAsia="Times-Bold"/>
        </w:rPr>
        <w:t>т.</w:t>
      </w:r>
      <w:r w:rsidRPr="002C4EBA">
        <w:rPr>
          <w:rFonts w:eastAsia="Times-Bold"/>
        </w:rPr>
        <w:t xml:space="preserve">п. Лен. </w:t>
      </w:r>
      <w:r w:rsidRPr="002C4EBA">
        <w:rPr>
          <w:rFonts w:eastAsia="Times-Bold"/>
          <w:i/>
        </w:rPr>
        <w:t xml:space="preserve">(О ребенке). – Чего она плачет? – Из ноги ломит – читай ей, а у меня глаза под вечер уж не видят. </w:t>
      </w:r>
      <w:r w:rsidRPr="002C4EBA">
        <w:rPr>
          <w:rFonts w:eastAsia="Times-Bold"/>
        </w:rPr>
        <w:t>(д. Глухие Поляны, Лен.).</w:t>
      </w:r>
    </w:p>
    <w:p w:rsidR="008B3EFE" w:rsidRPr="002407ED" w:rsidRDefault="008B3EFE" w:rsidP="006A25F3">
      <w:pPr>
        <w:spacing w:before="240"/>
        <w:ind w:firstLine="709"/>
        <w:jc w:val="both"/>
        <w:rPr>
          <w:b/>
        </w:rPr>
      </w:pPr>
      <w:r w:rsidRPr="002C4EBA">
        <w:rPr>
          <w:b/>
        </w:rPr>
        <w:t>ИЗО ВСЕ′Х</w:t>
      </w:r>
      <w:r w:rsidRPr="002C4EBA">
        <w:t xml:space="preserve">. Исключительный, </w:t>
      </w:r>
      <w:r w:rsidR="00F04658">
        <w:t>выдающийся в</w:t>
      </w:r>
      <w:r w:rsidRPr="002C4EBA">
        <w:t xml:space="preserve"> сравнени</w:t>
      </w:r>
      <w:r w:rsidR="00F04658">
        <w:t>и</w:t>
      </w:r>
      <w:r w:rsidRPr="002C4EBA">
        <w:t xml:space="preserve"> со всеми. </w:t>
      </w:r>
      <w:r w:rsidR="00F04658">
        <w:t xml:space="preserve">Одоев. </w:t>
      </w:r>
      <w:r w:rsidRPr="002C4EBA">
        <w:rPr>
          <w:i/>
        </w:rPr>
        <w:t xml:space="preserve">Он у них изо всех, самостоятельный, степенём живёть. </w:t>
      </w:r>
      <w:r w:rsidRPr="002C4EBA">
        <w:t>(Родина).</w:t>
      </w:r>
    </w:p>
    <w:p w:rsidR="003A3ED7" w:rsidRPr="002C4EBA" w:rsidRDefault="003A3ED7" w:rsidP="006A25F3">
      <w:pPr>
        <w:spacing w:before="240"/>
        <w:ind w:firstLine="709"/>
        <w:jc w:val="both"/>
      </w:pPr>
      <w:r w:rsidRPr="002C4EBA">
        <w:rPr>
          <w:b/>
        </w:rPr>
        <w:t>ИЗ ПОСЛЕ</w:t>
      </w:r>
      <w:r w:rsidR="008F31D0" w:rsidRPr="002C4EBA">
        <w:rPr>
          <w:b/>
        </w:rPr>
        <w:t>′</w:t>
      </w:r>
      <w:r w:rsidRPr="002C4EBA">
        <w:rPr>
          <w:b/>
        </w:rPr>
        <w:t>ДНИХ ДРИСТЁН (ДРИСЁН).</w:t>
      </w:r>
      <w:r w:rsidRPr="002C4EBA">
        <w:t xml:space="preserve"> Делать что-либо с надрывом, из последних сил. Новом.</w:t>
      </w:r>
      <w:r w:rsidR="008F31D0">
        <w:t>, Лен.</w:t>
      </w:r>
      <w:r w:rsidRPr="002C4EBA">
        <w:t xml:space="preserve"> </w:t>
      </w:r>
      <w:r w:rsidRPr="002C4EBA">
        <w:rPr>
          <w:i/>
        </w:rPr>
        <w:t>Войну тяжело было, рвались мы из последних дристён.</w:t>
      </w:r>
      <w:r w:rsidRPr="002C4EBA">
        <w:t xml:space="preserve"> (п. Красный богатырь, Новом.).</w:t>
      </w:r>
    </w:p>
    <w:p w:rsidR="008B3EFE" w:rsidRPr="002C4EBA" w:rsidRDefault="008B3EFE" w:rsidP="006A25F3">
      <w:pPr>
        <w:spacing w:before="240"/>
        <w:ind w:firstLine="709"/>
        <w:jc w:val="both"/>
      </w:pPr>
      <w:r w:rsidRPr="002C4EBA">
        <w:rPr>
          <w:b/>
        </w:rPr>
        <w:t>ИЗРАСХО</w:t>
      </w:r>
      <w:r w:rsidR="008F31D0" w:rsidRPr="002C4EBA">
        <w:rPr>
          <w:b/>
        </w:rPr>
        <w:t>′</w:t>
      </w:r>
      <w:r w:rsidRPr="002C4EBA">
        <w:rPr>
          <w:b/>
        </w:rPr>
        <w:t>ДОВАТЬ ВСЕГО (ВСЮ, ВСЕХ).</w:t>
      </w:r>
      <w:r w:rsidRPr="002C4EBA">
        <w:t xml:space="preserve"> Сильно побить</w:t>
      </w:r>
      <w:r w:rsidR="008F31D0">
        <w:t>, избить</w:t>
      </w:r>
      <w:r w:rsidRPr="002C4EBA">
        <w:t xml:space="preserve">. Арсен. </w:t>
      </w:r>
      <w:r w:rsidRPr="002C4EBA">
        <w:rPr>
          <w:i/>
        </w:rPr>
        <w:t xml:space="preserve">Дед орал: «Всю израсходую!» </w:t>
      </w:r>
      <w:r w:rsidRPr="002C4EBA">
        <w:t>(с. Манаенки, Арсен.).</w:t>
      </w:r>
    </w:p>
    <w:p w:rsidR="00516B0B" w:rsidRPr="002407ED" w:rsidRDefault="00516B0B" w:rsidP="006A25F3">
      <w:pPr>
        <w:spacing w:before="240"/>
        <w:ind w:firstLine="709"/>
        <w:jc w:val="both"/>
        <w:rPr>
          <w:b/>
        </w:rPr>
      </w:pPr>
      <w:r w:rsidRPr="002C4EBA">
        <w:rPr>
          <w:b/>
          <w:bCs/>
        </w:rPr>
        <w:t>ИЛЬЁВ ДЕНЬ</w:t>
      </w:r>
      <w:r w:rsidR="002407ED">
        <w:rPr>
          <w:b/>
          <w:bCs/>
        </w:rPr>
        <w:t xml:space="preserve"> (</w:t>
      </w:r>
      <w:r w:rsidR="002407ED" w:rsidRPr="002407ED">
        <w:rPr>
          <w:b/>
          <w:bCs/>
        </w:rPr>
        <w:t>ИЛЬЯ ПРОРО</w:t>
      </w:r>
      <w:r w:rsidR="008F31D0" w:rsidRPr="002C4EBA">
        <w:rPr>
          <w:b/>
        </w:rPr>
        <w:t>′</w:t>
      </w:r>
      <w:r w:rsidR="002407ED" w:rsidRPr="002407ED">
        <w:rPr>
          <w:b/>
          <w:bCs/>
        </w:rPr>
        <w:t>К</w:t>
      </w:r>
      <w:r w:rsidR="002407ED">
        <w:rPr>
          <w:b/>
          <w:bCs/>
        </w:rPr>
        <w:t>)</w:t>
      </w:r>
      <w:r w:rsidRPr="002C4EBA">
        <w:rPr>
          <w:bCs/>
        </w:rPr>
        <w:t>.</w:t>
      </w:r>
      <w:r w:rsidRPr="002C4EBA">
        <w:t xml:space="preserve"> Праздник в честь пророка Илии; Ильин день 2 августа (20 июля по старому стилю), после которого, по народному календарю, «остывала вода», т.е. заканчивалось время купания в реках, озерах и прудах. Черн. </w:t>
      </w:r>
      <w:r w:rsidR="002407ED" w:rsidRPr="002C4EBA">
        <w:t>Одоев.</w:t>
      </w:r>
      <w:r w:rsidR="002407ED" w:rsidRPr="002C4EBA">
        <w:rPr>
          <w:bCs/>
        </w:rPr>
        <w:t xml:space="preserve"> </w:t>
      </w:r>
      <w:r w:rsidRPr="002C4EBA">
        <w:rPr>
          <w:i/>
          <w:iCs/>
        </w:rPr>
        <w:t>После Ильёва дня уже не купались.</w:t>
      </w:r>
      <w:r w:rsidR="00A46E6D" w:rsidRPr="002C4EBA">
        <w:t xml:space="preserve"> (с. Архангельское, Черн.). </w:t>
      </w:r>
      <w:r w:rsidR="002407ED" w:rsidRPr="002C4EBA">
        <w:rPr>
          <w:i/>
          <w:iCs/>
        </w:rPr>
        <w:t>Петр и Павел час убавил, а Илья пророк два уволок</w:t>
      </w:r>
      <w:r w:rsidR="002407ED" w:rsidRPr="002C4EBA">
        <w:t>.</w:t>
      </w:r>
      <w:r w:rsidR="008F31D0">
        <w:t xml:space="preserve"> (Пословица).</w:t>
      </w:r>
      <w:r w:rsidR="002407ED" w:rsidRPr="002C4EBA">
        <w:t xml:space="preserve"> (п. Одоев, Одо</w:t>
      </w:r>
      <w:r w:rsidR="008F31D0">
        <w:t>ев.).</w:t>
      </w:r>
    </w:p>
    <w:p w:rsidR="003A3ED7" w:rsidRPr="002407ED" w:rsidRDefault="003A3ED7" w:rsidP="006A25F3">
      <w:pPr>
        <w:spacing w:before="240"/>
        <w:ind w:firstLine="709"/>
        <w:jc w:val="both"/>
        <w:rPr>
          <w:b/>
        </w:rPr>
      </w:pPr>
      <w:r w:rsidRPr="002C4EBA">
        <w:rPr>
          <w:b/>
          <w:bCs/>
        </w:rPr>
        <w:t>ИМЕНИ</w:t>
      </w:r>
      <w:r w:rsidR="008F31D0" w:rsidRPr="002C4EBA">
        <w:rPr>
          <w:b/>
        </w:rPr>
        <w:t>′</w:t>
      </w:r>
      <w:r w:rsidRPr="002C4EBA">
        <w:rPr>
          <w:b/>
          <w:bCs/>
        </w:rPr>
        <w:t>ННЫЙ ЗАЯЦ</w:t>
      </w:r>
      <w:r w:rsidRPr="002C4EBA">
        <w:rPr>
          <w:bCs/>
        </w:rPr>
        <w:t>.</w:t>
      </w:r>
      <w:r w:rsidRPr="002C4EBA">
        <w:t xml:space="preserve"> Пе</w:t>
      </w:r>
      <w:r w:rsidR="008F31D0">
        <w:t xml:space="preserve">рвый заяц, пойманный на охоте в </w:t>
      </w:r>
      <w:r w:rsidRPr="002C4EBA">
        <w:t xml:space="preserve">начале </w:t>
      </w:r>
      <w:r w:rsidR="008F31D0">
        <w:t xml:space="preserve">охотничьего </w:t>
      </w:r>
      <w:r w:rsidRPr="002C4EBA">
        <w:t xml:space="preserve">сезона. </w:t>
      </w:r>
      <w:r w:rsidRPr="002C4EBA">
        <w:rPr>
          <w:i/>
          <w:iCs/>
        </w:rPr>
        <w:t xml:space="preserve">В Тульской губернии охотники, сбираясь на </w:t>
      </w:r>
      <w:r w:rsidR="008F31D0">
        <w:rPr>
          <w:i/>
          <w:iCs/>
        </w:rPr>
        <w:t xml:space="preserve">первую </w:t>
      </w:r>
      <w:r w:rsidRPr="002C4EBA">
        <w:rPr>
          <w:i/>
          <w:iCs/>
        </w:rPr>
        <w:t>охоту за зайцами, сходятся пировать в одну избу. Если на этот день выпадет снег, то они вместо пирушки разгуливают по порошам, и тогда уже именинный заяц довершает их пирушку на другой день.</w:t>
      </w:r>
      <w:r w:rsidRPr="002C4EBA">
        <w:t xml:space="preserve"> (Панкеев).</w:t>
      </w:r>
    </w:p>
    <w:p w:rsidR="008B3EFE" w:rsidRPr="002C4EBA" w:rsidRDefault="008B3EFE" w:rsidP="006A25F3">
      <w:pPr>
        <w:spacing w:before="240"/>
        <w:ind w:firstLine="709"/>
        <w:jc w:val="both"/>
      </w:pPr>
      <w:r w:rsidRPr="002C4EBA">
        <w:rPr>
          <w:b/>
        </w:rPr>
        <w:lastRenderedPageBreak/>
        <w:t>И НЕ БОЛИ</w:t>
      </w:r>
      <w:r w:rsidR="00D24B59" w:rsidRPr="002C4EBA">
        <w:rPr>
          <w:b/>
        </w:rPr>
        <w:t>′</w:t>
      </w:r>
      <w:r w:rsidRPr="002C4EBA">
        <w:rPr>
          <w:b/>
        </w:rPr>
        <w:t xml:space="preserve"> МОЯ ДУША</w:t>
      </w:r>
      <w:r w:rsidRPr="002C4EBA">
        <w:t xml:space="preserve">. </w:t>
      </w:r>
      <w:r w:rsidR="00D24B59">
        <w:t xml:space="preserve">Пословица. </w:t>
      </w:r>
      <w:r w:rsidRPr="002C4EBA">
        <w:t xml:space="preserve">О состоянии беззаботности, часто после удачно выполненного дела. </w:t>
      </w:r>
      <w:r w:rsidR="00D24B59">
        <w:t xml:space="preserve">// Ирон. О чрезмерно спокойном, беспечном человеке. Одоев. </w:t>
      </w:r>
      <w:r w:rsidRPr="002C4EBA">
        <w:rPr>
          <w:i/>
        </w:rPr>
        <w:t xml:space="preserve">С ней плохо короу стеречь, завалится спать и не боли моя душа. </w:t>
      </w:r>
      <w:r w:rsidRPr="002C4EBA">
        <w:t>(Родина).</w:t>
      </w:r>
    </w:p>
    <w:p w:rsidR="008B3EFE" w:rsidRPr="002407ED" w:rsidRDefault="008B3EFE" w:rsidP="006A25F3">
      <w:pPr>
        <w:spacing w:before="240"/>
        <w:ind w:firstLine="709"/>
        <w:jc w:val="both"/>
        <w:rPr>
          <w:spacing w:val="-2"/>
        </w:rPr>
      </w:pPr>
      <w:r w:rsidRPr="002C4EBA">
        <w:rPr>
          <w:b/>
        </w:rPr>
        <w:t>И НЕ СМОТРИ</w:t>
      </w:r>
      <w:r w:rsidR="00D24B59" w:rsidRPr="002C4EBA">
        <w:rPr>
          <w:b/>
        </w:rPr>
        <w:t>′</w:t>
      </w:r>
      <w:r w:rsidRPr="002C4EBA">
        <w:rPr>
          <w:b/>
        </w:rPr>
        <w:t>, ЧТО КРИВО ПОВЯ</w:t>
      </w:r>
      <w:r w:rsidR="00D24B59" w:rsidRPr="002C4EBA">
        <w:rPr>
          <w:b/>
        </w:rPr>
        <w:t>′</w:t>
      </w:r>
      <w:r w:rsidRPr="002C4EBA">
        <w:rPr>
          <w:b/>
        </w:rPr>
        <w:t>ЗАН</w:t>
      </w:r>
      <w:r w:rsidRPr="002C4EBA">
        <w:t xml:space="preserve">. </w:t>
      </w:r>
      <w:r w:rsidR="00D24B59">
        <w:t xml:space="preserve">Пословица. </w:t>
      </w:r>
      <w:r w:rsidRPr="002C4EBA">
        <w:t>О каких-либо недостатках человека</w:t>
      </w:r>
      <w:r w:rsidR="00D24B59">
        <w:t>, на которые не обращают внимания, которые стали незаметными, неважными</w:t>
      </w:r>
      <w:r w:rsidRPr="002C4EBA">
        <w:t xml:space="preserve">. </w:t>
      </w:r>
      <w:r w:rsidRPr="002C4EBA">
        <w:rPr>
          <w:i/>
        </w:rPr>
        <w:t xml:space="preserve">Нинка со своим прошла, глянь, какая стала, </w:t>
      </w:r>
      <w:r w:rsidRPr="002C4EBA">
        <w:rPr>
          <w:i/>
          <w:spacing w:val="-2"/>
        </w:rPr>
        <w:t xml:space="preserve">нарядная, он её одевает, и не смотри, что криво повязана. </w:t>
      </w:r>
      <w:r w:rsidRPr="002C4EBA">
        <w:rPr>
          <w:spacing w:val="-2"/>
        </w:rPr>
        <w:t>(Родина).</w:t>
      </w:r>
    </w:p>
    <w:p w:rsidR="00A12075" w:rsidRPr="002407ED" w:rsidRDefault="00A12075" w:rsidP="006A25F3">
      <w:pPr>
        <w:spacing w:before="240"/>
        <w:ind w:firstLine="709"/>
        <w:jc w:val="both"/>
      </w:pPr>
      <w:r w:rsidRPr="002C4EBA">
        <w:rPr>
          <w:b/>
          <w:caps/>
        </w:rPr>
        <w:t>И ро</w:t>
      </w:r>
      <w:r w:rsidR="00D24B59" w:rsidRPr="002C4EBA">
        <w:rPr>
          <w:b/>
        </w:rPr>
        <w:t>′</w:t>
      </w:r>
      <w:r w:rsidRPr="002C4EBA">
        <w:rPr>
          <w:b/>
          <w:caps/>
        </w:rPr>
        <w:t>стом и доро</w:t>
      </w:r>
      <w:r w:rsidR="00D24B59" w:rsidRPr="002C4EBA">
        <w:rPr>
          <w:b/>
        </w:rPr>
        <w:t>′</w:t>
      </w:r>
      <w:r w:rsidRPr="002C4EBA">
        <w:rPr>
          <w:b/>
          <w:caps/>
        </w:rPr>
        <w:t>дством</w:t>
      </w:r>
      <w:r w:rsidRPr="002C4EBA">
        <w:rPr>
          <w:caps/>
        </w:rPr>
        <w:t>.</w:t>
      </w:r>
      <w:r w:rsidRPr="002C4EBA">
        <w:t xml:space="preserve"> О </w:t>
      </w:r>
      <w:r w:rsidR="00D24B59">
        <w:t xml:space="preserve">крепком, хорошо сложенном и </w:t>
      </w:r>
      <w:r w:rsidRPr="002C4EBA">
        <w:t xml:space="preserve">сильном человеке. Черн. </w:t>
      </w:r>
      <w:r w:rsidRPr="002C4EBA">
        <w:rPr>
          <w:i/>
        </w:rPr>
        <w:t xml:space="preserve">Открыто напасть на него он не мог, потому что сиделец и ростом и дородством </w:t>
      </w:r>
      <w:r w:rsidR="00D24B59">
        <w:rPr>
          <w:i/>
        </w:rPr>
        <w:t xml:space="preserve">вышел – и </w:t>
      </w:r>
      <w:r w:rsidRPr="002C4EBA">
        <w:rPr>
          <w:i/>
        </w:rPr>
        <w:t>был перед ним великан.</w:t>
      </w:r>
      <w:r w:rsidRPr="002C4EBA">
        <w:t xml:space="preserve"> (Зеленецкий).</w:t>
      </w:r>
    </w:p>
    <w:p w:rsidR="008B3EFE" w:rsidRPr="002407ED" w:rsidRDefault="008B3EFE" w:rsidP="006A25F3">
      <w:pPr>
        <w:spacing w:before="240"/>
        <w:ind w:firstLine="709"/>
        <w:jc w:val="both"/>
        <w:rPr>
          <w:i/>
        </w:rPr>
      </w:pPr>
      <w:r w:rsidRPr="002C4EBA">
        <w:rPr>
          <w:b/>
        </w:rPr>
        <w:t>ИСА</w:t>
      </w:r>
      <w:r w:rsidRPr="002C4EBA">
        <w:rPr>
          <w:b/>
          <w:i/>
        </w:rPr>
        <w:t>'</w:t>
      </w:r>
      <w:r w:rsidRPr="002C4EBA">
        <w:rPr>
          <w:b/>
        </w:rPr>
        <w:t>Й РАЗДУМАЛ ЖЕНИ</w:t>
      </w:r>
      <w:r w:rsidR="00D24B59" w:rsidRPr="002C4EBA">
        <w:rPr>
          <w:b/>
        </w:rPr>
        <w:t>′</w:t>
      </w:r>
      <w:r w:rsidRPr="002C4EBA">
        <w:rPr>
          <w:b/>
        </w:rPr>
        <w:t>ТЬСЯ</w:t>
      </w:r>
      <w:r w:rsidRPr="002C4EBA">
        <w:t xml:space="preserve">. </w:t>
      </w:r>
      <w:r w:rsidR="00036C15">
        <w:t xml:space="preserve">Пословица. </w:t>
      </w:r>
      <w:r w:rsidRPr="002C4EBA">
        <w:t xml:space="preserve">О том, кто в последний момент меняет свое решение. </w:t>
      </w:r>
      <w:r w:rsidR="00D24B59">
        <w:t xml:space="preserve">Одоев. </w:t>
      </w:r>
      <w:r w:rsidRPr="002C4EBA">
        <w:rPr>
          <w:i/>
        </w:rPr>
        <w:t xml:space="preserve">Уш все вроде сладили, два раза дом смотрели, и задаток давали, и на табе, как Исай раздумал жениться, деньги забрали и уехали. </w:t>
      </w:r>
      <w:r w:rsidRPr="002C4EBA">
        <w:t>(Родина).</w:t>
      </w:r>
    </w:p>
    <w:p w:rsidR="008B3EFE" w:rsidRPr="002407ED" w:rsidRDefault="008B3EFE" w:rsidP="006A25F3">
      <w:pPr>
        <w:spacing w:before="240"/>
        <w:ind w:firstLine="709"/>
        <w:jc w:val="both"/>
        <w:rPr>
          <w:b/>
        </w:rPr>
      </w:pPr>
      <w:r w:rsidRPr="002C4EBA">
        <w:rPr>
          <w:b/>
        </w:rPr>
        <w:t>ИСКА′ТЬ Я</w:t>
      </w:r>
      <w:r w:rsidR="00036C15" w:rsidRPr="002C4EBA">
        <w:rPr>
          <w:b/>
        </w:rPr>
        <w:t>′</w:t>
      </w:r>
      <w:r w:rsidRPr="002C4EBA">
        <w:rPr>
          <w:b/>
        </w:rPr>
        <w:t>РОЧКУ</w:t>
      </w:r>
      <w:r w:rsidRPr="002C4EBA">
        <w:t>. Обряд. Названи</w:t>
      </w:r>
      <w:r w:rsidR="00036C15">
        <w:t>е свадебного обрядового эпизода:</w:t>
      </w:r>
      <w:r w:rsidRPr="002C4EBA">
        <w:t xml:space="preserve"> посещение дома жениха ряжеными родственниками и знакомыми невесты, которые разыгрывают сцену «наказания виновных в краже невесты». Повсеместно. </w:t>
      </w:r>
      <w:r w:rsidRPr="002C4EBA">
        <w:rPr>
          <w:i/>
        </w:rPr>
        <w:t>После свадьби, на второй день ярочку ищуть, приносють блинов напикуть, пасуду бьють.</w:t>
      </w:r>
      <w:r w:rsidRPr="002C4EBA">
        <w:t xml:space="preserve"> (д. Кураково, Бел.). </w:t>
      </w:r>
      <w:r w:rsidRPr="002C4EBA">
        <w:rPr>
          <w:i/>
          <w:iCs/>
        </w:rPr>
        <w:t>Гости приезжают ярку искать.</w:t>
      </w:r>
      <w:r w:rsidRPr="002C4EBA">
        <w:t xml:space="preserve"> (с. Непрядва, Волов.).</w:t>
      </w:r>
      <w:r w:rsidRPr="002C4EBA">
        <w:rPr>
          <w:i/>
        </w:rPr>
        <w:t xml:space="preserve"> После свадьбы ищут ярку. </w:t>
      </w:r>
      <w:r w:rsidR="00763C9E">
        <w:t>(д. </w:t>
      </w:r>
      <w:r w:rsidRPr="002C4EBA">
        <w:t>Хрусловка, Вен.).</w:t>
      </w:r>
    </w:p>
    <w:p w:rsidR="008B3EFE" w:rsidRPr="002C4EBA" w:rsidRDefault="008B3EFE" w:rsidP="006A25F3">
      <w:pPr>
        <w:spacing w:before="240"/>
        <w:ind w:firstLine="709"/>
        <w:jc w:val="both"/>
      </w:pPr>
      <w:r w:rsidRPr="002C4EBA">
        <w:rPr>
          <w:b/>
        </w:rPr>
        <w:t>ИСТРЕПА</w:t>
      </w:r>
      <w:r w:rsidR="00B16A43" w:rsidRPr="002C4EBA">
        <w:rPr>
          <w:b/>
        </w:rPr>
        <w:t>′</w:t>
      </w:r>
      <w:r w:rsidRPr="002C4EBA">
        <w:rPr>
          <w:b/>
        </w:rPr>
        <w:t>ТЬСЯ, КАК ОВЕ</w:t>
      </w:r>
      <w:r w:rsidR="00B16A43" w:rsidRPr="002C4EBA">
        <w:rPr>
          <w:b/>
        </w:rPr>
        <w:t>′</w:t>
      </w:r>
      <w:r w:rsidRPr="002C4EBA">
        <w:rPr>
          <w:b/>
        </w:rPr>
        <w:t>ЧИЙ ХВОСТ</w:t>
      </w:r>
      <w:r w:rsidRPr="002C4EBA">
        <w:t>. Много и не по делу обсуждать кого-то, наговаривать</w:t>
      </w:r>
      <w:r w:rsidR="00B16A43">
        <w:t xml:space="preserve"> на других, сплетничать</w:t>
      </w:r>
      <w:r w:rsidRPr="002C4EBA">
        <w:t xml:space="preserve">. </w:t>
      </w:r>
      <w:r w:rsidR="00B16A43">
        <w:t xml:space="preserve">Одоев. </w:t>
      </w:r>
      <w:r w:rsidRPr="002C4EBA">
        <w:rPr>
          <w:i/>
        </w:rPr>
        <w:t xml:space="preserve">Приехал, про всех усяво наболтал, какия все плохия, истрепалси, как овечий хвост. </w:t>
      </w:r>
      <w:r w:rsidR="00B16A43">
        <w:t>(Родина).</w:t>
      </w:r>
    </w:p>
    <w:p w:rsidR="002F4ADB" w:rsidRPr="002407ED" w:rsidRDefault="00A12075" w:rsidP="006A25F3">
      <w:pPr>
        <w:spacing w:before="240"/>
        <w:ind w:firstLine="709"/>
        <w:jc w:val="both"/>
        <w:rPr>
          <w:b/>
        </w:rPr>
      </w:pPr>
      <w:r w:rsidRPr="002C4EBA">
        <w:rPr>
          <w:b/>
          <w:caps/>
        </w:rPr>
        <w:t>Иу</w:t>
      </w:r>
      <w:r w:rsidR="00B16A43" w:rsidRPr="002C4EBA">
        <w:rPr>
          <w:b/>
        </w:rPr>
        <w:t>′</w:t>
      </w:r>
      <w:r w:rsidRPr="002C4EBA">
        <w:rPr>
          <w:b/>
          <w:caps/>
        </w:rPr>
        <w:t>дино де</w:t>
      </w:r>
      <w:r w:rsidR="00B16A43" w:rsidRPr="002C4EBA">
        <w:rPr>
          <w:b/>
        </w:rPr>
        <w:t>′</w:t>
      </w:r>
      <w:r w:rsidRPr="002C4EBA">
        <w:rPr>
          <w:b/>
          <w:caps/>
        </w:rPr>
        <w:t>рево</w:t>
      </w:r>
      <w:r w:rsidRPr="002C4EBA">
        <w:rPr>
          <w:caps/>
        </w:rPr>
        <w:t>.</w:t>
      </w:r>
      <w:r w:rsidRPr="002C4EBA">
        <w:t xml:space="preserve"> Осина. Черн., Бел.</w:t>
      </w:r>
    </w:p>
    <w:p w:rsidR="002F4ADB" w:rsidRPr="00B16A43" w:rsidRDefault="002F4ADB" w:rsidP="006A25F3">
      <w:pPr>
        <w:spacing w:before="240"/>
        <w:ind w:firstLine="709"/>
        <w:jc w:val="both"/>
        <w:rPr>
          <w:rFonts w:eastAsia="Times-Roman"/>
        </w:rPr>
      </w:pPr>
      <w:r w:rsidRPr="002C4EBA">
        <w:rPr>
          <w:rFonts w:eastAsia="Times-Roman"/>
          <w:b/>
        </w:rPr>
        <w:t>И ШВЕЦ, И ЖНЕЦ, И НА ДУДЕ ИГРЕЦ</w:t>
      </w:r>
      <w:r w:rsidRPr="002C4EBA">
        <w:rPr>
          <w:rFonts w:eastAsia="Times-Roman"/>
        </w:rPr>
        <w:t xml:space="preserve">. </w:t>
      </w:r>
      <w:r w:rsidR="00B16A43">
        <w:rPr>
          <w:rFonts w:eastAsia="Times-Roman"/>
        </w:rPr>
        <w:t xml:space="preserve">Поговорка. </w:t>
      </w:r>
      <w:r w:rsidRPr="002C4EBA">
        <w:rPr>
          <w:rFonts w:eastAsia="Times-Roman"/>
        </w:rPr>
        <w:t>Об умелом человеке, о мастере на все руки.</w:t>
      </w:r>
      <w:r w:rsidR="00B16A43">
        <w:rPr>
          <w:rFonts w:eastAsia="Times-Roman"/>
        </w:rPr>
        <w:t xml:space="preserve"> // О трудолюбивом человеке, не боящемся любой работы</w:t>
      </w:r>
      <w:r w:rsidRPr="002C4EBA">
        <w:rPr>
          <w:rFonts w:eastAsia="Times-Roman"/>
        </w:rPr>
        <w:t xml:space="preserve"> </w:t>
      </w:r>
      <w:r w:rsidRPr="002C4EBA">
        <w:rPr>
          <w:color w:val="000000"/>
        </w:rPr>
        <w:t>Лен.</w:t>
      </w:r>
      <w:r w:rsidR="00B16A43">
        <w:rPr>
          <w:color w:val="000000"/>
        </w:rPr>
        <w:t xml:space="preserve"> </w:t>
      </w:r>
      <w:r w:rsidR="00B16A43">
        <w:rPr>
          <w:i/>
          <w:color w:val="000000"/>
        </w:rPr>
        <w:t xml:space="preserve">Витька у нее – мужик золотой. Она-то все дома сидит, а он и швец, и жнец, и на дуде игрец. </w:t>
      </w:r>
      <w:r w:rsidR="00B16A43">
        <w:rPr>
          <w:color w:val="000000"/>
        </w:rPr>
        <w:t>(д. Варваровка, Лен.).</w:t>
      </w:r>
    </w:p>
    <w:p w:rsidR="002F4ADB" w:rsidRPr="002C4EBA" w:rsidRDefault="002F4ADB" w:rsidP="006A25F3">
      <w:pPr>
        <w:spacing w:before="240"/>
        <w:ind w:firstLine="709"/>
        <w:jc w:val="both"/>
        <w:rPr>
          <w:rFonts w:eastAsia="Times-Roman"/>
        </w:rPr>
      </w:pPr>
    </w:p>
    <w:p w:rsidR="00AD3474" w:rsidRPr="002C4EBA" w:rsidRDefault="00AD3474" w:rsidP="006A25F3">
      <w:pPr>
        <w:spacing w:before="240"/>
        <w:ind w:firstLine="709"/>
        <w:jc w:val="center"/>
        <w:rPr>
          <w:b/>
          <w:caps/>
        </w:rPr>
      </w:pPr>
      <w:r w:rsidRPr="002C4EBA">
        <w:rPr>
          <w:b/>
          <w:caps/>
        </w:rPr>
        <w:t>к</w:t>
      </w:r>
    </w:p>
    <w:p w:rsidR="00E543EC" w:rsidRPr="002C4EBA" w:rsidRDefault="00E543EC" w:rsidP="006A25F3">
      <w:pPr>
        <w:spacing w:before="240"/>
        <w:ind w:firstLine="709"/>
        <w:jc w:val="both"/>
      </w:pPr>
      <w:r w:rsidRPr="002C4EBA">
        <w:rPr>
          <w:b/>
        </w:rPr>
        <w:t>КАДЫ′К ВЕРТЕ′ТЬ</w:t>
      </w:r>
      <w:r w:rsidRPr="002C4EBA">
        <w:t>.</w:t>
      </w:r>
      <w:r w:rsidR="00C63CA7">
        <w:t xml:space="preserve"> (Обычно в безл. – </w:t>
      </w:r>
      <w:r w:rsidR="00C63CA7" w:rsidRPr="002C4EBA">
        <w:rPr>
          <w:b/>
        </w:rPr>
        <w:t>КАДЫ′К ВЕРТ</w:t>
      </w:r>
      <w:r w:rsidR="00C63CA7">
        <w:rPr>
          <w:b/>
        </w:rPr>
        <w:t>И</w:t>
      </w:r>
      <w:r w:rsidR="00C63CA7" w:rsidRPr="002C4EBA">
        <w:rPr>
          <w:b/>
        </w:rPr>
        <w:t>′Т</w:t>
      </w:r>
      <w:r w:rsidR="00C63CA7">
        <w:rPr>
          <w:b/>
        </w:rPr>
        <w:t>).</w:t>
      </w:r>
      <w:r w:rsidRPr="002C4EBA">
        <w:t xml:space="preserve"> </w:t>
      </w:r>
      <w:r w:rsidR="00C63CA7">
        <w:t xml:space="preserve">О потребности </w:t>
      </w:r>
      <w:r w:rsidRPr="002C4EBA">
        <w:t xml:space="preserve">похмелиться. Волов. </w:t>
      </w:r>
      <w:r w:rsidRPr="002C4EBA">
        <w:rPr>
          <w:i/>
        </w:rPr>
        <w:t>О</w:t>
      </w:r>
      <w:r w:rsidR="00C63CA7">
        <w:rPr>
          <w:i/>
        </w:rPr>
        <w:t xml:space="preserve">й, не могу, </w:t>
      </w:r>
      <w:r w:rsidRPr="002C4EBA">
        <w:rPr>
          <w:i/>
        </w:rPr>
        <w:t xml:space="preserve">уж </w:t>
      </w:r>
      <w:r w:rsidR="00C63CA7">
        <w:rPr>
          <w:i/>
        </w:rPr>
        <w:t xml:space="preserve">у мене </w:t>
      </w:r>
      <w:r w:rsidRPr="002C4EBA">
        <w:rPr>
          <w:i/>
        </w:rPr>
        <w:t xml:space="preserve">кадык вертит, </w:t>
      </w:r>
      <w:r w:rsidR="00C63CA7">
        <w:rPr>
          <w:i/>
        </w:rPr>
        <w:t xml:space="preserve">– </w:t>
      </w:r>
      <w:r w:rsidRPr="002C4EBA">
        <w:rPr>
          <w:i/>
        </w:rPr>
        <w:t>дай</w:t>
      </w:r>
      <w:r w:rsidR="00C63CA7">
        <w:rPr>
          <w:i/>
        </w:rPr>
        <w:t>те</w:t>
      </w:r>
      <w:r w:rsidRPr="002C4EBA">
        <w:rPr>
          <w:i/>
        </w:rPr>
        <w:t xml:space="preserve"> похмелиться.</w:t>
      </w:r>
      <w:r w:rsidR="00C63CA7">
        <w:t xml:space="preserve"> (д. </w:t>
      </w:r>
      <w:r w:rsidRPr="002C4EBA">
        <w:t>Пруды, Волов.).</w:t>
      </w:r>
    </w:p>
    <w:p w:rsidR="00BE79DB" w:rsidRPr="002407ED" w:rsidRDefault="00A12075" w:rsidP="006A25F3">
      <w:pPr>
        <w:spacing w:before="240"/>
        <w:ind w:firstLine="709"/>
        <w:jc w:val="both"/>
        <w:rPr>
          <w:b/>
        </w:rPr>
      </w:pPr>
      <w:r w:rsidRPr="002C4EBA">
        <w:rPr>
          <w:b/>
          <w:caps/>
        </w:rPr>
        <w:t>Каждый су</w:t>
      </w:r>
      <w:r w:rsidR="003A0B7B" w:rsidRPr="002C4EBA">
        <w:rPr>
          <w:b/>
        </w:rPr>
        <w:t>′</w:t>
      </w:r>
      <w:r w:rsidRPr="002C4EBA">
        <w:rPr>
          <w:b/>
          <w:caps/>
        </w:rPr>
        <w:t>слик – агроно</w:t>
      </w:r>
      <w:r w:rsidR="003A0B7B" w:rsidRPr="002C4EBA">
        <w:rPr>
          <w:b/>
        </w:rPr>
        <w:t>′</w:t>
      </w:r>
      <w:r w:rsidRPr="002C4EBA">
        <w:rPr>
          <w:b/>
          <w:caps/>
        </w:rPr>
        <w:t>м</w:t>
      </w:r>
      <w:r w:rsidRPr="002C4EBA">
        <w:rPr>
          <w:caps/>
        </w:rPr>
        <w:t>.</w:t>
      </w:r>
      <w:r w:rsidRPr="002C4EBA">
        <w:t xml:space="preserve"> </w:t>
      </w:r>
      <w:r w:rsidR="003A0B7B">
        <w:t xml:space="preserve">Пословица. Ирон. </w:t>
      </w:r>
      <w:r w:rsidRPr="002C4EBA">
        <w:t xml:space="preserve">О </w:t>
      </w:r>
      <w:r w:rsidR="004D564F">
        <w:t xml:space="preserve">том, что каждый мнит себя начальником, о необоснованном </w:t>
      </w:r>
      <w:r w:rsidRPr="002C4EBA">
        <w:t xml:space="preserve">стремлении </w:t>
      </w:r>
      <w:r w:rsidR="004D564F">
        <w:t>давать распоряжения и указания другим.</w:t>
      </w:r>
      <w:r w:rsidRPr="002C4EBA">
        <w:t xml:space="preserve"> </w:t>
      </w:r>
      <w:r w:rsidRPr="002C4EBA">
        <w:rPr>
          <w:i/>
        </w:rPr>
        <w:t>Ну у нас же как: каждый суслик – агроном, вот секретарша и наговорила ему</w:t>
      </w:r>
      <w:r w:rsidR="004D564F">
        <w:rPr>
          <w:i/>
        </w:rPr>
        <w:t>, а он и поверил</w:t>
      </w:r>
      <w:r w:rsidRPr="002C4EBA">
        <w:rPr>
          <w:i/>
        </w:rPr>
        <w:t>.</w:t>
      </w:r>
      <w:r w:rsidRPr="002C4EBA">
        <w:t xml:space="preserve"> (д. Глухие Поляны, Лен.).</w:t>
      </w:r>
    </w:p>
    <w:p w:rsidR="0028678D" w:rsidRPr="002C4EBA" w:rsidRDefault="0028678D" w:rsidP="006A25F3">
      <w:pPr>
        <w:spacing w:before="240"/>
        <w:ind w:firstLine="709"/>
        <w:jc w:val="both"/>
        <w:rPr>
          <w:rFonts w:eastAsia="Times-Bold"/>
        </w:rPr>
      </w:pPr>
      <w:r w:rsidRPr="004D564F">
        <w:rPr>
          <w:rFonts w:eastAsia="MS Mincho"/>
          <w:b/>
        </w:rPr>
        <w:t>КАЖЁНАЯ (СКАЖЁН</w:t>
      </w:r>
      <w:r w:rsidR="004D564F">
        <w:rPr>
          <w:rFonts w:eastAsia="MS Mincho"/>
          <w:b/>
        </w:rPr>
        <w:t>Н</w:t>
      </w:r>
      <w:r w:rsidRPr="004D564F">
        <w:rPr>
          <w:rFonts w:eastAsia="MS Mincho"/>
          <w:b/>
        </w:rPr>
        <w:t>АЯ) СОБАКА</w:t>
      </w:r>
      <w:r w:rsidRPr="004D564F">
        <w:rPr>
          <w:rFonts w:eastAsia="MS Mincho"/>
        </w:rPr>
        <w:t>.</w:t>
      </w:r>
      <w:r w:rsidRPr="002C4EBA">
        <w:rPr>
          <w:rFonts w:eastAsia="MS Mincho"/>
        </w:rPr>
        <w:t xml:space="preserve"> Бешеная собака. (Отмечено Далем как тульское).</w:t>
      </w:r>
    </w:p>
    <w:p w:rsidR="00E543EC" w:rsidRPr="002407ED" w:rsidRDefault="00E543EC" w:rsidP="006A25F3">
      <w:pPr>
        <w:spacing w:before="240"/>
        <w:ind w:firstLine="709"/>
        <w:jc w:val="both"/>
        <w:rPr>
          <w:b/>
        </w:rPr>
      </w:pPr>
      <w:r w:rsidRPr="002C4EBA">
        <w:rPr>
          <w:b/>
        </w:rPr>
        <w:t>КАКАЯ? – ХУДАЯ И БЕЗГЛА</w:t>
      </w:r>
      <w:r w:rsidR="004D564F" w:rsidRPr="002C4EBA">
        <w:rPr>
          <w:b/>
        </w:rPr>
        <w:t>′</w:t>
      </w:r>
      <w:r w:rsidRPr="002C4EBA">
        <w:rPr>
          <w:b/>
        </w:rPr>
        <w:t>ЗАЯ</w:t>
      </w:r>
      <w:r w:rsidRPr="002C4EBA">
        <w:t xml:space="preserve">. </w:t>
      </w:r>
      <w:r w:rsidR="004D564F">
        <w:t>Рифмованное п</w:t>
      </w:r>
      <w:r w:rsidRPr="002C4EBA">
        <w:t xml:space="preserve">рисловие к вопросу. Употребляется в случае невозможности или нежелания отвечать. Лен. </w:t>
      </w:r>
      <w:r w:rsidRPr="002C4EBA">
        <w:rPr>
          <w:i/>
        </w:rPr>
        <w:t>Что пристал? Какая-какая? – Худая и безглазая!</w:t>
      </w:r>
      <w:r w:rsidRPr="002C4EBA">
        <w:t xml:space="preserve"> (д. Варваровка, Лен.).</w:t>
      </w:r>
    </w:p>
    <w:p w:rsidR="004D564F" w:rsidRDefault="004D564F" w:rsidP="006A25F3">
      <w:pPr>
        <w:spacing w:before="240"/>
        <w:ind w:firstLine="709"/>
        <w:jc w:val="both"/>
        <w:rPr>
          <w:b/>
        </w:rPr>
      </w:pPr>
      <w:r w:rsidRPr="002C4EBA">
        <w:rPr>
          <w:b/>
        </w:rPr>
        <w:lastRenderedPageBreak/>
        <w:t xml:space="preserve">КАК ЗДОРОВЬЕ? – КАК </w:t>
      </w:r>
      <w:r>
        <w:rPr>
          <w:b/>
        </w:rPr>
        <w:t xml:space="preserve">ДЕРЬМО (ГОВНО) </w:t>
      </w:r>
      <w:r w:rsidRPr="002C4EBA">
        <w:rPr>
          <w:b/>
        </w:rPr>
        <w:t>КОРОВЬЕ</w:t>
      </w:r>
      <w:r w:rsidRPr="002C4EBA">
        <w:t xml:space="preserve">. </w:t>
      </w:r>
      <w:r>
        <w:t>Рифмованное п</w:t>
      </w:r>
      <w:r w:rsidRPr="002C4EBA">
        <w:t>рисловие к вопросу.</w:t>
      </w:r>
      <w:r>
        <w:t xml:space="preserve"> </w:t>
      </w:r>
      <w:r w:rsidRPr="002C4EBA">
        <w:t xml:space="preserve">О </w:t>
      </w:r>
      <w:r>
        <w:t>скудной жизни и плохом здоровье. Лен</w:t>
      </w:r>
      <w:r w:rsidRPr="002C4EBA">
        <w:t>.</w:t>
      </w:r>
    </w:p>
    <w:p w:rsidR="00E543EC" w:rsidRPr="002407ED" w:rsidRDefault="00E543EC" w:rsidP="006A25F3">
      <w:pPr>
        <w:spacing w:before="240"/>
        <w:ind w:firstLine="709"/>
        <w:jc w:val="both"/>
        <w:rPr>
          <w:b/>
        </w:rPr>
      </w:pPr>
      <w:r w:rsidRPr="002C4EBA">
        <w:rPr>
          <w:b/>
        </w:rPr>
        <w:t>КАК ЗДОРОВЬЕ? – КАК МАСЛО КОРОВЬЕ</w:t>
      </w:r>
      <w:r w:rsidRPr="002C4EBA">
        <w:t xml:space="preserve">. </w:t>
      </w:r>
      <w:r w:rsidR="004D564F">
        <w:t>Рифмованное п</w:t>
      </w:r>
      <w:r w:rsidR="004D564F" w:rsidRPr="002C4EBA">
        <w:t>рисловие к вопросу.</w:t>
      </w:r>
      <w:r w:rsidR="004D564F">
        <w:t xml:space="preserve"> О достаточной</w:t>
      </w:r>
      <w:r w:rsidRPr="002C4EBA">
        <w:t xml:space="preserve"> жизни</w:t>
      </w:r>
      <w:r w:rsidR="004D564F">
        <w:t xml:space="preserve"> и хорошем здоровье</w:t>
      </w:r>
      <w:r w:rsidRPr="002C4EBA">
        <w:t>. Арсен.</w:t>
      </w:r>
    </w:p>
    <w:p w:rsidR="0028678D" w:rsidRDefault="0028678D" w:rsidP="006A25F3">
      <w:pPr>
        <w:spacing w:before="240"/>
        <w:ind w:firstLine="709"/>
        <w:jc w:val="both"/>
      </w:pPr>
      <w:r w:rsidRPr="002C4EBA">
        <w:rPr>
          <w:b/>
        </w:rPr>
        <w:t>КАК ИЛЮ</w:t>
      </w:r>
      <w:r w:rsidR="004D564F" w:rsidRPr="002C4EBA">
        <w:rPr>
          <w:b/>
        </w:rPr>
        <w:t>′</w:t>
      </w:r>
      <w:r w:rsidRPr="002C4EBA">
        <w:rPr>
          <w:b/>
        </w:rPr>
        <w:t>ША С ГРУ</w:t>
      </w:r>
      <w:r w:rsidR="004D564F" w:rsidRPr="002C4EBA">
        <w:rPr>
          <w:b/>
        </w:rPr>
        <w:t>′</w:t>
      </w:r>
      <w:r w:rsidRPr="002C4EBA">
        <w:rPr>
          <w:b/>
        </w:rPr>
        <w:t>ШЕЙ</w:t>
      </w:r>
      <w:r w:rsidRPr="002C4EBA">
        <w:t xml:space="preserve">. Неразлучно, </w:t>
      </w:r>
      <w:r w:rsidR="004D564F">
        <w:t xml:space="preserve">всегда </w:t>
      </w:r>
      <w:r w:rsidRPr="002C4EBA">
        <w:t xml:space="preserve">вдвоём, парой. Бел. </w:t>
      </w:r>
      <w:r w:rsidRPr="002C4EBA">
        <w:rPr>
          <w:i/>
        </w:rPr>
        <w:t xml:space="preserve">(Напутствие в дорогу). Смотрите друг за дружкой, не зевайте, будьте как Илюша с Грушей, а мы вас ждать будем! </w:t>
      </w:r>
      <w:r w:rsidRPr="002C4EBA">
        <w:t>(д. Дулово, Бел.).</w:t>
      </w:r>
    </w:p>
    <w:p w:rsidR="00B8348D" w:rsidRPr="002407ED" w:rsidRDefault="00B8348D" w:rsidP="006A25F3">
      <w:pPr>
        <w:spacing w:before="240"/>
        <w:ind w:firstLine="709"/>
        <w:jc w:val="both"/>
      </w:pPr>
      <w:r w:rsidRPr="00B8348D">
        <w:rPr>
          <w:b/>
        </w:rPr>
        <w:t>КАК МАК &lt;ЦВЕСТИ&gt;</w:t>
      </w:r>
      <w:r>
        <w:t xml:space="preserve">. Красоваться, быть довольным своим внешним видом, одеждой и т.д. Щёк. </w:t>
      </w:r>
      <w:r w:rsidRPr="00B8348D">
        <w:rPr>
          <w:i/>
        </w:rPr>
        <w:t>Платок здаровый, до сех пор канцы висят – мода! Идешь – как мак цвитешь!</w:t>
      </w:r>
      <w:r>
        <w:t xml:space="preserve"> (д. Ясная Поляна, Щёк.).</w:t>
      </w:r>
    </w:p>
    <w:p w:rsidR="0028678D" w:rsidRPr="002407ED" w:rsidRDefault="0028678D" w:rsidP="006A25F3">
      <w:pPr>
        <w:spacing w:before="240"/>
        <w:ind w:firstLine="709"/>
        <w:jc w:val="both"/>
        <w:rPr>
          <w:bCs/>
        </w:rPr>
      </w:pPr>
      <w:r w:rsidRPr="002C4EBA">
        <w:rPr>
          <w:rFonts w:eastAsia="MS Mincho"/>
          <w:b/>
        </w:rPr>
        <w:t>КАК НА СО</w:t>
      </w:r>
      <w:r w:rsidR="004D564F" w:rsidRPr="002C4EBA">
        <w:rPr>
          <w:b/>
        </w:rPr>
        <w:t>′</w:t>
      </w:r>
      <w:r w:rsidRPr="002C4EBA">
        <w:rPr>
          <w:rFonts w:eastAsia="MS Mincho"/>
          <w:b/>
        </w:rPr>
        <w:t>ЛНЫШКЕ ПЕЧЁННЫЙ (ПЕЧЁН).</w:t>
      </w:r>
      <w:r w:rsidRPr="002C4EBA">
        <w:rPr>
          <w:rFonts w:eastAsia="MS Mincho"/>
        </w:rPr>
        <w:t xml:space="preserve"> О</w:t>
      </w:r>
      <w:r w:rsidRPr="002C4EBA">
        <w:rPr>
          <w:bCs/>
          <w:i/>
        </w:rPr>
        <w:t xml:space="preserve"> </w:t>
      </w:r>
      <w:r w:rsidRPr="002C4EBA">
        <w:rPr>
          <w:bCs/>
        </w:rPr>
        <w:t xml:space="preserve">поджаристом, подрумяненном, аппетитном блине, пироге и под. Богор., Лен., Щёк. </w:t>
      </w:r>
      <w:r w:rsidRPr="002C4EBA">
        <w:rPr>
          <w:bCs/>
          <w:i/>
        </w:rPr>
        <w:t>На поле мать отцу кавардашки пекла: картошка была  отборная, сочная – кавардашки получались как на солнышке печены.</w:t>
      </w:r>
      <w:r w:rsidRPr="002C4EBA">
        <w:rPr>
          <w:bCs/>
        </w:rPr>
        <w:t xml:space="preserve"> (с. Александрия, Богор.). </w:t>
      </w:r>
      <w:r w:rsidRPr="002C4EBA">
        <w:rPr>
          <w:bCs/>
          <w:i/>
        </w:rPr>
        <w:t xml:space="preserve">(Ребенку). Съешь блинок: смотри, какой хороший – как на солнышке печённый. </w:t>
      </w:r>
      <w:r w:rsidRPr="002C4EBA">
        <w:rPr>
          <w:bCs/>
        </w:rPr>
        <w:t>(д. Глухие Поляны, Лен.).</w:t>
      </w:r>
    </w:p>
    <w:p w:rsidR="00BE79DB" w:rsidRPr="002407ED" w:rsidRDefault="00A12075" w:rsidP="006A25F3">
      <w:pPr>
        <w:spacing w:before="240"/>
        <w:ind w:firstLine="709"/>
        <w:jc w:val="both"/>
      </w:pPr>
      <w:r w:rsidRPr="002C4EBA">
        <w:rPr>
          <w:b/>
          <w:caps/>
        </w:rPr>
        <w:t>КакоГО кля</w:t>
      </w:r>
      <w:r w:rsidR="00EC4634" w:rsidRPr="002C4EBA">
        <w:rPr>
          <w:b/>
        </w:rPr>
        <w:t>′</w:t>
      </w:r>
      <w:r w:rsidRPr="002C4EBA">
        <w:rPr>
          <w:b/>
          <w:caps/>
        </w:rPr>
        <w:t>па?</w:t>
      </w:r>
      <w:r w:rsidRPr="002C4EBA">
        <w:t xml:space="preserve"> </w:t>
      </w:r>
      <w:r w:rsidR="00EC4634">
        <w:t>Бран.</w:t>
      </w:r>
      <w:r w:rsidRPr="002C4EBA">
        <w:t xml:space="preserve"> Чего? Что? Богор. </w:t>
      </w:r>
      <w:r w:rsidRPr="002C4EBA">
        <w:rPr>
          <w:i/>
        </w:rPr>
        <w:t>Какого кляпа там глядела?</w:t>
      </w:r>
      <w:r w:rsidR="00EC4634">
        <w:t xml:space="preserve"> (п. Городок, Богор.).</w:t>
      </w:r>
    </w:p>
    <w:p w:rsidR="006B0883" w:rsidRPr="00405F43" w:rsidRDefault="006B0883" w:rsidP="006A25F3">
      <w:pPr>
        <w:spacing w:before="240"/>
        <w:ind w:firstLine="709"/>
        <w:jc w:val="both"/>
        <w:rPr>
          <w:b/>
        </w:rPr>
      </w:pPr>
      <w:r>
        <w:rPr>
          <w:b/>
        </w:rPr>
        <w:t>КАК ГОГО</w:t>
      </w:r>
      <w:r w:rsidRPr="002C4EBA">
        <w:rPr>
          <w:b/>
          <w:bCs/>
        </w:rPr>
        <w:t>′</w:t>
      </w:r>
      <w:r>
        <w:rPr>
          <w:b/>
        </w:rPr>
        <w:t>ЛКА</w:t>
      </w:r>
      <w:r w:rsidRPr="006B0883">
        <w:t xml:space="preserve">. Неодобр. </w:t>
      </w:r>
      <w:r>
        <w:t xml:space="preserve">О дородной, крепкой, но глупой женщине. Лен. </w:t>
      </w:r>
      <w:r w:rsidR="00E9568F">
        <w:rPr>
          <w:i/>
        </w:rPr>
        <w:t>Девка ихняя старшая ни в мать, ни в отца</w:t>
      </w:r>
      <w:r w:rsidR="00405F43">
        <w:rPr>
          <w:i/>
        </w:rPr>
        <w:t xml:space="preserve"> – как гоголка, здоровая, тупая. </w:t>
      </w:r>
      <w:r w:rsidR="00405F43">
        <w:t>(д. Глухие Поляны, Лен.).</w:t>
      </w:r>
    </w:p>
    <w:p w:rsidR="00FC4935" w:rsidRDefault="00FC4935" w:rsidP="006A25F3">
      <w:pPr>
        <w:spacing w:before="240"/>
        <w:ind w:firstLine="709"/>
        <w:jc w:val="both"/>
      </w:pPr>
      <w:r w:rsidRPr="002C4EBA">
        <w:rPr>
          <w:b/>
        </w:rPr>
        <w:t>КАК ПРО КОБЫ</w:t>
      </w:r>
      <w:r w:rsidRPr="002C4EBA">
        <w:rPr>
          <w:b/>
          <w:i/>
        </w:rPr>
        <w:t>'</w:t>
      </w:r>
      <w:r w:rsidRPr="002C4EBA">
        <w:rPr>
          <w:b/>
        </w:rPr>
        <w:t>ЛЬЮ ГОЛОВУ</w:t>
      </w:r>
      <w:r w:rsidRPr="002C4EBA">
        <w:t>. О не</w:t>
      </w:r>
      <w:r w:rsidR="00EC4634">
        <w:t>достойном, никчемном</w:t>
      </w:r>
      <w:r w:rsidRPr="002C4EBA">
        <w:t xml:space="preserve"> человеке. </w:t>
      </w:r>
      <w:r w:rsidR="00EC4634">
        <w:t xml:space="preserve">Одоев. </w:t>
      </w:r>
      <w:r w:rsidRPr="002C4EBA">
        <w:rPr>
          <w:i/>
        </w:rPr>
        <w:t xml:space="preserve">Про других ребят </w:t>
      </w:r>
      <w:r w:rsidR="00EC4634">
        <w:rPr>
          <w:i/>
        </w:rPr>
        <w:t xml:space="preserve">– </w:t>
      </w:r>
      <w:r w:rsidRPr="002C4EBA">
        <w:rPr>
          <w:i/>
        </w:rPr>
        <w:t xml:space="preserve">и учутся хорошо, у пример ставили, а про тебя, как про кобылью голову. </w:t>
      </w:r>
      <w:r w:rsidRPr="002C4EBA">
        <w:t>(Родина).</w:t>
      </w:r>
    </w:p>
    <w:p w:rsidR="00FC4935" w:rsidRPr="002407ED" w:rsidRDefault="00FC4935" w:rsidP="006A25F3">
      <w:pPr>
        <w:spacing w:before="240"/>
        <w:ind w:firstLine="709"/>
        <w:jc w:val="both"/>
        <w:rPr>
          <w:b/>
        </w:rPr>
      </w:pPr>
      <w:r w:rsidRPr="002C4EBA">
        <w:rPr>
          <w:b/>
        </w:rPr>
        <w:t>КАК РАБОТАТЬ, – ТАК МАЛЬЧИКИ, А КАК ЕСТЬ, – ТАК МУЖИЧКИ</w:t>
      </w:r>
      <w:r w:rsidRPr="002C4EBA">
        <w:t xml:space="preserve">. </w:t>
      </w:r>
      <w:r w:rsidR="0051388A">
        <w:t xml:space="preserve">Ирон. </w:t>
      </w:r>
      <w:r w:rsidRPr="002C4EBA">
        <w:t>О ленив</w:t>
      </w:r>
      <w:r w:rsidR="0025462D">
        <w:t>ых</w:t>
      </w:r>
      <w:r w:rsidRPr="002C4EBA">
        <w:t xml:space="preserve"> </w:t>
      </w:r>
      <w:r w:rsidR="0025462D">
        <w:t>людях; о тех, кто любит мало работать, но много отдыхать</w:t>
      </w:r>
      <w:r w:rsidRPr="002C4EBA">
        <w:t xml:space="preserve">. </w:t>
      </w:r>
      <w:r w:rsidR="0025462D">
        <w:t xml:space="preserve">Одоев. </w:t>
      </w:r>
      <w:r w:rsidRPr="002C4EBA">
        <w:rPr>
          <w:i/>
        </w:rPr>
        <w:t xml:space="preserve">Видала я их у Мани, говорит даром не нужные, вот уж как работать, так мальчики, а как есть, так мужички. </w:t>
      </w:r>
      <w:r w:rsidRPr="002C4EBA">
        <w:t>(Родина).</w:t>
      </w:r>
    </w:p>
    <w:p w:rsidR="00E543EC" w:rsidRPr="0025462D" w:rsidRDefault="00E543EC" w:rsidP="006A25F3">
      <w:pPr>
        <w:spacing w:before="240"/>
        <w:ind w:firstLine="709"/>
        <w:jc w:val="both"/>
        <w:rPr>
          <w:color w:val="000000"/>
        </w:rPr>
      </w:pPr>
      <w:r w:rsidRPr="002C4EBA">
        <w:rPr>
          <w:rFonts w:eastAsia="Times-Roman"/>
          <w:b/>
        </w:rPr>
        <w:t>КАК ШИТ, НЕ МЫТ</w:t>
      </w:r>
      <w:r w:rsidRPr="002C4EBA">
        <w:rPr>
          <w:rFonts w:eastAsia="Times-Roman"/>
        </w:rPr>
        <w:t>. О грязной вещи, одежде</w:t>
      </w:r>
      <w:r w:rsidR="0025462D">
        <w:rPr>
          <w:rFonts w:eastAsia="Times-Roman"/>
        </w:rPr>
        <w:t xml:space="preserve"> и т.д</w:t>
      </w:r>
      <w:r w:rsidRPr="002C4EBA">
        <w:rPr>
          <w:rFonts w:eastAsia="Times-Roman"/>
        </w:rPr>
        <w:t xml:space="preserve">. </w:t>
      </w:r>
      <w:r w:rsidRPr="002C4EBA">
        <w:rPr>
          <w:color w:val="000000"/>
        </w:rPr>
        <w:t>Лен.</w:t>
      </w:r>
      <w:r w:rsidR="002864F0" w:rsidRPr="002C4EBA">
        <w:rPr>
          <w:color w:val="000000"/>
        </w:rPr>
        <w:t xml:space="preserve"> </w:t>
      </w:r>
      <w:r w:rsidR="0025462D">
        <w:rPr>
          <w:i/>
          <w:color w:val="000000"/>
        </w:rPr>
        <w:t xml:space="preserve">Мишка, твое пальто постирать надо, а то ведь, как шито, не мыто – стыдно показываться. </w:t>
      </w:r>
      <w:r w:rsidR="0025462D">
        <w:rPr>
          <w:color w:val="000000"/>
        </w:rPr>
        <w:t>(д. Варваровка, Лен.).</w:t>
      </w:r>
    </w:p>
    <w:p w:rsidR="00E543EC" w:rsidRPr="002C4EBA" w:rsidRDefault="00E543EC" w:rsidP="006A25F3">
      <w:pPr>
        <w:spacing w:before="240"/>
        <w:ind w:firstLine="709"/>
        <w:jc w:val="both"/>
      </w:pPr>
      <w:r w:rsidRPr="002C4EBA">
        <w:rPr>
          <w:b/>
        </w:rPr>
        <w:t>КАК ШЛО, ТАК И ЕХАЛО</w:t>
      </w:r>
      <w:r w:rsidRPr="002C4EBA">
        <w:t xml:space="preserve">. </w:t>
      </w:r>
      <w:r w:rsidR="00041AB6">
        <w:t xml:space="preserve">О </w:t>
      </w:r>
      <w:r w:rsidRPr="002C4EBA">
        <w:t>безразлично</w:t>
      </w:r>
      <w:r w:rsidR="00041AB6">
        <w:t>м, равнодушном отношении к чему-либо</w:t>
      </w:r>
      <w:r w:rsidRPr="002C4EBA">
        <w:t xml:space="preserve">. </w:t>
      </w:r>
      <w:r w:rsidR="00492FA6">
        <w:t xml:space="preserve">Одоев. </w:t>
      </w:r>
      <w:r w:rsidRPr="002C4EBA">
        <w:rPr>
          <w:i/>
        </w:rPr>
        <w:t>Скока яму ни</w:t>
      </w:r>
      <w:r w:rsidR="00041AB6">
        <w:rPr>
          <w:i/>
        </w:rPr>
        <w:t xml:space="preserve"> говори, ни по чём не послушает:</w:t>
      </w:r>
      <w:r w:rsidRPr="002C4EBA">
        <w:rPr>
          <w:i/>
        </w:rPr>
        <w:t xml:space="preserve"> как шло, так и ехало. </w:t>
      </w:r>
      <w:r w:rsidRPr="002C4EBA">
        <w:t>(Родина).</w:t>
      </w:r>
    </w:p>
    <w:p w:rsidR="00E543EC" w:rsidRPr="002C4EBA" w:rsidRDefault="00E543EC" w:rsidP="006A25F3">
      <w:pPr>
        <w:spacing w:before="240"/>
        <w:ind w:firstLine="709"/>
        <w:jc w:val="both"/>
      </w:pPr>
      <w:r w:rsidRPr="002C4EBA">
        <w:rPr>
          <w:b/>
        </w:rPr>
        <w:t>КАК ШУТ В ВЕ</w:t>
      </w:r>
      <w:r w:rsidRPr="002C4EBA">
        <w:rPr>
          <w:b/>
          <w:i/>
        </w:rPr>
        <w:t>'</w:t>
      </w:r>
      <w:r w:rsidRPr="002C4EBA">
        <w:rPr>
          <w:b/>
        </w:rPr>
        <w:t>РШУ</w:t>
      </w:r>
      <w:r w:rsidRPr="002C4EBA">
        <w:t xml:space="preserve">. Попасть впросак; оказаться в неудобном положении. </w:t>
      </w:r>
      <w:r w:rsidR="00492FA6">
        <w:t xml:space="preserve">Одоев. </w:t>
      </w:r>
      <w:r w:rsidRPr="002C4EBA">
        <w:rPr>
          <w:i/>
        </w:rPr>
        <w:t>Такой малый хороший, а тоже попал, как шут в</w:t>
      </w:r>
      <w:r w:rsidRPr="002C4EBA">
        <w:rPr>
          <w:i/>
          <w:lang w:val="en-US"/>
        </w:rPr>
        <w:t> </w:t>
      </w:r>
      <w:r w:rsidRPr="002C4EBA">
        <w:rPr>
          <w:i/>
        </w:rPr>
        <w:t>вершу.</w:t>
      </w:r>
      <w:r w:rsidR="00492FA6">
        <w:rPr>
          <w:i/>
        </w:rPr>
        <w:t xml:space="preserve"> </w:t>
      </w:r>
      <w:r w:rsidRPr="002C4EBA">
        <w:t>(Родина).</w:t>
      </w:r>
    </w:p>
    <w:p w:rsidR="008B3EFE" w:rsidRPr="00492FA6" w:rsidRDefault="008B3EFE" w:rsidP="006A25F3">
      <w:pPr>
        <w:spacing w:before="240"/>
        <w:ind w:firstLine="709"/>
        <w:jc w:val="both"/>
        <w:rPr>
          <w:b/>
          <w:color w:val="000000"/>
        </w:rPr>
      </w:pPr>
      <w:r w:rsidRPr="002C4EBA">
        <w:rPr>
          <w:rFonts w:eastAsia="Times-Roman"/>
          <w:b/>
        </w:rPr>
        <w:t>КАК ЮША</w:t>
      </w:r>
      <w:r w:rsidRPr="002C4EBA">
        <w:rPr>
          <w:rFonts w:eastAsia="Times-Roman"/>
        </w:rPr>
        <w:t xml:space="preserve">. Грязный, мокрый, растрепанный, потерявший нормальный внешний вид. </w:t>
      </w:r>
      <w:r w:rsidRPr="002C4EBA">
        <w:rPr>
          <w:color w:val="000000"/>
        </w:rPr>
        <w:t>Лен.</w:t>
      </w:r>
      <w:r w:rsidR="00795720" w:rsidRPr="002C4EBA">
        <w:rPr>
          <w:color w:val="000000"/>
        </w:rPr>
        <w:t xml:space="preserve"> </w:t>
      </w:r>
      <w:r w:rsidR="00492FA6">
        <w:rPr>
          <w:i/>
          <w:color w:val="000000"/>
        </w:rPr>
        <w:t xml:space="preserve">Дождь весь день: еле домой добралась – пришла как юша. </w:t>
      </w:r>
      <w:r w:rsidR="00492FA6">
        <w:rPr>
          <w:color w:val="000000"/>
        </w:rPr>
        <w:t>(д. Глухие Поляны, Лен.).</w:t>
      </w:r>
    </w:p>
    <w:p w:rsidR="008B3EFE" w:rsidRPr="002407ED" w:rsidRDefault="008B3EFE" w:rsidP="006A25F3">
      <w:pPr>
        <w:spacing w:before="240"/>
        <w:ind w:firstLine="709"/>
        <w:jc w:val="both"/>
        <w:rPr>
          <w:rFonts w:eastAsia="Times-Bold"/>
          <w:b/>
        </w:rPr>
      </w:pPr>
      <w:r w:rsidRPr="002C4EBA">
        <w:rPr>
          <w:rFonts w:eastAsia="Times-Bold"/>
          <w:b/>
          <w:bCs/>
        </w:rPr>
        <w:t>КАРАВА</w:t>
      </w:r>
      <w:r w:rsidR="00492FA6" w:rsidRPr="002C4EBA">
        <w:rPr>
          <w:b/>
          <w:i/>
        </w:rPr>
        <w:t>'</w:t>
      </w:r>
      <w:r w:rsidRPr="002C4EBA">
        <w:rPr>
          <w:rFonts w:eastAsia="Times-Bold"/>
          <w:b/>
          <w:bCs/>
        </w:rPr>
        <w:t>ЙНЫЙ ОБЕД</w:t>
      </w:r>
      <w:r w:rsidRPr="002C4EBA">
        <w:rPr>
          <w:rFonts w:eastAsia="Times-Bold"/>
          <w:bCs/>
        </w:rPr>
        <w:t xml:space="preserve">. </w:t>
      </w:r>
      <w:r w:rsidRPr="002C4EBA">
        <w:rPr>
          <w:rFonts w:eastAsia="Times-Bold"/>
        </w:rPr>
        <w:t>Обр</w:t>
      </w:r>
      <w:r w:rsidR="00492FA6">
        <w:rPr>
          <w:rFonts w:eastAsia="Times-Bold"/>
        </w:rPr>
        <w:t xml:space="preserve">яд. В свадебном обряде – обед у </w:t>
      </w:r>
      <w:r w:rsidRPr="002C4EBA">
        <w:rPr>
          <w:rFonts w:eastAsia="Times-Bold"/>
        </w:rPr>
        <w:t>жениха для родственников невесты. Вен.</w:t>
      </w:r>
    </w:p>
    <w:p w:rsidR="008B3EFE" w:rsidRPr="002407ED" w:rsidRDefault="008B3EFE" w:rsidP="006A25F3">
      <w:pPr>
        <w:spacing w:before="240"/>
        <w:ind w:firstLine="709"/>
        <w:jc w:val="both"/>
        <w:rPr>
          <w:b/>
        </w:rPr>
      </w:pPr>
      <w:r w:rsidRPr="002C4EBA">
        <w:rPr>
          <w:b/>
          <w:bCs/>
        </w:rPr>
        <w:lastRenderedPageBreak/>
        <w:t>КАРАУЛИТЬ СОЛНЦЕ</w:t>
      </w:r>
      <w:r w:rsidRPr="002C4EBA">
        <w:rPr>
          <w:bCs/>
        </w:rPr>
        <w:t>.</w:t>
      </w:r>
      <w:r w:rsidRPr="002C4EBA">
        <w:t xml:space="preserve"> Обряд. Встречать восход солнца в день святых Петра и Павла 12 июля (29 июня по старому стилю). </w:t>
      </w:r>
      <w:r w:rsidRPr="002C4EBA">
        <w:rPr>
          <w:i/>
          <w:iCs/>
        </w:rPr>
        <w:t>В Туле 29 июня, под Петров день, караулили солнце, как оно будет играть на небе при восходе. Это верование, известное исландцам, сохранилось только в Тульской губернии. Поселяне всех возрастов собираются на пригорки, раскладывают огонь и в ожидании солнца проводят ночь в играх и песнях. Едва начинает восходить солнце, все испускают радостные клики. Старики наблюдают, как солнышко играет по небу: оно то покажется, то спрячется; то взойдет вверх, то опустится вниз; то заблещет разными цветами – голубым, розовым и белым, то засияет ясно, что ничьи глаза не стерпят. Молодые поют песню: «Ой, ладо, на кургане…»</w:t>
      </w:r>
      <w:r w:rsidRPr="002C4EBA">
        <w:t xml:space="preserve"> (Сахаров).</w:t>
      </w:r>
    </w:p>
    <w:p w:rsidR="00FC4935" w:rsidRPr="002C4EBA" w:rsidRDefault="00FC4935" w:rsidP="006A25F3">
      <w:pPr>
        <w:spacing w:before="240"/>
        <w:ind w:firstLine="709"/>
        <w:jc w:val="both"/>
      </w:pPr>
      <w:r w:rsidRPr="002C4EBA">
        <w:rPr>
          <w:b/>
        </w:rPr>
        <w:t>КА</w:t>
      </w:r>
      <w:r w:rsidRPr="002C4EBA">
        <w:rPr>
          <w:b/>
          <w:i/>
        </w:rPr>
        <w:t>'</w:t>
      </w:r>
      <w:r w:rsidRPr="002C4EBA">
        <w:rPr>
          <w:b/>
        </w:rPr>
        <w:t>РКИ ГЛАЗА ВЫ</w:t>
      </w:r>
      <w:r w:rsidRPr="002C4EBA">
        <w:rPr>
          <w:b/>
          <w:i/>
        </w:rPr>
        <w:t>'</w:t>
      </w:r>
      <w:r w:rsidRPr="002C4EBA">
        <w:rPr>
          <w:b/>
        </w:rPr>
        <w:t>КЛЕВАЛИ</w:t>
      </w:r>
      <w:r w:rsidRPr="002C4EBA">
        <w:t xml:space="preserve">. О давно умершем человеке. </w:t>
      </w:r>
      <w:r w:rsidR="00492FA6">
        <w:t xml:space="preserve">Одоев. </w:t>
      </w:r>
      <w:r w:rsidR="00492FA6">
        <w:rPr>
          <w:i/>
        </w:rPr>
        <w:t>Вспомнила, Васик ка</w:t>
      </w:r>
      <w:r w:rsidRPr="002C4EBA">
        <w:rPr>
          <w:i/>
        </w:rPr>
        <w:t xml:space="preserve">да ишшо прибралси, ему уж дауно карки глаза выклевали. </w:t>
      </w:r>
      <w:r w:rsidRPr="002C4EBA">
        <w:t>(Родина).</w:t>
      </w:r>
    </w:p>
    <w:p w:rsidR="008B3EFE" w:rsidRPr="002407ED" w:rsidRDefault="008B3EFE" w:rsidP="006A25F3">
      <w:pPr>
        <w:spacing w:before="240"/>
        <w:ind w:firstLine="709"/>
        <w:jc w:val="both"/>
        <w:rPr>
          <w:rFonts w:eastAsia="Times-Bold"/>
          <w:b/>
        </w:rPr>
      </w:pPr>
      <w:r w:rsidRPr="002C4EBA">
        <w:rPr>
          <w:rFonts w:eastAsia="Times-Bold"/>
          <w:b/>
          <w:bCs/>
        </w:rPr>
        <w:t>КАТА</w:t>
      </w:r>
      <w:r w:rsidR="00492FA6" w:rsidRPr="002C4EBA">
        <w:rPr>
          <w:b/>
          <w:i/>
        </w:rPr>
        <w:t>'</w:t>
      </w:r>
      <w:r w:rsidRPr="002C4EBA">
        <w:rPr>
          <w:rFonts w:eastAsia="Times-Bold"/>
          <w:b/>
          <w:bCs/>
        </w:rPr>
        <w:t>ТЬСЯ</w:t>
      </w:r>
      <w:r w:rsidRPr="002C4EBA">
        <w:rPr>
          <w:rFonts w:eastAsia="Times-Bold"/>
          <w:b/>
          <w:bCs/>
          <w:color w:val="000000"/>
          <w:vertAlign w:val="superscript"/>
        </w:rPr>
        <w:t xml:space="preserve"> </w:t>
      </w:r>
      <w:r w:rsidRPr="002C4EBA">
        <w:rPr>
          <w:rFonts w:eastAsia="Times-Bold"/>
          <w:b/>
          <w:bCs/>
        </w:rPr>
        <w:t>ЯЙЦАМИ</w:t>
      </w:r>
      <w:r w:rsidRPr="002C4EBA">
        <w:rPr>
          <w:rFonts w:eastAsia="Times-Bold"/>
          <w:bCs/>
        </w:rPr>
        <w:t xml:space="preserve">. </w:t>
      </w:r>
      <w:r w:rsidRPr="002C4EBA">
        <w:rPr>
          <w:rFonts w:eastAsia="Times-Bold"/>
        </w:rPr>
        <w:t>Обряд.</w:t>
      </w:r>
      <w:r w:rsidRPr="002C4EBA">
        <w:rPr>
          <w:rFonts w:eastAsia="Times-Bold"/>
          <w:i/>
          <w:iCs/>
        </w:rPr>
        <w:t xml:space="preserve"> </w:t>
      </w:r>
      <w:r w:rsidRPr="002C4EBA">
        <w:rPr>
          <w:rFonts w:eastAsia="Times-Bold"/>
        </w:rPr>
        <w:t>Катать крашеные пасхальные яйца</w:t>
      </w:r>
      <w:r w:rsidR="00492FA6">
        <w:rPr>
          <w:rFonts w:eastAsia="Times-Bold"/>
        </w:rPr>
        <w:t>; обычно на девичий праздник Красной Горки, чтобы узнать суженого</w:t>
      </w:r>
      <w:r w:rsidRPr="002C4EBA">
        <w:rPr>
          <w:rFonts w:eastAsia="Times-Bold"/>
        </w:rPr>
        <w:t xml:space="preserve">. Дуб., Сувор., Одоев. </w:t>
      </w:r>
      <w:r w:rsidRPr="002C4EBA">
        <w:rPr>
          <w:rFonts w:eastAsia="Times-Bold"/>
          <w:i/>
          <w:iCs/>
        </w:rPr>
        <w:t xml:space="preserve">Мы с </w:t>
      </w:r>
      <w:r w:rsidR="00492FA6">
        <w:rPr>
          <w:rFonts w:eastAsia="Times-Bold"/>
          <w:i/>
          <w:iCs/>
        </w:rPr>
        <w:t>сестрой</w:t>
      </w:r>
      <w:r w:rsidRPr="002C4EBA">
        <w:rPr>
          <w:rFonts w:eastAsia="Times-Bold"/>
          <w:i/>
          <w:iCs/>
        </w:rPr>
        <w:t xml:space="preserve"> </w:t>
      </w:r>
      <w:r w:rsidR="00492FA6">
        <w:rPr>
          <w:rFonts w:eastAsia="Times-Bold"/>
          <w:i/>
          <w:iCs/>
        </w:rPr>
        <w:t>бегали</w:t>
      </w:r>
      <w:r w:rsidRPr="002C4EBA">
        <w:rPr>
          <w:rFonts w:eastAsia="Times-Bold"/>
          <w:i/>
          <w:iCs/>
        </w:rPr>
        <w:t xml:space="preserve"> на улицу</w:t>
      </w:r>
      <w:r w:rsidR="00492FA6">
        <w:rPr>
          <w:rFonts w:eastAsia="Times-Bold"/>
          <w:i/>
          <w:iCs/>
        </w:rPr>
        <w:t xml:space="preserve"> с другими девками </w:t>
      </w:r>
      <w:r w:rsidRPr="002C4EBA">
        <w:rPr>
          <w:rFonts w:eastAsia="Times-Bold"/>
          <w:i/>
          <w:iCs/>
        </w:rPr>
        <w:t>–</w:t>
      </w:r>
      <w:r w:rsidRPr="002C4EBA">
        <w:rPr>
          <w:rFonts w:eastAsia="Times-Bold"/>
        </w:rPr>
        <w:t xml:space="preserve"> </w:t>
      </w:r>
      <w:r w:rsidRPr="002C4EBA">
        <w:rPr>
          <w:rFonts w:eastAsia="Times-Bold"/>
          <w:i/>
          <w:iCs/>
        </w:rPr>
        <w:t xml:space="preserve">яйцами кататься. </w:t>
      </w:r>
      <w:r w:rsidRPr="002C4EBA">
        <w:rPr>
          <w:rFonts w:eastAsia="Times-Bold"/>
        </w:rPr>
        <w:t>(с. Воскресенское, Дуб.).</w:t>
      </w:r>
    </w:p>
    <w:p w:rsidR="008B3EFE" w:rsidRPr="002407ED" w:rsidRDefault="008B3EFE" w:rsidP="006A25F3">
      <w:pPr>
        <w:spacing w:before="240"/>
        <w:ind w:firstLine="709"/>
        <w:jc w:val="both"/>
      </w:pPr>
      <w:r w:rsidRPr="002C4EBA">
        <w:rPr>
          <w:b/>
        </w:rPr>
        <w:t>КАТУ</w:t>
      </w:r>
      <w:r w:rsidR="00492FA6" w:rsidRPr="002C4EBA">
        <w:rPr>
          <w:b/>
          <w:i/>
        </w:rPr>
        <w:t>'</w:t>
      </w:r>
      <w:r w:rsidRPr="002C4EBA">
        <w:rPr>
          <w:b/>
        </w:rPr>
        <w:t>Х КАТУХО</w:t>
      </w:r>
      <w:r w:rsidR="00492FA6" w:rsidRPr="002C4EBA">
        <w:rPr>
          <w:b/>
          <w:i/>
        </w:rPr>
        <w:t>'</w:t>
      </w:r>
      <w:r w:rsidRPr="002C4EBA">
        <w:rPr>
          <w:b/>
        </w:rPr>
        <w:t>М</w:t>
      </w:r>
      <w:r w:rsidRPr="002C4EBA">
        <w:rPr>
          <w:i/>
        </w:rPr>
        <w:t>.</w:t>
      </w:r>
      <w:r w:rsidRPr="002C4EBA">
        <w:t xml:space="preserve"> </w:t>
      </w:r>
      <w:r w:rsidR="00492FA6">
        <w:t xml:space="preserve">О неубранном, грязном, захламленном помещении. // </w:t>
      </w:r>
      <w:r w:rsidRPr="002C4EBA">
        <w:t>Беспорядок</w:t>
      </w:r>
      <w:r w:rsidR="00492FA6">
        <w:t>, хаос</w:t>
      </w:r>
      <w:r w:rsidRPr="002C4EBA">
        <w:t xml:space="preserve">. Вен. </w:t>
      </w:r>
      <w:r w:rsidRPr="002C4EBA">
        <w:rPr>
          <w:i/>
        </w:rPr>
        <w:t>Да к ней не ходите, у неё там катух катухом.</w:t>
      </w:r>
      <w:r w:rsidR="00492FA6">
        <w:t xml:space="preserve"> (с. Дьяконовское, Вен.).</w:t>
      </w:r>
    </w:p>
    <w:p w:rsidR="0028678D" w:rsidRPr="002407ED" w:rsidRDefault="008B3EFE" w:rsidP="006A25F3">
      <w:pPr>
        <w:spacing w:before="240"/>
        <w:ind w:firstLine="709"/>
        <w:jc w:val="both"/>
        <w:rPr>
          <w:b/>
        </w:rPr>
      </w:pPr>
      <w:r w:rsidRPr="002C4EBA">
        <w:rPr>
          <w:b/>
          <w:bCs/>
        </w:rPr>
        <w:t>КАША-ВЫГОНЯ′ЛКА</w:t>
      </w:r>
      <w:r w:rsidRPr="002C4EBA">
        <w:rPr>
          <w:bCs/>
        </w:rPr>
        <w:t>.</w:t>
      </w:r>
      <w:r w:rsidRPr="002C4EBA">
        <w:t xml:space="preserve"> Обряд. Каша, которую подают на свадебном пиру в последнюю очередь</w:t>
      </w:r>
      <w:r w:rsidR="00492FA6">
        <w:t xml:space="preserve"> беред самым уходом гостей</w:t>
      </w:r>
      <w:r w:rsidRPr="002C4EBA">
        <w:t xml:space="preserve">. Богор. </w:t>
      </w:r>
      <w:r w:rsidRPr="002C4EBA">
        <w:rPr>
          <w:i/>
          <w:iCs/>
        </w:rPr>
        <w:t>Напоследок на стол подавали лапшу, кисель и кашу-выгонялку.</w:t>
      </w:r>
      <w:r w:rsidRPr="002C4EBA">
        <w:t xml:space="preserve"> (с. Кузовка, Богор.).</w:t>
      </w:r>
    </w:p>
    <w:p w:rsidR="00485565" w:rsidRPr="002C4EBA" w:rsidRDefault="00485565" w:rsidP="006A25F3">
      <w:pPr>
        <w:spacing w:before="240"/>
        <w:ind w:firstLine="709"/>
        <w:jc w:val="both"/>
      </w:pPr>
      <w:r w:rsidRPr="002C4EBA">
        <w:rPr>
          <w:b/>
        </w:rPr>
        <w:t>КВАСЫ′ НЕУКИ′СШИЕ</w:t>
      </w:r>
      <w:r w:rsidRPr="002C4EBA">
        <w:t xml:space="preserve">. О </w:t>
      </w:r>
      <w:r w:rsidR="004B7958">
        <w:t>беспечных</w:t>
      </w:r>
      <w:r w:rsidRPr="002C4EBA">
        <w:t xml:space="preserve">, </w:t>
      </w:r>
      <w:r w:rsidR="004B7958">
        <w:t xml:space="preserve">необязательных в исполнении обещаний, </w:t>
      </w:r>
      <w:r w:rsidRPr="002C4EBA">
        <w:t>ненадежных людях.</w:t>
      </w:r>
      <w:r w:rsidR="004B7958">
        <w:t xml:space="preserve"> Одоев.</w:t>
      </w:r>
      <w:r w:rsidRPr="002C4EBA">
        <w:t xml:space="preserve"> </w:t>
      </w:r>
      <w:r w:rsidRPr="002C4EBA">
        <w:rPr>
          <w:i/>
        </w:rPr>
        <w:t xml:space="preserve">А им что ни скажи, раз не хотять, ничаво делать не будут, прям квасы неукисшие. </w:t>
      </w:r>
      <w:r w:rsidRPr="002C4EBA">
        <w:t>(Родина).</w:t>
      </w:r>
    </w:p>
    <w:p w:rsidR="00485565" w:rsidRPr="002407ED" w:rsidRDefault="00485565" w:rsidP="006A25F3">
      <w:pPr>
        <w:spacing w:before="240"/>
        <w:ind w:firstLine="709"/>
        <w:jc w:val="both"/>
        <w:rPr>
          <w:b/>
        </w:rPr>
      </w:pPr>
      <w:r w:rsidRPr="002C4EBA">
        <w:rPr>
          <w:b/>
        </w:rPr>
        <w:t>КИДАТЬ КОСТИ</w:t>
      </w:r>
      <w:r w:rsidRPr="002C4EBA">
        <w:rPr>
          <w:i/>
        </w:rPr>
        <w:t xml:space="preserve">. </w:t>
      </w:r>
      <w:r w:rsidRPr="002C4EBA">
        <w:t xml:space="preserve">Обряд. </w:t>
      </w:r>
      <w:r w:rsidR="004B7958">
        <w:t xml:space="preserve">Эпизод свадебного обряда, когда накануне свадьбы во время совместного обеда сватов </w:t>
      </w:r>
      <w:r w:rsidRPr="002C4EBA">
        <w:t xml:space="preserve">под стол кидали кости и соревновались, чья родня </w:t>
      </w:r>
      <w:r w:rsidR="004B7958">
        <w:t xml:space="preserve">больше костей </w:t>
      </w:r>
      <w:r w:rsidRPr="002C4EBA">
        <w:t>захватит</w:t>
      </w:r>
      <w:r w:rsidR="004B7958">
        <w:t>, чтобы определить, кто будет главой в новой семье</w:t>
      </w:r>
      <w:r w:rsidRPr="002C4EBA">
        <w:t xml:space="preserve">. Богор. </w:t>
      </w:r>
      <w:r w:rsidRPr="002C4EBA">
        <w:rPr>
          <w:i/>
        </w:rPr>
        <w:t>Приносили курицу, съедали, а кости кидали под стол</w:t>
      </w:r>
      <w:r w:rsidR="004B7958">
        <w:rPr>
          <w:i/>
        </w:rPr>
        <w:t>, сродственники их ловили, а потом считали, у кого больше</w:t>
      </w:r>
      <w:r w:rsidRPr="002C4EBA">
        <w:rPr>
          <w:i/>
        </w:rPr>
        <w:t xml:space="preserve">. </w:t>
      </w:r>
      <w:r w:rsidR="004B7958">
        <w:t>(с. </w:t>
      </w:r>
      <w:r w:rsidRPr="002C4EBA">
        <w:t>Иевлево, Богор.).</w:t>
      </w:r>
    </w:p>
    <w:p w:rsidR="0014618E" w:rsidRPr="002C4EBA" w:rsidRDefault="0014618E" w:rsidP="006A25F3">
      <w:pPr>
        <w:spacing w:before="240"/>
        <w:ind w:firstLine="709"/>
        <w:jc w:val="both"/>
      </w:pPr>
      <w:r w:rsidRPr="002C4EBA">
        <w:rPr>
          <w:b/>
        </w:rPr>
        <w:t>КИДАТЬ С УГО</w:t>
      </w:r>
      <w:r w:rsidR="004B7958" w:rsidRPr="002C4EBA">
        <w:rPr>
          <w:b/>
          <w:i/>
        </w:rPr>
        <w:t>'</w:t>
      </w:r>
      <w:r w:rsidRPr="002C4EBA">
        <w:rPr>
          <w:b/>
        </w:rPr>
        <w:t>НКИ НА УГО</w:t>
      </w:r>
      <w:r w:rsidR="004B7958" w:rsidRPr="002C4EBA">
        <w:rPr>
          <w:b/>
          <w:i/>
        </w:rPr>
        <w:t>'</w:t>
      </w:r>
      <w:r w:rsidRPr="002C4EBA">
        <w:rPr>
          <w:b/>
        </w:rPr>
        <w:t>НКУ</w:t>
      </w:r>
      <w:r w:rsidRPr="002C4EBA">
        <w:t xml:space="preserve">. </w:t>
      </w:r>
      <w:r w:rsidR="00467AB7">
        <w:t>У охотников именование преследования зверя гончими собаками, когда бег идет зигзагами. (Толстой, Война и мир).</w:t>
      </w:r>
    </w:p>
    <w:p w:rsidR="008B3EFE" w:rsidRPr="002407ED" w:rsidRDefault="008B3EFE" w:rsidP="006A25F3">
      <w:pPr>
        <w:spacing w:before="240"/>
        <w:ind w:firstLine="709"/>
        <w:jc w:val="both"/>
        <w:rPr>
          <w:b/>
        </w:rPr>
      </w:pPr>
      <w:r w:rsidRPr="002407ED">
        <w:rPr>
          <w:b/>
          <w:bCs/>
        </w:rPr>
        <w:t>КИЛУ′ ПРИСЛА</w:t>
      </w:r>
      <w:r w:rsidR="00BE05C6" w:rsidRPr="002C4EBA">
        <w:rPr>
          <w:b/>
          <w:i/>
        </w:rPr>
        <w:t>'</w:t>
      </w:r>
      <w:r w:rsidRPr="002407ED">
        <w:rPr>
          <w:b/>
          <w:bCs/>
        </w:rPr>
        <w:t>ТЬ</w:t>
      </w:r>
      <w:r w:rsidRPr="002C4EBA">
        <w:rPr>
          <w:b/>
          <w:bCs/>
        </w:rPr>
        <w:t xml:space="preserve"> (НАСЛА</w:t>
      </w:r>
      <w:r w:rsidR="00BE05C6" w:rsidRPr="002C4EBA">
        <w:rPr>
          <w:b/>
          <w:i/>
        </w:rPr>
        <w:t>'</w:t>
      </w:r>
      <w:r w:rsidRPr="002C4EBA">
        <w:rPr>
          <w:b/>
          <w:bCs/>
        </w:rPr>
        <w:t>ТЬ</w:t>
      </w:r>
      <w:r w:rsidR="00BE05C6">
        <w:rPr>
          <w:b/>
          <w:bCs/>
        </w:rPr>
        <w:t xml:space="preserve">, </w:t>
      </w:r>
      <w:r w:rsidR="002407ED" w:rsidRPr="002C4EBA">
        <w:rPr>
          <w:b/>
          <w:color w:val="000000"/>
        </w:rPr>
        <w:t>САЖА</w:t>
      </w:r>
      <w:r w:rsidR="00BE05C6" w:rsidRPr="002C4EBA">
        <w:rPr>
          <w:b/>
          <w:i/>
        </w:rPr>
        <w:t>'</w:t>
      </w:r>
      <w:r w:rsidR="002407ED" w:rsidRPr="002C4EBA">
        <w:rPr>
          <w:b/>
          <w:color w:val="000000"/>
        </w:rPr>
        <w:t>ТЬ</w:t>
      </w:r>
      <w:r w:rsidR="002407ED">
        <w:rPr>
          <w:b/>
          <w:bCs/>
        </w:rPr>
        <w:t>)</w:t>
      </w:r>
      <w:r w:rsidRPr="00BE05C6">
        <w:rPr>
          <w:bCs/>
        </w:rPr>
        <w:t>.</w:t>
      </w:r>
      <w:r w:rsidRPr="002C4EBA">
        <w:t xml:space="preserve"> По народному поверью, наслать болезнь, используя </w:t>
      </w:r>
      <w:r w:rsidR="00BE05C6">
        <w:t>колдовство</w:t>
      </w:r>
      <w:r w:rsidRPr="002C4EBA">
        <w:t xml:space="preserve">. </w:t>
      </w:r>
      <w:r w:rsidR="002407ED" w:rsidRPr="002C4EBA">
        <w:rPr>
          <w:color w:val="000000"/>
        </w:rPr>
        <w:t>Дуб.</w:t>
      </w:r>
      <w:r w:rsidR="002407ED">
        <w:rPr>
          <w:color w:val="000000"/>
        </w:rPr>
        <w:t xml:space="preserve"> </w:t>
      </w:r>
      <w:r w:rsidRPr="002C4EBA">
        <w:rPr>
          <w:i/>
          <w:iCs/>
        </w:rPr>
        <w:t>…черный народ здесь и ныне предан глубочайшему суеверию и считает, что злые люди</w:t>
      </w:r>
      <w:r w:rsidR="00BE05C6">
        <w:rPr>
          <w:i/>
          <w:iCs/>
        </w:rPr>
        <w:t xml:space="preserve"> могут, особливо же в свадьбе, с</w:t>
      </w:r>
      <w:r w:rsidRPr="002C4EBA">
        <w:rPr>
          <w:i/>
          <w:iCs/>
        </w:rPr>
        <w:t xml:space="preserve">делать разные пакости, чтоб лишить новобрачного мужества, прислать килу, украсть у невесты необходимое в браке чудо и даже превратить в волков весь брачный поезд… </w:t>
      </w:r>
      <w:r w:rsidRPr="002C4EBA">
        <w:t>(Лёвшин).</w:t>
      </w:r>
    </w:p>
    <w:p w:rsidR="008B3EFE" w:rsidRPr="002407ED" w:rsidRDefault="008B3EFE" w:rsidP="006A25F3">
      <w:pPr>
        <w:spacing w:before="240"/>
        <w:ind w:firstLine="709"/>
        <w:jc w:val="both"/>
        <w:rPr>
          <w:b/>
        </w:rPr>
      </w:pPr>
      <w:r w:rsidRPr="002C4EBA">
        <w:rPr>
          <w:b/>
        </w:rPr>
        <w:t>КИ</w:t>
      </w:r>
      <w:r w:rsidR="00BE05C6" w:rsidRPr="002C4EBA">
        <w:rPr>
          <w:b/>
          <w:i/>
        </w:rPr>
        <w:t>'</w:t>
      </w:r>
      <w:r w:rsidRPr="002C4EBA">
        <w:rPr>
          <w:b/>
        </w:rPr>
        <w:t>ЛЬНАЯ ТРАВА</w:t>
      </w:r>
      <w:r w:rsidRPr="002C4EBA">
        <w:t xml:space="preserve">. </w:t>
      </w:r>
      <w:r w:rsidR="00BE05C6">
        <w:t>П</w:t>
      </w:r>
      <w:r w:rsidR="00BE05C6" w:rsidRPr="002C4EBA">
        <w:t xml:space="preserve">роизрастающая на болоте </w:t>
      </w:r>
      <w:r w:rsidR="00BE05C6">
        <w:t>т</w:t>
      </w:r>
      <w:r w:rsidRPr="002C4EBA">
        <w:t>рава с розовыми цвет</w:t>
      </w:r>
      <w:r w:rsidR="00BE05C6">
        <w:t>ками,</w:t>
      </w:r>
      <w:r w:rsidRPr="002C4EBA">
        <w:t xml:space="preserve"> помога</w:t>
      </w:r>
      <w:r w:rsidR="00BE05C6">
        <w:t>ющая</w:t>
      </w:r>
      <w:r w:rsidRPr="002C4EBA">
        <w:t xml:space="preserve"> при лечении килы. Одоев. </w:t>
      </w:r>
      <w:r w:rsidRPr="002C4EBA">
        <w:rPr>
          <w:i/>
        </w:rPr>
        <w:t>Кильная трава на болоте растет.</w:t>
      </w:r>
      <w:r w:rsidRPr="002C4EBA">
        <w:t xml:space="preserve"> (с. Жемчужниково, Одоев.).</w:t>
      </w:r>
    </w:p>
    <w:p w:rsidR="00E23C1D" w:rsidRPr="002407ED" w:rsidRDefault="00E23C1D" w:rsidP="006A25F3">
      <w:pPr>
        <w:spacing w:before="240"/>
        <w:ind w:firstLine="709"/>
        <w:jc w:val="both"/>
        <w:rPr>
          <w:b/>
        </w:rPr>
      </w:pPr>
      <w:r w:rsidRPr="002C4EBA">
        <w:rPr>
          <w:b/>
          <w:bCs/>
        </w:rPr>
        <w:t>КЛЕЧА′ЛЬНЫЙ ДЕНЬ.</w:t>
      </w:r>
      <w:r w:rsidRPr="002C4EBA">
        <w:t xml:space="preserve"> Обряд. Суббота </w:t>
      </w:r>
      <w:r w:rsidR="0006324A">
        <w:t xml:space="preserve">праздничной </w:t>
      </w:r>
      <w:r w:rsidRPr="002C4EBA">
        <w:t>семицкой (седьмой после Пасхи) недели</w:t>
      </w:r>
      <w:r w:rsidR="0006324A">
        <w:t xml:space="preserve">; саму неделю также могли называть </w:t>
      </w:r>
      <w:r w:rsidR="0006324A" w:rsidRPr="0006324A">
        <w:rPr>
          <w:i/>
        </w:rPr>
        <w:t>клечальной</w:t>
      </w:r>
      <w:r w:rsidRPr="002C4EBA">
        <w:t xml:space="preserve">. </w:t>
      </w:r>
      <w:r w:rsidR="0006324A">
        <w:t xml:space="preserve">Повсеместно. </w:t>
      </w:r>
      <w:r w:rsidRPr="002C4EBA">
        <w:rPr>
          <w:i/>
          <w:iCs/>
        </w:rPr>
        <w:t xml:space="preserve">Благодаря И.П.Сахарову (родам из Тульской губернии, где долгое время был священнослужителем), мы знаем о названиях дней семицкой недели, что дает возможность судить об их ритуальной сути: «Дни семицкой недели наш народ называет особенным именами: </w:t>
      </w:r>
      <w:r w:rsidRPr="002C4EBA">
        <w:rPr>
          <w:i/>
          <w:iCs/>
        </w:rPr>
        <w:lastRenderedPageBreak/>
        <w:t xml:space="preserve">вторник – задушными поминками, четверг – семиком, субботу – клечальным днем» </w:t>
      </w:r>
      <w:r w:rsidRPr="002C4EBA">
        <w:t>(Русские).</w:t>
      </w:r>
    </w:p>
    <w:p w:rsidR="00E23C1D" w:rsidRPr="002407ED" w:rsidRDefault="00E23C1D" w:rsidP="006A25F3">
      <w:pPr>
        <w:spacing w:before="240"/>
        <w:ind w:firstLine="709"/>
        <w:jc w:val="both"/>
        <w:rPr>
          <w:rFonts w:eastAsia="Times-Bold"/>
          <w:b/>
        </w:rPr>
      </w:pPr>
      <w:r w:rsidRPr="002C4EBA">
        <w:rPr>
          <w:rFonts w:eastAsia="Times-Bold"/>
          <w:b/>
          <w:bCs/>
        </w:rPr>
        <w:t>КЛЕЧА</w:t>
      </w:r>
      <w:r w:rsidR="0006324A" w:rsidRPr="002C4EBA">
        <w:rPr>
          <w:b/>
          <w:bCs/>
        </w:rPr>
        <w:t>′</w:t>
      </w:r>
      <w:r w:rsidRPr="002C4EBA">
        <w:rPr>
          <w:rFonts w:eastAsia="Times-Bold"/>
          <w:b/>
          <w:bCs/>
        </w:rPr>
        <w:t>НЫЕ ДЕРЕВЬЯ</w:t>
      </w:r>
      <w:r w:rsidRPr="002C4EBA">
        <w:rPr>
          <w:rFonts w:eastAsia="Times-Bold"/>
          <w:bCs/>
        </w:rPr>
        <w:t>.</w:t>
      </w:r>
      <w:r w:rsidRPr="002C4EBA">
        <w:rPr>
          <w:rFonts w:eastAsia="Times-Bold"/>
        </w:rPr>
        <w:t xml:space="preserve"> </w:t>
      </w:r>
      <w:r w:rsidR="0006324A">
        <w:rPr>
          <w:rFonts w:eastAsia="Times-Bold"/>
        </w:rPr>
        <w:t xml:space="preserve">Обряд. </w:t>
      </w:r>
      <w:r w:rsidRPr="002C4EBA">
        <w:rPr>
          <w:rFonts w:eastAsia="Times-Bold"/>
        </w:rPr>
        <w:t>Молодые деревца</w:t>
      </w:r>
      <w:r w:rsidR="0006324A">
        <w:rPr>
          <w:rFonts w:eastAsia="Times-Bold"/>
        </w:rPr>
        <w:t xml:space="preserve"> (чаще – березы и клены)</w:t>
      </w:r>
      <w:r w:rsidRPr="002C4EBA">
        <w:rPr>
          <w:rFonts w:eastAsia="Times-Bold"/>
        </w:rPr>
        <w:t>, срубленные для украшения домов и церквей в Троицын день. Богор.</w:t>
      </w:r>
    </w:p>
    <w:p w:rsidR="00E23C1D" w:rsidRPr="002407ED" w:rsidRDefault="00E23C1D" w:rsidP="006A25F3">
      <w:pPr>
        <w:spacing w:before="240"/>
        <w:ind w:firstLine="709"/>
        <w:jc w:val="both"/>
        <w:rPr>
          <w:b/>
        </w:rPr>
      </w:pPr>
      <w:r w:rsidRPr="002C4EBA">
        <w:rPr>
          <w:b/>
          <w:bCs/>
        </w:rPr>
        <w:t>КЛУ</w:t>
      </w:r>
      <w:r w:rsidR="0006324A" w:rsidRPr="002C4EBA">
        <w:rPr>
          <w:b/>
          <w:bCs/>
        </w:rPr>
        <w:t>′</w:t>
      </w:r>
      <w:r w:rsidRPr="002C4EBA">
        <w:rPr>
          <w:b/>
          <w:bCs/>
        </w:rPr>
        <w:t>НЯ-РЫ</w:t>
      </w:r>
      <w:r w:rsidR="0006324A" w:rsidRPr="002C4EBA">
        <w:rPr>
          <w:b/>
          <w:bCs/>
        </w:rPr>
        <w:t>′</w:t>
      </w:r>
      <w:r w:rsidRPr="002C4EBA">
        <w:rPr>
          <w:b/>
          <w:bCs/>
        </w:rPr>
        <w:t>ГА</w:t>
      </w:r>
      <w:r w:rsidRPr="002C4EBA">
        <w:rPr>
          <w:bCs/>
        </w:rPr>
        <w:t>.</w:t>
      </w:r>
      <w:r w:rsidRPr="002C4EBA">
        <w:t xml:space="preserve"> Помещение для хранения и обработки зерна: неотапливаемая рига. </w:t>
      </w:r>
      <w:r w:rsidRPr="002C4EBA">
        <w:rPr>
          <w:i/>
          <w:iCs/>
        </w:rPr>
        <w:t>Клуни-рыги заполняли снопами, привезенны</w:t>
      </w:r>
      <w:r w:rsidRPr="002C4EBA">
        <w:rPr>
          <w:i/>
          <w:iCs/>
        </w:rPr>
        <w:softHyphen/>
        <w:t xml:space="preserve">ми с поля. Их молотили без предварительной сушки в овинах или ригах, т.е. сыромолотом. Это было возможно только в южных губерниях Европейской России, таких как Воронежская, Рязанская, Тульская, т.к. при сухом климате, характерном для этих мест, зерно хорошо высушивалось уже на поле. Клуни-рыги ставили обычно в крестьянской усадьбе вплотную к ограде двора. </w:t>
      </w:r>
      <w:r w:rsidRPr="002C4EBA">
        <w:t>(Шангина).</w:t>
      </w:r>
    </w:p>
    <w:p w:rsidR="003266A0" w:rsidRPr="002407ED" w:rsidRDefault="003266A0" w:rsidP="006A25F3">
      <w:pPr>
        <w:spacing w:before="240"/>
        <w:ind w:firstLine="709"/>
        <w:jc w:val="both"/>
        <w:rPr>
          <w:b/>
        </w:rPr>
      </w:pPr>
      <w:r w:rsidRPr="002C4EBA">
        <w:rPr>
          <w:b/>
          <w:bCs/>
        </w:rPr>
        <w:t>КНЯЖО′Й ПИР</w:t>
      </w:r>
      <w:r w:rsidRPr="002C4EBA">
        <w:rPr>
          <w:bCs/>
        </w:rPr>
        <w:t>.</w:t>
      </w:r>
      <w:r w:rsidRPr="002C4EBA">
        <w:t xml:space="preserve"> </w:t>
      </w:r>
      <w:r w:rsidR="0006324A">
        <w:t xml:space="preserve">Обряд. </w:t>
      </w:r>
      <w:r w:rsidRPr="002C4EBA">
        <w:t xml:space="preserve">Застолье, угощение на второй день свадьбы. </w:t>
      </w:r>
      <w:r w:rsidRPr="002C4EBA">
        <w:rPr>
          <w:i/>
          <w:iCs/>
        </w:rPr>
        <w:t xml:space="preserve">На другой день рано молодой едет к своему тестю и теще благодарить за хорошее воспитание их дочери. &lt;…&gt; Он приглашает их на княжой пир. В тот же день бывает сей пир, к которому приглашаются все родственники невестиной стороны, занимают первыя почетныя места и бывают угощаемы молодыми. </w:t>
      </w:r>
      <w:r w:rsidRPr="002C4EBA">
        <w:t>(Лёвшин).</w:t>
      </w:r>
    </w:p>
    <w:p w:rsidR="001D26A6" w:rsidRPr="0006324A" w:rsidRDefault="0006324A" w:rsidP="006A25F3">
      <w:pPr>
        <w:spacing w:before="240"/>
        <w:ind w:firstLine="709"/>
        <w:jc w:val="both"/>
        <w:rPr>
          <w:color w:val="000000"/>
        </w:rPr>
      </w:pPr>
      <w:r>
        <w:rPr>
          <w:rFonts w:eastAsia="Times-Roman"/>
          <w:b/>
        </w:rPr>
        <w:t>КОБЫЛА НО</w:t>
      </w:r>
      <w:r w:rsidR="001D26A6" w:rsidRPr="002C4EBA">
        <w:rPr>
          <w:rFonts w:eastAsia="Times-Roman"/>
          <w:b/>
        </w:rPr>
        <w:t>ГА</w:t>
      </w:r>
      <w:r w:rsidRPr="002C4EBA">
        <w:rPr>
          <w:b/>
          <w:bCs/>
        </w:rPr>
        <w:t>′</w:t>
      </w:r>
      <w:r w:rsidR="001D26A6" w:rsidRPr="002C4EBA">
        <w:rPr>
          <w:rFonts w:eastAsia="Times-Roman"/>
          <w:b/>
        </w:rPr>
        <w:t>ЙСКАЯ</w:t>
      </w:r>
      <w:r w:rsidR="001D26A6" w:rsidRPr="002C4EBA">
        <w:rPr>
          <w:rFonts w:eastAsia="Times-Roman"/>
        </w:rPr>
        <w:t xml:space="preserve">. </w:t>
      </w:r>
      <w:r>
        <w:rPr>
          <w:rFonts w:eastAsia="Times-Roman"/>
        </w:rPr>
        <w:t xml:space="preserve">Неодобр. </w:t>
      </w:r>
      <w:r w:rsidR="001D26A6" w:rsidRPr="002C4EBA">
        <w:rPr>
          <w:rFonts w:eastAsia="Times-Roman"/>
        </w:rPr>
        <w:t xml:space="preserve">О дородной, крепкой, но недалекой умом женщине. </w:t>
      </w:r>
      <w:r w:rsidR="001D26A6" w:rsidRPr="002C4EBA">
        <w:rPr>
          <w:color w:val="000000"/>
        </w:rPr>
        <w:t>Лен.</w:t>
      </w:r>
      <w:r w:rsidR="00A473E4" w:rsidRPr="002C4EBA">
        <w:rPr>
          <w:color w:val="000000"/>
        </w:rPr>
        <w:t xml:space="preserve"> </w:t>
      </w:r>
      <w:r>
        <w:rPr>
          <w:i/>
          <w:color w:val="000000"/>
        </w:rPr>
        <w:t xml:space="preserve">Жену он себе выбрал такую дуру, дылду здоровую: она со всеми родственниками рассорила его и ржет, кобыла ногайская. </w:t>
      </w:r>
      <w:r>
        <w:rPr>
          <w:color w:val="000000"/>
        </w:rPr>
        <w:t>(д. Глухие Поляны, Лен.).</w:t>
      </w:r>
    </w:p>
    <w:p w:rsidR="001D26A6" w:rsidRDefault="001D26A6" w:rsidP="006A25F3">
      <w:pPr>
        <w:spacing w:before="240"/>
        <w:ind w:firstLine="709"/>
        <w:jc w:val="both"/>
      </w:pPr>
      <w:r w:rsidRPr="002C4EBA">
        <w:rPr>
          <w:b/>
          <w:caps/>
        </w:rPr>
        <w:t>Кобы</w:t>
      </w:r>
      <w:r w:rsidR="0006324A" w:rsidRPr="002C4EBA">
        <w:rPr>
          <w:b/>
          <w:bCs/>
        </w:rPr>
        <w:t>′</w:t>
      </w:r>
      <w:r w:rsidRPr="002C4EBA">
        <w:rPr>
          <w:b/>
          <w:caps/>
        </w:rPr>
        <w:t>льская вода</w:t>
      </w:r>
      <w:r w:rsidRPr="002C4EBA">
        <w:rPr>
          <w:caps/>
        </w:rPr>
        <w:t>.</w:t>
      </w:r>
      <w:r w:rsidRPr="002C4EBA">
        <w:t xml:space="preserve"> Ключевая вода. Алекс.</w:t>
      </w:r>
    </w:p>
    <w:p w:rsidR="003758BE" w:rsidRPr="002C4EBA" w:rsidRDefault="003758BE" w:rsidP="006A25F3">
      <w:pPr>
        <w:spacing w:before="240"/>
        <w:ind w:firstLine="709"/>
        <w:jc w:val="both"/>
      </w:pPr>
      <w:r w:rsidRPr="002C4EBA">
        <w:rPr>
          <w:b/>
        </w:rPr>
        <w:t>КОЖУ ТВОЮ ДЕРИ</w:t>
      </w:r>
      <w:r w:rsidRPr="002C4EBA">
        <w:t xml:space="preserve">. Бран. Ругательство. </w:t>
      </w:r>
      <w:r w:rsidR="00343F26">
        <w:t xml:space="preserve">Одоев. </w:t>
      </w:r>
      <w:r w:rsidRPr="002C4EBA">
        <w:rPr>
          <w:i/>
        </w:rPr>
        <w:t xml:space="preserve">Куды ты едешь, замёл глаза, кожу твою дери, ребят перепугаишь. </w:t>
      </w:r>
      <w:r w:rsidRPr="002C4EBA">
        <w:t>(Родина).</w:t>
      </w:r>
    </w:p>
    <w:p w:rsidR="008B3EFE" w:rsidRPr="002407ED" w:rsidRDefault="008B3EFE" w:rsidP="006A25F3">
      <w:pPr>
        <w:spacing w:before="240"/>
        <w:ind w:firstLine="709"/>
        <w:jc w:val="both"/>
        <w:rPr>
          <w:b/>
        </w:rPr>
      </w:pPr>
      <w:r w:rsidRPr="002C4EBA">
        <w:rPr>
          <w:b/>
        </w:rPr>
        <w:t>КОЗЫ</w:t>
      </w:r>
      <w:r w:rsidR="00343F26" w:rsidRPr="002C4EBA">
        <w:rPr>
          <w:b/>
        </w:rPr>
        <w:t>′</w:t>
      </w:r>
      <w:r w:rsidRPr="002C4EBA">
        <w:rPr>
          <w:b/>
        </w:rPr>
        <w:t>РНЫЕ САНИ</w:t>
      </w:r>
      <w:r w:rsidRPr="002C4EBA">
        <w:rPr>
          <w:i/>
        </w:rPr>
        <w:t>.</w:t>
      </w:r>
      <w:r w:rsidRPr="002C4EBA">
        <w:t xml:space="preserve"> Сани для двух человек, с широким задом и высокой спинкой. Одоев. </w:t>
      </w:r>
      <w:r w:rsidRPr="002C4EBA">
        <w:rPr>
          <w:i/>
        </w:rPr>
        <w:t>А козырные тоже были, когда свадьбы зимой были, на них ездили.</w:t>
      </w:r>
      <w:r w:rsidR="00343F26">
        <w:t xml:space="preserve"> (п. </w:t>
      </w:r>
      <w:r w:rsidRPr="002C4EBA">
        <w:t xml:space="preserve">Одоев.). </w:t>
      </w:r>
      <w:r w:rsidRPr="002C4EBA">
        <w:rPr>
          <w:i/>
        </w:rPr>
        <w:t>В козырных санях начальники ездили.</w:t>
      </w:r>
      <w:r w:rsidRPr="002C4EBA">
        <w:t xml:space="preserve"> (д. Горбачево, Одоев.).</w:t>
      </w:r>
    </w:p>
    <w:p w:rsidR="006F73C0" w:rsidRPr="00343F26" w:rsidRDefault="008B3EFE" w:rsidP="006A25F3">
      <w:pPr>
        <w:spacing w:before="240"/>
        <w:ind w:firstLine="709"/>
        <w:jc w:val="both"/>
        <w:rPr>
          <w:rFonts w:eastAsia="Times-Roman"/>
        </w:rPr>
      </w:pPr>
      <w:r w:rsidRPr="002C4EBA">
        <w:rPr>
          <w:rFonts w:eastAsia="Times-Roman"/>
          <w:b/>
        </w:rPr>
        <w:t>КОЛЕСОМ НЕ ПЕРЕЕ</w:t>
      </w:r>
      <w:r w:rsidR="00343F26" w:rsidRPr="002C4EBA">
        <w:rPr>
          <w:b/>
        </w:rPr>
        <w:t>′</w:t>
      </w:r>
      <w:r w:rsidRPr="002C4EBA">
        <w:rPr>
          <w:rFonts w:eastAsia="Times-Roman"/>
          <w:b/>
        </w:rPr>
        <w:t>ДЕШЬ</w:t>
      </w:r>
      <w:r w:rsidRPr="002C4EBA">
        <w:rPr>
          <w:rFonts w:eastAsia="Times-Roman"/>
        </w:rPr>
        <w:t xml:space="preserve">. </w:t>
      </w:r>
      <w:r w:rsidR="00A473E4" w:rsidRPr="002C4EBA">
        <w:rPr>
          <w:rFonts w:eastAsia="Times-Roman"/>
        </w:rPr>
        <w:t xml:space="preserve">1. </w:t>
      </w:r>
      <w:r w:rsidRPr="002C4EBA">
        <w:rPr>
          <w:rFonts w:eastAsia="Times-Roman"/>
        </w:rPr>
        <w:t xml:space="preserve">О чем-либо твердом, </w:t>
      </w:r>
      <w:r w:rsidR="00343F26">
        <w:rPr>
          <w:rFonts w:eastAsia="Times-Roman"/>
        </w:rPr>
        <w:t>жестком</w:t>
      </w:r>
      <w:r w:rsidRPr="002C4EBA">
        <w:rPr>
          <w:rFonts w:eastAsia="Times-Roman"/>
        </w:rPr>
        <w:t xml:space="preserve"> и </w:t>
      </w:r>
      <w:r w:rsidR="00343F26">
        <w:rPr>
          <w:rFonts w:eastAsia="Times-Roman"/>
        </w:rPr>
        <w:t>т.</w:t>
      </w:r>
      <w:r w:rsidRPr="002C4EBA">
        <w:rPr>
          <w:rFonts w:eastAsia="Times-Roman"/>
        </w:rPr>
        <w:t>п. Лен.</w:t>
      </w:r>
      <w:r w:rsidR="00343F26">
        <w:rPr>
          <w:rFonts w:eastAsia="Times-Roman"/>
        </w:rPr>
        <w:t xml:space="preserve">, Щёк. </w:t>
      </w:r>
      <w:r w:rsidRPr="002C4EBA">
        <w:rPr>
          <w:rFonts w:eastAsia="Times-Roman"/>
          <w:i/>
        </w:rPr>
        <w:t>Не хочу я тво</w:t>
      </w:r>
      <w:r w:rsidR="00343F26">
        <w:rPr>
          <w:rFonts w:eastAsia="Times-Roman"/>
          <w:i/>
        </w:rPr>
        <w:t>его кружовника</w:t>
      </w:r>
      <w:r w:rsidRPr="002C4EBA">
        <w:rPr>
          <w:rFonts w:eastAsia="Times-Roman"/>
          <w:i/>
        </w:rPr>
        <w:t>, я так</w:t>
      </w:r>
      <w:r w:rsidR="00343F26">
        <w:rPr>
          <w:rFonts w:eastAsia="Times-Roman"/>
          <w:i/>
        </w:rPr>
        <w:t>ой</w:t>
      </w:r>
      <w:r w:rsidRPr="002C4EBA">
        <w:rPr>
          <w:rFonts w:eastAsia="Times-Roman"/>
          <w:i/>
        </w:rPr>
        <w:t xml:space="preserve"> не ем – колесом не переедешь. </w:t>
      </w:r>
      <w:r w:rsidRPr="002C4EBA">
        <w:rPr>
          <w:rFonts w:eastAsia="Times-Roman"/>
        </w:rPr>
        <w:t>(д. Варваровка, Лен.).</w:t>
      </w:r>
      <w:r w:rsidR="00343F26">
        <w:rPr>
          <w:rFonts w:eastAsia="Times-Roman"/>
        </w:rPr>
        <w:t xml:space="preserve"> 2. Несвежий, </w:t>
      </w:r>
      <w:r w:rsidR="00A473E4" w:rsidRPr="002C4EBA">
        <w:rPr>
          <w:rFonts w:eastAsia="Times-Roman"/>
        </w:rPr>
        <w:t xml:space="preserve">черствый (о хлебе). </w:t>
      </w:r>
      <w:r w:rsidR="00A473E4" w:rsidRPr="002C4EBA">
        <w:rPr>
          <w:color w:val="000000"/>
        </w:rPr>
        <w:t>Лен.</w:t>
      </w:r>
      <w:r w:rsidR="00343F26">
        <w:rPr>
          <w:color w:val="000000"/>
        </w:rPr>
        <w:t xml:space="preserve"> </w:t>
      </w:r>
      <w:r w:rsidR="00343F26">
        <w:rPr>
          <w:i/>
          <w:color w:val="000000"/>
        </w:rPr>
        <w:t xml:space="preserve">Хлеб в магазине колесом не переедешь, а свой-то – совсем не то. </w:t>
      </w:r>
      <w:r w:rsidR="00343F26">
        <w:rPr>
          <w:color w:val="000000"/>
        </w:rPr>
        <w:t>(п. Барсуки, Лен.).</w:t>
      </w:r>
    </w:p>
    <w:p w:rsidR="00152D30" w:rsidRDefault="00152D30" w:rsidP="006A25F3">
      <w:pPr>
        <w:spacing w:before="240"/>
        <w:ind w:firstLine="709"/>
        <w:jc w:val="both"/>
      </w:pPr>
      <w:r w:rsidRPr="002C4EBA">
        <w:rPr>
          <w:b/>
        </w:rPr>
        <w:t>КОЛО</w:t>
      </w:r>
      <w:r w:rsidR="00343F26" w:rsidRPr="002C4EBA">
        <w:rPr>
          <w:b/>
        </w:rPr>
        <w:t>′</w:t>
      </w:r>
      <w:r w:rsidRPr="002C4EBA">
        <w:rPr>
          <w:b/>
        </w:rPr>
        <w:t>ДЕЦ ПОКА</w:t>
      </w:r>
      <w:r w:rsidR="00343F26" w:rsidRPr="002C4EBA">
        <w:rPr>
          <w:b/>
        </w:rPr>
        <w:t>′</w:t>
      </w:r>
      <w:r w:rsidRPr="002C4EBA">
        <w:rPr>
          <w:b/>
        </w:rPr>
        <w:t>ЗЫВАТЬ</w:t>
      </w:r>
      <w:r w:rsidRPr="002C4EBA">
        <w:t>. Обряд. Часть свадебного обряда</w:t>
      </w:r>
      <w:r w:rsidR="00343F26">
        <w:t xml:space="preserve">: </w:t>
      </w:r>
      <w:r w:rsidRPr="002C4EBA">
        <w:t>участ</w:t>
      </w:r>
      <w:r w:rsidR="00343F26">
        <w:t xml:space="preserve">ники со стороны невесты накрывали колодец тканью и </w:t>
      </w:r>
      <w:r w:rsidRPr="002C4EBA">
        <w:t xml:space="preserve">просили за него выкуп. Лен. </w:t>
      </w:r>
      <w:r w:rsidRPr="002C4EBA">
        <w:rPr>
          <w:i/>
        </w:rPr>
        <w:t>Так вот девчонки станут у колодца и давай колодец показывать</w:t>
      </w:r>
      <w:r w:rsidR="00343F26">
        <w:rPr>
          <w:i/>
        </w:rPr>
        <w:t xml:space="preserve"> –</w:t>
      </w:r>
      <w:r w:rsidRPr="002C4EBA">
        <w:rPr>
          <w:i/>
        </w:rPr>
        <w:t xml:space="preserve"> значит денег им давай, а то водицы не дадут и в дом не пропустят. </w:t>
      </w:r>
      <w:r w:rsidRPr="002C4EBA">
        <w:t>(д. Ливенское, Лен.).</w:t>
      </w:r>
    </w:p>
    <w:p w:rsidR="00F02384" w:rsidRPr="002407ED" w:rsidRDefault="00F02384" w:rsidP="006A25F3">
      <w:pPr>
        <w:spacing w:before="240"/>
        <w:ind w:firstLine="709"/>
        <w:jc w:val="both"/>
        <w:rPr>
          <w:b/>
        </w:rPr>
      </w:pPr>
      <w:r w:rsidRPr="002C4EBA">
        <w:rPr>
          <w:b/>
        </w:rPr>
        <w:t>КОЛОТИ′ТЬ ЗО′ЛУ</w:t>
      </w:r>
      <w:r w:rsidRPr="002C4EBA">
        <w:t xml:space="preserve">. Промысл. Отбеливать холсты. Арсен. </w:t>
      </w:r>
      <w:r w:rsidRPr="002C4EBA">
        <w:rPr>
          <w:i/>
        </w:rPr>
        <w:t>Колотили золу, разложим холсты-то вон у речки потом.</w:t>
      </w:r>
      <w:r w:rsidRPr="002C4EBA">
        <w:t xml:space="preserve"> (п. Арсеньево, Арсен.).</w:t>
      </w:r>
    </w:p>
    <w:p w:rsidR="006D32DA" w:rsidRPr="002407ED" w:rsidRDefault="006D32DA" w:rsidP="006A25F3">
      <w:pPr>
        <w:spacing w:before="240"/>
        <w:ind w:firstLine="709"/>
        <w:jc w:val="both"/>
        <w:rPr>
          <w:rFonts w:eastAsia="Times-Bold"/>
          <w:b/>
        </w:rPr>
      </w:pPr>
      <w:r w:rsidRPr="002C4EBA">
        <w:rPr>
          <w:rFonts w:eastAsia="Times-Bold"/>
          <w:b/>
          <w:bCs/>
        </w:rPr>
        <w:t>КОЛПА</w:t>
      </w:r>
      <w:r w:rsidR="00E2303E" w:rsidRPr="002C4EBA">
        <w:rPr>
          <w:b/>
        </w:rPr>
        <w:t>′</w:t>
      </w:r>
      <w:r w:rsidRPr="002C4EBA">
        <w:rPr>
          <w:rFonts w:eastAsia="Times-Bold"/>
          <w:b/>
          <w:bCs/>
        </w:rPr>
        <w:t xml:space="preserve">ЧНЫЕ </w:t>
      </w:r>
      <w:r w:rsidR="00E2303E">
        <w:rPr>
          <w:rFonts w:eastAsia="Times-Bold"/>
          <w:b/>
          <w:bCs/>
        </w:rPr>
        <w:t>(КОЛПА</w:t>
      </w:r>
      <w:r w:rsidR="00E2303E" w:rsidRPr="002C4EBA">
        <w:rPr>
          <w:b/>
        </w:rPr>
        <w:t>′</w:t>
      </w:r>
      <w:r w:rsidR="00E2303E">
        <w:rPr>
          <w:rFonts w:eastAsia="Times-Bold"/>
          <w:b/>
          <w:bCs/>
        </w:rPr>
        <w:t xml:space="preserve">ШНЫЕ) </w:t>
      </w:r>
      <w:r w:rsidRPr="002C4EBA">
        <w:rPr>
          <w:rFonts w:eastAsia="Times-Bold"/>
          <w:b/>
          <w:bCs/>
        </w:rPr>
        <w:t>РУКАВА</w:t>
      </w:r>
      <w:r w:rsidR="00E2303E" w:rsidRPr="002C4EBA">
        <w:rPr>
          <w:b/>
        </w:rPr>
        <w:t>′</w:t>
      </w:r>
      <w:r w:rsidRPr="002C4EBA">
        <w:rPr>
          <w:rFonts w:eastAsia="Times-Bold"/>
          <w:bCs/>
        </w:rPr>
        <w:t>.</w:t>
      </w:r>
      <w:r w:rsidRPr="002C4EBA">
        <w:rPr>
          <w:rFonts w:eastAsia="Times-Bold"/>
        </w:rPr>
        <w:t xml:space="preserve"> </w:t>
      </w:r>
      <w:r w:rsidR="00E2303E">
        <w:rPr>
          <w:rFonts w:eastAsia="Times-Bold"/>
        </w:rPr>
        <w:t>Пышные</w:t>
      </w:r>
      <w:r w:rsidRPr="002C4EBA">
        <w:rPr>
          <w:rFonts w:eastAsia="Times-Bold"/>
        </w:rPr>
        <w:t xml:space="preserve"> рукава </w:t>
      </w:r>
      <w:r w:rsidR="00E2303E">
        <w:rPr>
          <w:rFonts w:eastAsia="Times-Bold"/>
        </w:rPr>
        <w:t xml:space="preserve">из плотной ткани </w:t>
      </w:r>
      <w:r w:rsidRPr="002C4EBA">
        <w:rPr>
          <w:rFonts w:eastAsia="Times-Bold"/>
        </w:rPr>
        <w:t>на девичьей кисейной рубахе. Дуб.</w:t>
      </w:r>
      <w:r w:rsidR="00A473E4" w:rsidRPr="002C4EBA">
        <w:rPr>
          <w:rFonts w:eastAsia="Times-Bold"/>
        </w:rPr>
        <w:t xml:space="preserve"> </w:t>
      </w:r>
    </w:p>
    <w:p w:rsidR="003758BE" w:rsidRPr="002407ED" w:rsidRDefault="003758BE" w:rsidP="006A25F3">
      <w:pPr>
        <w:spacing w:before="240"/>
        <w:ind w:firstLine="709"/>
        <w:jc w:val="both"/>
        <w:rPr>
          <w:b/>
        </w:rPr>
      </w:pPr>
      <w:r w:rsidRPr="002C4EBA">
        <w:rPr>
          <w:b/>
        </w:rPr>
        <w:t>КО′ЛУШКИ (КО′ЛЫШКИ) СМОТРЕ</w:t>
      </w:r>
      <w:r w:rsidR="00E2303E" w:rsidRPr="002C4EBA">
        <w:rPr>
          <w:b/>
        </w:rPr>
        <w:t>′</w:t>
      </w:r>
      <w:r w:rsidRPr="002C4EBA">
        <w:rPr>
          <w:b/>
        </w:rPr>
        <w:t>ТЬ (МЕ</w:t>
      </w:r>
      <w:r w:rsidR="00E2303E" w:rsidRPr="002C4EBA">
        <w:rPr>
          <w:b/>
        </w:rPr>
        <w:t>′</w:t>
      </w:r>
      <w:r w:rsidRPr="002C4EBA">
        <w:rPr>
          <w:b/>
        </w:rPr>
        <w:t>РИТЬ).</w:t>
      </w:r>
      <w:r w:rsidRPr="002C4EBA">
        <w:t xml:space="preserve"> Обряд. </w:t>
      </w:r>
      <w:r w:rsidR="004474F8" w:rsidRPr="002C4EBA">
        <w:t>Часть свадебного обряда: осмотр дома, двора и всего хозяйства жениха роднёй невесты. Лен., Сувор.</w:t>
      </w:r>
      <w:r w:rsidRPr="002C4EBA">
        <w:t xml:space="preserve">. Арсен., Одоев. </w:t>
      </w:r>
      <w:r w:rsidRPr="002C4EBA">
        <w:rPr>
          <w:i/>
        </w:rPr>
        <w:t>У жениха колушки смотреть ходили. Это заведенье такое перед свадьбой было.</w:t>
      </w:r>
      <w:r w:rsidRPr="002C4EBA">
        <w:t xml:space="preserve"> (п. Арсеньево, Арсен.). </w:t>
      </w:r>
      <w:r w:rsidRPr="002C4EBA">
        <w:rPr>
          <w:i/>
        </w:rPr>
        <w:t>Колушки смотрели. Ну приходили смотреть колушки, как живуть.</w:t>
      </w:r>
      <w:r w:rsidRPr="002C4EBA">
        <w:t xml:space="preserve"> (с. Николо-Жупань, Одоев.).</w:t>
      </w:r>
      <w:r w:rsidR="004474F8" w:rsidRPr="002C4EBA">
        <w:t xml:space="preserve"> </w:t>
      </w:r>
      <w:r w:rsidR="004474F8" w:rsidRPr="002C4EBA">
        <w:rPr>
          <w:i/>
          <w:iCs/>
        </w:rPr>
        <w:t xml:space="preserve">После того как сосватали жениха и невесту, </w:t>
      </w:r>
      <w:r w:rsidR="004474F8" w:rsidRPr="002C4EBA">
        <w:rPr>
          <w:i/>
          <w:iCs/>
        </w:rPr>
        <w:lastRenderedPageBreak/>
        <w:t>родные невесты ходили колышки смотреть.</w:t>
      </w:r>
      <w:r w:rsidR="004474F8" w:rsidRPr="002C4EBA">
        <w:t xml:space="preserve"> (п. Приле</w:t>
      </w:r>
      <w:r w:rsidR="004474F8" w:rsidRPr="002C4EBA">
        <w:softHyphen/>
        <w:t xml:space="preserve">пы, Лен.). </w:t>
      </w:r>
      <w:r w:rsidR="004474F8" w:rsidRPr="002C4EBA">
        <w:rPr>
          <w:i/>
          <w:iCs/>
        </w:rPr>
        <w:t>Обязательно приходили колышки измеряли ее (невесты) родственники.</w:t>
      </w:r>
      <w:r w:rsidR="004474F8" w:rsidRPr="002C4EBA">
        <w:t xml:space="preserve"> (с. Рождествено, Сувор.). </w:t>
      </w:r>
      <w:r w:rsidR="004474F8" w:rsidRPr="002C4EBA">
        <w:rPr>
          <w:i/>
        </w:rPr>
        <w:t>Раньше ходили к жениху колышки смотреть.</w:t>
      </w:r>
      <w:r w:rsidR="004474F8" w:rsidRPr="002C4EBA">
        <w:t xml:space="preserve"> (д. Ливенское, Лен.). </w:t>
      </w:r>
      <w:r w:rsidR="004474F8" w:rsidRPr="002C4EBA">
        <w:rPr>
          <w:i/>
        </w:rPr>
        <w:t>Колышки мы обязательно ходили смотреть.</w:t>
      </w:r>
      <w:r w:rsidR="004474F8" w:rsidRPr="002C4EBA">
        <w:t xml:space="preserve"> (д. Горбачево, Одоев.). </w:t>
      </w:r>
      <w:r w:rsidR="004474F8" w:rsidRPr="002C4EBA">
        <w:rPr>
          <w:i/>
          <w:color w:val="000000"/>
        </w:rPr>
        <w:t>Жених сватается, а в ответ визит в дом жениха: смотрели, обмеряли колышки. Невеста должна была сшить шторы на окна.</w:t>
      </w:r>
      <w:r w:rsidR="00E2303E">
        <w:rPr>
          <w:color w:val="000000"/>
        </w:rPr>
        <w:t xml:space="preserve"> (с. </w:t>
      </w:r>
      <w:r w:rsidR="004474F8" w:rsidRPr="002C4EBA">
        <w:rPr>
          <w:color w:val="000000"/>
        </w:rPr>
        <w:t xml:space="preserve">Стояново, Одоев.). </w:t>
      </w:r>
      <w:r w:rsidR="004474F8" w:rsidRPr="002C4EBA">
        <w:rPr>
          <w:i/>
          <w:color w:val="000000"/>
        </w:rPr>
        <w:t>С ответным визитом представители семьи невесты ехали к жениху колышки смотреть или окошки мерить.</w:t>
      </w:r>
      <w:r w:rsidR="004474F8" w:rsidRPr="002C4EBA">
        <w:rPr>
          <w:color w:val="000000"/>
        </w:rPr>
        <w:t xml:space="preserve"> (Гайсина). </w:t>
      </w:r>
      <w:r w:rsidR="004474F8" w:rsidRPr="002C4EBA">
        <w:rPr>
          <w:i/>
        </w:rPr>
        <w:t>Колышки ездили смотреть, на блины к</w:t>
      </w:r>
      <w:r w:rsidR="004474F8" w:rsidRPr="002C4EBA">
        <w:rPr>
          <w:i/>
          <w:lang w:val="en-US"/>
        </w:rPr>
        <w:t> </w:t>
      </w:r>
      <w:r w:rsidR="004474F8" w:rsidRPr="002C4EBA">
        <w:rPr>
          <w:i/>
        </w:rPr>
        <w:t>невесте ездили.</w:t>
      </w:r>
      <w:r w:rsidR="004474F8" w:rsidRPr="002C4EBA">
        <w:t xml:space="preserve"> </w:t>
      </w:r>
      <w:r w:rsidR="004474F8" w:rsidRPr="002C4EBA">
        <w:rPr>
          <w:i/>
        </w:rPr>
        <w:t>Под самую свадьбу идут колышки смотреть.</w:t>
      </w:r>
      <w:r w:rsidR="004474F8" w:rsidRPr="002C4EBA">
        <w:t xml:space="preserve"> (с. Стояново, Одоев.).</w:t>
      </w:r>
    </w:p>
    <w:p w:rsidR="005C46D9" w:rsidRPr="002407ED" w:rsidRDefault="005C46D9" w:rsidP="006A25F3">
      <w:pPr>
        <w:spacing w:before="240"/>
        <w:ind w:firstLine="709"/>
        <w:jc w:val="both"/>
        <w:rPr>
          <w:b/>
          <w:color w:val="000000"/>
        </w:rPr>
      </w:pPr>
      <w:r w:rsidRPr="002C4EBA">
        <w:rPr>
          <w:b/>
          <w:color w:val="000000"/>
        </w:rPr>
        <w:t>КО</w:t>
      </w:r>
      <w:r w:rsidR="00E2303E" w:rsidRPr="002C4EBA">
        <w:rPr>
          <w:b/>
        </w:rPr>
        <w:t>′</w:t>
      </w:r>
      <w:r w:rsidRPr="002C4EBA">
        <w:rPr>
          <w:b/>
          <w:color w:val="000000"/>
        </w:rPr>
        <w:t>ЛЬЦА КИДАТЬ</w:t>
      </w:r>
      <w:r w:rsidRPr="002C4EBA">
        <w:rPr>
          <w:color w:val="000000"/>
        </w:rPr>
        <w:t xml:space="preserve">. </w:t>
      </w:r>
      <w:r w:rsidR="00E2303E">
        <w:rPr>
          <w:color w:val="000000"/>
        </w:rPr>
        <w:t xml:space="preserve">Обряд. </w:t>
      </w:r>
      <w:r w:rsidRPr="002C4EBA">
        <w:rPr>
          <w:color w:val="000000"/>
        </w:rPr>
        <w:t xml:space="preserve">Святочный обряд, во время которого девушки бросали в воду кольца, потом вытягивали их и пели песни. Одоев. </w:t>
      </w:r>
      <w:r w:rsidRPr="002C4EBA">
        <w:rPr>
          <w:i/>
          <w:color w:val="000000"/>
        </w:rPr>
        <w:t xml:space="preserve">На святки «кольца кидали» и пели кому что. Сначала воде припевали, это называлось «воду обыгрывать». </w:t>
      </w:r>
      <w:r w:rsidRPr="002C4EBA">
        <w:rPr>
          <w:color w:val="000000"/>
        </w:rPr>
        <w:t>(Ведерникова).</w:t>
      </w:r>
    </w:p>
    <w:p w:rsidR="00E2303E" w:rsidRDefault="003758BE" w:rsidP="006A25F3">
      <w:pPr>
        <w:spacing w:before="240"/>
        <w:ind w:firstLine="709"/>
        <w:jc w:val="both"/>
      </w:pPr>
      <w:r w:rsidRPr="002C4EBA">
        <w:rPr>
          <w:b/>
        </w:rPr>
        <w:t>КО′ЛЬЯ СЧИТАТЬ</w:t>
      </w:r>
      <w:r w:rsidRPr="002C4EBA">
        <w:t xml:space="preserve">. Обряд. Часть свадебного обряда, </w:t>
      </w:r>
      <w:r w:rsidR="00E2303E">
        <w:t xml:space="preserve">когда </w:t>
      </w:r>
      <w:r w:rsidRPr="002C4EBA">
        <w:t xml:space="preserve">родственники со стороны невесты осматривали хозяйство жениха. Одоев. </w:t>
      </w:r>
      <w:r w:rsidRPr="002C4EBA">
        <w:rPr>
          <w:i/>
        </w:rPr>
        <w:t>Колья считали некоторые, а зимой я выходила, не считали.</w:t>
      </w:r>
      <w:r w:rsidRPr="002C4EBA">
        <w:t xml:space="preserve"> (с. Стояново, Одоев.).</w:t>
      </w:r>
    </w:p>
    <w:p w:rsidR="008B3EFE" w:rsidRPr="002407ED" w:rsidRDefault="008B3EFE" w:rsidP="006A25F3">
      <w:pPr>
        <w:spacing w:before="240"/>
        <w:ind w:firstLine="709"/>
        <w:jc w:val="both"/>
        <w:rPr>
          <w:b/>
        </w:rPr>
      </w:pPr>
      <w:r w:rsidRPr="002C4EBA">
        <w:rPr>
          <w:b/>
        </w:rPr>
        <w:t>КОНДРА</w:t>
      </w:r>
      <w:r w:rsidR="00E2303E" w:rsidRPr="002C4EBA">
        <w:rPr>
          <w:b/>
        </w:rPr>
        <w:t>′</w:t>
      </w:r>
      <w:r w:rsidRPr="002C4EBA">
        <w:rPr>
          <w:b/>
        </w:rPr>
        <w:t>ШКА ХВА</w:t>
      </w:r>
      <w:r w:rsidR="00E2303E" w:rsidRPr="002C4EBA">
        <w:rPr>
          <w:b/>
        </w:rPr>
        <w:t>′</w:t>
      </w:r>
      <w:r w:rsidRPr="002C4EBA">
        <w:rPr>
          <w:b/>
        </w:rPr>
        <w:t>ТИТ</w:t>
      </w:r>
      <w:r w:rsidRPr="002C4EBA">
        <w:t>. Удар, неожиданная</w:t>
      </w:r>
      <w:r w:rsidR="00E2303E">
        <w:t>, внезапная</w:t>
      </w:r>
      <w:r w:rsidRPr="002C4EBA">
        <w:t xml:space="preserve"> смерть. Ясн. </w:t>
      </w:r>
      <w:r w:rsidRPr="002C4EBA">
        <w:rPr>
          <w:i/>
        </w:rPr>
        <w:t xml:space="preserve">Батьку моего в своё время кондрашка хватил. </w:t>
      </w:r>
      <w:r w:rsidR="00E2303E">
        <w:t>(г. Ясногорск).</w:t>
      </w:r>
    </w:p>
    <w:p w:rsidR="00A234AA" w:rsidRPr="002407ED" w:rsidRDefault="005C46D9" w:rsidP="006A25F3">
      <w:pPr>
        <w:spacing w:before="240"/>
        <w:ind w:firstLine="709"/>
        <w:jc w:val="both"/>
        <w:rPr>
          <w:rFonts w:eastAsia="Times-Roman"/>
          <w:b/>
        </w:rPr>
      </w:pPr>
      <w:r w:rsidRPr="002C4EBA">
        <w:rPr>
          <w:rFonts w:eastAsia="Times-Roman"/>
          <w:b/>
          <w:bCs/>
          <w:caps/>
        </w:rPr>
        <w:t>Ко</w:t>
      </w:r>
      <w:r w:rsidR="00E2303E" w:rsidRPr="002C4EBA">
        <w:rPr>
          <w:b/>
        </w:rPr>
        <w:t>′</w:t>
      </w:r>
      <w:r w:rsidRPr="002C4EBA">
        <w:rPr>
          <w:rFonts w:eastAsia="Times-Roman"/>
          <w:b/>
          <w:bCs/>
          <w:caps/>
        </w:rPr>
        <w:t xml:space="preserve">нево </w:t>
      </w:r>
      <w:r w:rsidR="00E2303E">
        <w:rPr>
          <w:rFonts w:eastAsia="Times-Roman"/>
          <w:b/>
          <w:bCs/>
          <w:caps/>
        </w:rPr>
        <w:t xml:space="preserve">(КОНЁВО) </w:t>
      </w:r>
      <w:r w:rsidRPr="002C4EBA">
        <w:rPr>
          <w:rFonts w:eastAsia="Times-Roman"/>
          <w:b/>
          <w:bCs/>
          <w:caps/>
        </w:rPr>
        <w:t>де</w:t>
      </w:r>
      <w:r w:rsidR="00E2303E" w:rsidRPr="002C4EBA">
        <w:rPr>
          <w:b/>
        </w:rPr>
        <w:t>′</w:t>
      </w:r>
      <w:r w:rsidRPr="002C4EBA">
        <w:rPr>
          <w:rFonts w:eastAsia="Times-Roman"/>
          <w:b/>
          <w:bCs/>
          <w:caps/>
        </w:rPr>
        <w:t>ло</w:t>
      </w:r>
      <w:r w:rsidRPr="002C4EBA">
        <w:rPr>
          <w:rFonts w:eastAsia="Times-Roman"/>
          <w:b/>
        </w:rPr>
        <w:t>.</w:t>
      </w:r>
      <w:r w:rsidRPr="002C4EBA">
        <w:rPr>
          <w:rFonts w:eastAsia="Times-Roman"/>
        </w:rPr>
        <w:t xml:space="preserve"> </w:t>
      </w:r>
      <w:r w:rsidRPr="002C4EBA">
        <w:rPr>
          <w:rFonts w:eastAsia="Times-Roman"/>
          <w:i/>
          <w:iCs/>
        </w:rPr>
        <w:t xml:space="preserve">Шутл. </w:t>
      </w:r>
      <w:r w:rsidRPr="002C4EBA">
        <w:rPr>
          <w:rFonts w:eastAsia="Times-Roman"/>
        </w:rPr>
        <w:t>Конечно</w:t>
      </w:r>
      <w:r w:rsidR="004474F8" w:rsidRPr="002C4EBA">
        <w:rPr>
          <w:rFonts w:eastAsia="Times-Roman"/>
        </w:rPr>
        <w:t>,</w:t>
      </w:r>
      <w:r w:rsidR="004474F8" w:rsidRPr="002C4EBA">
        <w:rPr>
          <w:rFonts w:eastAsia="Times-Bold"/>
        </w:rPr>
        <w:t xml:space="preserve"> безусловно</w:t>
      </w:r>
      <w:r w:rsidRPr="002C4EBA">
        <w:rPr>
          <w:rFonts w:eastAsia="Times-Roman"/>
        </w:rPr>
        <w:t xml:space="preserve">. </w:t>
      </w:r>
      <w:r w:rsidRPr="002C4EBA">
        <w:rPr>
          <w:rFonts w:eastAsia="Times-Roman"/>
          <w:i/>
          <w:iCs/>
        </w:rPr>
        <w:t xml:space="preserve">Ты пойдешь домой? Конево дело. Конево дело, хотца есть. </w:t>
      </w:r>
      <w:r w:rsidRPr="002C4EBA">
        <w:rPr>
          <w:rFonts w:eastAsia="Times-Roman"/>
        </w:rPr>
        <w:t>Дуб.</w:t>
      </w:r>
      <w:r w:rsidR="004474F8" w:rsidRPr="002C4EBA">
        <w:rPr>
          <w:rFonts w:eastAsia="Times-Bold"/>
        </w:rPr>
        <w:t xml:space="preserve"> (СРНГ).</w:t>
      </w:r>
    </w:p>
    <w:p w:rsidR="00F02384" w:rsidRPr="002407ED" w:rsidRDefault="00F02384" w:rsidP="006A25F3">
      <w:pPr>
        <w:spacing w:before="240"/>
        <w:ind w:firstLine="709"/>
        <w:jc w:val="both"/>
        <w:rPr>
          <w:b/>
        </w:rPr>
      </w:pPr>
      <w:r w:rsidRPr="002C4EBA">
        <w:rPr>
          <w:b/>
        </w:rPr>
        <w:t>КО</w:t>
      </w:r>
      <w:r w:rsidR="00E2303E" w:rsidRPr="002C4EBA">
        <w:rPr>
          <w:b/>
        </w:rPr>
        <w:t>′</w:t>
      </w:r>
      <w:r w:rsidRPr="002C4EBA">
        <w:rPr>
          <w:b/>
        </w:rPr>
        <w:t>НСКАЯ ТРАВА</w:t>
      </w:r>
      <w:r w:rsidRPr="002C4EBA">
        <w:t xml:space="preserve">. Многолетнее травянистое растение </w:t>
      </w:r>
      <w:r w:rsidRPr="002C4EBA">
        <w:rPr>
          <w:shd w:val="clear" w:color="auto" w:fill="FFFFFF"/>
        </w:rPr>
        <w:t>Rúmex confértus семейства гречишные (Polygonaceae); к</w:t>
      </w:r>
      <w:r w:rsidRPr="002C4EBA">
        <w:t xml:space="preserve">онский щавель. Ясн. </w:t>
      </w:r>
      <w:r w:rsidRPr="002C4EBA">
        <w:rPr>
          <w:i/>
        </w:rPr>
        <w:t>Кочетки, коняка – это конская трава, пышки из ее пекли.</w:t>
      </w:r>
      <w:r w:rsidRPr="002C4EBA">
        <w:t xml:space="preserve"> (д. Катериновка, Ясн.).</w:t>
      </w:r>
    </w:p>
    <w:p w:rsidR="00152D30" w:rsidRPr="002407ED" w:rsidRDefault="00152D30" w:rsidP="006A25F3">
      <w:pPr>
        <w:spacing w:before="240"/>
        <w:ind w:firstLine="709"/>
        <w:jc w:val="both"/>
        <w:rPr>
          <w:b/>
        </w:rPr>
      </w:pPr>
      <w:r w:rsidRPr="002C4EBA">
        <w:rPr>
          <w:b/>
        </w:rPr>
        <w:t>КО</w:t>
      </w:r>
      <w:r w:rsidR="00E2303E" w:rsidRPr="002C4EBA">
        <w:rPr>
          <w:b/>
        </w:rPr>
        <w:t>′</w:t>
      </w:r>
      <w:r w:rsidRPr="002C4EBA">
        <w:rPr>
          <w:b/>
        </w:rPr>
        <w:t>НСКИЙ ЩА</w:t>
      </w:r>
      <w:r w:rsidR="00E2303E" w:rsidRPr="002C4EBA">
        <w:rPr>
          <w:b/>
        </w:rPr>
        <w:t>′</w:t>
      </w:r>
      <w:r w:rsidRPr="002C4EBA">
        <w:rPr>
          <w:b/>
        </w:rPr>
        <w:t>ВЕЛЬ</w:t>
      </w:r>
      <w:r w:rsidR="00E2303E">
        <w:rPr>
          <w:b/>
        </w:rPr>
        <w:t xml:space="preserve"> (ЩАВЕ</w:t>
      </w:r>
      <w:r w:rsidR="00E2303E" w:rsidRPr="002C4EBA">
        <w:rPr>
          <w:b/>
        </w:rPr>
        <w:t>′</w:t>
      </w:r>
      <w:r w:rsidR="00E2303E">
        <w:rPr>
          <w:b/>
        </w:rPr>
        <w:t>ЛЬ)</w:t>
      </w:r>
      <w:r w:rsidRPr="002C4EBA">
        <w:t xml:space="preserve">. Многолетнее травянистое растение </w:t>
      </w:r>
      <w:r w:rsidRPr="002C4EBA">
        <w:rPr>
          <w:iCs/>
        </w:rPr>
        <w:t>Rumex obtusifolius L. семейства гречишных</w:t>
      </w:r>
      <w:r w:rsidRPr="002C4EBA">
        <w:t xml:space="preserve">, кислое на вкус, с продолговатым стеблем; используется для кормления скота. В неурожайные годы употреблялся в пищу (чаще всего из него готовили кислые щи). Кир. </w:t>
      </w:r>
      <w:r w:rsidRPr="002C4EBA">
        <w:rPr>
          <w:i/>
        </w:rPr>
        <w:t>Конский щавель в войну собирали и ели его, есть-то нечего было.</w:t>
      </w:r>
      <w:r w:rsidRPr="002C4EBA">
        <w:t xml:space="preserve"> (д. Гамово, Кир.).</w:t>
      </w:r>
    </w:p>
    <w:p w:rsidR="00152D30" w:rsidRPr="002407ED" w:rsidRDefault="00152D30" w:rsidP="006A25F3">
      <w:pPr>
        <w:spacing w:before="240"/>
        <w:ind w:firstLine="709"/>
        <w:jc w:val="both"/>
        <w:rPr>
          <w:rFonts w:eastAsia="Times-Bold"/>
          <w:b/>
        </w:rPr>
      </w:pPr>
      <w:r w:rsidRPr="002C4EBA">
        <w:rPr>
          <w:rFonts w:eastAsia="MS Mincho"/>
          <w:b/>
        </w:rPr>
        <w:t>КОНЬ–КАМЕНЬ</w:t>
      </w:r>
      <w:r w:rsidRPr="002C4EBA">
        <w:rPr>
          <w:rFonts w:eastAsia="MS Mincho"/>
        </w:rPr>
        <w:t xml:space="preserve">. </w:t>
      </w:r>
      <w:r w:rsidR="00E2303E">
        <w:rPr>
          <w:rFonts w:eastAsia="MS Mincho"/>
        </w:rPr>
        <w:t xml:space="preserve">Фольк. </w:t>
      </w:r>
      <w:r w:rsidRPr="002C4EBA">
        <w:rPr>
          <w:rFonts w:eastAsia="MS Mincho"/>
        </w:rPr>
        <w:t xml:space="preserve">Стоящий на ребре природный или могильный камень; камень на кургане. </w:t>
      </w:r>
      <w:r w:rsidRPr="002C4EBA">
        <w:rPr>
          <w:rFonts w:eastAsia="MS Mincho"/>
          <w:i/>
        </w:rPr>
        <w:t xml:space="preserve">Под конем-камнем, по поверью, – клад; камень по ночам, обращаясь в коня, скачет тяжким топотом по полям и ржет. </w:t>
      </w:r>
      <w:r w:rsidRPr="002C4EBA">
        <w:rPr>
          <w:rFonts w:eastAsia="MS Mincho"/>
        </w:rPr>
        <w:t>(Даль).</w:t>
      </w:r>
    </w:p>
    <w:p w:rsidR="008B3EFE" w:rsidRPr="002C4EBA" w:rsidRDefault="008B3EFE" w:rsidP="006A25F3">
      <w:pPr>
        <w:spacing w:before="240"/>
        <w:ind w:firstLine="709"/>
        <w:jc w:val="both"/>
      </w:pPr>
      <w:r w:rsidRPr="00E2303E">
        <w:rPr>
          <w:b/>
        </w:rPr>
        <w:t>КОПЫ</w:t>
      </w:r>
      <w:r w:rsidR="00E2303E" w:rsidRPr="00E2303E">
        <w:rPr>
          <w:b/>
        </w:rPr>
        <w:t>′</w:t>
      </w:r>
      <w:r w:rsidRPr="00E2303E">
        <w:rPr>
          <w:b/>
        </w:rPr>
        <w:t>ТА ОТКИНУТЬ</w:t>
      </w:r>
      <w:r w:rsidRPr="002C4EBA">
        <w:t xml:space="preserve">. Умереть. Лен. </w:t>
      </w:r>
      <w:r w:rsidRPr="002C4EBA">
        <w:rPr>
          <w:i/>
        </w:rPr>
        <w:t>Васька тогда наш копыта откинул ночью.</w:t>
      </w:r>
      <w:r w:rsidR="00E2303E">
        <w:t xml:space="preserve"> (д. Ливенское, Лен.).</w:t>
      </w:r>
    </w:p>
    <w:p w:rsidR="00152D30" w:rsidRPr="002407ED" w:rsidRDefault="008B3EFE" w:rsidP="006A25F3">
      <w:pPr>
        <w:spacing w:before="240"/>
        <w:ind w:firstLine="709"/>
        <w:jc w:val="both"/>
        <w:rPr>
          <w:b/>
        </w:rPr>
      </w:pPr>
      <w:r w:rsidRPr="002C4EBA">
        <w:rPr>
          <w:b/>
        </w:rPr>
        <w:t>КОПЫ</w:t>
      </w:r>
      <w:r w:rsidR="00E2303E" w:rsidRPr="002C4EBA">
        <w:rPr>
          <w:b/>
        </w:rPr>
        <w:t>′</w:t>
      </w:r>
      <w:r w:rsidRPr="002C4EBA">
        <w:rPr>
          <w:b/>
        </w:rPr>
        <w:t>ТЦА ОБМЫВА</w:t>
      </w:r>
      <w:r w:rsidR="00E2303E" w:rsidRPr="002C4EBA">
        <w:rPr>
          <w:b/>
        </w:rPr>
        <w:t>′</w:t>
      </w:r>
      <w:r w:rsidRPr="002C4EBA">
        <w:rPr>
          <w:b/>
        </w:rPr>
        <w:t>ТЬ</w:t>
      </w:r>
      <w:r w:rsidRPr="002C4EBA">
        <w:t>. Обряд. Праздновать рождение ребёнка</w:t>
      </w:r>
      <w:r w:rsidR="00E2303E">
        <w:t xml:space="preserve"> широким застольем, пиром</w:t>
      </w:r>
      <w:r w:rsidRPr="002C4EBA">
        <w:t xml:space="preserve">. Черн., Арсен., Т-Огар., Одоев. </w:t>
      </w:r>
      <w:r w:rsidRPr="002C4EBA">
        <w:rPr>
          <w:i/>
        </w:rPr>
        <w:t>А вы копытца-то обмывали? А как же, конечно!</w:t>
      </w:r>
      <w:r w:rsidRPr="002C4EBA">
        <w:t xml:space="preserve"> (с. Архангельское, Черн.). </w:t>
      </w:r>
      <w:r w:rsidR="004474F8" w:rsidRPr="002C4EBA">
        <w:rPr>
          <w:i/>
        </w:rPr>
        <w:t>Когда копытца обмывали, то первым долгом кашу на стол ставили, сначала гречку очистят, а потом рушили, а потом и кашу варят.</w:t>
      </w:r>
      <w:r w:rsidR="004474F8" w:rsidRPr="002C4EBA">
        <w:t xml:space="preserve"> (п. Арсеньво, Арсен.).</w:t>
      </w:r>
    </w:p>
    <w:p w:rsidR="003758BE" w:rsidRPr="002407ED" w:rsidRDefault="003758BE" w:rsidP="006A25F3">
      <w:pPr>
        <w:spacing w:before="240"/>
        <w:ind w:firstLine="709"/>
        <w:jc w:val="both"/>
        <w:rPr>
          <w:b/>
        </w:rPr>
      </w:pPr>
      <w:r w:rsidRPr="002C4EBA">
        <w:rPr>
          <w:b/>
        </w:rPr>
        <w:t>КОРМИ</w:t>
      </w:r>
      <w:r w:rsidR="00E2303E" w:rsidRPr="002C4EBA">
        <w:rPr>
          <w:b/>
        </w:rPr>
        <w:t>′</w:t>
      </w:r>
      <w:r w:rsidRPr="002C4EBA">
        <w:rPr>
          <w:b/>
        </w:rPr>
        <w:t>ТЬ ПОКО</w:t>
      </w:r>
      <w:r w:rsidR="00E2303E" w:rsidRPr="002C4EBA">
        <w:rPr>
          <w:b/>
        </w:rPr>
        <w:t>′</w:t>
      </w:r>
      <w:r w:rsidRPr="002C4EBA">
        <w:rPr>
          <w:b/>
        </w:rPr>
        <w:t>ЙНИКА</w:t>
      </w:r>
      <w:r w:rsidRPr="002C4EBA">
        <w:t xml:space="preserve">. Обряд. В процессе похоронного обряда </w:t>
      </w:r>
      <w:r w:rsidR="00E2303E">
        <w:t xml:space="preserve">ритуальная </w:t>
      </w:r>
      <w:r w:rsidRPr="002C4EBA">
        <w:t xml:space="preserve">топка бани </w:t>
      </w:r>
      <w:r w:rsidR="00E2303E">
        <w:t xml:space="preserve">– как бы </w:t>
      </w:r>
      <w:r w:rsidRPr="002C4EBA">
        <w:t xml:space="preserve">для умершего. Одоев. </w:t>
      </w:r>
      <w:r w:rsidRPr="002C4EBA">
        <w:rPr>
          <w:i/>
        </w:rPr>
        <w:t>Баню затапливали, покойника кормили</w:t>
      </w:r>
      <w:r w:rsidR="00E2303E">
        <w:t>. (д. </w:t>
      </w:r>
      <w:r w:rsidRPr="002C4EBA">
        <w:t>Жестовая, Одоев.).</w:t>
      </w:r>
    </w:p>
    <w:p w:rsidR="00E2303E" w:rsidRDefault="00152D30" w:rsidP="006A25F3">
      <w:pPr>
        <w:spacing w:before="240"/>
        <w:ind w:firstLine="709"/>
        <w:jc w:val="both"/>
      </w:pPr>
      <w:r w:rsidRPr="002C4EBA">
        <w:rPr>
          <w:b/>
        </w:rPr>
        <w:t>КОРМОВА′Я ПЛЕТУ′ШКА</w:t>
      </w:r>
      <w:r w:rsidRPr="002C4EBA">
        <w:t xml:space="preserve">. Название большой плетеной корзины, предназначенной для переноса травы, сена, соломы; обычно с одной ручкой, которая </w:t>
      </w:r>
      <w:r w:rsidRPr="002C4EBA">
        <w:lastRenderedPageBreak/>
        <w:t xml:space="preserve">передбасывалась через плечо. Одоев. </w:t>
      </w:r>
      <w:r w:rsidRPr="002C4EBA">
        <w:rPr>
          <w:i/>
        </w:rPr>
        <w:t>Прёт кормовую плетушку, как утка переваливается.</w:t>
      </w:r>
      <w:r w:rsidRPr="002C4EBA">
        <w:t xml:space="preserve"> (п. Одоев, Одоев.).</w:t>
      </w:r>
      <w:r w:rsidR="004474F8" w:rsidRPr="002C4EBA">
        <w:t xml:space="preserve"> </w:t>
      </w:r>
    </w:p>
    <w:p w:rsidR="00152D30" w:rsidRPr="002407ED" w:rsidRDefault="00152D30" w:rsidP="006A25F3">
      <w:pPr>
        <w:spacing w:before="240"/>
        <w:ind w:firstLine="709"/>
        <w:jc w:val="both"/>
        <w:rPr>
          <w:b/>
          <w:i/>
        </w:rPr>
      </w:pPr>
      <w:r w:rsidRPr="002C4EBA">
        <w:rPr>
          <w:b/>
        </w:rPr>
        <w:t>КОРОВА-ВЕДЕ′РНИЦА</w:t>
      </w:r>
      <w:r w:rsidR="00E2303E">
        <w:rPr>
          <w:b/>
        </w:rPr>
        <w:t>.</w:t>
      </w:r>
      <w:r w:rsidRPr="002C4EBA">
        <w:t xml:space="preserve"> Корова, дающая больше одного ведра молока. Ким. </w:t>
      </w:r>
      <w:r w:rsidRPr="002C4EBA">
        <w:rPr>
          <w:i/>
        </w:rPr>
        <w:t xml:space="preserve">Корова-ведерница </w:t>
      </w:r>
      <w:r w:rsidR="00E2303E">
        <w:rPr>
          <w:i/>
        </w:rPr>
        <w:t>–</w:t>
      </w:r>
      <w:r w:rsidRPr="002C4EBA">
        <w:rPr>
          <w:i/>
        </w:rPr>
        <w:t xml:space="preserve"> счастье. У мене была. Я ее дою, а молоко в ведро не умещается. Ну я его перелью и дальше доить.</w:t>
      </w:r>
      <w:r w:rsidRPr="002C4EBA">
        <w:t xml:space="preserve"> (п. Епифань, Ким.).</w:t>
      </w:r>
    </w:p>
    <w:p w:rsidR="001E6F69" w:rsidRPr="002407ED" w:rsidRDefault="001E6F69" w:rsidP="006A25F3">
      <w:pPr>
        <w:spacing w:before="240"/>
        <w:ind w:firstLine="709"/>
        <w:jc w:val="both"/>
        <w:rPr>
          <w:b/>
        </w:rPr>
      </w:pPr>
      <w:r w:rsidRPr="002C4EBA">
        <w:rPr>
          <w:b/>
        </w:rPr>
        <w:t>КОРО′ВА ПЕ′РВЫМ ТЕЛО′ЧКОМ</w:t>
      </w:r>
      <w:r w:rsidRPr="002C4EBA">
        <w:t xml:space="preserve">. О </w:t>
      </w:r>
      <w:r w:rsidR="00E2303E">
        <w:t xml:space="preserve">молодой </w:t>
      </w:r>
      <w:r w:rsidRPr="002C4EBA">
        <w:t xml:space="preserve">корове, которая отелилась первый раз. Ефрем. </w:t>
      </w:r>
      <w:r w:rsidRPr="002C4EBA">
        <w:rPr>
          <w:i/>
        </w:rPr>
        <w:t>А у мене была коровка только первым телочком, молодая совсем.</w:t>
      </w:r>
      <w:r w:rsidRPr="002C4EBA">
        <w:t xml:space="preserve"> (д. Резвяки, Ефрем.).</w:t>
      </w:r>
    </w:p>
    <w:p w:rsidR="005C46D9" w:rsidRPr="002C4EBA" w:rsidRDefault="001E6F69" w:rsidP="006A25F3">
      <w:pPr>
        <w:spacing w:before="240"/>
        <w:ind w:firstLine="709"/>
        <w:jc w:val="both"/>
      </w:pPr>
      <w:r w:rsidRPr="002C4EBA">
        <w:rPr>
          <w:b/>
        </w:rPr>
        <w:t>КОРО′В МЕНЯ′ТЬ</w:t>
      </w:r>
      <w:r w:rsidRPr="002C4EBA">
        <w:t xml:space="preserve">. </w:t>
      </w:r>
      <w:r w:rsidR="00E2303E">
        <w:t>Неодобр. Неоднократно жениться, м</w:t>
      </w:r>
      <w:r w:rsidRPr="002C4EBA">
        <w:t xml:space="preserve">енять жен. Вен. </w:t>
      </w:r>
      <w:r w:rsidRPr="002C4EBA">
        <w:rPr>
          <w:i/>
        </w:rPr>
        <w:t>Да он уж сколько привык-то коров-то менять</w:t>
      </w:r>
      <w:r w:rsidRPr="002C4EBA">
        <w:t>. (п. Гуровский, Вен.).</w:t>
      </w:r>
    </w:p>
    <w:p w:rsidR="00152D30" w:rsidRPr="002C4EBA" w:rsidRDefault="00152D30" w:rsidP="006A25F3">
      <w:pPr>
        <w:spacing w:before="240"/>
        <w:ind w:firstLine="709"/>
        <w:jc w:val="both"/>
      </w:pPr>
      <w:r w:rsidRPr="002C4EBA">
        <w:rPr>
          <w:b/>
        </w:rPr>
        <w:t>КОРЮ′ЧКИ ТЕБЯ ЗАБЕРИ′</w:t>
      </w:r>
      <w:r w:rsidRPr="002C4EBA">
        <w:t>. Ругательство</w:t>
      </w:r>
      <w:r w:rsidR="00E2303E">
        <w:t>, риторическое злопожелание</w:t>
      </w:r>
      <w:r w:rsidRPr="002C4EBA">
        <w:t xml:space="preserve">. Черт тебя побери. Одоев. </w:t>
      </w:r>
      <w:r w:rsidRPr="002C4EBA">
        <w:rPr>
          <w:i/>
        </w:rPr>
        <w:t>Корючки тебя забери, окаянная душа твоя, что же ты делаешь!</w:t>
      </w:r>
      <w:r w:rsidR="00E2303E">
        <w:t xml:space="preserve"> (п. </w:t>
      </w:r>
      <w:r w:rsidRPr="002C4EBA">
        <w:t>Одоев, Одоев.).</w:t>
      </w:r>
    </w:p>
    <w:p w:rsidR="00152D30" w:rsidRPr="002407ED" w:rsidRDefault="00152D30" w:rsidP="006A25F3">
      <w:pPr>
        <w:spacing w:before="240"/>
        <w:ind w:firstLine="709"/>
        <w:jc w:val="both"/>
        <w:rPr>
          <w:b/>
        </w:rPr>
      </w:pPr>
      <w:r w:rsidRPr="002C4EBA">
        <w:rPr>
          <w:b/>
        </w:rPr>
        <w:t>КОСИ′ЛКА-ЛОБОГРЕ′ЙКА</w:t>
      </w:r>
      <w:r w:rsidRPr="002C4EBA">
        <w:rPr>
          <w:i/>
        </w:rPr>
        <w:t>.</w:t>
      </w:r>
      <w:r w:rsidRPr="002C4EBA">
        <w:t xml:space="preserve"> Конная упряжь для скашивания колосьев, включавшая косу и грабли, укрепленные на повозке, в которую запрягались 2 лошади, управляемые косарем. Новом. </w:t>
      </w:r>
      <w:r w:rsidRPr="002C4EBA">
        <w:rPr>
          <w:i/>
        </w:rPr>
        <w:t>Кто помладше и посноровистее был, косили на косилках-лобогрейках.</w:t>
      </w:r>
      <w:r w:rsidRPr="002C4EBA">
        <w:t xml:space="preserve"> (п. Красный богатырь, Новом.).</w:t>
      </w:r>
    </w:p>
    <w:p w:rsidR="006D32DA" w:rsidRPr="002407ED" w:rsidRDefault="00A12075" w:rsidP="006A25F3">
      <w:pPr>
        <w:spacing w:before="240"/>
        <w:ind w:firstLine="709"/>
        <w:jc w:val="both"/>
        <w:rPr>
          <w:b/>
        </w:rPr>
      </w:pPr>
      <w:r w:rsidRPr="002C4EBA">
        <w:rPr>
          <w:b/>
          <w:caps/>
        </w:rPr>
        <w:t>Косо</w:t>
      </w:r>
      <w:r w:rsidR="00E2303E" w:rsidRPr="002C4EBA">
        <w:rPr>
          <w:b/>
        </w:rPr>
        <w:t>′</w:t>
      </w:r>
      <w:r w:rsidRPr="002C4EBA">
        <w:rPr>
          <w:b/>
          <w:caps/>
        </w:rPr>
        <w:t>во дитё</w:t>
      </w:r>
      <w:r w:rsidRPr="002C4EBA">
        <w:rPr>
          <w:caps/>
        </w:rPr>
        <w:t>.</w:t>
      </w:r>
      <w:r w:rsidRPr="002C4EBA">
        <w:t xml:space="preserve"> Зай</w:t>
      </w:r>
      <w:r w:rsidR="00BE79DB" w:rsidRPr="002C4EBA">
        <w:t>чонок. Кир.</w:t>
      </w:r>
    </w:p>
    <w:p w:rsidR="003758BE" w:rsidRPr="002407ED" w:rsidRDefault="00152D30" w:rsidP="006A25F3">
      <w:pPr>
        <w:spacing w:before="240"/>
        <w:ind w:firstLine="709"/>
        <w:jc w:val="both"/>
        <w:rPr>
          <w:b/>
        </w:rPr>
      </w:pPr>
      <w:r w:rsidRPr="002C4EBA">
        <w:rPr>
          <w:b/>
        </w:rPr>
        <w:t>КОСУ′ (КО′СУ) ПРОДАВА</w:t>
      </w:r>
      <w:r w:rsidR="00E2303E" w:rsidRPr="002C4EBA">
        <w:rPr>
          <w:b/>
        </w:rPr>
        <w:t>′</w:t>
      </w:r>
      <w:r w:rsidRPr="002C4EBA">
        <w:rPr>
          <w:b/>
        </w:rPr>
        <w:t>ТЬ</w:t>
      </w:r>
      <w:r w:rsidRPr="002C4EBA">
        <w:t>. Обряд. Один из выкупов во время свадебного обряда: жених выкупал косу невесты</w:t>
      </w:r>
      <w:r w:rsidR="00E2303E">
        <w:t xml:space="preserve"> как символ девичьей невинности</w:t>
      </w:r>
      <w:r w:rsidRPr="002C4EBA">
        <w:t xml:space="preserve">. Одоев. </w:t>
      </w:r>
      <w:r w:rsidRPr="002C4EBA">
        <w:rPr>
          <w:i/>
        </w:rPr>
        <w:t>Еще косу продавали. Када за столом сидять, подруга торг затеваеть – за косу-то жених плотить.</w:t>
      </w:r>
      <w:r w:rsidRPr="002C4EBA">
        <w:t xml:space="preserve"> (с. Николо-Жупань, Одоев.).</w:t>
      </w:r>
      <w:r w:rsidR="00731D1B" w:rsidRPr="002C4EBA">
        <w:rPr>
          <w:i/>
        </w:rPr>
        <w:t xml:space="preserve"> Бабы поют, косу продавали.</w:t>
      </w:r>
      <w:r w:rsidR="00731D1B" w:rsidRPr="002C4EBA">
        <w:t xml:space="preserve"> (с. Стояново, Одоев.). </w:t>
      </w:r>
      <w:r w:rsidR="00731D1B" w:rsidRPr="002C4EBA">
        <w:rPr>
          <w:i/>
        </w:rPr>
        <w:t>Тут начинался настоящий торг – косу продавали, чтобы выпустить молодую из дому: водку брали и подарки, девчата голосили, дверь лентами завязывали, на невесту сеть накидывали.</w:t>
      </w:r>
      <w:r w:rsidR="00731D1B" w:rsidRPr="002C4EBA">
        <w:t xml:space="preserve"> (п. Арсеньево, Арсен.). </w:t>
      </w:r>
      <w:r w:rsidR="00731D1B" w:rsidRPr="002C4EBA">
        <w:rPr>
          <w:i/>
        </w:rPr>
        <w:t>Ето называется косу продавать.</w:t>
      </w:r>
      <w:r w:rsidR="00731D1B" w:rsidRPr="002C4EBA">
        <w:t xml:space="preserve"> (д. Кураково, Бел.). </w:t>
      </w:r>
      <w:r w:rsidR="00731D1B" w:rsidRPr="002C4EBA">
        <w:rPr>
          <w:i/>
        </w:rPr>
        <w:t>Косу продавали как на свадьбе-то было.</w:t>
      </w:r>
      <w:r w:rsidR="00731D1B" w:rsidRPr="002C4EBA">
        <w:t xml:space="preserve"> (п.Арсеньево, Арсен.).</w:t>
      </w:r>
    </w:p>
    <w:p w:rsidR="00A234AA" w:rsidRPr="002C4EBA" w:rsidRDefault="00A234AA" w:rsidP="006A25F3">
      <w:pPr>
        <w:spacing w:before="240"/>
        <w:ind w:firstLine="709"/>
        <w:jc w:val="both"/>
        <w:rPr>
          <w:rFonts w:eastAsia="Times-Bold"/>
        </w:rPr>
      </w:pPr>
      <w:r w:rsidRPr="002C4EBA">
        <w:rPr>
          <w:rFonts w:eastAsia="Times-Bold"/>
          <w:b/>
          <w:bCs/>
        </w:rPr>
        <w:t>КОЧЕТЫ</w:t>
      </w:r>
      <w:r w:rsidR="00E2303E" w:rsidRPr="002C4EBA">
        <w:rPr>
          <w:b/>
        </w:rPr>
        <w:t>′</w:t>
      </w:r>
      <w:r w:rsidRPr="002C4EBA">
        <w:rPr>
          <w:rFonts w:eastAsia="Times-Bold"/>
          <w:b/>
          <w:bCs/>
        </w:rPr>
        <w:t>К ТЕБЕ (ЕМУ) В ГЛО</w:t>
      </w:r>
      <w:r w:rsidR="00E2303E" w:rsidRPr="002C4EBA">
        <w:rPr>
          <w:b/>
        </w:rPr>
        <w:t>′</w:t>
      </w:r>
      <w:r w:rsidRPr="002C4EBA">
        <w:rPr>
          <w:rFonts w:eastAsia="Times-Bold"/>
          <w:b/>
          <w:bCs/>
        </w:rPr>
        <w:t>ТКУ</w:t>
      </w:r>
      <w:r w:rsidRPr="002C4EBA">
        <w:rPr>
          <w:rFonts w:eastAsia="Times-Bold"/>
          <w:bCs/>
        </w:rPr>
        <w:t xml:space="preserve">. </w:t>
      </w:r>
      <w:r w:rsidRPr="002C4EBA">
        <w:rPr>
          <w:rFonts w:eastAsia="Times-Bold"/>
        </w:rPr>
        <w:t>Бран. Междометное выражение</w:t>
      </w:r>
      <w:r w:rsidR="00E2303E">
        <w:rPr>
          <w:rFonts w:eastAsia="Times-Bold"/>
        </w:rPr>
        <w:t>, злопожелание</w:t>
      </w:r>
      <w:r w:rsidRPr="002C4EBA">
        <w:rPr>
          <w:rFonts w:eastAsia="Times-Bold"/>
        </w:rPr>
        <w:t xml:space="preserve"> в адрес дурного человека, врага, обидчика и </w:t>
      </w:r>
      <w:r w:rsidR="00E2303E">
        <w:rPr>
          <w:rFonts w:eastAsia="Times-Bold"/>
        </w:rPr>
        <w:t>т.</w:t>
      </w:r>
      <w:r w:rsidRPr="002C4EBA">
        <w:rPr>
          <w:rFonts w:eastAsia="Times-Bold"/>
        </w:rPr>
        <w:t xml:space="preserve">п. Лен., Т-Огар. </w:t>
      </w:r>
      <w:r w:rsidRPr="002C4EBA">
        <w:rPr>
          <w:rFonts w:eastAsia="Times-Bold"/>
          <w:i/>
          <w:iCs/>
        </w:rPr>
        <w:t xml:space="preserve">Не придет она, – и кочетык ей в глотку; без нее лучше будет. </w:t>
      </w:r>
      <w:r w:rsidRPr="002C4EBA">
        <w:rPr>
          <w:rFonts w:eastAsia="Times-Bold"/>
        </w:rPr>
        <w:t>(д. Варваровка, Лен.).</w:t>
      </w:r>
    </w:p>
    <w:p w:rsidR="00B750BA" w:rsidRPr="002407ED" w:rsidRDefault="00B750BA" w:rsidP="006A25F3">
      <w:pPr>
        <w:spacing w:before="240"/>
        <w:ind w:firstLine="709"/>
        <w:jc w:val="both"/>
        <w:rPr>
          <w:b/>
        </w:rPr>
      </w:pPr>
      <w:r w:rsidRPr="002C4EBA">
        <w:rPr>
          <w:b/>
        </w:rPr>
        <w:t>«КРАСИВАЯ!» – КАК КОБЫЛА СИ</w:t>
      </w:r>
      <w:r w:rsidR="00E2303E" w:rsidRPr="002C4EBA">
        <w:rPr>
          <w:b/>
        </w:rPr>
        <w:t>′</w:t>
      </w:r>
      <w:r w:rsidRPr="002C4EBA">
        <w:rPr>
          <w:b/>
        </w:rPr>
        <w:t>ВАЯ</w:t>
      </w:r>
      <w:r w:rsidRPr="002C4EBA">
        <w:t xml:space="preserve">. </w:t>
      </w:r>
      <w:r w:rsidR="00E2303E">
        <w:t xml:space="preserve">Ирон. Рифмованное присловие в речи одного человека или в диалоге, подчеркивающее ироничное отношение к положительной оценке внешности кого-либо. </w:t>
      </w:r>
      <w:r w:rsidRPr="002C4EBA">
        <w:rPr>
          <w:rFonts w:eastAsia="Times-Roman"/>
        </w:rPr>
        <w:t>Т-Огар., Лен.</w:t>
      </w:r>
    </w:p>
    <w:p w:rsidR="00B750BA" w:rsidRPr="002407ED" w:rsidRDefault="00B750BA" w:rsidP="006A25F3">
      <w:pPr>
        <w:spacing w:before="240"/>
        <w:ind w:firstLine="709"/>
        <w:jc w:val="both"/>
        <w:rPr>
          <w:b/>
          <w:color w:val="000000"/>
        </w:rPr>
      </w:pPr>
      <w:r w:rsidRPr="002C4EBA">
        <w:rPr>
          <w:b/>
        </w:rPr>
        <w:t xml:space="preserve">«КРАСИВЫЙ!» </w:t>
      </w:r>
      <w:r w:rsidRPr="002C4EBA">
        <w:rPr>
          <w:rFonts w:eastAsia="Times-Roman"/>
          <w:b/>
        </w:rPr>
        <w:t>– КАК (СЛОВНО) МЕ</w:t>
      </w:r>
      <w:r w:rsidR="00E2303E" w:rsidRPr="002C4EBA">
        <w:rPr>
          <w:b/>
        </w:rPr>
        <w:t>′</w:t>
      </w:r>
      <w:r w:rsidRPr="002C4EBA">
        <w:rPr>
          <w:rFonts w:eastAsia="Times-Roman"/>
          <w:b/>
        </w:rPr>
        <w:t>РИН СИ</w:t>
      </w:r>
      <w:r w:rsidR="00E2303E" w:rsidRPr="002C4EBA">
        <w:rPr>
          <w:b/>
        </w:rPr>
        <w:t>′</w:t>
      </w:r>
      <w:r w:rsidRPr="002C4EBA">
        <w:rPr>
          <w:rFonts w:eastAsia="Times-Roman"/>
          <w:b/>
        </w:rPr>
        <w:t>ВЫЙ</w:t>
      </w:r>
      <w:r w:rsidRPr="002C4EBA">
        <w:rPr>
          <w:rFonts w:eastAsia="Times-Roman"/>
        </w:rPr>
        <w:t xml:space="preserve">. </w:t>
      </w:r>
      <w:r w:rsidR="00E2303E">
        <w:t xml:space="preserve">Ирон. Рифмованное присловие в речи одного человека или в диалоге, подчеркивающее ироничное отношение к положительной оценке внешности кого-либо. </w:t>
      </w:r>
      <w:r w:rsidR="00E2303E" w:rsidRPr="002C4EBA">
        <w:rPr>
          <w:rFonts w:eastAsia="Times-Roman"/>
        </w:rPr>
        <w:t>Т-Огар., Лен.</w:t>
      </w:r>
    </w:p>
    <w:p w:rsidR="008B3EFE" w:rsidRPr="002407ED" w:rsidRDefault="008B3EFE" w:rsidP="006A25F3">
      <w:pPr>
        <w:spacing w:before="240"/>
        <w:ind w:firstLine="709"/>
        <w:jc w:val="both"/>
        <w:rPr>
          <w:b/>
        </w:rPr>
      </w:pPr>
      <w:r w:rsidRPr="002C4EBA">
        <w:rPr>
          <w:b/>
          <w:caps/>
        </w:rPr>
        <w:t>Кра</w:t>
      </w:r>
      <w:r w:rsidR="00E2303E" w:rsidRPr="002C4EBA">
        <w:rPr>
          <w:b/>
        </w:rPr>
        <w:t>′</w:t>
      </w:r>
      <w:r w:rsidRPr="002C4EBA">
        <w:rPr>
          <w:b/>
          <w:caps/>
        </w:rPr>
        <w:t>сная ба</w:t>
      </w:r>
      <w:r w:rsidR="00E2303E" w:rsidRPr="002C4EBA">
        <w:rPr>
          <w:b/>
        </w:rPr>
        <w:t>′</w:t>
      </w:r>
      <w:r w:rsidRPr="002C4EBA">
        <w:rPr>
          <w:b/>
          <w:caps/>
        </w:rPr>
        <w:t>бочка (муха).</w:t>
      </w:r>
      <w:r w:rsidRPr="002C4EBA">
        <w:t xml:space="preserve"> Колорадский жук.</w:t>
      </w:r>
      <w:r w:rsidRPr="002C4EBA">
        <w:rPr>
          <w:i/>
        </w:rPr>
        <w:t xml:space="preserve"> </w:t>
      </w:r>
      <w:r w:rsidRPr="002C4EBA">
        <w:t xml:space="preserve">Щёк. </w:t>
      </w:r>
      <w:r w:rsidRPr="002C4EBA">
        <w:rPr>
          <w:i/>
        </w:rPr>
        <w:t>Этих жуков зовут красными бабочками.</w:t>
      </w:r>
      <w:r w:rsidRPr="002C4EBA">
        <w:t xml:space="preserve"> (с. Селиваново, Щёк.).</w:t>
      </w:r>
    </w:p>
    <w:p w:rsidR="008B3EFE" w:rsidRPr="002407ED" w:rsidRDefault="008B3EFE" w:rsidP="006A25F3">
      <w:pPr>
        <w:spacing w:before="240"/>
        <w:ind w:firstLine="709"/>
        <w:jc w:val="both"/>
        <w:rPr>
          <w:b/>
        </w:rPr>
      </w:pPr>
      <w:r w:rsidRPr="002C4EBA">
        <w:rPr>
          <w:b/>
          <w:caps/>
        </w:rPr>
        <w:t>Кра</w:t>
      </w:r>
      <w:r w:rsidR="00E2303E" w:rsidRPr="002C4EBA">
        <w:rPr>
          <w:b/>
        </w:rPr>
        <w:t>′</w:t>
      </w:r>
      <w:r w:rsidRPr="002C4EBA">
        <w:rPr>
          <w:b/>
          <w:caps/>
        </w:rPr>
        <w:t>сная головка</w:t>
      </w:r>
      <w:r w:rsidRPr="002C4EBA">
        <w:rPr>
          <w:caps/>
        </w:rPr>
        <w:t>.</w:t>
      </w:r>
      <w:r w:rsidRPr="002C4EBA">
        <w:t xml:space="preserve"> Подосиновик. Ефрем.</w:t>
      </w:r>
    </w:p>
    <w:p w:rsidR="00D907B0" w:rsidRPr="002407ED" w:rsidRDefault="00D907B0" w:rsidP="006A25F3">
      <w:pPr>
        <w:spacing w:before="240"/>
        <w:ind w:firstLine="709"/>
        <w:jc w:val="both"/>
        <w:rPr>
          <w:b/>
          <w:spacing w:val="-2"/>
        </w:rPr>
      </w:pPr>
      <w:r w:rsidRPr="002C4EBA">
        <w:rPr>
          <w:b/>
          <w:bCs/>
        </w:rPr>
        <w:t>КРА</w:t>
      </w:r>
      <w:r w:rsidR="00E2303E" w:rsidRPr="002C4EBA">
        <w:rPr>
          <w:b/>
        </w:rPr>
        <w:t>′</w:t>
      </w:r>
      <w:r w:rsidRPr="002C4EBA">
        <w:rPr>
          <w:b/>
          <w:bCs/>
        </w:rPr>
        <w:t>СНАЯ ГОРКА</w:t>
      </w:r>
      <w:r w:rsidRPr="002C4EBA">
        <w:rPr>
          <w:bCs/>
        </w:rPr>
        <w:t>. Первое воскресенье после Пасхи; деви</w:t>
      </w:r>
      <w:r w:rsidRPr="002C4EBA">
        <w:rPr>
          <w:bCs/>
          <w:spacing w:val="-2"/>
        </w:rPr>
        <w:t xml:space="preserve">чий праздник. Повсеместно. </w:t>
      </w:r>
      <w:r w:rsidRPr="002C4EBA">
        <w:rPr>
          <w:bCs/>
          <w:i/>
          <w:spacing w:val="-2"/>
        </w:rPr>
        <w:t xml:space="preserve">Мы с девками идем, смотрим, а соседские ребята кулеш готовят; мы – к </w:t>
      </w:r>
      <w:r w:rsidRPr="002C4EBA">
        <w:rPr>
          <w:bCs/>
          <w:i/>
          <w:spacing w:val="-2"/>
        </w:rPr>
        <w:lastRenderedPageBreak/>
        <w:t xml:space="preserve">ним: угощайте нас, Красная </w:t>
      </w:r>
      <w:r w:rsidR="00E2303E">
        <w:rPr>
          <w:bCs/>
          <w:i/>
          <w:spacing w:val="-2"/>
        </w:rPr>
        <w:t>Г</w:t>
      </w:r>
      <w:r w:rsidRPr="002C4EBA">
        <w:rPr>
          <w:bCs/>
          <w:i/>
          <w:spacing w:val="-2"/>
        </w:rPr>
        <w:t>орка – наш праздник.</w:t>
      </w:r>
      <w:r w:rsidRPr="002C4EBA">
        <w:rPr>
          <w:bCs/>
          <w:spacing w:val="-2"/>
        </w:rPr>
        <w:t xml:space="preserve"> (п. Плеханово, Лен.).</w:t>
      </w:r>
      <w:r w:rsidRPr="002C4EBA">
        <w:rPr>
          <w:i/>
          <w:spacing w:val="-2"/>
        </w:rPr>
        <w:t xml:space="preserve"> Молодёжь в лес на Красную </w:t>
      </w:r>
      <w:r w:rsidR="00E2303E">
        <w:rPr>
          <w:i/>
          <w:spacing w:val="-2"/>
        </w:rPr>
        <w:t>Г</w:t>
      </w:r>
      <w:r w:rsidRPr="002C4EBA">
        <w:rPr>
          <w:i/>
          <w:spacing w:val="-2"/>
        </w:rPr>
        <w:t>орку ходила резвиться да яйца катали.</w:t>
      </w:r>
      <w:r w:rsidRPr="002C4EBA">
        <w:rPr>
          <w:spacing w:val="-2"/>
        </w:rPr>
        <w:t xml:space="preserve"> (д. Нечаево, Заок.).</w:t>
      </w:r>
    </w:p>
    <w:p w:rsidR="00531DAE" w:rsidRPr="002407ED" w:rsidRDefault="00531DAE" w:rsidP="006A25F3">
      <w:pPr>
        <w:spacing w:before="240"/>
        <w:ind w:firstLine="709"/>
        <w:jc w:val="both"/>
        <w:rPr>
          <w:b/>
          <w:spacing w:val="2"/>
        </w:rPr>
      </w:pPr>
      <w:r w:rsidRPr="002C4EBA">
        <w:rPr>
          <w:b/>
          <w:spacing w:val="2"/>
        </w:rPr>
        <w:t>КРА</w:t>
      </w:r>
      <w:r w:rsidRPr="002C4EBA">
        <w:rPr>
          <w:b/>
        </w:rPr>
        <w:t>′</w:t>
      </w:r>
      <w:r w:rsidRPr="002C4EBA">
        <w:rPr>
          <w:b/>
          <w:spacing w:val="2"/>
        </w:rPr>
        <w:t>СНАЯ ОДЁЖКА</w:t>
      </w:r>
      <w:r w:rsidRPr="002C4EBA">
        <w:rPr>
          <w:spacing w:val="2"/>
        </w:rPr>
        <w:t xml:space="preserve">. Праздничная одежда. Вен. </w:t>
      </w:r>
      <w:r w:rsidRPr="002C4EBA">
        <w:rPr>
          <w:i/>
          <w:spacing w:val="2"/>
        </w:rPr>
        <w:t>Красную-то одёжку тока по праздникам надевали.</w:t>
      </w:r>
      <w:r w:rsidRPr="002C4EBA">
        <w:rPr>
          <w:spacing w:val="2"/>
        </w:rPr>
        <w:t xml:space="preserve"> (п. Бельковский, Вен.).</w:t>
      </w:r>
    </w:p>
    <w:p w:rsidR="008B3EFE" w:rsidRPr="002407ED" w:rsidRDefault="008B3EFE" w:rsidP="006A25F3">
      <w:pPr>
        <w:spacing w:before="240"/>
        <w:ind w:firstLine="709"/>
        <w:jc w:val="both"/>
        <w:rPr>
          <w:b/>
        </w:rPr>
      </w:pPr>
      <w:r w:rsidRPr="002C4EBA">
        <w:rPr>
          <w:b/>
          <w:caps/>
        </w:rPr>
        <w:t>Кра</w:t>
      </w:r>
      <w:r w:rsidR="00E2303E" w:rsidRPr="002C4EBA">
        <w:rPr>
          <w:b/>
        </w:rPr>
        <w:t>′</w:t>
      </w:r>
      <w:r w:rsidRPr="002C4EBA">
        <w:rPr>
          <w:b/>
          <w:caps/>
        </w:rPr>
        <w:t>сненький гриб.</w:t>
      </w:r>
      <w:r w:rsidR="00E2303E">
        <w:t xml:space="preserve"> Подосиновик. Бел., Новом.</w:t>
      </w:r>
    </w:p>
    <w:p w:rsidR="0031129C" w:rsidRPr="002407ED" w:rsidRDefault="0031129C" w:rsidP="006A25F3">
      <w:pPr>
        <w:spacing w:before="240"/>
        <w:ind w:firstLine="709"/>
        <w:jc w:val="both"/>
        <w:rPr>
          <w:rFonts w:eastAsia="Times-Bold"/>
          <w:b/>
        </w:rPr>
      </w:pPr>
      <w:r w:rsidRPr="002C4EBA">
        <w:rPr>
          <w:b/>
          <w:bCs/>
        </w:rPr>
        <w:t>КРА</w:t>
      </w:r>
      <w:r w:rsidR="00E2303E" w:rsidRPr="002C4EBA">
        <w:rPr>
          <w:b/>
        </w:rPr>
        <w:t>′</w:t>
      </w:r>
      <w:r w:rsidRPr="002C4EBA">
        <w:rPr>
          <w:b/>
          <w:bCs/>
        </w:rPr>
        <w:t>СНОЕ ОКНО</w:t>
      </w:r>
      <w:r w:rsidRPr="002C4EBA">
        <w:rPr>
          <w:bCs/>
        </w:rPr>
        <w:t>.</w:t>
      </w:r>
      <w:r w:rsidRPr="002C4EBA">
        <w:t xml:space="preserve"> Большое окно со стеклами, около переднего (красного) угла избы или в противоположной стене. </w:t>
      </w:r>
      <w:r w:rsidRPr="002C4EBA">
        <w:rPr>
          <w:i/>
          <w:iCs/>
        </w:rPr>
        <w:t xml:space="preserve">Изба состоит из четвероугольного сруба, довольно высокаго, с одним окном и стеклянною оконницею близ передняго угла, где стоят образа и стол. Иногда сего окна не бывает, времянем же бывает и другое в противоуположенной стене. Таковое окно называется красное. </w:t>
      </w:r>
      <w:r w:rsidRPr="002C4EBA">
        <w:t>(Лёвшин).</w:t>
      </w:r>
    </w:p>
    <w:p w:rsidR="00531DAE" w:rsidRPr="002407ED" w:rsidRDefault="00531DAE" w:rsidP="006A25F3">
      <w:pPr>
        <w:spacing w:before="240"/>
        <w:ind w:firstLine="709"/>
        <w:jc w:val="both"/>
        <w:rPr>
          <w:b/>
        </w:rPr>
      </w:pPr>
      <w:r w:rsidRPr="002C4EBA">
        <w:rPr>
          <w:b/>
        </w:rPr>
        <w:t>КРА′СНЫЕ Я′ГОДЫ</w:t>
      </w:r>
      <w:r w:rsidRPr="002C4EBA">
        <w:t xml:space="preserve">. </w:t>
      </w:r>
      <w:r w:rsidR="008A3B72">
        <w:t>Полевая к</w:t>
      </w:r>
      <w:r w:rsidRPr="002C4EBA">
        <w:t xml:space="preserve">лубника. Вен. </w:t>
      </w:r>
      <w:r w:rsidRPr="002C4EBA">
        <w:rPr>
          <w:i/>
        </w:rPr>
        <w:t>Мы и красные ягоды на лугу собирали.</w:t>
      </w:r>
      <w:r w:rsidR="00731D1B" w:rsidRPr="002C4EBA">
        <w:t xml:space="preserve"> (п. </w:t>
      </w:r>
      <w:r w:rsidRPr="002C4EBA">
        <w:t>Бельковский, Вен.).</w:t>
      </w:r>
    </w:p>
    <w:p w:rsidR="00531DAE" w:rsidRDefault="00531DAE" w:rsidP="006A25F3">
      <w:pPr>
        <w:spacing w:before="240"/>
        <w:ind w:firstLine="709"/>
        <w:jc w:val="both"/>
      </w:pPr>
      <w:r w:rsidRPr="002C4EBA">
        <w:rPr>
          <w:b/>
        </w:rPr>
        <w:t>КРА′СНЫЙ ГОД</w:t>
      </w:r>
      <w:r w:rsidRPr="002C4EBA">
        <w:t>. Счастливый</w:t>
      </w:r>
      <w:r w:rsidR="008A3B72">
        <w:t>, удачный, плодородный, урожайный</w:t>
      </w:r>
      <w:r w:rsidRPr="002C4EBA">
        <w:t xml:space="preserve"> год. Щек. </w:t>
      </w:r>
      <w:r w:rsidRPr="002C4EBA">
        <w:rPr>
          <w:i/>
        </w:rPr>
        <w:t xml:space="preserve">Если красный год, то хорошо. </w:t>
      </w:r>
      <w:r w:rsidRPr="002C4EBA">
        <w:t>(д. Ясная Поляна, Щек.).</w:t>
      </w:r>
    </w:p>
    <w:p w:rsidR="002F4ADB" w:rsidRPr="002407ED" w:rsidRDefault="008B3EFE" w:rsidP="006A25F3">
      <w:pPr>
        <w:spacing w:before="240"/>
        <w:ind w:firstLine="709"/>
        <w:jc w:val="both"/>
        <w:rPr>
          <w:b/>
        </w:rPr>
      </w:pPr>
      <w:r w:rsidRPr="002C4EBA">
        <w:rPr>
          <w:b/>
          <w:caps/>
        </w:rPr>
        <w:t>Кра</w:t>
      </w:r>
      <w:r w:rsidR="008A3B72" w:rsidRPr="002C4EBA">
        <w:rPr>
          <w:b/>
        </w:rPr>
        <w:t>′</w:t>
      </w:r>
      <w:r w:rsidRPr="002C4EBA">
        <w:rPr>
          <w:b/>
          <w:caps/>
        </w:rPr>
        <w:t>сный корень</w:t>
      </w:r>
      <w:r w:rsidRPr="002C4EBA">
        <w:rPr>
          <w:caps/>
        </w:rPr>
        <w:t>.</w:t>
      </w:r>
      <w:r w:rsidRPr="002C4EBA">
        <w:t xml:space="preserve"> Растение </w:t>
      </w:r>
      <w:r w:rsidRPr="002C4EBA">
        <w:rPr>
          <w:rFonts w:eastAsia="Times-Roman"/>
        </w:rPr>
        <w:t xml:space="preserve">Potentilla erecta </w:t>
      </w:r>
      <w:r w:rsidR="00BF1012">
        <w:rPr>
          <w:rFonts w:eastAsia="Times-Roman"/>
          <w:lang w:val="en-US"/>
        </w:rPr>
        <w:t>L</w:t>
      </w:r>
      <w:r w:rsidR="00BF1012" w:rsidRPr="00BF1012">
        <w:rPr>
          <w:rFonts w:eastAsia="Times-Roman"/>
        </w:rPr>
        <w:t>.</w:t>
      </w:r>
      <w:r w:rsidRPr="002C4EBA">
        <w:rPr>
          <w:rFonts w:eastAsia="Times-Roman"/>
        </w:rPr>
        <w:t xml:space="preserve"> семейств</w:t>
      </w:r>
      <w:r w:rsidR="008A3B72">
        <w:rPr>
          <w:rFonts w:eastAsia="Times-Roman"/>
        </w:rPr>
        <w:t>а</w:t>
      </w:r>
      <w:r w:rsidRPr="002C4EBA">
        <w:rPr>
          <w:rFonts w:eastAsia="Times-Roman"/>
        </w:rPr>
        <w:t xml:space="preserve"> р</w:t>
      </w:r>
      <w:r w:rsidR="00835106">
        <w:rPr>
          <w:rFonts w:eastAsia="Times-Roman"/>
        </w:rPr>
        <w:t>о</w:t>
      </w:r>
      <w:r w:rsidRPr="002C4EBA">
        <w:rPr>
          <w:rFonts w:eastAsia="Times-Roman"/>
        </w:rPr>
        <w:t>з</w:t>
      </w:r>
      <w:r w:rsidR="00835106">
        <w:rPr>
          <w:rFonts w:eastAsia="Times-Roman"/>
        </w:rPr>
        <w:t>овых</w:t>
      </w:r>
      <w:r w:rsidRPr="002C4EBA">
        <w:rPr>
          <w:rFonts w:eastAsia="Times-Roman"/>
        </w:rPr>
        <w:t>; лапчатка прямая</w:t>
      </w:r>
      <w:r w:rsidR="00C0183C">
        <w:rPr>
          <w:rFonts w:eastAsia="Times-Roman"/>
        </w:rPr>
        <w:t xml:space="preserve">, </w:t>
      </w:r>
      <w:r w:rsidR="00C0183C" w:rsidRPr="002C4EBA">
        <w:t>калган.</w:t>
      </w:r>
      <w:r w:rsidR="00BF1012" w:rsidRPr="00BF1012">
        <w:rPr>
          <w:rFonts w:eastAsia="Times-Roman"/>
        </w:rPr>
        <w:t xml:space="preserve"> //</w:t>
      </w:r>
      <w:r w:rsidRPr="002C4EBA">
        <w:rPr>
          <w:rFonts w:eastAsia="Times-Roman"/>
        </w:rPr>
        <w:t xml:space="preserve"> </w:t>
      </w:r>
      <w:r w:rsidR="00BF1012">
        <w:rPr>
          <w:rFonts w:eastAsia="Times-Roman"/>
        </w:rPr>
        <w:t>К</w:t>
      </w:r>
      <w:r w:rsidRPr="002C4EBA">
        <w:rPr>
          <w:rFonts w:eastAsia="Times-Roman"/>
        </w:rPr>
        <w:t>орень этого растения, употребляемый в народной медицине</w:t>
      </w:r>
      <w:r w:rsidR="00BF1012">
        <w:rPr>
          <w:rFonts w:eastAsia="Times-Roman"/>
        </w:rPr>
        <w:t xml:space="preserve"> как вяжущее, бактерицидное, кровоостанавливающее</w:t>
      </w:r>
      <w:r w:rsidR="00C0183C">
        <w:rPr>
          <w:rFonts w:eastAsia="Times-Roman"/>
        </w:rPr>
        <w:t xml:space="preserve"> и противовоспалительное средство.</w:t>
      </w:r>
      <w:r w:rsidRPr="002C4EBA">
        <w:t xml:space="preserve"> Щёк. </w:t>
      </w:r>
      <w:r w:rsidRPr="002C4EBA">
        <w:rPr>
          <w:i/>
        </w:rPr>
        <w:t>Красный корень хорошо рвётся, растёт по лугам.</w:t>
      </w:r>
      <w:r w:rsidRPr="002C4EBA">
        <w:t xml:space="preserve"> (с. Селиваново, Щёк.).</w:t>
      </w:r>
    </w:p>
    <w:p w:rsidR="00531DAE" w:rsidRPr="002407ED" w:rsidRDefault="008B3EFE" w:rsidP="006A25F3">
      <w:pPr>
        <w:spacing w:before="240"/>
        <w:ind w:firstLine="709"/>
        <w:jc w:val="both"/>
        <w:rPr>
          <w:b/>
        </w:rPr>
      </w:pPr>
      <w:r w:rsidRPr="002C4EBA">
        <w:rPr>
          <w:b/>
        </w:rPr>
        <w:t>КРА</w:t>
      </w:r>
      <w:r w:rsidR="00835106" w:rsidRPr="002C4EBA">
        <w:rPr>
          <w:b/>
        </w:rPr>
        <w:t>′</w:t>
      </w:r>
      <w:r w:rsidRPr="002C4EBA">
        <w:rPr>
          <w:b/>
        </w:rPr>
        <w:t>СНЫЙ ОБЕД</w:t>
      </w:r>
      <w:r w:rsidRPr="002C4EBA">
        <w:t xml:space="preserve">. Обряд. Второй стол на свадебном пире, во время которого происходит одаривание молодых. Вен. </w:t>
      </w:r>
      <w:r w:rsidRPr="002C4EBA">
        <w:rPr>
          <w:i/>
        </w:rPr>
        <w:t>За красным столом и дарили подарки всем.</w:t>
      </w:r>
      <w:r w:rsidRPr="002C4EBA">
        <w:t xml:space="preserve"> (с. Прудищи, Вен.).</w:t>
      </w:r>
      <w:r w:rsidR="00731D1B" w:rsidRPr="002C4EBA">
        <w:rPr>
          <w:i/>
        </w:rPr>
        <w:t xml:space="preserve"> К жениху на красный обед едут</w:t>
      </w:r>
      <w:r w:rsidR="00835106">
        <w:t>. (с. Свиридово, Вен.).</w:t>
      </w:r>
    </w:p>
    <w:p w:rsidR="00531DAE" w:rsidRPr="002C4EBA" w:rsidRDefault="00531DAE" w:rsidP="006A25F3">
      <w:pPr>
        <w:spacing w:before="240"/>
        <w:ind w:firstLine="709"/>
        <w:jc w:val="both"/>
        <w:rPr>
          <w:b/>
        </w:rPr>
      </w:pPr>
      <w:r w:rsidRPr="002C4EBA">
        <w:rPr>
          <w:b/>
        </w:rPr>
        <w:t>КРЕСТИ′ТЬ КУКУ′ШКУ</w:t>
      </w:r>
      <w:r w:rsidRPr="002C4EBA">
        <w:t xml:space="preserve">. Обряд. Обрядовые действия в процессе празднования Дня Святой Троицы, во время которых </w:t>
      </w:r>
      <w:r w:rsidR="00835106">
        <w:t>слушали кукушку, предсказывающую длину жизни, угощали друг друга сладостями</w:t>
      </w:r>
      <w:r w:rsidRPr="002C4EBA">
        <w:t xml:space="preserve">, заламывали березу, </w:t>
      </w:r>
      <w:r w:rsidR="00835106">
        <w:t>играли в подвижные игры</w:t>
      </w:r>
      <w:r w:rsidRPr="002C4EBA">
        <w:t xml:space="preserve">. Бел. </w:t>
      </w:r>
      <w:r w:rsidRPr="002C4EBA">
        <w:rPr>
          <w:i/>
        </w:rPr>
        <w:t>Собираемся – кукушку крестили, гостинцы купим, покрестим кукушку, садимся у холодочку, это Троица.</w:t>
      </w:r>
      <w:r w:rsidRPr="002C4EBA">
        <w:t xml:space="preserve"> (с. Зайцево, Бел.).</w:t>
      </w:r>
    </w:p>
    <w:p w:rsidR="00835106" w:rsidRDefault="00531DAE" w:rsidP="006A25F3">
      <w:pPr>
        <w:spacing w:before="240"/>
        <w:ind w:firstLine="709"/>
        <w:jc w:val="both"/>
      </w:pPr>
      <w:r w:rsidRPr="002C4EBA">
        <w:rPr>
          <w:b/>
        </w:rPr>
        <w:t>КРИЧА′ТЬ В ГО′ЛОС</w:t>
      </w:r>
      <w:r w:rsidRPr="002C4EBA">
        <w:t xml:space="preserve">. Обряд. Часть свадебного обряда, плач невесты. Волов. </w:t>
      </w:r>
      <w:r w:rsidRPr="002C4EBA">
        <w:rPr>
          <w:i/>
        </w:rPr>
        <w:t>А потом утром встають подружки, а невесты тогда в голос кричали: «Зоренька собирается – подруженьки собираются, хочут-хочут нас разлучить, милинькии подруженьки».</w:t>
      </w:r>
      <w:r w:rsidRPr="002C4EBA">
        <w:t xml:space="preserve"> (д. Красный Холм, Волов.).</w:t>
      </w:r>
    </w:p>
    <w:p w:rsidR="0031129C" w:rsidRPr="002C4EBA" w:rsidRDefault="0031129C" w:rsidP="006A25F3">
      <w:pPr>
        <w:spacing w:before="240"/>
        <w:ind w:firstLine="709"/>
        <w:jc w:val="both"/>
        <w:rPr>
          <w:rFonts w:eastAsia="Times-Bold"/>
        </w:rPr>
      </w:pPr>
      <w:r w:rsidRPr="002C4EBA">
        <w:rPr>
          <w:rFonts w:eastAsia="Times-Bold"/>
          <w:b/>
          <w:bCs/>
          <w:caps/>
        </w:rPr>
        <w:t>Крои</w:t>
      </w:r>
      <w:r w:rsidR="00835106" w:rsidRPr="002C4EBA">
        <w:rPr>
          <w:b/>
        </w:rPr>
        <w:t>′</w:t>
      </w:r>
      <w:r w:rsidRPr="002C4EBA">
        <w:rPr>
          <w:rFonts w:eastAsia="Times-Bold"/>
          <w:b/>
          <w:bCs/>
          <w:caps/>
        </w:rPr>
        <w:t>ть кусо</w:t>
      </w:r>
      <w:r w:rsidR="00835106" w:rsidRPr="002C4EBA">
        <w:rPr>
          <w:b/>
        </w:rPr>
        <w:t>′</w:t>
      </w:r>
      <w:r w:rsidRPr="002C4EBA">
        <w:rPr>
          <w:rFonts w:eastAsia="Times-Bold"/>
          <w:b/>
          <w:bCs/>
          <w:caps/>
        </w:rPr>
        <w:t>к</w:t>
      </w:r>
      <w:r w:rsidRPr="002C4EBA">
        <w:rPr>
          <w:rFonts w:eastAsia="Times-Bold"/>
          <w:bCs/>
          <w:caps/>
        </w:rPr>
        <w:t>.</w:t>
      </w:r>
      <w:r w:rsidRPr="002C4EBA">
        <w:rPr>
          <w:rFonts w:eastAsia="Times-Bold"/>
        </w:rPr>
        <w:t xml:space="preserve"> </w:t>
      </w:r>
      <w:r w:rsidR="00835106">
        <w:rPr>
          <w:rFonts w:eastAsia="Times-Bold"/>
        </w:rPr>
        <w:t>Отрезать</w:t>
      </w:r>
      <w:r w:rsidRPr="002C4EBA">
        <w:rPr>
          <w:rFonts w:eastAsia="Times-Bold"/>
        </w:rPr>
        <w:t xml:space="preserve"> мясо. Дуб. </w:t>
      </w:r>
      <w:r w:rsidRPr="002C4EBA">
        <w:rPr>
          <w:rFonts w:eastAsia="Times-Bold"/>
          <w:i/>
          <w:iCs/>
        </w:rPr>
        <w:t>Для праздничка мало надо: водочки налить</w:t>
      </w:r>
      <w:r w:rsidR="00835106">
        <w:rPr>
          <w:rFonts w:eastAsia="Times-Bold"/>
          <w:i/>
          <w:iCs/>
        </w:rPr>
        <w:t xml:space="preserve"> да на краюшку </w:t>
      </w:r>
      <w:r w:rsidRPr="002C4EBA">
        <w:rPr>
          <w:rFonts w:eastAsia="Times-Bold"/>
          <w:i/>
          <w:iCs/>
        </w:rPr>
        <w:t xml:space="preserve">кусок кроить. </w:t>
      </w:r>
      <w:r w:rsidRPr="002C4EBA">
        <w:rPr>
          <w:rFonts w:eastAsia="Times-Bold"/>
        </w:rPr>
        <w:t>(с. Рождествено, Дуб.).</w:t>
      </w:r>
    </w:p>
    <w:p w:rsidR="00D907B0" w:rsidRPr="002407ED" w:rsidRDefault="00D907B0" w:rsidP="006A25F3">
      <w:pPr>
        <w:spacing w:before="240"/>
        <w:ind w:firstLine="709"/>
        <w:jc w:val="both"/>
        <w:rPr>
          <w:b/>
        </w:rPr>
      </w:pPr>
      <w:r w:rsidRPr="002C4EBA">
        <w:rPr>
          <w:b/>
        </w:rPr>
        <w:t>КРУГОВА′Я ЛАПТА′.</w:t>
      </w:r>
      <w:r w:rsidRPr="002C4EBA">
        <w:t xml:space="preserve"> Название детской игры, в ходе которой играющие чертили большой круг и в границах этого круга палками гоняли мяч. Арсен. </w:t>
      </w:r>
      <w:r w:rsidRPr="002C4EBA">
        <w:rPr>
          <w:i/>
        </w:rPr>
        <w:t>Здоровый круг делали и с мячиком бегали, лодыжки тоже палками гоняли – это лапта круговая, не то, что просто лапта.</w:t>
      </w:r>
      <w:r w:rsidRPr="002C4EBA">
        <w:t xml:space="preserve"> (п. Арсеньво, Арсен.).</w:t>
      </w:r>
    </w:p>
    <w:p w:rsidR="00531DAE" w:rsidRPr="002C4EBA" w:rsidRDefault="00531DAE" w:rsidP="006A25F3">
      <w:pPr>
        <w:spacing w:before="240"/>
        <w:ind w:firstLine="709"/>
        <w:jc w:val="both"/>
      </w:pPr>
      <w:r w:rsidRPr="002C4EBA">
        <w:rPr>
          <w:b/>
        </w:rPr>
        <w:t>КРУТИ′ТЬ БЕ′ЛЫМ СВЕ′ТОМ</w:t>
      </w:r>
      <w:r w:rsidRPr="002C4EBA">
        <w:t xml:space="preserve">. </w:t>
      </w:r>
      <w:r w:rsidR="003E4299">
        <w:t xml:space="preserve">Неодобр. </w:t>
      </w:r>
      <w:r w:rsidRPr="002C4EBA">
        <w:t xml:space="preserve">Вести </w:t>
      </w:r>
      <w:r w:rsidR="003E4299">
        <w:t xml:space="preserve">праздную, </w:t>
      </w:r>
      <w:r w:rsidRPr="002C4EBA">
        <w:t>веселую, ра</w:t>
      </w:r>
      <w:r w:rsidR="003E4299">
        <w:t xml:space="preserve">згульную </w:t>
      </w:r>
      <w:r w:rsidRPr="002C4EBA">
        <w:t>жизнь</w:t>
      </w:r>
      <w:r w:rsidR="003E4299">
        <w:t>.</w:t>
      </w:r>
      <w:r w:rsidRPr="002C4EBA">
        <w:t xml:space="preserve"> Щек. </w:t>
      </w:r>
      <w:r w:rsidRPr="002C4EBA">
        <w:rPr>
          <w:i/>
        </w:rPr>
        <w:t xml:space="preserve">Он </w:t>
      </w:r>
      <w:r w:rsidR="003E4299">
        <w:rPr>
          <w:i/>
        </w:rPr>
        <w:t xml:space="preserve">в молодые годы </w:t>
      </w:r>
      <w:r w:rsidRPr="002C4EBA">
        <w:rPr>
          <w:i/>
        </w:rPr>
        <w:t>крутил белым светом</w:t>
      </w:r>
      <w:r w:rsidR="003E4299">
        <w:rPr>
          <w:i/>
        </w:rPr>
        <w:t xml:space="preserve"> и остался ни с чем</w:t>
      </w:r>
      <w:r w:rsidRPr="002C4EBA">
        <w:t>. (д. Ясная Поляна, Щек.).</w:t>
      </w:r>
    </w:p>
    <w:p w:rsidR="00531DAE" w:rsidRPr="002407ED" w:rsidRDefault="00531DAE" w:rsidP="006A25F3">
      <w:pPr>
        <w:spacing w:before="240"/>
        <w:ind w:firstLine="709"/>
        <w:jc w:val="both"/>
        <w:rPr>
          <w:b/>
        </w:rPr>
      </w:pPr>
      <w:r w:rsidRPr="002C4EBA">
        <w:rPr>
          <w:b/>
        </w:rPr>
        <w:t>К СТО</w:t>
      </w:r>
      <w:r w:rsidRPr="002C4EBA">
        <w:rPr>
          <w:b/>
          <w:i/>
        </w:rPr>
        <w:t>'</w:t>
      </w:r>
      <w:r w:rsidRPr="002C4EBA">
        <w:rPr>
          <w:b/>
        </w:rPr>
        <w:t>РОНЕ</w:t>
      </w:r>
      <w:r w:rsidRPr="002C4EBA">
        <w:t>. О конце</w:t>
      </w:r>
      <w:r w:rsidR="003E4299">
        <w:t>, завершении</w:t>
      </w:r>
      <w:r w:rsidRPr="002C4EBA">
        <w:t xml:space="preserve"> какого-либо дела. </w:t>
      </w:r>
      <w:r w:rsidR="003E4299">
        <w:t xml:space="preserve">Одоев. </w:t>
      </w:r>
      <w:r w:rsidRPr="002C4EBA">
        <w:rPr>
          <w:i/>
        </w:rPr>
        <w:t>Поел</w:t>
      </w:r>
      <w:r w:rsidR="003E4299">
        <w:rPr>
          <w:i/>
        </w:rPr>
        <w:t xml:space="preserve"> –</w:t>
      </w:r>
      <w:r w:rsidRPr="002C4EBA">
        <w:rPr>
          <w:i/>
        </w:rPr>
        <w:t xml:space="preserve"> и к стороне.</w:t>
      </w:r>
      <w:r w:rsidR="003E4299">
        <w:rPr>
          <w:i/>
        </w:rPr>
        <w:t xml:space="preserve"> Давай уш усё доделаем до конца –</w:t>
      </w:r>
      <w:r w:rsidRPr="002C4EBA">
        <w:rPr>
          <w:i/>
        </w:rPr>
        <w:t xml:space="preserve"> ды к стороне. </w:t>
      </w:r>
      <w:r w:rsidRPr="002C4EBA">
        <w:t>(Родина).</w:t>
      </w:r>
    </w:p>
    <w:p w:rsidR="008B3EFE" w:rsidRPr="000F139A" w:rsidRDefault="008B3EFE" w:rsidP="006A25F3">
      <w:pPr>
        <w:spacing w:before="240"/>
        <w:ind w:firstLine="709"/>
        <w:jc w:val="both"/>
        <w:rPr>
          <w:b/>
        </w:rPr>
      </w:pPr>
      <w:r w:rsidRPr="002C4EBA">
        <w:rPr>
          <w:b/>
        </w:rPr>
        <w:lastRenderedPageBreak/>
        <w:t>КТО БУДЕТ ДЕЛАТЬ</w:t>
      </w:r>
      <w:r w:rsidR="000F139A">
        <w:rPr>
          <w:b/>
        </w:rPr>
        <w:t xml:space="preserve"> (УБИРАТЬ, РАБОТАТЬ)</w:t>
      </w:r>
      <w:r w:rsidRPr="002C4EBA">
        <w:rPr>
          <w:b/>
        </w:rPr>
        <w:t>? ИВАН ВЕТРОВ?</w:t>
      </w:r>
      <w:r w:rsidRPr="002C4EBA">
        <w:t xml:space="preserve"> Двойной вопрос</w:t>
      </w:r>
      <w:r w:rsidR="000F139A">
        <w:t xml:space="preserve">. О необходимости </w:t>
      </w:r>
      <w:r w:rsidRPr="002C4EBA">
        <w:t>сделать что-либо</w:t>
      </w:r>
      <w:r w:rsidR="000F139A">
        <w:t xml:space="preserve"> </w:t>
      </w:r>
      <w:r w:rsidR="003E4299">
        <w:t xml:space="preserve">– </w:t>
      </w:r>
      <w:r w:rsidR="000F139A">
        <w:t xml:space="preserve">с укоризненным указанием </w:t>
      </w:r>
      <w:r w:rsidRPr="002C4EBA">
        <w:t>на то, что, кроме адресата речи, этого делать никто не будет, не должен и т. д. Лен.</w:t>
      </w:r>
      <w:r w:rsidR="000F139A">
        <w:t xml:space="preserve"> </w:t>
      </w:r>
      <w:r w:rsidR="000F139A">
        <w:rPr>
          <w:i/>
        </w:rPr>
        <w:t xml:space="preserve">(Маленькому сыну). Нечего на меня смотреть! Кто будет игрушки убирать? Иван Ветров? Давай скорей! </w:t>
      </w:r>
      <w:r w:rsidR="000F139A">
        <w:t>(д. Варваровка, Лен.).</w:t>
      </w:r>
    </w:p>
    <w:p w:rsidR="00C77614" w:rsidRPr="002407ED" w:rsidRDefault="00C77614" w:rsidP="006A25F3">
      <w:pPr>
        <w:spacing w:before="240"/>
        <w:ind w:firstLine="709"/>
        <w:jc w:val="both"/>
        <w:rPr>
          <w:spacing w:val="-4"/>
        </w:rPr>
      </w:pPr>
      <w:r w:rsidRPr="002C4EBA">
        <w:rPr>
          <w:b/>
        </w:rPr>
        <w:t>&lt;КТО ЕГО</w:t>
      </w:r>
      <w:r w:rsidR="00E76414">
        <w:rPr>
          <w:b/>
        </w:rPr>
        <w:t xml:space="preserve"> (ЕЁ)</w:t>
      </w:r>
      <w:r w:rsidRPr="002C4EBA">
        <w:rPr>
          <w:b/>
        </w:rPr>
        <w:t>&gt; ТРО</w:t>
      </w:r>
      <w:r w:rsidRPr="002C4EBA">
        <w:rPr>
          <w:b/>
          <w:i/>
        </w:rPr>
        <w:t>'</w:t>
      </w:r>
      <w:r w:rsidRPr="002C4EBA">
        <w:rPr>
          <w:b/>
        </w:rPr>
        <w:t>НЕТ – &lt;ТОТ&gt; ПОРТКИ</w:t>
      </w:r>
      <w:r w:rsidR="003E4299" w:rsidRPr="002C4EBA">
        <w:rPr>
          <w:b/>
        </w:rPr>
        <w:t>′</w:t>
      </w:r>
      <w:r w:rsidRPr="002C4EBA">
        <w:rPr>
          <w:b/>
        </w:rPr>
        <w:t xml:space="preserve"> СРО</w:t>
      </w:r>
      <w:r w:rsidRPr="002C4EBA">
        <w:rPr>
          <w:b/>
          <w:i/>
        </w:rPr>
        <w:t>'</w:t>
      </w:r>
      <w:r w:rsidRPr="002C4EBA">
        <w:rPr>
          <w:b/>
        </w:rPr>
        <w:t>НИТ</w:t>
      </w:r>
      <w:r w:rsidRPr="002C4EBA">
        <w:t xml:space="preserve">. </w:t>
      </w:r>
      <w:r w:rsidR="003E4299">
        <w:t>Пословица. О человеке, у</w:t>
      </w:r>
      <w:r w:rsidRPr="002C4EBA">
        <w:rPr>
          <w:spacing w:val="-4"/>
        </w:rPr>
        <w:t>ме</w:t>
      </w:r>
      <w:r w:rsidR="003E4299">
        <w:rPr>
          <w:spacing w:val="-4"/>
        </w:rPr>
        <w:t>ющем</w:t>
      </w:r>
      <w:r w:rsidRPr="002C4EBA">
        <w:rPr>
          <w:spacing w:val="-4"/>
        </w:rPr>
        <w:t xml:space="preserve"> постоять за себя, дать отпор, нанести ответный удар. Лен. </w:t>
      </w:r>
      <w:r w:rsidRPr="002C4EBA">
        <w:rPr>
          <w:i/>
          <w:spacing w:val="-4"/>
        </w:rPr>
        <w:t xml:space="preserve">Она девка бедовая: кто тронет – портки сронит. </w:t>
      </w:r>
      <w:r w:rsidRPr="002C4EBA">
        <w:rPr>
          <w:spacing w:val="-4"/>
        </w:rPr>
        <w:t>(д. Варваровка, Лен.).</w:t>
      </w:r>
      <w:r w:rsidR="00F64314" w:rsidRPr="002C4EBA">
        <w:rPr>
          <w:spacing w:val="-4"/>
        </w:rPr>
        <w:t xml:space="preserve"> </w:t>
      </w:r>
    </w:p>
    <w:p w:rsidR="000F2B7C" w:rsidRPr="002C4EBA" w:rsidRDefault="000F2B7C" w:rsidP="006A25F3">
      <w:pPr>
        <w:spacing w:before="240"/>
        <w:ind w:firstLine="709"/>
        <w:jc w:val="both"/>
      </w:pPr>
      <w:r w:rsidRPr="002C4EBA">
        <w:rPr>
          <w:b/>
        </w:rPr>
        <w:t>КТО ПОБОГА′ЧЕЙ, ТОТ ПОРОГА</w:t>
      </w:r>
      <w:r w:rsidR="00E76414" w:rsidRPr="002C4EBA">
        <w:rPr>
          <w:b/>
        </w:rPr>
        <w:t>′</w:t>
      </w:r>
      <w:r w:rsidR="00E76414">
        <w:rPr>
          <w:b/>
        </w:rPr>
        <w:t>Ч</w:t>
      </w:r>
      <w:r w:rsidRPr="002C4EBA">
        <w:rPr>
          <w:b/>
        </w:rPr>
        <w:t>ЕЙ</w:t>
      </w:r>
      <w:r w:rsidRPr="002C4EBA">
        <w:t xml:space="preserve">. </w:t>
      </w:r>
      <w:r w:rsidR="00E76414">
        <w:t xml:space="preserve">Пословица. </w:t>
      </w:r>
      <w:r w:rsidRPr="002C4EBA">
        <w:t xml:space="preserve">О том, что </w:t>
      </w:r>
      <w:r w:rsidR="00E76414">
        <w:t>состоятельные</w:t>
      </w:r>
      <w:r w:rsidRPr="002C4EBA">
        <w:t xml:space="preserve"> люди более </w:t>
      </w:r>
      <w:r w:rsidR="00E76414">
        <w:t>напористы, бесцеремонны</w:t>
      </w:r>
      <w:r w:rsidRPr="002C4EBA">
        <w:t xml:space="preserve"> в </w:t>
      </w:r>
      <w:r w:rsidR="00E76414">
        <w:t xml:space="preserve">поступках, </w:t>
      </w:r>
      <w:r w:rsidRPr="002C4EBA">
        <w:t>поведении</w:t>
      </w:r>
      <w:r w:rsidR="00E76414">
        <w:t>, разговоре и т.д.</w:t>
      </w:r>
      <w:r w:rsidRPr="002C4EBA">
        <w:t xml:space="preserve"> Бел. </w:t>
      </w:r>
      <w:r w:rsidRPr="002C4EBA">
        <w:rPr>
          <w:i/>
        </w:rPr>
        <w:t>Мы усе бедные были, а они вон жировали, так всегда и было.</w:t>
      </w:r>
      <w:r w:rsidR="00E76414">
        <w:rPr>
          <w:i/>
        </w:rPr>
        <w:t xml:space="preserve"> Деньги-то к деньгам. И добиться могли: кто побогачей, тот порогачей</w:t>
      </w:r>
      <w:r w:rsidRPr="002C4EBA">
        <w:t xml:space="preserve"> (с. Зайцево, Бел.).</w:t>
      </w:r>
    </w:p>
    <w:p w:rsidR="000F2B7C" w:rsidRPr="002407ED" w:rsidRDefault="000F2B7C" w:rsidP="006A25F3">
      <w:pPr>
        <w:spacing w:before="240"/>
        <w:ind w:firstLine="709"/>
        <w:jc w:val="both"/>
        <w:rPr>
          <w:rFonts w:eastAsia="Times-Roman"/>
        </w:rPr>
      </w:pPr>
      <w:r w:rsidRPr="002C4EBA">
        <w:rPr>
          <w:rFonts w:eastAsia="Times-Roman"/>
          <w:b/>
        </w:rPr>
        <w:t>КУДА′</w:t>
      </w:r>
      <w:r w:rsidR="00830A37">
        <w:rPr>
          <w:rFonts w:eastAsia="Times-Roman"/>
          <w:b/>
        </w:rPr>
        <w:t xml:space="preserve"> (КУДЫ</w:t>
      </w:r>
      <w:r w:rsidR="00830A37" w:rsidRPr="002C4EBA">
        <w:rPr>
          <w:b/>
        </w:rPr>
        <w:t>′</w:t>
      </w:r>
      <w:r w:rsidR="00830A37">
        <w:rPr>
          <w:rFonts w:eastAsia="Times-Roman"/>
          <w:b/>
        </w:rPr>
        <w:t>)</w:t>
      </w:r>
      <w:r w:rsidRPr="002C4EBA">
        <w:rPr>
          <w:rFonts w:eastAsia="Times-Roman"/>
          <w:b/>
        </w:rPr>
        <w:t xml:space="preserve"> ЗРЯ.</w:t>
      </w:r>
      <w:r w:rsidRPr="002C4EBA">
        <w:rPr>
          <w:rFonts w:eastAsia="Times-Roman"/>
        </w:rPr>
        <w:t xml:space="preserve"> 1. </w:t>
      </w:r>
      <w:r w:rsidR="00830A37">
        <w:rPr>
          <w:rFonts w:eastAsia="Times-Roman"/>
        </w:rPr>
        <w:t xml:space="preserve">(О движении, ходьбе и т.д.) </w:t>
      </w:r>
      <w:r w:rsidRPr="002C4EBA">
        <w:rPr>
          <w:rFonts w:eastAsia="Times-Roman"/>
        </w:rPr>
        <w:t xml:space="preserve">Куда глаза глядят, сам не знает куда. Ефрем. (Архив ТОКМ, Гордость земли Ефремовской). 2. </w:t>
      </w:r>
      <w:r w:rsidR="00830A37">
        <w:rPr>
          <w:rFonts w:eastAsia="Times-Roman"/>
        </w:rPr>
        <w:t xml:space="preserve">Одобр. </w:t>
      </w:r>
      <w:r w:rsidRPr="002C4EBA">
        <w:rPr>
          <w:rFonts w:eastAsia="Times-Roman"/>
        </w:rPr>
        <w:t>Очень много, в изобилии, в полном достатке. Лен.</w:t>
      </w:r>
      <w:r w:rsidR="00830A37">
        <w:rPr>
          <w:rFonts w:eastAsia="Times-Roman"/>
        </w:rPr>
        <w:t>, Одоев.</w:t>
      </w:r>
      <w:r w:rsidRPr="002C4EBA">
        <w:rPr>
          <w:rFonts w:eastAsia="Times-Roman"/>
        </w:rPr>
        <w:t xml:space="preserve"> </w:t>
      </w:r>
      <w:r w:rsidRPr="002C4EBA">
        <w:rPr>
          <w:rFonts w:eastAsia="Times-Roman"/>
          <w:i/>
        </w:rPr>
        <w:t xml:space="preserve">Земли у деда было куда зря, а Советская власть все отрезала под самые окна. </w:t>
      </w:r>
      <w:r w:rsidRPr="002C4EBA">
        <w:rPr>
          <w:rFonts w:eastAsia="Times-Roman"/>
        </w:rPr>
        <w:t>(д. Глухие Поляны, Лен.).</w:t>
      </w:r>
      <w:r w:rsidR="00F64314" w:rsidRPr="002C4EBA">
        <w:rPr>
          <w:rFonts w:eastAsia="Times-Bold"/>
          <w:i/>
          <w:iCs/>
        </w:rPr>
        <w:t xml:space="preserve"> Хватит дров-то на зиму? –</w:t>
      </w:r>
      <w:r w:rsidR="00F64314" w:rsidRPr="002C4EBA">
        <w:rPr>
          <w:rFonts w:eastAsia="Times-Bold"/>
        </w:rPr>
        <w:t xml:space="preserve"> </w:t>
      </w:r>
      <w:r w:rsidR="00F64314" w:rsidRPr="002C4EBA">
        <w:rPr>
          <w:rFonts w:eastAsia="Times-Bold"/>
          <w:i/>
          <w:iCs/>
        </w:rPr>
        <w:t>О, дров у нас куда</w:t>
      </w:r>
      <w:r w:rsidR="00830A37">
        <w:rPr>
          <w:rFonts w:eastAsia="Times-Bold"/>
          <w:i/>
          <w:iCs/>
        </w:rPr>
        <w:t xml:space="preserve"> </w:t>
      </w:r>
      <w:r w:rsidR="00F64314" w:rsidRPr="002C4EBA">
        <w:rPr>
          <w:rFonts w:eastAsia="Times-Bold"/>
          <w:i/>
          <w:iCs/>
        </w:rPr>
        <w:t xml:space="preserve">зря. </w:t>
      </w:r>
      <w:r w:rsidR="00F64314" w:rsidRPr="002C4EBA">
        <w:rPr>
          <w:rFonts w:eastAsia="Times-Bold"/>
        </w:rPr>
        <w:t>(д. Варваровка, Лен.).</w:t>
      </w:r>
      <w:r w:rsidR="008D6C10" w:rsidRPr="002C4EBA">
        <w:rPr>
          <w:i/>
          <w:spacing w:val="-2"/>
        </w:rPr>
        <w:t xml:space="preserve"> Хорошо, хорошо, куда зря, и вырыли и убрали до дожа. </w:t>
      </w:r>
      <w:r w:rsidR="008D6C10" w:rsidRPr="002C4EBA">
        <w:rPr>
          <w:spacing w:val="-2"/>
        </w:rPr>
        <w:t>(Родина).</w:t>
      </w:r>
    </w:p>
    <w:p w:rsidR="002B0EA5" w:rsidRPr="002C4EBA" w:rsidRDefault="002B0EA5" w:rsidP="006A25F3">
      <w:pPr>
        <w:spacing w:before="240"/>
        <w:ind w:firstLine="709"/>
        <w:jc w:val="both"/>
        <w:rPr>
          <w:rFonts w:eastAsia="Times-Bold"/>
        </w:rPr>
      </w:pPr>
      <w:r w:rsidRPr="002C4EBA">
        <w:rPr>
          <w:rFonts w:eastAsia="Times-Bold"/>
          <w:b/>
          <w:bCs/>
        </w:rPr>
        <w:t>КУДЫ</w:t>
      </w:r>
      <w:r w:rsidR="00830A37" w:rsidRPr="002C4EBA">
        <w:rPr>
          <w:b/>
        </w:rPr>
        <w:t>′</w:t>
      </w:r>
      <w:r w:rsidR="00830A37">
        <w:rPr>
          <w:b/>
        </w:rPr>
        <w:t xml:space="preserve"> </w:t>
      </w:r>
      <w:r w:rsidRPr="002C4EBA">
        <w:rPr>
          <w:rFonts w:eastAsia="Times-Bold"/>
          <w:b/>
          <w:bCs/>
        </w:rPr>
        <w:t>КАК</w:t>
      </w:r>
      <w:r w:rsidRPr="002C4EBA">
        <w:rPr>
          <w:rFonts w:eastAsia="Times-Bold"/>
          <w:bCs/>
        </w:rPr>
        <w:t>.</w:t>
      </w:r>
      <w:r w:rsidRPr="002C4EBA">
        <w:rPr>
          <w:rFonts w:eastAsia="Times-Bold"/>
          <w:i/>
          <w:iCs/>
        </w:rPr>
        <w:t xml:space="preserve"> </w:t>
      </w:r>
      <w:r w:rsidR="00830A37">
        <w:rPr>
          <w:rFonts w:eastAsia="Times-Bold"/>
          <w:iCs/>
        </w:rPr>
        <w:t xml:space="preserve">Одобр. </w:t>
      </w:r>
      <w:r w:rsidRPr="002C4EBA">
        <w:rPr>
          <w:rFonts w:eastAsia="Times-Bold"/>
        </w:rPr>
        <w:t xml:space="preserve">Очень, чрезвычайно. Новом. </w:t>
      </w:r>
      <w:r w:rsidR="00830A37">
        <w:rPr>
          <w:rFonts w:eastAsia="Times-Bold"/>
          <w:i/>
          <w:iCs/>
        </w:rPr>
        <w:t xml:space="preserve">Корпусом девка куды </w:t>
      </w:r>
      <w:r w:rsidRPr="002C4EBA">
        <w:rPr>
          <w:rFonts w:eastAsia="Times-Bold"/>
          <w:i/>
          <w:iCs/>
        </w:rPr>
        <w:t xml:space="preserve">как взяла. </w:t>
      </w:r>
      <w:r w:rsidR="00830A37">
        <w:rPr>
          <w:rFonts w:eastAsia="Times-Bold"/>
        </w:rPr>
        <w:t>(д. </w:t>
      </w:r>
      <w:r w:rsidRPr="002C4EBA">
        <w:rPr>
          <w:rFonts w:eastAsia="Times-Bold"/>
        </w:rPr>
        <w:t>Стрельцы, Новом.).</w:t>
      </w:r>
    </w:p>
    <w:p w:rsidR="002B0EA5" w:rsidRPr="002C4EBA" w:rsidRDefault="002B0EA5" w:rsidP="006A25F3">
      <w:pPr>
        <w:spacing w:before="240"/>
        <w:ind w:firstLine="709"/>
        <w:jc w:val="both"/>
        <w:rPr>
          <w:rFonts w:eastAsia="Times-Bold"/>
        </w:rPr>
      </w:pPr>
      <w:r w:rsidRPr="002C4EBA">
        <w:rPr>
          <w:rFonts w:eastAsia="Times-Bold"/>
          <w:b/>
          <w:bCs/>
        </w:rPr>
        <w:t>КУДЫ ТЕБЕ!</w:t>
      </w:r>
      <w:r w:rsidRPr="002C4EBA">
        <w:rPr>
          <w:rFonts w:eastAsia="Times-Bold"/>
        </w:rPr>
        <w:t xml:space="preserve"> </w:t>
      </w:r>
      <w:r w:rsidR="00830A37">
        <w:rPr>
          <w:rFonts w:eastAsia="Times-Bold"/>
        </w:rPr>
        <w:t xml:space="preserve">Одобр. </w:t>
      </w:r>
      <w:r w:rsidRPr="002C4EBA">
        <w:rPr>
          <w:rFonts w:eastAsia="Times-Bold"/>
        </w:rPr>
        <w:t xml:space="preserve">Очень хорошо; очень хороший. Дуб., Лен., Одоев., Сувор. </w:t>
      </w:r>
      <w:r w:rsidRPr="002C4EBA">
        <w:rPr>
          <w:rFonts w:eastAsia="Times-Bold"/>
          <w:i/>
          <w:iCs/>
        </w:rPr>
        <w:t>Наша на каникулы приехала. Стала куды тебе! Шибко хорошая</w:t>
      </w:r>
      <w:r w:rsidR="00830A37">
        <w:rPr>
          <w:rFonts w:eastAsia="Times-Bold"/>
          <w:i/>
          <w:iCs/>
        </w:rPr>
        <w:t>, ладная</w:t>
      </w:r>
      <w:r w:rsidRPr="002C4EBA">
        <w:rPr>
          <w:rFonts w:eastAsia="Times-Bold"/>
          <w:i/>
          <w:iCs/>
        </w:rPr>
        <w:t xml:space="preserve"> стала.</w:t>
      </w:r>
      <w:r w:rsidRPr="002C4EBA">
        <w:rPr>
          <w:rFonts w:eastAsia="Times-Bold"/>
        </w:rPr>
        <w:t xml:space="preserve"> (д. Селино, Дуб.).</w:t>
      </w:r>
    </w:p>
    <w:p w:rsidR="002B0EA5" w:rsidRPr="002C4EBA" w:rsidRDefault="002B0EA5" w:rsidP="006A25F3">
      <w:pPr>
        <w:spacing w:before="240"/>
        <w:ind w:firstLine="709"/>
        <w:jc w:val="both"/>
        <w:rPr>
          <w:rFonts w:eastAsia="Times-Bold"/>
        </w:rPr>
      </w:pPr>
      <w:r w:rsidRPr="002C4EBA">
        <w:rPr>
          <w:rFonts w:eastAsia="Times-Bold"/>
          <w:b/>
          <w:bCs/>
        </w:rPr>
        <w:t>КУДЫ ХОШЬ</w:t>
      </w:r>
      <w:r w:rsidRPr="002C4EBA">
        <w:rPr>
          <w:rFonts w:eastAsia="Times-Bold"/>
          <w:bCs/>
        </w:rPr>
        <w:t>.</w:t>
      </w:r>
      <w:r w:rsidRPr="002C4EBA">
        <w:rPr>
          <w:rFonts w:eastAsia="Times-Bold"/>
        </w:rPr>
        <w:t xml:space="preserve"> </w:t>
      </w:r>
      <w:r w:rsidR="00830A37">
        <w:rPr>
          <w:rFonts w:eastAsia="Times-Bold"/>
        </w:rPr>
        <w:t xml:space="preserve">Одобр. </w:t>
      </w:r>
      <w:r w:rsidRPr="002C4EBA">
        <w:rPr>
          <w:rFonts w:eastAsia="Times-Bold"/>
        </w:rPr>
        <w:t>Очень хороший</w:t>
      </w:r>
      <w:r w:rsidR="00830A37">
        <w:rPr>
          <w:rFonts w:eastAsia="Times-Bold"/>
        </w:rPr>
        <w:t>; очень хорошо</w:t>
      </w:r>
      <w:r w:rsidRPr="002C4EBA">
        <w:rPr>
          <w:rFonts w:eastAsia="Times-Bold"/>
        </w:rPr>
        <w:t xml:space="preserve">. Дуб., Лен., Одоев., Сувор., Щёк., Плав. </w:t>
      </w:r>
      <w:r w:rsidRPr="002C4EBA">
        <w:rPr>
          <w:rFonts w:eastAsia="Times-Bold"/>
          <w:i/>
          <w:iCs/>
        </w:rPr>
        <w:t>Куды хош</w:t>
      </w:r>
      <w:r w:rsidR="00830A37">
        <w:rPr>
          <w:rFonts w:eastAsia="Times-Bold"/>
          <w:i/>
          <w:iCs/>
        </w:rPr>
        <w:t>ь</w:t>
      </w:r>
      <w:r w:rsidRPr="002C4EBA">
        <w:rPr>
          <w:rFonts w:eastAsia="Times-Bold"/>
          <w:i/>
          <w:iCs/>
        </w:rPr>
        <w:t xml:space="preserve"> парень.</w:t>
      </w:r>
      <w:r w:rsidRPr="002C4EBA">
        <w:rPr>
          <w:rFonts w:eastAsia="Times-Bold"/>
        </w:rPr>
        <w:t xml:space="preserve"> (д. Алешня, Лен.).</w:t>
      </w:r>
    </w:p>
    <w:p w:rsidR="00EC32D1" w:rsidRPr="002407ED" w:rsidRDefault="00EC32D1" w:rsidP="006A25F3">
      <w:pPr>
        <w:spacing w:before="240"/>
        <w:ind w:firstLine="709"/>
        <w:jc w:val="both"/>
        <w:rPr>
          <w:b/>
        </w:rPr>
      </w:pPr>
      <w:r w:rsidRPr="002C4EBA">
        <w:rPr>
          <w:b/>
          <w:bCs/>
        </w:rPr>
        <w:t>КУЗЬМА′</w:t>
      </w:r>
      <w:r w:rsidR="00830A37">
        <w:rPr>
          <w:b/>
          <w:bCs/>
        </w:rPr>
        <w:t>(КОЗЬМА</w:t>
      </w:r>
      <w:r w:rsidR="00830A37" w:rsidRPr="002C4EBA">
        <w:rPr>
          <w:b/>
        </w:rPr>
        <w:t>′</w:t>
      </w:r>
      <w:r w:rsidR="00830A37">
        <w:rPr>
          <w:b/>
          <w:bCs/>
        </w:rPr>
        <w:t>)</w:t>
      </w:r>
      <w:r w:rsidRPr="002C4EBA">
        <w:rPr>
          <w:b/>
          <w:bCs/>
        </w:rPr>
        <w:t>-ДЕМЬЯ′Н.</w:t>
      </w:r>
      <w:r w:rsidRPr="002C4EBA">
        <w:t xml:space="preserve"> Праздник в честь Святых Кузьмы и Демьяна (Домиана) 12 ноября (30 октября по старому стилю). Богор. </w:t>
      </w:r>
      <w:r w:rsidRPr="002C4EBA">
        <w:rPr>
          <w:i/>
          <w:iCs/>
        </w:rPr>
        <w:t>Осенью (30 октября) отмечали праздник Кузьма-демьяна. Праздник считался девичьим. В этот день подруги-невесты и пар</w:t>
      </w:r>
      <w:r w:rsidRPr="002C4EBA">
        <w:rPr>
          <w:i/>
          <w:iCs/>
        </w:rPr>
        <w:softHyphen/>
        <w:t>ни-женихи собирались в каком-</w:t>
      </w:r>
      <w:r w:rsidR="000F139A">
        <w:rPr>
          <w:i/>
          <w:iCs/>
        </w:rPr>
        <w:t>либо доме на гуляние. Обяза</w:t>
      </w:r>
      <w:r w:rsidRPr="002C4EBA">
        <w:rPr>
          <w:i/>
          <w:iCs/>
        </w:rPr>
        <w:t>тельным блюдом праздничного стола была курятина.</w:t>
      </w:r>
      <w:r w:rsidRPr="002C4EBA">
        <w:t xml:space="preserve"> («Как под яблонькой такой…»).</w:t>
      </w:r>
    </w:p>
    <w:p w:rsidR="00EC32D1" w:rsidRPr="002407ED" w:rsidRDefault="00EC32D1" w:rsidP="006A25F3">
      <w:pPr>
        <w:spacing w:before="240"/>
        <w:ind w:firstLine="709"/>
        <w:jc w:val="both"/>
        <w:rPr>
          <w:b/>
        </w:rPr>
      </w:pPr>
      <w:r w:rsidRPr="002C4EBA">
        <w:rPr>
          <w:b/>
          <w:bCs/>
        </w:rPr>
        <w:t>КУКУ</w:t>
      </w:r>
      <w:r w:rsidR="00830A37" w:rsidRPr="002C4EBA">
        <w:rPr>
          <w:b/>
        </w:rPr>
        <w:t>′</w:t>
      </w:r>
      <w:r w:rsidRPr="002C4EBA">
        <w:rPr>
          <w:b/>
          <w:bCs/>
        </w:rPr>
        <w:t>ШКИНЫ СЛЁЗЫ</w:t>
      </w:r>
      <w:r w:rsidRPr="002C4EBA">
        <w:rPr>
          <w:bCs/>
        </w:rPr>
        <w:t>.</w:t>
      </w:r>
      <w:r w:rsidRPr="002C4EBA">
        <w:t xml:space="preserve"> Травянистое растение Orchis mascula L. семейства орхидных; ятрышник мужской. </w:t>
      </w:r>
      <w:r w:rsidRPr="002C4EBA">
        <w:rPr>
          <w:i/>
          <w:iCs/>
        </w:rPr>
        <w:t xml:space="preserve">В роще приискивают траву кукушкины слезы на таковом месте, где бы всем можно было усесться. </w:t>
      </w:r>
      <w:r w:rsidRPr="002C4EBA">
        <w:t>(Лёвшин).</w:t>
      </w:r>
    </w:p>
    <w:p w:rsidR="00EC32D1" w:rsidRPr="002C4EBA" w:rsidRDefault="00EC32D1" w:rsidP="006A25F3">
      <w:pPr>
        <w:spacing w:before="240"/>
        <w:ind w:firstLine="709"/>
        <w:jc w:val="both"/>
      </w:pPr>
      <w:r w:rsidRPr="002C4EBA">
        <w:rPr>
          <w:b/>
          <w:bCs/>
        </w:rPr>
        <w:t>КУКУ</w:t>
      </w:r>
      <w:r w:rsidR="00830A37" w:rsidRPr="002C4EBA">
        <w:rPr>
          <w:b/>
        </w:rPr>
        <w:t>′</w:t>
      </w:r>
      <w:r w:rsidRPr="002C4EBA">
        <w:rPr>
          <w:b/>
          <w:bCs/>
        </w:rPr>
        <w:t>ШКУ ЗАКРЕ′ЩИВАТЬ</w:t>
      </w:r>
      <w:r w:rsidRPr="002C4EBA">
        <w:rPr>
          <w:bCs/>
        </w:rPr>
        <w:t>.</w:t>
      </w:r>
      <w:r w:rsidRPr="002C4EBA">
        <w:t xml:space="preserve"> Обряд. Обрядовые действия Троичного цикла</w:t>
      </w:r>
      <w:r w:rsidR="00830A37">
        <w:t>, связанные с угадыванием предсказаний кукушки, угощением, коллективными подвижными играми и т.п.</w:t>
      </w:r>
      <w:r w:rsidRPr="002C4EBA">
        <w:t xml:space="preserve"> Арсен. </w:t>
      </w:r>
      <w:r w:rsidRPr="002C4EBA">
        <w:rPr>
          <w:i/>
          <w:iCs/>
        </w:rPr>
        <w:t>Кукушку закрещивали – молили, чтобы лес скорее листьями покрылся: когда кукушки прилетали на голый лес, то год будет голодный.</w:t>
      </w:r>
      <w:r w:rsidR="006A7295">
        <w:t xml:space="preserve"> (п. </w:t>
      </w:r>
      <w:r w:rsidRPr="002C4EBA">
        <w:t>Арсеньево, Арсен.).</w:t>
      </w:r>
    </w:p>
    <w:p w:rsidR="00C90068" w:rsidRPr="002C4EBA" w:rsidRDefault="00C90068" w:rsidP="006A25F3">
      <w:pPr>
        <w:spacing w:before="240"/>
        <w:ind w:firstLine="709"/>
        <w:jc w:val="both"/>
      </w:pPr>
      <w:r w:rsidRPr="006A7295">
        <w:rPr>
          <w:b/>
        </w:rPr>
        <w:t>КУЛТЫ′Х-КУЛТЫ′Х</w:t>
      </w:r>
      <w:r w:rsidRPr="006A7295">
        <w:t>.</w:t>
      </w:r>
      <w:r w:rsidRPr="002C4EBA">
        <w:t xml:space="preserve"> Потихоньку, не</w:t>
      </w:r>
      <w:r w:rsidR="006A7295">
        <w:t xml:space="preserve"> </w:t>
      </w:r>
      <w:r w:rsidRPr="002C4EBA">
        <w:t xml:space="preserve">спеша. </w:t>
      </w:r>
      <w:r w:rsidR="006A7295">
        <w:t xml:space="preserve">Одоев. </w:t>
      </w:r>
      <w:r w:rsidRPr="002C4EBA">
        <w:rPr>
          <w:i/>
        </w:rPr>
        <w:t xml:space="preserve">Ды он аи ходила потихоньку, култых-култых. </w:t>
      </w:r>
      <w:r w:rsidRPr="002C4EBA">
        <w:t>(Родина).</w:t>
      </w:r>
    </w:p>
    <w:p w:rsidR="00C90068" w:rsidRPr="002407ED" w:rsidRDefault="00C90068" w:rsidP="006A25F3">
      <w:pPr>
        <w:spacing w:before="240"/>
        <w:ind w:firstLine="709"/>
        <w:jc w:val="both"/>
        <w:rPr>
          <w:b/>
          <w:bCs/>
        </w:rPr>
      </w:pPr>
      <w:r w:rsidRPr="002C4EBA">
        <w:rPr>
          <w:b/>
        </w:rPr>
        <w:t>КУ′МОВ ОБЕД</w:t>
      </w:r>
      <w:r w:rsidRPr="002C4EBA">
        <w:t xml:space="preserve">. Обряд. Название обеда во время крестин. Богор. </w:t>
      </w:r>
      <w:r w:rsidRPr="002C4EBA">
        <w:rPr>
          <w:i/>
        </w:rPr>
        <w:t>Кумовья всегда обед готовили на крестины, «кумов обед» мы это звали.</w:t>
      </w:r>
      <w:r w:rsidRPr="002C4EBA">
        <w:t xml:space="preserve"> </w:t>
      </w:r>
      <w:r w:rsidRPr="002C4EBA">
        <w:rPr>
          <w:bCs/>
        </w:rPr>
        <w:t>(п. Красницкий, Богор.).</w:t>
      </w:r>
    </w:p>
    <w:p w:rsidR="00C90068" w:rsidRPr="002C4EBA" w:rsidRDefault="00C90068" w:rsidP="006A25F3">
      <w:pPr>
        <w:spacing w:before="240"/>
        <w:ind w:firstLine="709"/>
        <w:jc w:val="both"/>
        <w:rPr>
          <w:rFonts w:eastAsia="Times-Bold"/>
          <w:b/>
          <w:bCs/>
        </w:rPr>
      </w:pPr>
      <w:r w:rsidRPr="002C4EBA">
        <w:rPr>
          <w:b/>
        </w:rPr>
        <w:lastRenderedPageBreak/>
        <w:t>КУНДЮ</w:t>
      </w:r>
      <w:r w:rsidRPr="002C4EBA">
        <w:rPr>
          <w:b/>
          <w:i/>
        </w:rPr>
        <w:t>'</w:t>
      </w:r>
      <w:r w:rsidRPr="002C4EBA">
        <w:rPr>
          <w:b/>
        </w:rPr>
        <w:t>БЫ</w:t>
      </w:r>
      <w:r w:rsidRPr="002C4EBA">
        <w:rPr>
          <w:b/>
          <w:i/>
        </w:rPr>
        <w:t xml:space="preserve"> </w:t>
      </w:r>
      <w:r w:rsidRPr="002C4EBA">
        <w:rPr>
          <w:b/>
        </w:rPr>
        <w:t>ЖА</w:t>
      </w:r>
      <w:r w:rsidR="006A7295" w:rsidRPr="002C4EBA">
        <w:rPr>
          <w:b/>
        </w:rPr>
        <w:t>′</w:t>
      </w:r>
      <w:r w:rsidRPr="002C4EBA">
        <w:rPr>
          <w:b/>
        </w:rPr>
        <w:t>РЕНЫЕ</w:t>
      </w:r>
      <w:r w:rsidRPr="002C4EBA">
        <w:t xml:space="preserve">. Неодобр. Изысканная или дорогостоящая сверх всякой меры пища. // Пища, на приготовление которой затрачено много времени и усилий. Лен. </w:t>
      </w:r>
      <w:r w:rsidRPr="002C4EBA">
        <w:rPr>
          <w:i/>
        </w:rPr>
        <w:t xml:space="preserve">Он такой избалованный: мать ему все кундюбы жареные делала, – вот он и привык. </w:t>
      </w:r>
      <w:r w:rsidRPr="002C4EBA">
        <w:t>(д. Варваровка, Лен.).</w:t>
      </w:r>
    </w:p>
    <w:p w:rsidR="00BE79DB" w:rsidRPr="002407ED" w:rsidRDefault="002F4ADB" w:rsidP="006A25F3">
      <w:pPr>
        <w:spacing w:before="240"/>
        <w:ind w:firstLine="709"/>
        <w:jc w:val="both"/>
      </w:pPr>
      <w:r w:rsidRPr="002C4EBA">
        <w:rPr>
          <w:b/>
        </w:rPr>
        <w:t>КУПИЛ БЫ СЕЛО</w:t>
      </w:r>
      <w:r w:rsidR="006A7295" w:rsidRPr="002C4EBA">
        <w:rPr>
          <w:b/>
        </w:rPr>
        <w:t>′</w:t>
      </w:r>
      <w:r w:rsidRPr="002C4EBA">
        <w:rPr>
          <w:b/>
        </w:rPr>
        <w:t>, ДА ДЕНЕГ МАЛО</w:t>
      </w:r>
      <w:r w:rsidR="006A7295" w:rsidRPr="002C4EBA">
        <w:rPr>
          <w:b/>
        </w:rPr>
        <w:t>′</w:t>
      </w:r>
      <w:r w:rsidRPr="002C4EBA">
        <w:t xml:space="preserve">. </w:t>
      </w:r>
      <w:r w:rsidR="008D6C10" w:rsidRPr="002C4EBA">
        <w:t xml:space="preserve">1. </w:t>
      </w:r>
      <w:r w:rsidRPr="002C4EBA">
        <w:t>О невозможности сделать что-либо</w:t>
      </w:r>
      <w:r w:rsidR="006A7295">
        <w:t>, достичь чего-либо</w:t>
      </w:r>
      <w:r w:rsidRPr="002C4EBA">
        <w:t xml:space="preserve">. Лен. </w:t>
      </w:r>
      <w:r w:rsidR="008D6C10" w:rsidRPr="002C4EBA">
        <w:t xml:space="preserve">2. </w:t>
      </w:r>
      <w:r w:rsidR="008D6C10" w:rsidRPr="002C4EBA">
        <w:rPr>
          <w:rFonts w:eastAsia="Times-Bold"/>
        </w:rPr>
        <w:t>О недостаточном имущественном (денежном) состоянии человека. Лен., Вен., Дуб.</w:t>
      </w:r>
    </w:p>
    <w:p w:rsidR="00BE79DB" w:rsidRPr="002C4EBA" w:rsidRDefault="00086D4E" w:rsidP="006A25F3">
      <w:pPr>
        <w:spacing w:before="240"/>
        <w:ind w:firstLine="709"/>
        <w:jc w:val="both"/>
        <w:rPr>
          <w:rFonts w:eastAsia="Times-Bold"/>
        </w:rPr>
      </w:pPr>
      <w:r w:rsidRPr="002C4EBA">
        <w:rPr>
          <w:rFonts w:eastAsia="Times-Bold"/>
          <w:b/>
          <w:bCs/>
        </w:rPr>
        <w:t>КУПИ′ЛЫ ПРИТУПИ</w:t>
      </w:r>
      <w:r w:rsidR="00A62C8D" w:rsidRPr="002C4EBA">
        <w:rPr>
          <w:b/>
        </w:rPr>
        <w:t>′</w:t>
      </w:r>
      <w:r w:rsidRPr="002C4EBA">
        <w:rPr>
          <w:rFonts w:eastAsia="Times-Bold"/>
          <w:b/>
          <w:bCs/>
        </w:rPr>
        <w:t>ЛИ</w:t>
      </w:r>
      <w:r w:rsidR="00A62C8D">
        <w:rPr>
          <w:rFonts w:eastAsia="Times-Bold"/>
          <w:b/>
          <w:bCs/>
        </w:rPr>
        <w:t xml:space="preserve"> (ПРИТУПИ</w:t>
      </w:r>
      <w:r w:rsidR="00A62C8D" w:rsidRPr="002C4EBA">
        <w:rPr>
          <w:b/>
        </w:rPr>
        <w:t>′</w:t>
      </w:r>
      <w:r w:rsidR="00A62C8D">
        <w:rPr>
          <w:rFonts w:eastAsia="Times-Bold"/>
          <w:b/>
          <w:bCs/>
        </w:rPr>
        <w:t>ЛИСЬ)</w:t>
      </w:r>
      <w:r w:rsidRPr="002C4EBA">
        <w:rPr>
          <w:rFonts w:eastAsia="Times-Bold"/>
          <w:bCs/>
        </w:rPr>
        <w:t>.</w:t>
      </w:r>
      <w:r w:rsidRPr="002C4EBA">
        <w:rPr>
          <w:rFonts w:eastAsia="Times-Bold"/>
        </w:rPr>
        <w:t xml:space="preserve"> </w:t>
      </w:r>
      <w:r w:rsidR="00A62C8D">
        <w:rPr>
          <w:rFonts w:eastAsia="Times-Bold"/>
        </w:rPr>
        <w:t>О недостатке денег и невозможности купить что-либо</w:t>
      </w:r>
      <w:r w:rsidRPr="002C4EBA">
        <w:rPr>
          <w:rFonts w:eastAsia="Times-Bold"/>
        </w:rPr>
        <w:t xml:space="preserve">. Дуб. </w:t>
      </w:r>
      <w:r w:rsidRPr="002C4EBA">
        <w:rPr>
          <w:rFonts w:eastAsia="Times-Bold"/>
          <w:i/>
          <w:iCs/>
        </w:rPr>
        <w:t xml:space="preserve">Надо бы купить, да купилы притупили, – не на что. </w:t>
      </w:r>
      <w:r w:rsidRPr="002C4EBA">
        <w:rPr>
          <w:rFonts w:eastAsia="Times-Bold"/>
        </w:rPr>
        <w:t>(д. Селино, Дуб.).</w:t>
      </w:r>
    </w:p>
    <w:p w:rsidR="00BE79DB" w:rsidRPr="002407ED" w:rsidRDefault="00086D4E" w:rsidP="006A25F3">
      <w:pPr>
        <w:spacing w:before="240"/>
        <w:ind w:firstLine="709"/>
        <w:jc w:val="both"/>
        <w:rPr>
          <w:rFonts w:eastAsia="Times-Bold"/>
          <w:iCs/>
        </w:rPr>
      </w:pPr>
      <w:r w:rsidRPr="002C4EBA">
        <w:rPr>
          <w:rFonts w:eastAsia="Times-Bold"/>
          <w:b/>
          <w:bCs/>
        </w:rPr>
        <w:t>КУ′РВИН</w:t>
      </w:r>
      <w:r w:rsidRPr="002C4EBA">
        <w:rPr>
          <w:rFonts w:eastAsia="Times-Bold"/>
          <w:b/>
        </w:rPr>
        <w:t xml:space="preserve"> </w:t>
      </w:r>
      <w:r w:rsidRPr="002C4EBA">
        <w:rPr>
          <w:rFonts w:eastAsia="Times-Bold"/>
          <w:b/>
          <w:bCs/>
        </w:rPr>
        <w:t>СЫН</w:t>
      </w:r>
      <w:r w:rsidRPr="002C4EBA">
        <w:rPr>
          <w:rFonts w:eastAsia="Times-Bold"/>
          <w:bCs/>
        </w:rPr>
        <w:t>.</w:t>
      </w:r>
      <w:r w:rsidRPr="002C4EBA">
        <w:rPr>
          <w:rFonts w:eastAsia="Times-Bold"/>
        </w:rPr>
        <w:t xml:space="preserve"> </w:t>
      </w:r>
      <w:r w:rsidR="00A62C8D">
        <w:rPr>
          <w:rFonts w:eastAsia="Times-Bold"/>
        </w:rPr>
        <w:t xml:space="preserve">Бран. </w:t>
      </w:r>
      <w:r w:rsidRPr="002C4EBA">
        <w:rPr>
          <w:rFonts w:eastAsia="Times-Bold"/>
        </w:rPr>
        <w:t xml:space="preserve">В бранных выражениях негативное именование человека. Кам., Ефрем., Т-Огар., Арсен., Бел. </w:t>
      </w:r>
      <w:r w:rsidRPr="002C4EBA">
        <w:rPr>
          <w:rFonts w:eastAsia="Times-Bold"/>
          <w:i/>
          <w:iCs/>
        </w:rPr>
        <w:t xml:space="preserve">Ах ты, курвин сын, недоросток, не тебе меня поучать. </w:t>
      </w:r>
      <w:r w:rsidRPr="002C4EBA">
        <w:rPr>
          <w:rFonts w:eastAsia="Times-Bold"/>
        </w:rPr>
        <w:t>(д. Крутое, Ефрем.).</w:t>
      </w:r>
    </w:p>
    <w:p w:rsidR="00BE79DB" w:rsidRPr="002407ED" w:rsidRDefault="00086D4E" w:rsidP="006A25F3">
      <w:pPr>
        <w:spacing w:before="240"/>
        <w:ind w:firstLine="709"/>
        <w:jc w:val="both"/>
        <w:rPr>
          <w:b/>
        </w:rPr>
      </w:pPr>
      <w:r w:rsidRPr="002C4EBA">
        <w:rPr>
          <w:rFonts w:eastAsia="Times-Bold"/>
          <w:b/>
          <w:bCs/>
        </w:rPr>
        <w:t>КУРИ′НЫЙ БОГ</w:t>
      </w:r>
      <w:r w:rsidRPr="002C4EBA">
        <w:rPr>
          <w:rFonts w:eastAsia="Times-Bold"/>
          <w:bCs/>
        </w:rPr>
        <w:t>.</w:t>
      </w:r>
      <w:r w:rsidRPr="002C4EBA">
        <w:rPr>
          <w:rFonts w:eastAsia="Times-Bold"/>
        </w:rPr>
        <w:t xml:space="preserve"> Камень с отверстием, подвешенный на веревке около куриного насеста для оберега кур. Вен., Алекс., Заок. </w:t>
      </w:r>
      <w:r w:rsidRPr="002C4EBA">
        <w:rPr>
          <w:rFonts w:eastAsia="Times-Bold"/>
          <w:i/>
          <w:iCs/>
        </w:rPr>
        <w:t>Существует поверье, что для того, чтобы курицы велись во дворе, необходимо найти «куриного бога» и повесить его рядом с на</w:t>
      </w:r>
      <w:r w:rsidRPr="002C4EBA">
        <w:rPr>
          <w:rFonts w:eastAsia="Times-Bold"/>
          <w:i/>
          <w:iCs/>
        </w:rPr>
        <w:softHyphen/>
        <w:t>шестью</w:t>
      </w:r>
      <w:r w:rsidRPr="002C4EBA">
        <w:rPr>
          <w:rFonts w:eastAsia="Times-Bold"/>
        </w:rPr>
        <w:t xml:space="preserve">. (СРНГ). </w:t>
      </w:r>
      <w:r w:rsidRPr="002C4EBA">
        <w:rPr>
          <w:i/>
          <w:iCs/>
        </w:rPr>
        <w:t>Куриный бог (название, вероятно, позднейшее и едва ли не шуточное?), в виде камня с дырой, отмечен еще в Кирсановском уезде Тамбовской губернии. Он вешается в курят</w:t>
      </w:r>
      <w:r w:rsidRPr="002C4EBA">
        <w:rPr>
          <w:i/>
          <w:iCs/>
        </w:rPr>
        <w:softHyphen/>
        <w:t>нике; его прикладывают также к больным зубам в качестве лекарства… То же в Ефремовском уезде Тульской губернии.</w:t>
      </w:r>
      <w:r w:rsidRPr="002C4EBA">
        <w:t xml:space="preserve"> (Зеленин).</w:t>
      </w:r>
    </w:p>
    <w:p w:rsidR="00C90068" w:rsidRPr="002407ED" w:rsidRDefault="00C90068" w:rsidP="006A25F3">
      <w:pPr>
        <w:spacing w:before="240"/>
        <w:ind w:firstLine="709"/>
        <w:jc w:val="both"/>
        <w:rPr>
          <w:b/>
        </w:rPr>
      </w:pPr>
      <w:r w:rsidRPr="002C4EBA">
        <w:rPr>
          <w:b/>
        </w:rPr>
        <w:t>КУРО′МУШКА-МУРО′МУШКА</w:t>
      </w:r>
      <w:r w:rsidRPr="002C4EBA">
        <w:rPr>
          <w:i/>
        </w:rPr>
        <w:t>.</w:t>
      </w:r>
      <w:r w:rsidRPr="002C4EBA">
        <w:t xml:space="preserve"> Божья коровка. Бел. </w:t>
      </w:r>
      <w:r w:rsidRPr="002C4EBA">
        <w:rPr>
          <w:i/>
        </w:rPr>
        <w:t>Мы, когда были детьми, часто куромушек-муромушек в небо запускали.</w:t>
      </w:r>
      <w:r w:rsidRPr="002C4EBA">
        <w:t xml:space="preserve"> (г. Белёв, Бел.).</w:t>
      </w:r>
    </w:p>
    <w:p w:rsidR="00BE79DB" w:rsidRPr="002407ED" w:rsidRDefault="00086D4E" w:rsidP="006A25F3">
      <w:pPr>
        <w:spacing w:before="240"/>
        <w:ind w:firstLine="709"/>
        <w:jc w:val="both"/>
      </w:pPr>
      <w:r w:rsidRPr="002C4EBA">
        <w:rPr>
          <w:rFonts w:eastAsia="Times-Bold"/>
          <w:b/>
          <w:bCs/>
        </w:rPr>
        <w:t>КУ</w:t>
      </w:r>
      <w:r w:rsidR="00A62C8D" w:rsidRPr="002C4EBA">
        <w:rPr>
          <w:b/>
        </w:rPr>
        <w:t>′</w:t>
      </w:r>
      <w:r w:rsidRPr="002C4EBA">
        <w:rPr>
          <w:rFonts w:eastAsia="Times-Bold"/>
          <w:b/>
          <w:bCs/>
        </w:rPr>
        <w:t>ТНЯЯ (КУ</w:t>
      </w:r>
      <w:r w:rsidR="00A62C8D" w:rsidRPr="002C4EBA">
        <w:rPr>
          <w:b/>
        </w:rPr>
        <w:t>′</w:t>
      </w:r>
      <w:r w:rsidRPr="002C4EBA">
        <w:rPr>
          <w:rFonts w:eastAsia="Times-Bold"/>
          <w:b/>
          <w:bCs/>
        </w:rPr>
        <w:t>ТНАЯ</w:t>
      </w:r>
      <w:r w:rsidR="00A62C8D">
        <w:rPr>
          <w:rFonts w:eastAsia="Times-Bold"/>
          <w:b/>
          <w:bCs/>
        </w:rPr>
        <w:t>, КУТНА</w:t>
      </w:r>
      <w:r w:rsidR="00A62C8D" w:rsidRPr="002C4EBA">
        <w:rPr>
          <w:b/>
        </w:rPr>
        <w:t>′</w:t>
      </w:r>
      <w:r w:rsidR="00A62C8D">
        <w:rPr>
          <w:rFonts w:eastAsia="Times-Bold"/>
          <w:b/>
          <w:bCs/>
        </w:rPr>
        <w:t>Я</w:t>
      </w:r>
      <w:r w:rsidRPr="002C4EBA">
        <w:rPr>
          <w:rFonts w:eastAsia="Times-Bold"/>
          <w:b/>
          <w:bCs/>
        </w:rPr>
        <w:t>) ЛАВКА</w:t>
      </w:r>
      <w:r w:rsidRPr="002C4EBA">
        <w:rPr>
          <w:rFonts w:eastAsia="Times-Bold"/>
          <w:bCs/>
        </w:rPr>
        <w:t>.</w:t>
      </w:r>
      <w:r w:rsidRPr="002C4EBA">
        <w:rPr>
          <w:rFonts w:eastAsia="Times-Bold"/>
        </w:rPr>
        <w:t xml:space="preserve"> Широкий помост для спанья вдоль боковой стены </w:t>
      </w:r>
      <w:r w:rsidR="00A62C8D">
        <w:rPr>
          <w:rFonts w:eastAsia="Times-Bold"/>
        </w:rPr>
        <w:t xml:space="preserve">избы </w:t>
      </w:r>
      <w:r w:rsidRPr="002C4EBA">
        <w:rPr>
          <w:rFonts w:eastAsia="Times-Bold"/>
        </w:rPr>
        <w:t xml:space="preserve">от печи до передней стены. Лен., Дуб. </w:t>
      </w:r>
      <w:r w:rsidRPr="002C4EBA">
        <w:rPr>
          <w:rFonts w:eastAsia="Times-Bold"/>
          <w:i/>
          <w:iCs/>
        </w:rPr>
        <w:t xml:space="preserve">На кутней лавке свояки спали. </w:t>
      </w:r>
      <w:r w:rsidRPr="002C4EBA">
        <w:rPr>
          <w:rFonts w:eastAsia="Times-Bold"/>
        </w:rPr>
        <w:t>(с. Рождествено, Дуб.).</w:t>
      </w:r>
    </w:p>
    <w:p w:rsidR="00CD6442" w:rsidRPr="002407ED" w:rsidRDefault="000F2B7C" w:rsidP="006A25F3">
      <w:pPr>
        <w:spacing w:before="240"/>
        <w:ind w:firstLine="709"/>
        <w:jc w:val="both"/>
        <w:rPr>
          <w:rFonts w:eastAsia="Times-Bold"/>
        </w:rPr>
      </w:pPr>
      <w:r w:rsidRPr="002C4EBA">
        <w:rPr>
          <w:rFonts w:eastAsia="Times-Bold"/>
          <w:b/>
          <w:bCs/>
        </w:rPr>
        <w:t>К ША</w:t>
      </w:r>
      <w:r w:rsidR="00A62C8D" w:rsidRPr="002C4EBA">
        <w:rPr>
          <w:b/>
        </w:rPr>
        <w:t>′</w:t>
      </w:r>
      <w:r w:rsidRPr="002C4EBA">
        <w:rPr>
          <w:rFonts w:eastAsia="Times-Bold"/>
          <w:b/>
          <w:bCs/>
        </w:rPr>
        <w:t>ПОЧНОМУ</w:t>
      </w:r>
      <w:r w:rsidR="00A62C8D">
        <w:rPr>
          <w:rFonts w:eastAsia="Times-Bold"/>
          <w:b/>
          <w:bCs/>
        </w:rPr>
        <w:t xml:space="preserve"> (ША</w:t>
      </w:r>
      <w:r w:rsidR="00A62C8D" w:rsidRPr="002C4EBA">
        <w:rPr>
          <w:b/>
        </w:rPr>
        <w:t>′</w:t>
      </w:r>
      <w:r w:rsidR="00A62C8D">
        <w:rPr>
          <w:rFonts w:eastAsia="Times-Bold"/>
          <w:b/>
          <w:bCs/>
        </w:rPr>
        <w:t xml:space="preserve">ПОШНОМУ) </w:t>
      </w:r>
      <w:r w:rsidRPr="002C4EBA">
        <w:rPr>
          <w:rFonts w:eastAsia="Times-Bold"/>
          <w:b/>
          <w:bCs/>
        </w:rPr>
        <w:t>РАЗБОРУ</w:t>
      </w:r>
      <w:r w:rsidRPr="002C4EBA">
        <w:rPr>
          <w:rFonts w:eastAsia="Times-Bold"/>
          <w:bCs/>
        </w:rPr>
        <w:t xml:space="preserve">. </w:t>
      </w:r>
      <w:r w:rsidRPr="002C4EBA">
        <w:rPr>
          <w:rFonts w:eastAsia="Times-Bold"/>
        </w:rPr>
        <w:t xml:space="preserve">Под конец, к концу чего-либо, опоздав. Лен. </w:t>
      </w:r>
      <w:r w:rsidRPr="002C4EBA">
        <w:rPr>
          <w:rFonts w:eastAsia="Times-Bold"/>
          <w:i/>
          <w:iCs/>
        </w:rPr>
        <w:t xml:space="preserve">Ты к шапочному разбору явился: торговлю уж сворачиваем. </w:t>
      </w:r>
      <w:r w:rsidRPr="002C4EBA">
        <w:rPr>
          <w:rFonts w:eastAsia="Times-Bold"/>
        </w:rPr>
        <w:t>(д. Глухие Поляны, Лен.).</w:t>
      </w:r>
    </w:p>
    <w:p w:rsidR="00CD6442" w:rsidRPr="002C4EBA" w:rsidRDefault="00CD6442" w:rsidP="006A25F3">
      <w:pPr>
        <w:spacing w:before="240"/>
        <w:ind w:firstLine="709"/>
        <w:jc w:val="both"/>
        <w:rPr>
          <w:rFonts w:eastAsia="Times-Bold"/>
          <w:bCs/>
        </w:rPr>
      </w:pPr>
    </w:p>
    <w:p w:rsidR="00AD3474" w:rsidRPr="00DD46AC" w:rsidRDefault="00AD3474" w:rsidP="006A25F3">
      <w:pPr>
        <w:spacing w:before="240"/>
        <w:ind w:firstLine="709"/>
        <w:jc w:val="center"/>
        <w:rPr>
          <w:b/>
          <w:caps/>
          <w:sz w:val="28"/>
          <w:szCs w:val="28"/>
        </w:rPr>
      </w:pPr>
      <w:r w:rsidRPr="00DD46AC">
        <w:rPr>
          <w:b/>
          <w:caps/>
          <w:sz w:val="28"/>
          <w:szCs w:val="28"/>
        </w:rPr>
        <w:t>л</w:t>
      </w:r>
    </w:p>
    <w:p w:rsidR="00043C3D" w:rsidRPr="002407ED" w:rsidRDefault="00043C3D" w:rsidP="006A25F3">
      <w:pPr>
        <w:spacing w:before="240"/>
        <w:ind w:firstLine="709"/>
        <w:jc w:val="both"/>
        <w:rPr>
          <w:b/>
        </w:rPr>
      </w:pPr>
      <w:r w:rsidRPr="002C4EBA">
        <w:rPr>
          <w:b/>
        </w:rPr>
        <w:t>ЛА</w:t>
      </w:r>
      <w:r w:rsidR="00A62C8D" w:rsidRPr="002C4EBA">
        <w:rPr>
          <w:b/>
        </w:rPr>
        <w:t>′</w:t>
      </w:r>
      <w:r w:rsidRPr="002C4EBA">
        <w:rPr>
          <w:b/>
        </w:rPr>
        <w:t>ВОЧКИ СМОТРЕ</w:t>
      </w:r>
      <w:r w:rsidR="00A62C8D" w:rsidRPr="002C4EBA">
        <w:rPr>
          <w:b/>
        </w:rPr>
        <w:t>′</w:t>
      </w:r>
      <w:r w:rsidRPr="002C4EBA">
        <w:rPr>
          <w:b/>
        </w:rPr>
        <w:t>ТЬ</w:t>
      </w:r>
      <w:r w:rsidRPr="002C4EBA">
        <w:t xml:space="preserve">. Обряд. Часть свадебного обряда, </w:t>
      </w:r>
      <w:r w:rsidR="00A62C8D">
        <w:t xml:space="preserve">когда </w:t>
      </w:r>
      <w:r w:rsidRPr="002C4EBA">
        <w:t xml:space="preserve">родственники невесты осматривают дом жениха. Заок. </w:t>
      </w:r>
      <w:r w:rsidRPr="002C4EBA">
        <w:rPr>
          <w:i/>
        </w:rPr>
        <w:t>У нас говорят не колышки смотреть, а лавочки смотреть, а так всё смотрят: и дом, и двор.</w:t>
      </w:r>
      <w:r w:rsidRPr="002C4EBA">
        <w:t xml:space="preserve"> (с. Симоново, Заок.).</w:t>
      </w:r>
    </w:p>
    <w:p w:rsidR="00043C3D" w:rsidRPr="002407ED" w:rsidRDefault="00043C3D" w:rsidP="006A25F3">
      <w:pPr>
        <w:spacing w:before="240"/>
        <w:ind w:firstLine="709"/>
        <w:jc w:val="both"/>
        <w:rPr>
          <w:rFonts w:eastAsia="Times-Roman"/>
        </w:rPr>
      </w:pPr>
      <w:r w:rsidRPr="002C4EBA">
        <w:rPr>
          <w:rFonts w:eastAsia="Times-Roman"/>
          <w:b/>
        </w:rPr>
        <w:t>ЛА</w:t>
      </w:r>
      <w:r w:rsidR="0078295C" w:rsidRPr="002C4EBA">
        <w:rPr>
          <w:b/>
        </w:rPr>
        <w:t>′</w:t>
      </w:r>
      <w:r w:rsidRPr="002C4EBA">
        <w:rPr>
          <w:rFonts w:eastAsia="Times-Roman"/>
          <w:b/>
        </w:rPr>
        <w:t>ДИТЬ ГОРБА</w:t>
      </w:r>
      <w:r w:rsidR="0078295C" w:rsidRPr="002C4EBA">
        <w:rPr>
          <w:b/>
        </w:rPr>
        <w:t>′</w:t>
      </w:r>
      <w:r w:rsidRPr="002C4EBA">
        <w:rPr>
          <w:rFonts w:eastAsia="Times-Roman"/>
          <w:b/>
        </w:rPr>
        <w:t>ТОГО К СТЕНКЕ</w:t>
      </w:r>
      <w:r w:rsidRPr="002C4EBA">
        <w:rPr>
          <w:rFonts w:eastAsia="Times-Roman"/>
        </w:rPr>
        <w:t xml:space="preserve">. 1. Делать (говорить) что-либо не соответствующее ситуации, неподходящее. Лен. </w:t>
      </w:r>
      <w:r w:rsidRPr="002C4EBA">
        <w:rPr>
          <w:rFonts w:eastAsia="Times-Roman"/>
          <w:i/>
        </w:rPr>
        <w:t xml:space="preserve">Димк, не ладь горбатого к стенке, иди лучше нам помогать. </w:t>
      </w:r>
      <w:r w:rsidRPr="002C4EBA">
        <w:rPr>
          <w:rFonts w:eastAsia="Times-Roman"/>
        </w:rPr>
        <w:t xml:space="preserve">(д. Глухие Поляны, Лен.). 2. Врать, изворачиваться, хитрить. Лен. </w:t>
      </w:r>
      <w:r w:rsidRPr="002C4EBA">
        <w:rPr>
          <w:rFonts w:eastAsia="Times-Roman"/>
          <w:i/>
        </w:rPr>
        <w:t xml:space="preserve">Час Лидку слушала, правды не добилась: ладит горбатого к стенке. </w:t>
      </w:r>
      <w:r w:rsidRPr="002C4EBA">
        <w:rPr>
          <w:rFonts w:eastAsia="Times-Roman"/>
        </w:rPr>
        <w:t>(д. Глухие Поляны, Лен.).</w:t>
      </w:r>
      <w:r w:rsidR="00864BDB" w:rsidRPr="002C4EBA">
        <w:rPr>
          <w:rFonts w:eastAsia="Times-Roman"/>
        </w:rPr>
        <w:t xml:space="preserve"> 3.</w:t>
      </w:r>
      <w:r w:rsidR="00864BDB" w:rsidRPr="002C4EBA">
        <w:rPr>
          <w:rFonts w:eastAsia="Times-Bold"/>
        </w:rPr>
        <w:t xml:space="preserve"> Энергично и упорно добиваться чего-то неосуществимого; упрямо стремиться к невозможному. Лен. </w:t>
      </w:r>
      <w:r w:rsidR="00864BDB" w:rsidRPr="002C4EBA">
        <w:rPr>
          <w:rFonts w:eastAsia="Times-Bold"/>
          <w:i/>
          <w:iCs/>
        </w:rPr>
        <w:t xml:space="preserve">Денег на дом у тебя все равно не хватит, пусть будет как есть. Зачем ладить горбатого к стенке? </w:t>
      </w:r>
      <w:r w:rsidR="0078295C">
        <w:rPr>
          <w:rFonts w:eastAsia="Times-Bold"/>
        </w:rPr>
        <w:t>(д. Глухие Поляны, Лен.).</w:t>
      </w:r>
    </w:p>
    <w:p w:rsidR="00C42DA5" w:rsidRPr="002407ED" w:rsidRDefault="00C42DA5" w:rsidP="006A25F3">
      <w:pPr>
        <w:spacing w:before="240"/>
        <w:ind w:firstLine="709"/>
        <w:jc w:val="both"/>
        <w:rPr>
          <w:b/>
        </w:rPr>
      </w:pPr>
      <w:r w:rsidRPr="002C4EBA">
        <w:rPr>
          <w:b/>
        </w:rPr>
        <w:lastRenderedPageBreak/>
        <w:t>ЛА′ПТИ ПОДТЫКА′ТЬ</w:t>
      </w:r>
      <w:r w:rsidRPr="002C4EBA">
        <w:t xml:space="preserve">. Обряд. Часть свадебного обряда, </w:t>
      </w:r>
      <w:r w:rsidR="0078295C">
        <w:t xml:space="preserve">когда </w:t>
      </w:r>
      <w:r w:rsidRPr="002C4EBA">
        <w:t xml:space="preserve">подруги невесты клали лапти под </w:t>
      </w:r>
      <w:r w:rsidR="00E952FD">
        <w:t>покрывало, одеяло и т.д.</w:t>
      </w:r>
      <w:r w:rsidRPr="002C4EBA">
        <w:t>, на котор</w:t>
      </w:r>
      <w:r w:rsidR="00E952FD">
        <w:t>ых</w:t>
      </w:r>
      <w:r w:rsidRPr="002C4EBA">
        <w:t xml:space="preserve"> сидят </w:t>
      </w:r>
      <w:r w:rsidR="00E952FD">
        <w:t>жених с невестой</w:t>
      </w:r>
      <w:r w:rsidRPr="002C4EBA">
        <w:t>, чтобы выйти поскорее замуж. Богор.</w:t>
      </w:r>
    </w:p>
    <w:p w:rsidR="00C42DA5" w:rsidRPr="002407ED" w:rsidRDefault="00C42DA5" w:rsidP="006A25F3">
      <w:pPr>
        <w:spacing w:before="240"/>
        <w:ind w:firstLine="709"/>
        <w:jc w:val="both"/>
        <w:rPr>
          <w:b/>
        </w:rPr>
      </w:pPr>
      <w:r w:rsidRPr="002C4EBA">
        <w:rPr>
          <w:b/>
        </w:rPr>
        <w:t>ЛАПШУ′ ХЛЕБА′ТЬ</w:t>
      </w:r>
      <w:r w:rsidRPr="002C4EBA">
        <w:t xml:space="preserve">. Обряд. Часть свадебного обряда, </w:t>
      </w:r>
      <w:r w:rsidR="00E952FD">
        <w:t xml:space="preserve">когда </w:t>
      </w:r>
      <w:r w:rsidRPr="002C4EBA">
        <w:t xml:space="preserve">подруги невесты </w:t>
      </w:r>
      <w:r w:rsidR="00E952FD">
        <w:t>украдкой под</w:t>
      </w:r>
      <w:r w:rsidRPr="002C4EBA">
        <w:t xml:space="preserve">ходят к </w:t>
      </w:r>
      <w:r w:rsidR="00E952FD">
        <w:t xml:space="preserve">тому месту за столом, где сидит </w:t>
      </w:r>
      <w:r w:rsidRPr="002C4EBA">
        <w:t>жених</w:t>
      </w:r>
      <w:r w:rsidR="00E952FD">
        <w:t xml:space="preserve">, чтобы незаметно утащить </w:t>
      </w:r>
      <w:r w:rsidRPr="002C4EBA">
        <w:t xml:space="preserve">со стола </w:t>
      </w:r>
      <w:r w:rsidR="00E952FD">
        <w:t>что-нибудь. Считалось, что украденный кусок (лапша) принесет девичье счастье</w:t>
      </w:r>
      <w:r w:rsidRPr="002C4EBA">
        <w:t xml:space="preserve">. Богор. </w:t>
      </w:r>
      <w:r w:rsidRPr="002C4EBA">
        <w:rPr>
          <w:i/>
        </w:rPr>
        <w:t>А ходили еще девки лапшу хлебать, кто какой кусок унесет.</w:t>
      </w:r>
      <w:r w:rsidRPr="002C4EBA">
        <w:t xml:space="preserve"> (с. Иевлево, Богор.).</w:t>
      </w:r>
    </w:p>
    <w:p w:rsidR="00C42DA5" w:rsidRPr="002407ED" w:rsidRDefault="00C42DA5" w:rsidP="006A25F3">
      <w:pPr>
        <w:spacing w:before="240"/>
        <w:ind w:firstLine="709"/>
        <w:jc w:val="both"/>
        <w:rPr>
          <w:spacing w:val="-4"/>
        </w:rPr>
      </w:pPr>
      <w:r w:rsidRPr="002C4EBA">
        <w:rPr>
          <w:b/>
          <w:spacing w:val="-4"/>
        </w:rPr>
        <w:t>ЛЕЖА′ТЬ БАДЬЁЙ ПЛЕ′СНЕВОЙ</w:t>
      </w:r>
      <w:r w:rsidRPr="002C4EBA">
        <w:rPr>
          <w:b/>
          <w:i/>
          <w:spacing w:val="-4"/>
        </w:rPr>
        <w:t>.</w:t>
      </w:r>
      <w:r w:rsidRPr="002C4EBA">
        <w:rPr>
          <w:spacing w:val="-4"/>
        </w:rPr>
        <w:t xml:space="preserve"> Лежать пластом, неподвижно; тяжело болеть. Алекс. </w:t>
      </w:r>
      <w:r w:rsidRPr="002C4EBA">
        <w:rPr>
          <w:i/>
          <w:spacing w:val="-4"/>
        </w:rPr>
        <w:t>Ета удар када и паралик хватит и уже ни можишь ничего, можишь бадьёй плеснивай</w:t>
      </w:r>
      <w:r w:rsidR="005A1B37">
        <w:rPr>
          <w:i/>
          <w:spacing w:val="-4"/>
        </w:rPr>
        <w:t xml:space="preserve"> лежать</w:t>
      </w:r>
      <w:r w:rsidRPr="002C4EBA">
        <w:rPr>
          <w:i/>
          <w:spacing w:val="-4"/>
        </w:rPr>
        <w:t xml:space="preserve">. </w:t>
      </w:r>
      <w:r w:rsidRPr="002C4EBA">
        <w:rPr>
          <w:spacing w:val="-4"/>
        </w:rPr>
        <w:t>(г. Алексин, Алекс.).</w:t>
      </w:r>
    </w:p>
    <w:p w:rsidR="00C42DA5" w:rsidRPr="002407ED" w:rsidRDefault="001071CA" w:rsidP="006A25F3">
      <w:pPr>
        <w:spacing w:before="240"/>
        <w:ind w:firstLine="709"/>
        <w:jc w:val="both"/>
      </w:pPr>
      <w:r w:rsidRPr="002C4EBA">
        <w:rPr>
          <w:b/>
        </w:rPr>
        <w:t>ЛЕЖА</w:t>
      </w:r>
      <w:r w:rsidR="005A1B37" w:rsidRPr="002C4EBA">
        <w:rPr>
          <w:b/>
        </w:rPr>
        <w:t>′</w:t>
      </w:r>
      <w:r w:rsidRPr="002C4EBA">
        <w:rPr>
          <w:b/>
        </w:rPr>
        <w:t>ТЬ ЛЁЖКОЙ</w:t>
      </w:r>
      <w:r w:rsidR="007D2C15" w:rsidRPr="002C4EBA">
        <w:rPr>
          <w:b/>
        </w:rPr>
        <w:t xml:space="preserve"> (</w:t>
      </w:r>
      <w:r w:rsidR="007D2C15" w:rsidRPr="002C4EBA">
        <w:rPr>
          <w:b/>
          <w:color w:val="000000"/>
        </w:rPr>
        <w:t>В ЛЁЖКУ</w:t>
      </w:r>
      <w:r w:rsidR="005A1B37">
        <w:rPr>
          <w:b/>
          <w:color w:val="000000"/>
        </w:rPr>
        <w:t xml:space="preserve">, В </w:t>
      </w:r>
      <w:r w:rsidR="007D2C15" w:rsidRPr="002C4EBA">
        <w:rPr>
          <w:b/>
          <w:color w:val="000000"/>
        </w:rPr>
        <w:t>СЛЁЖКУ</w:t>
      </w:r>
      <w:r w:rsidR="007D2C15" w:rsidRPr="002C4EBA">
        <w:rPr>
          <w:b/>
        </w:rPr>
        <w:t>)</w:t>
      </w:r>
      <w:r w:rsidRPr="002C4EBA">
        <w:t xml:space="preserve">. </w:t>
      </w:r>
      <w:r w:rsidR="005A1B37">
        <w:t>1. </w:t>
      </w:r>
      <w:r w:rsidRPr="002C4EBA">
        <w:t xml:space="preserve">О состоянии сильной усталости или недомогания. </w:t>
      </w:r>
      <w:r w:rsidR="005A1B37">
        <w:t xml:space="preserve">Одоев. </w:t>
      </w:r>
      <w:r w:rsidRPr="002C4EBA">
        <w:rPr>
          <w:i/>
        </w:rPr>
        <w:t xml:space="preserve">Она ишшо молодая со скирда упала, да прям на вилы, столько лет потом лёжкой лежала. </w:t>
      </w:r>
      <w:r w:rsidRPr="002C4EBA">
        <w:t>(Родина).</w:t>
      </w:r>
      <w:r w:rsidR="007D2C15" w:rsidRPr="002C4EBA">
        <w:t xml:space="preserve"> 2. </w:t>
      </w:r>
      <w:r w:rsidR="007D2C15" w:rsidRPr="002C4EBA">
        <w:rPr>
          <w:rFonts w:eastAsia="Times-Bold"/>
        </w:rPr>
        <w:t xml:space="preserve">Лежать, не вставая; быть прикованным к постели во время болезни. Дуб., Лен. </w:t>
      </w:r>
      <w:r w:rsidR="007D2C15" w:rsidRPr="002C4EBA">
        <w:rPr>
          <w:rFonts w:eastAsia="Times-Bold"/>
          <w:i/>
          <w:iCs/>
        </w:rPr>
        <w:t xml:space="preserve">Лежкой лежала три дня. </w:t>
      </w:r>
      <w:r w:rsidR="007D2C15" w:rsidRPr="002C4EBA">
        <w:rPr>
          <w:rFonts w:eastAsia="Times-Bold"/>
        </w:rPr>
        <w:t>(д. Ямны, Лен.).</w:t>
      </w:r>
      <w:r w:rsidR="007D2C15" w:rsidRPr="002C4EBA">
        <w:rPr>
          <w:i/>
          <w:color w:val="000000"/>
        </w:rPr>
        <w:t xml:space="preserve"> Было… помню в детстве, подцепила что-то, в лёжку лежала.</w:t>
      </w:r>
      <w:r w:rsidR="007D2C15" w:rsidRPr="002C4EBA">
        <w:rPr>
          <w:color w:val="000000"/>
        </w:rPr>
        <w:t xml:space="preserve"> (с. Архангельское, Черн.).</w:t>
      </w:r>
      <w:r w:rsidR="007D2C15" w:rsidRPr="002C4EBA">
        <w:rPr>
          <w:i/>
          <w:color w:val="000000"/>
        </w:rPr>
        <w:t xml:space="preserve"> Заболел и лежит в слёжку.</w:t>
      </w:r>
      <w:r w:rsidR="007D2C15" w:rsidRPr="002C4EBA">
        <w:rPr>
          <w:color w:val="000000"/>
        </w:rPr>
        <w:t xml:space="preserve"> (с. Шаховское, Узл.).</w:t>
      </w:r>
    </w:p>
    <w:p w:rsidR="00C42DA5" w:rsidRPr="002407ED" w:rsidRDefault="001071CA" w:rsidP="006A25F3">
      <w:pPr>
        <w:spacing w:before="240"/>
        <w:ind w:firstLine="709"/>
        <w:jc w:val="both"/>
      </w:pPr>
      <w:r w:rsidRPr="002C4EBA">
        <w:rPr>
          <w:b/>
        </w:rPr>
        <w:t>ЛЕЖА</w:t>
      </w:r>
      <w:r w:rsidR="005A1B37" w:rsidRPr="002C4EBA">
        <w:rPr>
          <w:b/>
        </w:rPr>
        <w:t>′</w:t>
      </w:r>
      <w:r w:rsidRPr="002C4EBA">
        <w:rPr>
          <w:b/>
        </w:rPr>
        <w:t>ТЬ НА ОДРЕ</w:t>
      </w:r>
      <w:r w:rsidR="005A1B37" w:rsidRPr="002C4EBA">
        <w:rPr>
          <w:b/>
        </w:rPr>
        <w:t>′</w:t>
      </w:r>
      <w:r w:rsidR="007D2C15" w:rsidRPr="002C4EBA">
        <w:rPr>
          <w:b/>
        </w:rPr>
        <w:t xml:space="preserve"> (</w:t>
      </w:r>
      <w:r w:rsidR="007D2C15" w:rsidRPr="002C4EBA">
        <w:rPr>
          <w:b/>
          <w:color w:val="000000"/>
        </w:rPr>
        <w:t>НА ПЛАСТУ</w:t>
      </w:r>
      <w:r w:rsidR="005A1B37" w:rsidRPr="002C4EBA">
        <w:rPr>
          <w:b/>
        </w:rPr>
        <w:t>′</w:t>
      </w:r>
      <w:r w:rsidR="005A1B37">
        <w:rPr>
          <w:b/>
          <w:color w:val="000000"/>
        </w:rPr>
        <w:t>,</w:t>
      </w:r>
      <w:r w:rsidR="007D2C15" w:rsidRPr="002C4EBA">
        <w:rPr>
          <w:b/>
          <w:color w:val="000000"/>
        </w:rPr>
        <w:t xml:space="preserve"> ПЛАСТО</w:t>
      </w:r>
      <w:r w:rsidR="005A1B37" w:rsidRPr="002C4EBA">
        <w:rPr>
          <w:b/>
        </w:rPr>
        <w:t>′</w:t>
      </w:r>
      <w:r w:rsidR="007D2C15" w:rsidRPr="002C4EBA">
        <w:rPr>
          <w:b/>
          <w:color w:val="000000"/>
        </w:rPr>
        <w:t>М</w:t>
      </w:r>
      <w:r w:rsidR="007D2C15" w:rsidRPr="002C4EBA">
        <w:rPr>
          <w:b/>
        </w:rPr>
        <w:t>)</w:t>
      </w:r>
      <w:r w:rsidRPr="002C4EBA">
        <w:t xml:space="preserve">. </w:t>
      </w:r>
      <w:r w:rsidR="005A1B37">
        <w:t>1. </w:t>
      </w:r>
      <w:r w:rsidRPr="002C4EBA">
        <w:t xml:space="preserve">Находиться при смерти. Черн. </w:t>
      </w:r>
      <w:r w:rsidRPr="002C4EBA">
        <w:rPr>
          <w:i/>
        </w:rPr>
        <w:t>А как будешь лежить на одре, так и ещё всё вспомнишь.</w:t>
      </w:r>
      <w:r w:rsidRPr="002C4EBA">
        <w:t xml:space="preserve"> (с. Архангельское, Черн.).</w:t>
      </w:r>
      <w:r w:rsidR="007D2C15" w:rsidRPr="002C4EBA">
        <w:t xml:space="preserve"> </w:t>
      </w:r>
      <w:r w:rsidR="007D2C15" w:rsidRPr="002C4EBA">
        <w:rPr>
          <w:i/>
          <w:color w:val="000000"/>
        </w:rPr>
        <w:t>Лежит на пласту, отойдёт значит скоро.</w:t>
      </w:r>
      <w:r w:rsidR="007D2C15" w:rsidRPr="002C4EBA">
        <w:rPr>
          <w:color w:val="000000"/>
        </w:rPr>
        <w:t xml:space="preserve"> (с. Шаховское, Узл.). </w:t>
      </w:r>
      <w:r w:rsidR="007D2C15" w:rsidRPr="002C4EBA">
        <w:t xml:space="preserve">2. </w:t>
      </w:r>
      <w:r w:rsidR="007D2C15" w:rsidRPr="002C4EBA">
        <w:rPr>
          <w:color w:val="000000"/>
        </w:rPr>
        <w:t xml:space="preserve">Тяжело заболеть. Узл. </w:t>
      </w:r>
      <w:r w:rsidR="007D2C15" w:rsidRPr="002C4EBA">
        <w:rPr>
          <w:i/>
          <w:color w:val="000000"/>
        </w:rPr>
        <w:t xml:space="preserve"> Лежит Ванька пластом, давно лежит.</w:t>
      </w:r>
      <w:r w:rsidR="007D2C15" w:rsidRPr="002C4EBA">
        <w:rPr>
          <w:color w:val="000000"/>
        </w:rPr>
        <w:t xml:space="preserve"> (с. Шаховское, Узл.).</w:t>
      </w:r>
    </w:p>
    <w:p w:rsidR="00C42DA5" w:rsidRPr="002C4EBA" w:rsidRDefault="00C42DA5" w:rsidP="006A25F3">
      <w:pPr>
        <w:spacing w:before="240"/>
        <w:ind w:firstLine="709"/>
        <w:jc w:val="both"/>
        <w:rPr>
          <w:rFonts w:eastAsia="Times-Bold"/>
        </w:rPr>
      </w:pPr>
      <w:r w:rsidRPr="002C4EBA">
        <w:rPr>
          <w:rFonts w:eastAsia="Times-Bold"/>
          <w:b/>
          <w:bCs/>
        </w:rPr>
        <w:t>ЛЕЖА</w:t>
      </w:r>
      <w:r w:rsidR="005A1B37" w:rsidRPr="002C4EBA">
        <w:rPr>
          <w:b/>
        </w:rPr>
        <w:t>′</w:t>
      </w:r>
      <w:r w:rsidRPr="002C4EBA">
        <w:rPr>
          <w:rFonts w:eastAsia="Times-Bold"/>
          <w:b/>
          <w:bCs/>
        </w:rPr>
        <w:t>ТЬ ПОД СВЯТЫ</w:t>
      </w:r>
      <w:r w:rsidR="005A1B37" w:rsidRPr="002C4EBA">
        <w:rPr>
          <w:b/>
        </w:rPr>
        <w:t>′</w:t>
      </w:r>
      <w:r w:rsidRPr="002C4EBA">
        <w:rPr>
          <w:rFonts w:eastAsia="Times-Bold"/>
          <w:b/>
          <w:bCs/>
        </w:rPr>
        <w:t>МИ</w:t>
      </w:r>
      <w:r w:rsidRPr="002C4EBA">
        <w:rPr>
          <w:rFonts w:eastAsia="Times-Bold"/>
          <w:bCs/>
        </w:rPr>
        <w:t xml:space="preserve">. </w:t>
      </w:r>
      <w:r w:rsidRPr="002C4EBA">
        <w:rPr>
          <w:rFonts w:eastAsia="Times-Bold"/>
        </w:rPr>
        <w:t>Быть при смерти, лежать на смертном одре. Дуб.</w:t>
      </w:r>
      <w:r w:rsidRPr="002C4EBA">
        <w:rPr>
          <w:rFonts w:eastAsia="Times-Bold"/>
          <w:i/>
          <w:iCs/>
        </w:rPr>
        <w:t xml:space="preserve"> Сыновья приехали, а отец под святыми лежит, кончается. </w:t>
      </w:r>
      <w:r w:rsidRPr="002C4EBA">
        <w:rPr>
          <w:rFonts w:eastAsia="Times-Bold"/>
        </w:rPr>
        <w:t>(д. Рождествено, Дуб.).</w:t>
      </w:r>
      <w:r w:rsidR="00E76B16" w:rsidRPr="002C4EBA">
        <w:rPr>
          <w:i/>
          <w:color w:val="000000"/>
        </w:rPr>
        <w:t xml:space="preserve"> Петька мой лежит под святыми, совсем он плохой.</w:t>
      </w:r>
      <w:r w:rsidR="00E76B16" w:rsidRPr="002C4EBA">
        <w:rPr>
          <w:color w:val="000000"/>
        </w:rPr>
        <w:t xml:space="preserve"> (с. Шаховское, Узл.).</w:t>
      </w:r>
    </w:p>
    <w:p w:rsidR="00C42DA5" w:rsidRPr="002407ED" w:rsidRDefault="00C42DA5" w:rsidP="006A25F3">
      <w:pPr>
        <w:spacing w:before="240"/>
        <w:ind w:firstLine="709"/>
        <w:jc w:val="both"/>
        <w:rPr>
          <w:rFonts w:eastAsia="Times-Bold"/>
          <w:b/>
        </w:rPr>
      </w:pPr>
      <w:r w:rsidRPr="002C4EBA">
        <w:rPr>
          <w:rFonts w:eastAsia="Times-Bold"/>
          <w:b/>
          <w:bCs/>
        </w:rPr>
        <w:t>ЛЕСНА</w:t>
      </w:r>
      <w:r w:rsidR="005A1B37" w:rsidRPr="002C4EBA">
        <w:rPr>
          <w:b/>
        </w:rPr>
        <w:t>′</w:t>
      </w:r>
      <w:r w:rsidRPr="002C4EBA">
        <w:rPr>
          <w:rFonts w:eastAsia="Times-Bold"/>
          <w:b/>
          <w:bCs/>
        </w:rPr>
        <w:t>Я (ДИ</w:t>
      </w:r>
      <w:r w:rsidR="005A1B37" w:rsidRPr="002C4EBA">
        <w:rPr>
          <w:b/>
        </w:rPr>
        <w:t>′</w:t>
      </w:r>
      <w:r w:rsidRPr="002C4EBA">
        <w:rPr>
          <w:rFonts w:eastAsia="Times-Bold"/>
          <w:b/>
          <w:bCs/>
        </w:rPr>
        <w:t>КАЯ) КОШКА</w:t>
      </w:r>
      <w:r w:rsidRPr="002C4EBA">
        <w:rPr>
          <w:rFonts w:eastAsia="Times-Bold"/>
          <w:bCs/>
        </w:rPr>
        <w:t xml:space="preserve">. </w:t>
      </w:r>
      <w:r w:rsidRPr="002C4EBA">
        <w:rPr>
          <w:rFonts w:eastAsia="Times-Bold"/>
        </w:rPr>
        <w:t>Птица Oriolus galbula L.</w:t>
      </w:r>
      <w:r w:rsidR="005A1B37">
        <w:rPr>
          <w:rFonts w:eastAsia="Times-Bold"/>
        </w:rPr>
        <w:t xml:space="preserve"> семейства иволговых;</w:t>
      </w:r>
      <w:r w:rsidRPr="002C4EBA">
        <w:rPr>
          <w:rFonts w:eastAsia="Times-Bold"/>
        </w:rPr>
        <w:t xml:space="preserve"> иволга</w:t>
      </w:r>
      <w:r w:rsidR="005A1B37">
        <w:rPr>
          <w:rFonts w:eastAsia="Times-Bold"/>
        </w:rPr>
        <w:t xml:space="preserve"> обыкновенная</w:t>
      </w:r>
      <w:r w:rsidRPr="002C4EBA">
        <w:rPr>
          <w:rFonts w:eastAsia="Times-Bold"/>
        </w:rPr>
        <w:t xml:space="preserve">. Волов. </w:t>
      </w:r>
      <w:r w:rsidRPr="002C4EBA">
        <w:rPr>
          <w:rFonts w:eastAsia="Times-Bold"/>
          <w:i/>
          <w:iCs/>
        </w:rPr>
        <w:t>За этот крик, напоминающий крик обозленной или от боли кричащей кошки, иволгу зовут часто дикой или лесной кошкой.</w:t>
      </w:r>
      <w:r w:rsidRPr="002C4EBA">
        <w:rPr>
          <w:rFonts w:eastAsia="Times-Bold"/>
        </w:rPr>
        <w:t xml:space="preserve"> (СРНГ). </w:t>
      </w:r>
      <w:r w:rsidRPr="002C4EBA">
        <w:rPr>
          <w:rFonts w:eastAsia="Times-Bold"/>
          <w:i/>
          <w:iCs/>
        </w:rPr>
        <w:t xml:space="preserve">Лесная кошка душу рвет. </w:t>
      </w:r>
      <w:r w:rsidRPr="002C4EBA">
        <w:rPr>
          <w:rFonts w:eastAsia="Times-Bold"/>
        </w:rPr>
        <w:t>(с. Непрядва, Волов.).</w:t>
      </w:r>
    </w:p>
    <w:p w:rsidR="00C42DA5" w:rsidRPr="002407ED" w:rsidRDefault="001071CA" w:rsidP="006A25F3">
      <w:pPr>
        <w:spacing w:before="240"/>
        <w:ind w:firstLine="709"/>
        <w:jc w:val="both"/>
        <w:rPr>
          <w:b/>
        </w:rPr>
      </w:pPr>
      <w:r w:rsidRPr="002C4EBA">
        <w:rPr>
          <w:b/>
        </w:rPr>
        <w:t>ЛЕСНА</w:t>
      </w:r>
      <w:r w:rsidR="005A1B37" w:rsidRPr="002C4EBA">
        <w:rPr>
          <w:b/>
        </w:rPr>
        <w:t>′</w:t>
      </w:r>
      <w:r w:rsidRPr="002C4EBA">
        <w:rPr>
          <w:b/>
        </w:rPr>
        <w:t>Я ЯГОДА</w:t>
      </w:r>
      <w:r w:rsidRPr="002C4EBA">
        <w:t xml:space="preserve">. </w:t>
      </w:r>
      <w:r w:rsidR="00E76B16" w:rsidRPr="002C4EBA">
        <w:rPr>
          <w:lang w:val="en-US"/>
        </w:rPr>
        <w:t>Fragaria</w:t>
      </w:r>
      <w:r w:rsidR="00E76B16" w:rsidRPr="002C4EBA">
        <w:t xml:space="preserve"> </w:t>
      </w:r>
      <w:r w:rsidR="00E76B16" w:rsidRPr="002C4EBA">
        <w:rPr>
          <w:lang w:val="en-US"/>
        </w:rPr>
        <w:t>vesca</w:t>
      </w:r>
      <w:r w:rsidR="00E76B16" w:rsidRPr="002C4EBA">
        <w:t xml:space="preserve"> </w:t>
      </w:r>
      <w:r w:rsidR="00E76B16" w:rsidRPr="002C4EBA">
        <w:rPr>
          <w:lang w:val="en-US"/>
        </w:rPr>
        <w:t>L</w:t>
      </w:r>
      <w:r w:rsidR="00E76B16" w:rsidRPr="002C4EBA">
        <w:t xml:space="preserve">. семейства розовых; земляника. Арсен., Сувор. </w:t>
      </w:r>
      <w:r w:rsidR="00E76B16" w:rsidRPr="002C4EBA">
        <w:rPr>
          <w:i/>
          <w:iCs/>
        </w:rPr>
        <w:t>Грибы подосиновки, подберёзовки, синие, лесные ягоды, пойдем в лес – всего наберём</w:t>
      </w:r>
      <w:r w:rsidR="005A1B37">
        <w:t>. (п. </w:t>
      </w:r>
      <w:r w:rsidR="00E76B16" w:rsidRPr="002C4EBA">
        <w:t xml:space="preserve">Арсеньево, Арсен.). </w:t>
      </w:r>
      <w:r w:rsidR="00E76B16" w:rsidRPr="002C4EBA">
        <w:rPr>
          <w:i/>
          <w:iCs/>
        </w:rPr>
        <w:t>Ну земляника это и есть лесная ягода</w:t>
      </w:r>
      <w:r w:rsidR="00E76B16" w:rsidRPr="002C4EBA">
        <w:t xml:space="preserve">. (с. Рождествено, Сувор.). </w:t>
      </w:r>
      <w:r w:rsidRPr="002C4EBA">
        <w:t xml:space="preserve">Одоев. </w:t>
      </w:r>
      <w:r w:rsidR="00E76B16" w:rsidRPr="002C4EBA">
        <w:t xml:space="preserve">Бел. </w:t>
      </w:r>
      <w:r w:rsidRPr="002C4EBA">
        <w:rPr>
          <w:i/>
        </w:rPr>
        <w:t>Собирали лесную ягоду – да это земляника, ее полно было за Юшковым.</w:t>
      </w:r>
      <w:r w:rsidR="005A1B37">
        <w:t xml:space="preserve"> (д. </w:t>
      </w:r>
      <w:r w:rsidRPr="002C4EBA">
        <w:t xml:space="preserve">Ново-Архангельское, Одоев.). </w:t>
      </w:r>
      <w:r w:rsidR="00E76B16" w:rsidRPr="002C4EBA">
        <w:rPr>
          <w:i/>
        </w:rPr>
        <w:t>По лесную ягоду ходим, это земляника, малина еще попадется.</w:t>
      </w:r>
      <w:r w:rsidR="00E76B16" w:rsidRPr="002C4EBA">
        <w:t xml:space="preserve"> (г. Белев).</w:t>
      </w:r>
    </w:p>
    <w:p w:rsidR="00C42DA5" w:rsidRPr="002407ED" w:rsidRDefault="00C42DA5" w:rsidP="006A25F3">
      <w:pPr>
        <w:spacing w:before="240"/>
        <w:ind w:firstLine="709"/>
        <w:jc w:val="both"/>
        <w:rPr>
          <w:rFonts w:eastAsia="Times-Bold"/>
          <w:b/>
        </w:rPr>
      </w:pPr>
      <w:r w:rsidRPr="002C4EBA">
        <w:rPr>
          <w:rFonts w:eastAsia="Times-Bold"/>
          <w:b/>
          <w:bCs/>
        </w:rPr>
        <w:t>ЛЕСНО</w:t>
      </w:r>
      <w:r w:rsidR="005A1B37" w:rsidRPr="002C4EBA">
        <w:rPr>
          <w:b/>
        </w:rPr>
        <w:t>′</w:t>
      </w:r>
      <w:r w:rsidRPr="002C4EBA">
        <w:rPr>
          <w:rFonts w:eastAsia="Times-Bold"/>
          <w:b/>
          <w:bCs/>
        </w:rPr>
        <w:t>Й КУЗНЕ</w:t>
      </w:r>
      <w:r w:rsidR="005A1B37" w:rsidRPr="002C4EBA">
        <w:rPr>
          <w:b/>
        </w:rPr>
        <w:t>′</w:t>
      </w:r>
      <w:r w:rsidRPr="002C4EBA">
        <w:rPr>
          <w:rFonts w:eastAsia="Times-Bold"/>
          <w:b/>
          <w:bCs/>
        </w:rPr>
        <w:t>ЧИК</w:t>
      </w:r>
      <w:r w:rsidRPr="002C4EBA">
        <w:rPr>
          <w:rFonts w:eastAsia="Times-Bold"/>
          <w:bCs/>
        </w:rPr>
        <w:t xml:space="preserve">. </w:t>
      </w:r>
      <w:r w:rsidR="00DE3C34">
        <w:rPr>
          <w:rFonts w:eastAsia="Times-Bold"/>
          <w:bCs/>
        </w:rPr>
        <w:t>Небольшая п</w:t>
      </w:r>
      <w:r w:rsidRPr="002C4EBA">
        <w:rPr>
          <w:rFonts w:eastAsia="Times-Bold"/>
        </w:rPr>
        <w:t>тица Thylloscopus sibilatr</w:t>
      </w:r>
      <w:r w:rsidR="00DE3C34">
        <w:rPr>
          <w:rFonts w:eastAsia="Times-Bold"/>
        </w:rPr>
        <w:t>ix семейства славковых, пеночка-</w:t>
      </w:r>
      <w:r w:rsidRPr="002C4EBA">
        <w:rPr>
          <w:rFonts w:eastAsia="Times-Bold"/>
        </w:rPr>
        <w:t>желтобровка</w:t>
      </w:r>
      <w:r w:rsidR="00DE3C34">
        <w:rPr>
          <w:rFonts w:eastAsia="Times-Bold"/>
        </w:rPr>
        <w:t>, пеночка-трещотка</w:t>
      </w:r>
      <w:r w:rsidRPr="002C4EBA">
        <w:rPr>
          <w:rFonts w:eastAsia="Times-Bold"/>
        </w:rPr>
        <w:t xml:space="preserve">. Лен., Щёк. </w:t>
      </w:r>
      <w:r w:rsidRPr="002C4EBA">
        <w:rPr>
          <w:rFonts w:eastAsia="Times-Bold"/>
          <w:i/>
          <w:iCs/>
        </w:rPr>
        <w:t xml:space="preserve">У лесного кузнечика самцы поют повторяющимися тонкими трелями, похожими на стрекотание. </w:t>
      </w:r>
      <w:r w:rsidRPr="002C4EBA">
        <w:rPr>
          <w:rFonts w:eastAsia="Times-Bold"/>
        </w:rPr>
        <w:t>(с. Селиваново, Щёк.).</w:t>
      </w:r>
    </w:p>
    <w:p w:rsidR="00C42DA5" w:rsidRPr="002407ED" w:rsidRDefault="00C42DA5" w:rsidP="006A25F3">
      <w:pPr>
        <w:spacing w:before="240"/>
        <w:ind w:firstLine="709"/>
        <w:jc w:val="both"/>
        <w:rPr>
          <w:rFonts w:eastAsia="Times-Bold"/>
          <w:b/>
        </w:rPr>
      </w:pPr>
      <w:r w:rsidRPr="002C4EBA">
        <w:rPr>
          <w:rFonts w:eastAsia="Times-Bold"/>
          <w:b/>
          <w:bCs/>
        </w:rPr>
        <w:t>ЛЕСНО</w:t>
      </w:r>
      <w:r w:rsidR="00DE3C34" w:rsidRPr="002C4EBA">
        <w:rPr>
          <w:b/>
        </w:rPr>
        <w:t>′</w:t>
      </w:r>
      <w:r w:rsidRPr="002C4EBA">
        <w:rPr>
          <w:rFonts w:eastAsia="Times-Bold"/>
          <w:b/>
          <w:bCs/>
        </w:rPr>
        <w:t>Й</w:t>
      </w:r>
      <w:r w:rsidRPr="002C4EBA">
        <w:rPr>
          <w:rFonts w:eastAsia="Times-Bold"/>
          <w:b/>
        </w:rPr>
        <w:t xml:space="preserve"> </w:t>
      </w:r>
      <w:r w:rsidRPr="002C4EBA">
        <w:rPr>
          <w:rFonts w:eastAsia="Times-Bold"/>
          <w:b/>
          <w:bCs/>
        </w:rPr>
        <w:t>РЕПЕЙ</w:t>
      </w:r>
      <w:r w:rsidRPr="002C4EBA">
        <w:rPr>
          <w:rFonts w:eastAsia="Times-Bold"/>
          <w:bCs/>
        </w:rPr>
        <w:t>.</w:t>
      </w:r>
      <w:r w:rsidRPr="002C4EBA">
        <w:rPr>
          <w:rFonts w:eastAsia="Times-Bold"/>
        </w:rPr>
        <w:t xml:space="preserve"> Растение Centaurea austriaca Willd семейства сложноцветных. (Отмечено СРНГ как тульское).</w:t>
      </w:r>
    </w:p>
    <w:p w:rsidR="00C42DA5" w:rsidRPr="002407ED" w:rsidRDefault="00C42DA5" w:rsidP="006A25F3">
      <w:pPr>
        <w:spacing w:before="240"/>
        <w:ind w:firstLine="709"/>
        <w:jc w:val="both"/>
        <w:rPr>
          <w:rFonts w:eastAsia="Times-Bold"/>
          <w:b/>
        </w:rPr>
      </w:pPr>
      <w:r w:rsidRPr="002C4EBA">
        <w:rPr>
          <w:b/>
          <w:bCs/>
        </w:rPr>
        <w:t>ЛЕСНО</w:t>
      </w:r>
      <w:r w:rsidR="00DE3C34" w:rsidRPr="002C4EBA">
        <w:rPr>
          <w:b/>
        </w:rPr>
        <w:t>′</w:t>
      </w:r>
      <w:r w:rsidRPr="002C4EBA">
        <w:rPr>
          <w:b/>
          <w:bCs/>
        </w:rPr>
        <w:t>Й ЧЕСНО</w:t>
      </w:r>
      <w:r w:rsidR="00DE3C34" w:rsidRPr="002C4EBA">
        <w:rPr>
          <w:b/>
        </w:rPr>
        <w:t>′</w:t>
      </w:r>
      <w:r w:rsidRPr="002C4EBA">
        <w:rPr>
          <w:b/>
          <w:bCs/>
        </w:rPr>
        <w:t>К</w:t>
      </w:r>
      <w:r w:rsidRPr="002C4EBA">
        <w:t xml:space="preserve">. Многолетнее травянистое растение </w:t>
      </w:r>
      <w:r w:rsidRPr="002C4EBA">
        <w:rPr>
          <w:lang w:val="en-US"/>
        </w:rPr>
        <w:t>Allium</w:t>
      </w:r>
      <w:r w:rsidRPr="002C4EBA">
        <w:t xml:space="preserve"> </w:t>
      </w:r>
      <w:r w:rsidRPr="002C4EBA">
        <w:rPr>
          <w:lang w:val="en-US"/>
        </w:rPr>
        <w:t>ursinum</w:t>
      </w:r>
      <w:r w:rsidRPr="002C4EBA">
        <w:t xml:space="preserve"> семейства луковых; черемша.</w:t>
      </w:r>
    </w:p>
    <w:p w:rsidR="001071CA" w:rsidRPr="002C4EBA" w:rsidRDefault="001071CA" w:rsidP="006A25F3">
      <w:pPr>
        <w:spacing w:before="240"/>
        <w:ind w:firstLine="709"/>
        <w:jc w:val="both"/>
      </w:pPr>
      <w:r w:rsidRPr="002C4EBA">
        <w:rPr>
          <w:b/>
        </w:rPr>
        <w:lastRenderedPageBreak/>
        <w:t>ЛЕС РАЗВЁРТЫВАЕТСЯ</w:t>
      </w:r>
      <w:r w:rsidRPr="002C4EBA">
        <w:t xml:space="preserve">. О времени появления первых листьев на деревьях в лесу. Ефрем. </w:t>
      </w:r>
      <w:r w:rsidRPr="002C4EBA">
        <w:rPr>
          <w:i/>
        </w:rPr>
        <w:t xml:space="preserve">У нас там весной прям на глазах лес развёртывается на горе. </w:t>
      </w:r>
      <w:r w:rsidRPr="002C4EBA">
        <w:t>(д. Резвяки, Ефрем.).</w:t>
      </w:r>
    </w:p>
    <w:p w:rsidR="001071CA" w:rsidRPr="002407ED" w:rsidRDefault="001071CA" w:rsidP="006A25F3">
      <w:pPr>
        <w:spacing w:before="240"/>
        <w:ind w:firstLine="709"/>
        <w:jc w:val="both"/>
        <w:rPr>
          <w:b/>
          <w:spacing w:val="-4"/>
        </w:rPr>
      </w:pPr>
      <w:r w:rsidRPr="002C4EBA">
        <w:rPr>
          <w:b/>
          <w:spacing w:val="-4"/>
        </w:rPr>
        <w:t>ЛЕТИ′Т ВОРОБЕ′Й ЧЕ′РЕЗ БА′РСКОЕ ДОЛИ′ЩЕ, НЕСЁТ ДЕ′НЕГ ГОМОНИ′ЩЕ</w:t>
      </w:r>
      <w:r w:rsidRPr="002C4EBA">
        <w:rPr>
          <w:spacing w:val="-4"/>
        </w:rPr>
        <w:t xml:space="preserve">. Присказка. О </w:t>
      </w:r>
      <w:r w:rsidR="00DE3C34">
        <w:rPr>
          <w:spacing w:val="-4"/>
        </w:rPr>
        <w:t>предсказании материального благополучия, будущего</w:t>
      </w:r>
      <w:r w:rsidRPr="002C4EBA">
        <w:rPr>
          <w:spacing w:val="-4"/>
        </w:rPr>
        <w:t xml:space="preserve"> богатств</w:t>
      </w:r>
      <w:r w:rsidR="00DE3C34">
        <w:rPr>
          <w:spacing w:val="-4"/>
        </w:rPr>
        <w:t>а</w:t>
      </w:r>
      <w:r w:rsidRPr="002C4EBA">
        <w:rPr>
          <w:spacing w:val="-4"/>
        </w:rPr>
        <w:t>. Бел.</w:t>
      </w:r>
    </w:p>
    <w:p w:rsidR="001071CA" w:rsidRPr="002407ED" w:rsidRDefault="001071CA" w:rsidP="006A25F3">
      <w:pPr>
        <w:spacing w:before="240"/>
        <w:ind w:firstLine="709"/>
        <w:jc w:val="both"/>
      </w:pPr>
      <w:r w:rsidRPr="002C4EBA">
        <w:rPr>
          <w:b/>
        </w:rPr>
        <w:t>ЛЕТ-ЛЕТ</w:t>
      </w:r>
      <w:r w:rsidRPr="002C4EBA">
        <w:t xml:space="preserve">. </w:t>
      </w:r>
      <w:r w:rsidR="00DE3C34">
        <w:t>Очень д</w:t>
      </w:r>
      <w:r w:rsidRPr="002C4EBA">
        <w:t xml:space="preserve">авно. </w:t>
      </w:r>
      <w:r w:rsidR="00DE3C34">
        <w:t xml:space="preserve">Одоев. </w:t>
      </w:r>
      <w:r w:rsidRPr="002C4EBA">
        <w:rPr>
          <w:i/>
        </w:rPr>
        <w:t xml:space="preserve">Угольница у нево там была, да это уж лет-лет. </w:t>
      </w:r>
      <w:r w:rsidRPr="002C4EBA">
        <w:t>(Родина).</w:t>
      </w:r>
    </w:p>
    <w:p w:rsidR="00C42DA5" w:rsidRPr="002407ED" w:rsidRDefault="00C42DA5" w:rsidP="006A25F3">
      <w:pPr>
        <w:spacing w:before="240"/>
        <w:ind w:firstLine="709"/>
        <w:jc w:val="both"/>
        <w:rPr>
          <w:rFonts w:eastAsia="Times-Bold"/>
          <w:b/>
        </w:rPr>
      </w:pPr>
      <w:r w:rsidRPr="002C4EBA">
        <w:rPr>
          <w:rFonts w:eastAsia="Times-Bold"/>
          <w:b/>
          <w:bCs/>
        </w:rPr>
        <w:t>ЛЕ</w:t>
      </w:r>
      <w:r w:rsidR="00DE3C34" w:rsidRPr="002C4EBA">
        <w:rPr>
          <w:b/>
        </w:rPr>
        <w:t>′</w:t>
      </w:r>
      <w:r w:rsidRPr="002C4EBA">
        <w:rPr>
          <w:rFonts w:eastAsia="Times-Bold"/>
          <w:b/>
          <w:bCs/>
        </w:rPr>
        <w:t>ТНЕЕ ДЕЛО</w:t>
      </w:r>
      <w:r w:rsidRPr="002C4EBA">
        <w:rPr>
          <w:rFonts w:eastAsia="Times-Bold"/>
          <w:bCs/>
        </w:rPr>
        <w:t>.</w:t>
      </w:r>
      <w:r w:rsidRPr="002C4EBA">
        <w:rPr>
          <w:rFonts w:eastAsia="Times-Bold"/>
          <w:i/>
          <w:iCs/>
        </w:rPr>
        <w:t xml:space="preserve"> </w:t>
      </w:r>
      <w:r w:rsidRPr="002C4EBA">
        <w:rPr>
          <w:rFonts w:eastAsia="Times-Bold"/>
        </w:rPr>
        <w:t xml:space="preserve">Летом. Черн. </w:t>
      </w:r>
      <w:r w:rsidRPr="002C4EBA">
        <w:rPr>
          <w:rFonts w:eastAsia="Times-Bold"/>
          <w:i/>
          <w:iCs/>
        </w:rPr>
        <w:t>Обуваются у сапогах, а летнее дело –</w:t>
      </w:r>
      <w:r w:rsidRPr="002C4EBA">
        <w:rPr>
          <w:rFonts w:eastAsia="Times-Bold"/>
        </w:rPr>
        <w:t xml:space="preserve"> </w:t>
      </w:r>
      <w:r w:rsidRPr="002C4EBA">
        <w:rPr>
          <w:rFonts w:eastAsia="Times-Bold"/>
          <w:i/>
          <w:iCs/>
        </w:rPr>
        <w:t xml:space="preserve">у ходоках. </w:t>
      </w:r>
      <w:r w:rsidRPr="002C4EBA">
        <w:rPr>
          <w:rFonts w:eastAsia="Times-Bold"/>
        </w:rPr>
        <w:t>(с. Тургенево, Черн.).</w:t>
      </w:r>
    </w:p>
    <w:p w:rsidR="00C42DA5" w:rsidRPr="002407ED" w:rsidRDefault="00C42DA5" w:rsidP="006A25F3">
      <w:pPr>
        <w:spacing w:before="240"/>
        <w:ind w:firstLine="709"/>
        <w:jc w:val="both"/>
        <w:rPr>
          <w:b/>
          <w:i/>
        </w:rPr>
      </w:pPr>
      <w:r w:rsidRPr="002C4EBA">
        <w:rPr>
          <w:b/>
        </w:rPr>
        <w:t>ЛЁВА-ЛЁВА (РЁВА) ИЗ БЕЛЁВА, ПРИВЕЗИ КАЛАЧИК НАМ</w:t>
      </w:r>
      <w:r w:rsidRPr="002C4EBA">
        <w:t xml:space="preserve">. Присказка-потешка для утешения, успокоения плаксивого ребёнка. Бел. </w:t>
      </w:r>
      <w:r w:rsidRPr="002C4EBA">
        <w:rPr>
          <w:i/>
        </w:rPr>
        <w:t>Ах ты, Лёва-рёва из Белёва… Опять глаза на мокром месте.</w:t>
      </w:r>
      <w:r w:rsidRPr="002C4EBA">
        <w:t xml:space="preserve"> (г. Белёв).</w:t>
      </w:r>
    </w:p>
    <w:p w:rsidR="00C42DA5" w:rsidRPr="002407ED" w:rsidRDefault="00C42DA5" w:rsidP="006A25F3">
      <w:pPr>
        <w:spacing w:before="240"/>
        <w:ind w:firstLine="709"/>
        <w:jc w:val="both"/>
        <w:rPr>
          <w:b/>
        </w:rPr>
      </w:pPr>
      <w:r w:rsidRPr="002C4EBA">
        <w:rPr>
          <w:b/>
          <w:bCs/>
        </w:rPr>
        <w:t>ЛЁН-КУДРЯ′ВЧИК</w:t>
      </w:r>
      <w:r w:rsidRPr="002C4EBA">
        <w:rPr>
          <w:iCs/>
        </w:rPr>
        <w:t>.</w:t>
      </w:r>
      <w:r w:rsidRPr="002C4EBA">
        <w:t xml:space="preserve"> Разновидность культивируемого льна. </w:t>
      </w:r>
      <w:r w:rsidRPr="002C4EBA">
        <w:rPr>
          <w:i/>
          <w:iCs/>
        </w:rPr>
        <w:t xml:space="preserve">В черноземных губерниях России, таких как Орловская, Курская, Воронежская, а также в деревнях Рязанской, Калужской, Тульской губерний лен сеяли главным образом для получения семян, из которых делали масло. Там хорошо рос лен-кудрявчик (кудряш) – низкорослый, ветвистый, с большим числом семенных коробочек, но плохим волокном. Для получения волокна в этих губерниях выращивали коноплю. </w:t>
      </w:r>
      <w:r w:rsidRPr="002C4EBA">
        <w:t>(Шангина).</w:t>
      </w:r>
    </w:p>
    <w:p w:rsidR="00C42DA5" w:rsidRPr="002407ED" w:rsidRDefault="00C42DA5" w:rsidP="006A25F3">
      <w:pPr>
        <w:spacing w:before="240"/>
        <w:ind w:firstLine="709"/>
        <w:jc w:val="both"/>
        <w:rPr>
          <w:rFonts w:eastAsia="Times-Bold"/>
          <w:b/>
        </w:rPr>
      </w:pPr>
      <w:r w:rsidRPr="002C4EBA">
        <w:rPr>
          <w:rFonts w:eastAsia="Times-Bold"/>
          <w:b/>
          <w:bCs/>
        </w:rPr>
        <w:t>ЛЁТНЫЙ ВЕТЕР</w:t>
      </w:r>
      <w:r w:rsidRPr="002C4EBA">
        <w:rPr>
          <w:rFonts w:eastAsia="Times-Bold"/>
          <w:bCs/>
        </w:rPr>
        <w:t>.</w:t>
      </w:r>
      <w:r w:rsidRPr="002C4EBA">
        <w:rPr>
          <w:rFonts w:eastAsia="Times-Bold"/>
        </w:rPr>
        <w:t xml:space="preserve"> Время перелета птиц. (Отмечено СРНГ как тульское).</w:t>
      </w:r>
    </w:p>
    <w:p w:rsidR="00C42DA5" w:rsidRPr="002C4EBA" w:rsidRDefault="00C42DA5" w:rsidP="006A25F3">
      <w:pPr>
        <w:spacing w:before="240"/>
        <w:ind w:firstLine="709"/>
        <w:jc w:val="both"/>
      </w:pPr>
      <w:r w:rsidRPr="002C4EBA">
        <w:rPr>
          <w:b/>
        </w:rPr>
        <w:t>ЛИ′ВЕНЬ СИГАНУ′Л.</w:t>
      </w:r>
      <w:r w:rsidR="00DE3C34">
        <w:t xml:space="preserve"> О начале сильного дождя. Щек.</w:t>
      </w:r>
      <w:r w:rsidRPr="002C4EBA">
        <w:rPr>
          <w:i/>
        </w:rPr>
        <w:t xml:space="preserve"> </w:t>
      </w:r>
      <w:r w:rsidR="00DE3C34">
        <w:rPr>
          <w:i/>
        </w:rPr>
        <w:t>Л</w:t>
      </w:r>
      <w:r w:rsidRPr="002C4EBA">
        <w:rPr>
          <w:i/>
        </w:rPr>
        <w:t xml:space="preserve">ивень сиганул – и деваться некуда. </w:t>
      </w:r>
      <w:r w:rsidRPr="002C4EBA">
        <w:t>(д. Житово, Щек.).</w:t>
      </w:r>
    </w:p>
    <w:p w:rsidR="00C42DA5" w:rsidRPr="002407ED" w:rsidRDefault="00C42DA5" w:rsidP="006A25F3">
      <w:pPr>
        <w:spacing w:before="240"/>
        <w:ind w:firstLine="709"/>
        <w:jc w:val="both"/>
        <w:rPr>
          <w:b/>
        </w:rPr>
      </w:pPr>
      <w:r w:rsidRPr="002C4EBA">
        <w:rPr>
          <w:b/>
        </w:rPr>
        <w:t>ЛИ′ПОВАЯ ОПЁНКА</w:t>
      </w:r>
      <w:r w:rsidRPr="002C4EBA">
        <w:t xml:space="preserve">. Гриб опёнок, растущий на липовых пнях, около липовых деревьев. Щек. </w:t>
      </w:r>
      <w:r w:rsidRPr="002C4EBA">
        <w:rPr>
          <w:i/>
        </w:rPr>
        <w:t>Грибы тут у нас всякие, вон липовых много, опёнка липовая такая.</w:t>
      </w:r>
      <w:r w:rsidR="00DE3C34">
        <w:t xml:space="preserve"> (с. </w:t>
      </w:r>
      <w:r w:rsidRPr="002C4EBA">
        <w:t>Селиваново, Щек.).</w:t>
      </w:r>
    </w:p>
    <w:p w:rsidR="00C42DA5" w:rsidRPr="002C4EBA" w:rsidRDefault="00C42DA5" w:rsidP="006A25F3">
      <w:pPr>
        <w:spacing w:before="240"/>
        <w:ind w:firstLine="709"/>
        <w:jc w:val="both"/>
        <w:rPr>
          <w:rFonts w:eastAsia="Times-Bold"/>
        </w:rPr>
      </w:pPr>
      <w:r w:rsidRPr="002C4EBA">
        <w:rPr>
          <w:rFonts w:eastAsia="Times-Bold"/>
          <w:b/>
          <w:bCs/>
        </w:rPr>
        <w:t>ЛИТО′ВСКИЕ ЛЮДИ</w:t>
      </w:r>
      <w:r w:rsidRPr="002C4EBA">
        <w:rPr>
          <w:rFonts w:eastAsia="Times-Bold"/>
          <w:bCs/>
        </w:rPr>
        <w:t>.</w:t>
      </w:r>
      <w:r w:rsidRPr="002C4EBA">
        <w:rPr>
          <w:rFonts w:eastAsia="Times-Bold"/>
          <w:i/>
          <w:iCs/>
        </w:rPr>
        <w:t xml:space="preserve"> </w:t>
      </w:r>
      <w:r w:rsidRPr="002C4EBA">
        <w:rPr>
          <w:rFonts w:eastAsia="Times-Bold"/>
        </w:rPr>
        <w:t xml:space="preserve">Бранное выражение Дуб. </w:t>
      </w:r>
      <w:r w:rsidRPr="002C4EBA">
        <w:rPr>
          <w:rFonts w:eastAsia="Times-Bold"/>
          <w:i/>
          <w:iCs/>
        </w:rPr>
        <w:t xml:space="preserve">Ией, литовские люди, съели хрен на блюде. </w:t>
      </w:r>
      <w:r w:rsidRPr="002C4EBA">
        <w:rPr>
          <w:rFonts w:eastAsia="Times-Bold"/>
        </w:rPr>
        <w:t>(д. Селино, Дуб.).</w:t>
      </w:r>
      <w:r w:rsidR="00E76B16" w:rsidRPr="002C4EBA">
        <w:rPr>
          <w:rFonts w:eastAsia="Times-Bold"/>
        </w:rPr>
        <w:t xml:space="preserve"> – </w:t>
      </w:r>
      <w:r w:rsidR="00E76B16" w:rsidRPr="002C4EBA">
        <w:rPr>
          <w:b/>
        </w:rPr>
        <w:t>традиционное словосочетание</w:t>
      </w:r>
    </w:p>
    <w:p w:rsidR="00C42DA5" w:rsidRPr="002407ED" w:rsidRDefault="00C42DA5" w:rsidP="006A25F3">
      <w:pPr>
        <w:spacing w:before="240"/>
        <w:ind w:firstLine="709"/>
        <w:jc w:val="both"/>
        <w:rPr>
          <w:b/>
        </w:rPr>
      </w:pPr>
      <w:r w:rsidRPr="002C4EBA">
        <w:rPr>
          <w:b/>
          <w:bCs/>
        </w:rPr>
        <w:t>ЛИХОРА</w:t>
      </w:r>
      <w:r w:rsidR="00DE3C34" w:rsidRPr="002C4EBA">
        <w:rPr>
          <w:b/>
        </w:rPr>
        <w:t>′</w:t>
      </w:r>
      <w:r w:rsidRPr="002C4EBA">
        <w:rPr>
          <w:b/>
          <w:bCs/>
        </w:rPr>
        <w:t>ДОЧНАЯ ТРАВА</w:t>
      </w:r>
      <w:r w:rsidRPr="002C4EBA">
        <w:rPr>
          <w:bCs/>
        </w:rPr>
        <w:t>.</w:t>
      </w:r>
      <w:r w:rsidRPr="002C4EBA">
        <w:t xml:space="preserve"> То же, что </w:t>
      </w:r>
      <w:r w:rsidRPr="002C4EBA">
        <w:rPr>
          <w:i/>
          <w:iCs/>
        </w:rPr>
        <w:t xml:space="preserve">благодать аптекарская. </w:t>
      </w:r>
      <w:r w:rsidRPr="002C4EBA">
        <w:t>(Лёвшин).</w:t>
      </w:r>
    </w:p>
    <w:p w:rsidR="00C42DA5" w:rsidRPr="002407ED" w:rsidRDefault="00C42DA5" w:rsidP="006A25F3">
      <w:pPr>
        <w:spacing w:before="240"/>
        <w:ind w:firstLine="709"/>
        <w:jc w:val="both"/>
        <w:rPr>
          <w:rFonts w:eastAsia="Times-Bold"/>
          <w:b/>
        </w:rPr>
      </w:pPr>
      <w:r w:rsidRPr="002C4EBA">
        <w:rPr>
          <w:rFonts w:eastAsia="Times-Bold"/>
          <w:b/>
          <w:bCs/>
        </w:rPr>
        <w:t>ЛИ′ЧНЫЙ НАПИ</w:t>
      </w:r>
      <w:r w:rsidR="00DE3C34" w:rsidRPr="002C4EBA">
        <w:rPr>
          <w:b/>
        </w:rPr>
        <w:t>′</w:t>
      </w:r>
      <w:r w:rsidRPr="002C4EBA">
        <w:rPr>
          <w:rFonts w:eastAsia="Times-Bold"/>
          <w:b/>
          <w:bCs/>
        </w:rPr>
        <w:t>ЛЬНИК</w:t>
      </w:r>
      <w:r w:rsidRPr="002C4EBA">
        <w:rPr>
          <w:rFonts w:eastAsia="Times-Bold"/>
          <w:bCs/>
        </w:rPr>
        <w:t xml:space="preserve">. </w:t>
      </w:r>
      <w:r w:rsidRPr="002C4EBA">
        <w:rPr>
          <w:rFonts w:eastAsia="Times-Bold"/>
        </w:rPr>
        <w:t>Промысл.</w:t>
      </w:r>
      <w:r w:rsidRPr="002C4EBA">
        <w:rPr>
          <w:rFonts w:eastAsia="Times-Bold"/>
          <w:i/>
          <w:iCs/>
        </w:rPr>
        <w:t xml:space="preserve"> </w:t>
      </w:r>
      <w:r w:rsidRPr="002C4EBA">
        <w:rPr>
          <w:rFonts w:eastAsia="Times-Bold"/>
        </w:rPr>
        <w:t xml:space="preserve">Мелкий напильник, употребляемый для особенно тщательной обработки изделий. Щёк. </w:t>
      </w:r>
      <w:r w:rsidRPr="002C4EBA">
        <w:rPr>
          <w:rFonts w:eastAsia="Times-Bold"/>
          <w:i/>
          <w:iCs/>
        </w:rPr>
        <w:t xml:space="preserve">Напоследок личным напильничком пройтись надоть – тогда блестеть будет. </w:t>
      </w:r>
      <w:r w:rsidRPr="002C4EBA">
        <w:rPr>
          <w:rFonts w:eastAsia="Times-Bold"/>
        </w:rPr>
        <w:t>(д. Беловы Дворы, Щёк.).</w:t>
      </w:r>
    </w:p>
    <w:p w:rsidR="001071CA" w:rsidRPr="002407ED" w:rsidRDefault="001071CA" w:rsidP="006A25F3">
      <w:pPr>
        <w:spacing w:before="240"/>
        <w:ind w:firstLine="709"/>
        <w:jc w:val="both"/>
        <w:rPr>
          <w:b/>
        </w:rPr>
      </w:pPr>
      <w:r w:rsidRPr="002C4EBA">
        <w:rPr>
          <w:b/>
          <w:caps/>
        </w:rPr>
        <w:t>Ло</w:t>
      </w:r>
      <w:r w:rsidR="00DE3C34" w:rsidRPr="002C4EBA">
        <w:rPr>
          <w:b/>
        </w:rPr>
        <w:t>′</w:t>
      </w:r>
      <w:r w:rsidRPr="002C4EBA">
        <w:rPr>
          <w:b/>
          <w:caps/>
        </w:rPr>
        <w:t>дырь первой ги</w:t>
      </w:r>
      <w:r w:rsidR="00DE3C34" w:rsidRPr="002C4EBA">
        <w:rPr>
          <w:b/>
        </w:rPr>
        <w:t>′</w:t>
      </w:r>
      <w:r w:rsidRPr="002C4EBA">
        <w:rPr>
          <w:b/>
          <w:caps/>
        </w:rPr>
        <w:t>льдии</w:t>
      </w:r>
      <w:r w:rsidRPr="002C4EBA">
        <w:rPr>
          <w:caps/>
        </w:rPr>
        <w:t>.</w:t>
      </w:r>
      <w:r w:rsidRPr="002C4EBA">
        <w:t xml:space="preserve"> </w:t>
      </w:r>
      <w:r w:rsidR="00DE3C34">
        <w:t>Неодобр. Очень ленивый человек. Вен.</w:t>
      </w:r>
    </w:p>
    <w:p w:rsidR="001071CA" w:rsidRPr="002407ED" w:rsidRDefault="001071CA" w:rsidP="006A25F3">
      <w:pPr>
        <w:spacing w:before="240"/>
        <w:ind w:firstLine="709"/>
        <w:jc w:val="both"/>
      </w:pPr>
      <w:r w:rsidRPr="002C4EBA">
        <w:rPr>
          <w:b/>
          <w:caps/>
        </w:rPr>
        <w:t>Ло</w:t>
      </w:r>
      <w:r w:rsidR="00DE3C34" w:rsidRPr="002C4EBA">
        <w:rPr>
          <w:b/>
        </w:rPr>
        <w:t>′</w:t>
      </w:r>
      <w:r w:rsidRPr="002C4EBA">
        <w:rPr>
          <w:b/>
          <w:caps/>
        </w:rPr>
        <w:t>жка не уснёт</w:t>
      </w:r>
      <w:r w:rsidRPr="002C4EBA">
        <w:rPr>
          <w:caps/>
        </w:rPr>
        <w:t>.</w:t>
      </w:r>
      <w:r w:rsidRPr="002C4EBA">
        <w:t xml:space="preserve"> </w:t>
      </w:r>
      <w:r w:rsidR="00DE3C34">
        <w:t>Поговорка о том, кто е</w:t>
      </w:r>
      <w:r w:rsidRPr="002C4EBA">
        <w:t xml:space="preserve">ст </w:t>
      </w:r>
      <w:r w:rsidR="00DE3C34">
        <w:t xml:space="preserve">хорошо, </w:t>
      </w:r>
      <w:r w:rsidRPr="002C4EBA">
        <w:t xml:space="preserve">с большим аппетитом. Щёк. </w:t>
      </w:r>
      <w:r w:rsidRPr="002C4EBA">
        <w:rPr>
          <w:i/>
        </w:rPr>
        <w:t>Брат поесть любил. Ел так, что ложка не уснёт.</w:t>
      </w:r>
      <w:r w:rsidRPr="002C4EBA">
        <w:t xml:space="preserve"> (с. Селиваново, Щёк.).</w:t>
      </w:r>
    </w:p>
    <w:p w:rsidR="00C42DA5" w:rsidRPr="002407ED" w:rsidRDefault="00C42DA5" w:rsidP="006A25F3">
      <w:pPr>
        <w:spacing w:before="240"/>
        <w:ind w:firstLine="709"/>
        <w:jc w:val="both"/>
        <w:rPr>
          <w:b/>
        </w:rPr>
      </w:pPr>
      <w:r w:rsidRPr="002C4EBA">
        <w:rPr>
          <w:b/>
        </w:rPr>
        <w:t>ЛОМА′ТЬ – НЕ ДЕ′ЛАТЬ, ДУША′ НЕ БОЛИ′Т</w:t>
      </w:r>
      <w:r w:rsidR="006C66D3">
        <w:t>. Посло</w:t>
      </w:r>
      <w:r w:rsidRPr="002C4EBA">
        <w:t>вица. О том, что сломать легче, чем сделать. Волов.</w:t>
      </w:r>
    </w:p>
    <w:p w:rsidR="00C42DA5" w:rsidRPr="002C4EBA" w:rsidRDefault="00C42DA5" w:rsidP="006A25F3">
      <w:pPr>
        <w:spacing w:before="240"/>
        <w:ind w:firstLine="709"/>
        <w:jc w:val="both"/>
      </w:pPr>
      <w:r w:rsidRPr="002C4EBA">
        <w:rPr>
          <w:b/>
        </w:rPr>
        <w:t>ЛОМИ</w:t>
      </w:r>
      <w:r w:rsidR="006C66D3" w:rsidRPr="002C4EBA">
        <w:rPr>
          <w:b/>
        </w:rPr>
        <w:t>′</w:t>
      </w:r>
      <w:r w:rsidRPr="002C4EBA">
        <w:rPr>
          <w:b/>
        </w:rPr>
        <w:t>ТЬ ИЗ НОГИ</w:t>
      </w:r>
      <w:r w:rsidR="006C66D3" w:rsidRPr="002C4EBA">
        <w:rPr>
          <w:b/>
        </w:rPr>
        <w:t>′</w:t>
      </w:r>
      <w:r w:rsidRPr="002C4EBA">
        <w:t xml:space="preserve">. Настойчиво, долго требовать чего-либо. Лен. </w:t>
      </w:r>
      <w:r w:rsidRPr="002C4EBA">
        <w:rPr>
          <w:i/>
        </w:rPr>
        <w:t>(О ребенке). Пришлось купить ему машину (игрушку): из ноги ломил.</w:t>
      </w:r>
      <w:r w:rsidRPr="002C4EBA">
        <w:t xml:space="preserve"> (д. Варваровка, Лен.).</w:t>
      </w:r>
    </w:p>
    <w:p w:rsidR="001071CA" w:rsidRPr="002C4EBA" w:rsidRDefault="001071CA" w:rsidP="006A25F3">
      <w:pPr>
        <w:spacing w:before="240"/>
        <w:ind w:firstLine="709"/>
        <w:jc w:val="both"/>
        <w:rPr>
          <w:rFonts w:eastAsia="Times-Bold"/>
        </w:rPr>
      </w:pPr>
      <w:r w:rsidRPr="002C4EBA">
        <w:rPr>
          <w:rFonts w:eastAsia="Times-Bold"/>
          <w:b/>
        </w:rPr>
        <w:lastRenderedPageBreak/>
        <w:t>ЛОМ НАРО</w:t>
      </w:r>
      <w:r w:rsidR="006C66D3" w:rsidRPr="002C4EBA">
        <w:rPr>
          <w:b/>
        </w:rPr>
        <w:t>′</w:t>
      </w:r>
      <w:r w:rsidRPr="002C4EBA">
        <w:rPr>
          <w:rFonts w:eastAsia="Times-Bold"/>
          <w:b/>
        </w:rPr>
        <w:t>ДА (НАРО</w:t>
      </w:r>
      <w:r w:rsidR="006C66D3" w:rsidRPr="002C4EBA">
        <w:rPr>
          <w:b/>
        </w:rPr>
        <w:t>′</w:t>
      </w:r>
      <w:r w:rsidRPr="002C4EBA">
        <w:rPr>
          <w:rFonts w:eastAsia="Times-Bold"/>
          <w:b/>
        </w:rPr>
        <w:t>ДУ).</w:t>
      </w:r>
      <w:r w:rsidRPr="002C4EBA">
        <w:rPr>
          <w:rFonts w:eastAsia="Times-Bold"/>
        </w:rPr>
        <w:t xml:space="preserve"> О большом скоплении людей, сутолоке. Лен., Вен., Щёк., Ясн. </w:t>
      </w:r>
      <w:r w:rsidRPr="002C4EBA">
        <w:rPr>
          <w:rFonts w:eastAsia="Times-Bold"/>
          <w:i/>
        </w:rPr>
        <w:t>На площади лом народу: праздник ведь сегодня; мы едва выбрались.</w:t>
      </w:r>
      <w:r w:rsidR="006C66D3">
        <w:rPr>
          <w:rFonts w:eastAsia="Times-Bold"/>
        </w:rPr>
        <w:t xml:space="preserve"> (д. </w:t>
      </w:r>
      <w:r w:rsidRPr="002C4EBA">
        <w:rPr>
          <w:rFonts w:eastAsia="Times-Bold"/>
        </w:rPr>
        <w:t>Федяшево, Ясн.).</w:t>
      </w:r>
    </w:p>
    <w:p w:rsidR="001071CA" w:rsidRPr="002C4EBA" w:rsidRDefault="001071CA" w:rsidP="006A25F3">
      <w:pPr>
        <w:spacing w:before="240"/>
        <w:ind w:firstLine="709"/>
        <w:jc w:val="both"/>
        <w:rPr>
          <w:rFonts w:eastAsia="Times-Bold"/>
        </w:rPr>
      </w:pPr>
      <w:r w:rsidRPr="002C4EBA">
        <w:rPr>
          <w:rFonts w:eastAsia="Times-Bold"/>
          <w:b/>
          <w:bCs/>
        </w:rPr>
        <w:t>ЛО</w:t>
      </w:r>
      <w:r w:rsidR="006C66D3" w:rsidRPr="002C4EBA">
        <w:rPr>
          <w:b/>
        </w:rPr>
        <w:t>′</w:t>
      </w:r>
      <w:r w:rsidRPr="002C4EBA">
        <w:rPr>
          <w:rFonts w:eastAsia="Times-Bold"/>
          <w:b/>
          <w:bCs/>
        </w:rPr>
        <w:t>ПНУТЬ ХОЧЕТ</w:t>
      </w:r>
      <w:r w:rsidRPr="002C4EBA">
        <w:rPr>
          <w:rFonts w:eastAsia="Times-Bold"/>
          <w:bCs/>
        </w:rPr>
        <w:t xml:space="preserve">. </w:t>
      </w:r>
      <w:r w:rsidR="006C66D3">
        <w:rPr>
          <w:rFonts w:eastAsia="Times-Bold"/>
        </w:rPr>
        <w:t>Об очень полном человеке. // О</w:t>
      </w:r>
      <w:r w:rsidRPr="002C4EBA">
        <w:rPr>
          <w:rFonts w:eastAsia="Times-Bold"/>
        </w:rPr>
        <w:t xml:space="preserve"> частях тела</w:t>
      </w:r>
      <w:r w:rsidR="006C66D3">
        <w:rPr>
          <w:rFonts w:eastAsia="Times-Bold"/>
        </w:rPr>
        <w:t xml:space="preserve"> полного человека</w:t>
      </w:r>
      <w:r w:rsidRPr="002C4EBA">
        <w:rPr>
          <w:rFonts w:eastAsia="Times-Bold"/>
        </w:rPr>
        <w:t xml:space="preserve">. Лен., Алекс. </w:t>
      </w:r>
      <w:r w:rsidRPr="002C4EBA">
        <w:rPr>
          <w:rFonts w:eastAsia="Times-Bold"/>
          <w:i/>
          <w:iCs/>
        </w:rPr>
        <w:t>Севрюга наш заелся, лопнуть хочет.</w:t>
      </w:r>
      <w:r w:rsidRPr="002C4EBA">
        <w:rPr>
          <w:rFonts w:eastAsia="Times-Bold"/>
        </w:rPr>
        <w:t xml:space="preserve"> </w:t>
      </w:r>
      <w:r w:rsidRPr="002C4EBA">
        <w:rPr>
          <w:rFonts w:eastAsia="Times-Bold"/>
          <w:i/>
          <w:iCs/>
        </w:rPr>
        <w:t xml:space="preserve">Рожа-то какая у него: так лопнуть и хочет. </w:t>
      </w:r>
      <w:r w:rsidRPr="002C4EBA">
        <w:rPr>
          <w:rFonts w:eastAsia="Times-Bold"/>
        </w:rPr>
        <w:t>(д. Егнышовка, Алекс.).</w:t>
      </w:r>
    </w:p>
    <w:p w:rsidR="00C42DA5" w:rsidRPr="002407ED" w:rsidRDefault="001071CA" w:rsidP="006A25F3">
      <w:pPr>
        <w:spacing w:before="240"/>
        <w:ind w:firstLine="709"/>
        <w:jc w:val="both"/>
        <w:rPr>
          <w:b/>
        </w:rPr>
      </w:pPr>
      <w:r w:rsidRPr="002C4EBA">
        <w:rPr>
          <w:b/>
          <w:caps/>
        </w:rPr>
        <w:t>Лошади</w:t>
      </w:r>
      <w:r w:rsidR="006C66D3" w:rsidRPr="002C4EBA">
        <w:rPr>
          <w:b/>
        </w:rPr>
        <w:t>′</w:t>
      </w:r>
      <w:r w:rsidRPr="002C4EBA">
        <w:rPr>
          <w:b/>
          <w:caps/>
        </w:rPr>
        <w:t>ный (ко</w:t>
      </w:r>
      <w:r w:rsidR="006C66D3" w:rsidRPr="002C4EBA">
        <w:rPr>
          <w:b/>
        </w:rPr>
        <w:t>′</w:t>
      </w:r>
      <w:r w:rsidRPr="002C4EBA">
        <w:rPr>
          <w:b/>
          <w:caps/>
        </w:rPr>
        <w:t>нский) щавель</w:t>
      </w:r>
      <w:r w:rsidRPr="002C4EBA">
        <w:rPr>
          <w:caps/>
        </w:rPr>
        <w:t>.</w:t>
      </w:r>
      <w:r w:rsidRPr="002C4EBA">
        <w:t xml:space="preserve"> </w:t>
      </w:r>
      <w:r w:rsidRPr="002C4EBA">
        <w:rPr>
          <w:rFonts w:eastAsia="Times-Roman"/>
        </w:rPr>
        <w:t xml:space="preserve">Растение Potentilla erecta </w:t>
      </w:r>
      <w:r w:rsidR="006C66D3">
        <w:rPr>
          <w:rFonts w:eastAsia="Times-Roman"/>
          <w:lang w:val="en-US"/>
        </w:rPr>
        <w:t>L</w:t>
      </w:r>
      <w:r w:rsidR="006C66D3" w:rsidRPr="006C66D3">
        <w:rPr>
          <w:rFonts w:eastAsia="Times-Roman"/>
        </w:rPr>
        <w:t>.</w:t>
      </w:r>
      <w:r w:rsidRPr="002C4EBA">
        <w:rPr>
          <w:rFonts w:eastAsia="Times-Roman"/>
        </w:rPr>
        <w:t xml:space="preserve"> семейства р</w:t>
      </w:r>
      <w:r w:rsidR="006C66D3">
        <w:rPr>
          <w:rFonts w:eastAsia="Times-Roman"/>
        </w:rPr>
        <w:t>озовых; лапчатка прямая.</w:t>
      </w:r>
      <w:r w:rsidRPr="002C4EBA">
        <w:rPr>
          <w:rFonts w:eastAsia="Times-Roman"/>
        </w:rPr>
        <w:t xml:space="preserve"> </w:t>
      </w:r>
      <w:r w:rsidR="006C66D3">
        <w:rPr>
          <w:rFonts w:eastAsia="Times-Roman"/>
        </w:rPr>
        <w:t>// К</w:t>
      </w:r>
      <w:r w:rsidRPr="002C4EBA">
        <w:rPr>
          <w:rFonts w:eastAsia="Times-Roman"/>
        </w:rPr>
        <w:t>орень этого растения, употребляемый в народной медицине</w:t>
      </w:r>
      <w:r w:rsidR="006C66D3">
        <w:rPr>
          <w:rFonts w:eastAsia="Times-Roman"/>
        </w:rPr>
        <w:t>, обладает вяжущим и противовоспалительным эффектом</w:t>
      </w:r>
      <w:r w:rsidRPr="002C4EBA">
        <w:rPr>
          <w:rFonts w:eastAsia="Times-Roman"/>
        </w:rPr>
        <w:t>.</w:t>
      </w:r>
      <w:r w:rsidRPr="002C4EBA">
        <w:t xml:space="preserve"> Щёк., Бел. </w:t>
      </w:r>
      <w:r w:rsidRPr="002C4EBA">
        <w:rPr>
          <w:i/>
        </w:rPr>
        <w:t>Лошадиный щавель от желудка оттапливают</w:t>
      </w:r>
      <w:r w:rsidRPr="002C4EBA">
        <w:t>. (с. Селиваново, Щёк.).</w:t>
      </w:r>
      <w:r w:rsidR="00EB3E3A" w:rsidRPr="002C4EBA">
        <w:rPr>
          <w:i/>
        </w:rPr>
        <w:t xml:space="preserve"> Траву смыжишь, дергаешь, кобыльник, лошадиный щавель в хлеб наварнакаешь.</w:t>
      </w:r>
      <w:r w:rsidR="006C66D3">
        <w:t xml:space="preserve"> (с. Зайцево, Бел.).</w:t>
      </w:r>
    </w:p>
    <w:p w:rsidR="004955BA" w:rsidRDefault="00C42DA5" w:rsidP="006A25F3">
      <w:pPr>
        <w:spacing w:before="240"/>
        <w:ind w:firstLine="709"/>
        <w:jc w:val="both"/>
      </w:pPr>
      <w:r w:rsidRPr="002C4EBA">
        <w:rPr>
          <w:b/>
        </w:rPr>
        <w:t>ЛОША′ДЬЯ БЫ′ЛКА</w:t>
      </w:r>
      <w:r w:rsidRPr="002C4EBA">
        <w:t>. Растение</w:t>
      </w:r>
      <w:r w:rsidR="006C66D3">
        <w:t xml:space="preserve"> </w:t>
      </w:r>
      <w:r w:rsidR="006C66D3" w:rsidRPr="002C4EBA">
        <w:rPr>
          <w:shd w:val="clear" w:color="auto" w:fill="FFFFFF"/>
        </w:rPr>
        <w:t>Melilótus</w:t>
      </w:r>
      <w:r w:rsidR="004955BA">
        <w:rPr>
          <w:shd w:val="clear" w:color="auto" w:fill="FFFFFF"/>
        </w:rPr>
        <w:t xml:space="preserve">, </w:t>
      </w:r>
      <w:r w:rsidRPr="002C4EBA">
        <w:t>до</w:t>
      </w:r>
      <w:r w:rsidRPr="002C4EBA">
        <w:rPr>
          <w:bCs/>
          <w:shd w:val="clear" w:color="auto" w:fill="FFFFFF"/>
        </w:rPr>
        <w:t>нник</w:t>
      </w:r>
      <w:r w:rsidRPr="002C4EBA">
        <w:rPr>
          <w:shd w:val="clear" w:color="auto" w:fill="FFFFFF"/>
        </w:rPr>
        <w:t>, род травянистых малолетников семейства бобовые подсемейства мотыльковые.</w:t>
      </w:r>
      <w:r w:rsidRPr="002C4EBA">
        <w:t xml:space="preserve"> Щек. </w:t>
      </w:r>
      <w:r w:rsidRPr="002C4EBA">
        <w:rPr>
          <w:i/>
        </w:rPr>
        <w:t>Тут у нас везде лошадья былка растет, как пахнет летом, как пахнет!</w:t>
      </w:r>
      <w:r w:rsidRPr="002C4EBA">
        <w:t xml:space="preserve"> (д. Житово, Щек.).</w:t>
      </w:r>
    </w:p>
    <w:p w:rsidR="00C42DA5" w:rsidRPr="002407ED" w:rsidRDefault="00C42DA5" w:rsidP="006A25F3">
      <w:pPr>
        <w:spacing w:before="240"/>
        <w:ind w:firstLine="709"/>
        <w:jc w:val="both"/>
        <w:rPr>
          <w:b/>
        </w:rPr>
      </w:pPr>
      <w:r w:rsidRPr="002C4EBA">
        <w:rPr>
          <w:b/>
          <w:bCs/>
        </w:rPr>
        <w:t>ЛУГОВАЯ ПЛИСИ′ЦА.</w:t>
      </w:r>
      <w:r w:rsidRPr="002C4EBA">
        <w:t xml:space="preserve"> Птица Motacilla flava семейства трясогузковых; жёлтая трясогузка, плиска. </w:t>
      </w:r>
      <w:r w:rsidRPr="002C4EBA">
        <w:rPr>
          <w:i/>
          <w:iCs/>
        </w:rPr>
        <w:t xml:space="preserve">Луговая плисица ... поменьше ростом и перьями сия желтая с зеленою спиною, вместо того, что у первой брюхо белое, а спина серая. Обе имеют на голове черной капор. </w:t>
      </w:r>
      <w:r w:rsidRPr="002C4EBA">
        <w:t>(Лёвшин).</w:t>
      </w:r>
    </w:p>
    <w:p w:rsidR="00C42DA5" w:rsidRPr="002407ED" w:rsidRDefault="00C42DA5" w:rsidP="006A25F3">
      <w:pPr>
        <w:spacing w:before="240"/>
        <w:ind w:firstLine="709"/>
        <w:jc w:val="both"/>
        <w:rPr>
          <w:rFonts w:eastAsia="Times-Bold"/>
          <w:b/>
        </w:rPr>
      </w:pPr>
      <w:r w:rsidRPr="002C4EBA">
        <w:rPr>
          <w:rFonts w:eastAsia="Times-Bold"/>
          <w:b/>
          <w:bCs/>
        </w:rPr>
        <w:t>ЛУГОВАЯ ФИАЛКА</w:t>
      </w:r>
      <w:r w:rsidRPr="002C4EBA">
        <w:rPr>
          <w:rFonts w:eastAsia="Times-Bold"/>
          <w:bCs/>
        </w:rPr>
        <w:t>.</w:t>
      </w:r>
      <w:r w:rsidRPr="002C4EBA">
        <w:rPr>
          <w:rFonts w:eastAsia="Times-Bold"/>
        </w:rPr>
        <w:t xml:space="preserve"> Растение Viola pumila Chaux семейства фиалковых; фиалка низкорослая.</w:t>
      </w:r>
      <w:r w:rsidRPr="002C4EBA">
        <w:rPr>
          <w:rFonts w:eastAsia="Times-Bold"/>
          <w:i/>
          <w:iCs/>
        </w:rPr>
        <w:t xml:space="preserve"> </w:t>
      </w:r>
      <w:r w:rsidRPr="002C4EBA">
        <w:rPr>
          <w:rFonts w:eastAsia="Times-Bold"/>
        </w:rPr>
        <w:t>Лен., Щёк., Ясн.</w:t>
      </w:r>
    </w:p>
    <w:p w:rsidR="001071CA" w:rsidRPr="002407ED" w:rsidRDefault="001071CA" w:rsidP="006A25F3">
      <w:pPr>
        <w:spacing w:before="240"/>
        <w:ind w:firstLine="709"/>
        <w:jc w:val="both"/>
        <w:rPr>
          <w:b/>
        </w:rPr>
      </w:pPr>
      <w:r w:rsidRPr="002C4EBA">
        <w:rPr>
          <w:b/>
          <w:caps/>
        </w:rPr>
        <w:t>Луг–поляна</w:t>
      </w:r>
      <w:r w:rsidRPr="002C4EBA">
        <w:rPr>
          <w:caps/>
        </w:rPr>
        <w:t>.</w:t>
      </w:r>
      <w:r w:rsidRPr="002C4EBA">
        <w:t xml:space="preserve"> Цветущий луг. Щёк., Лен. </w:t>
      </w:r>
      <w:r w:rsidRPr="002C4EBA">
        <w:rPr>
          <w:i/>
        </w:rPr>
        <w:t>Ягоды собирали на луг–поляне.</w:t>
      </w:r>
      <w:r w:rsidRPr="002C4EBA">
        <w:t xml:space="preserve"> (с. Селиваново, Щёк.).</w:t>
      </w:r>
    </w:p>
    <w:p w:rsidR="001071CA" w:rsidRPr="002407ED" w:rsidRDefault="001071CA" w:rsidP="006A25F3">
      <w:pPr>
        <w:spacing w:before="240"/>
        <w:ind w:firstLine="709"/>
        <w:jc w:val="both"/>
        <w:rPr>
          <w:rFonts w:eastAsia="Times-Bold"/>
          <w:b/>
        </w:rPr>
      </w:pPr>
      <w:r w:rsidRPr="002C4EBA">
        <w:rPr>
          <w:rFonts w:eastAsia="MS Mincho"/>
          <w:b/>
        </w:rPr>
        <w:t>ЛУКЕРЬЯ–КОМА</w:t>
      </w:r>
      <w:r w:rsidRPr="002C4EBA">
        <w:rPr>
          <w:b/>
        </w:rPr>
        <w:t>′</w:t>
      </w:r>
      <w:r w:rsidRPr="002C4EBA">
        <w:rPr>
          <w:rFonts w:eastAsia="MS Mincho"/>
          <w:b/>
        </w:rPr>
        <w:t>РНИЦА</w:t>
      </w:r>
      <w:r w:rsidRPr="002C4EBA">
        <w:rPr>
          <w:rFonts w:eastAsia="MS Mincho"/>
        </w:rPr>
        <w:t xml:space="preserve">. День </w:t>
      </w:r>
      <w:r w:rsidR="004955BA">
        <w:rPr>
          <w:rFonts w:eastAsia="MS Mincho"/>
        </w:rPr>
        <w:t>памяти православной</w:t>
      </w:r>
      <w:r w:rsidRPr="002C4EBA">
        <w:rPr>
          <w:rFonts w:eastAsia="MS Mincho"/>
        </w:rPr>
        <w:t xml:space="preserve"> Святой Лукерии 26 (13 по старому стилю) мая, когда по народному календарю появляются комары</w:t>
      </w:r>
      <w:r w:rsidRPr="002C4EBA">
        <w:rPr>
          <w:rFonts w:eastAsia="MS Mincho"/>
          <w:i/>
        </w:rPr>
        <w:t xml:space="preserve">. </w:t>
      </w:r>
      <w:r w:rsidRPr="002C4EBA">
        <w:rPr>
          <w:rFonts w:eastAsia="MS Mincho"/>
        </w:rPr>
        <w:t>(Отмечено Далем как тульское).</w:t>
      </w:r>
    </w:p>
    <w:p w:rsidR="001071CA" w:rsidRPr="002407ED" w:rsidRDefault="001071CA" w:rsidP="006A25F3">
      <w:pPr>
        <w:spacing w:before="240"/>
        <w:ind w:firstLine="709"/>
        <w:jc w:val="both"/>
        <w:rPr>
          <w:rFonts w:eastAsia="MS Mincho"/>
        </w:rPr>
      </w:pPr>
      <w:r w:rsidRPr="002C4EBA">
        <w:rPr>
          <w:rFonts w:eastAsia="Times-Bold"/>
          <w:b/>
        </w:rPr>
        <w:t>ЛУНА (СОЛНЦЕ) ПОГИ</w:t>
      </w:r>
      <w:r w:rsidR="004955BA" w:rsidRPr="002C4EBA">
        <w:rPr>
          <w:b/>
        </w:rPr>
        <w:t>′</w:t>
      </w:r>
      <w:r w:rsidRPr="002C4EBA">
        <w:rPr>
          <w:rFonts w:eastAsia="Times-Bold"/>
          <w:b/>
        </w:rPr>
        <w:t>БЛА</w:t>
      </w:r>
      <w:r w:rsidRPr="002C4EBA">
        <w:rPr>
          <w:rFonts w:eastAsia="MS Mincho"/>
          <w:b/>
        </w:rPr>
        <w:t xml:space="preserve"> (ПОГИ</w:t>
      </w:r>
      <w:r w:rsidR="004955BA" w:rsidRPr="002C4EBA">
        <w:rPr>
          <w:b/>
        </w:rPr>
        <w:t>′</w:t>
      </w:r>
      <w:r w:rsidRPr="002C4EBA">
        <w:rPr>
          <w:rFonts w:eastAsia="MS Mincho"/>
          <w:b/>
        </w:rPr>
        <w:t>БЛО).</w:t>
      </w:r>
      <w:r w:rsidRPr="002C4EBA">
        <w:rPr>
          <w:rFonts w:eastAsia="MS Mincho"/>
        </w:rPr>
        <w:t xml:space="preserve"> О лунном или солнечном затмении.</w:t>
      </w:r>
    </w:p>
    <w:p w:rsidR="00C42DA5" w:rsidRPr="002407ED" w:rsidRDefault="00C42DA5" w:rsidP="006A25F3">
      <w:pPr>
        <w:spacing w:before="240"/>
        <w:ind w:firstLine="709"/>
        <w:jc w:val="both"/>
        <w:rPr>
          <w:rFonts w:eastAsia="Times-Bold"/>
          <w:b/>
        </w:rPr>
      </w:pPr>
      <w:r w:rsidRPr="002C4EBA">
        <w:rPr>
          <w:rFonts w:eastAsia="Times-Bold"/>
          <w:b/>
          <w:bCs/>
        </w:rPr>
        <w:t>ЛУПИ′НОВЫЙ КЛЕВЕР</w:t>
      </w:r>
      <w:r w:rsidRPr="002C4EBA">
        <w:rPr>
          <w:rFonts w:eastAsia="Times-Bold"/>
          <w:bCs/>
        </w:rPr>
        <w:t>.</w:t>
      </w:r>
      <w:r w:rsidRPr="002C4EBA">
        <w:rPr>
          <w:rFonts w:eastAsia="Times-Bold"/>
        </w:rPr>
        <w:t xml:space="preserve"> Растение Trifolium lupinaster L. семейства мотыльковых; клевер лупиновидный. Ким.</w:t>
      </w:r>
    </w:p>
    <w:p w:rsidR="00BE79DB" w:rsidRDefault="002F4ADB" w:rsidP="006A25F3">
      <w:pPr>
        <w:spacing w:before="240"/>
        <w:ind w:firstLine="709"/>
        <w:jc w:val="both"/>
        <w:rPr>
          <w:color w:val="000000"/>
        </w:rPr>
      </w:pPr>
      <w:r w:rsidRPr="002C4EBA">
        <w:rPr>
          <w:rFonts w:eastAsia="Times-Roman"/>
          <w:b/>
        </w:rPr>
        <w:t>ЛУЧШЕ ВОСЕМЬ ДЕВЕРЕ</w:t>
      </w:r>
      <w:r w:rsidR="004955BA" w:rsidRPr="002C4EBA">
        <w:rPr>
          <w:b/>
        </w:rPr>
        <w:t>′</w:t>
      </w:r>
      <w:r w:rsidRPr="002C4EBA">
        <w:rPr>
          <w:rFonts w:eastAsia="Times-Roman"/>
          <w:b/>
        </w:rPr>
        <w:t>Й, ЧЕМ ОДНА ЗОЛО</w:t>
      </w:r>
      <w:r w:rsidR="004955BA" w:rsidRPr="002C4EBA">
        <w:rPr>
          <w:b/>
        </w:rPr>
        <w:t>′</w:t>
      </w:r>
      <w:r w:rsidRPr="002C4EBA">
        <w:rPr>
          <w:rFonts w:eastAsia="Times-Roman"/>
          <w:b/>
        </w:rPr>
        <w:t>ВУШКА</w:t>
      </w:r>
      <w:r w:rsidRPr="002C4EBA">
        <w:rPr>
          <w:rFonts w:eastAsia="Times-Roman"/>
        </w:rPr>
        <w:t xml:space="preserve">. </w:t>
      </w:r>
      <w:r w:rsidR="004955BA">
        <w:rPr>
          <w:rFonts w:eastAsia="Times-Roman"/>
        </w:rPr>
        <w:t xml:space="preserve">Пословица. </w:t>
      </w:r>
      <w:r w:rsidRPr="002C4EBA">
        <w:rPr>
          <w:rFonts w:eastAsia="Times-Roman"/>
        </w:rPr>
        <w:t xml:space="preserve">О </w:t>
      </w:r>
      <w:r w:rsidR="004955BA">
        <w:rPr>
          <w:rFonts w:eastAsia="Times-Roman"/>
        </w:rPr>
        <w:t>трудных отношениях замужней женщины с семьей мужа, особенно с сестрой мужа – золовкой.</w:t>
      </w:r>
      <w:r w:rsidRPr="002C4EBA">
        <w:rPr>
          <w:rFonts w:eastAsia="Times-Roman"/>
        </w:rPr>
        <w:t xml:space="preserve"> </w:t>
      </w:r>
      <w:r w:rsidRPr="002C4EBA">
        <w:rPr>
          <w:color w:val="000000"/>
        </w:rPr>
        <w:t>Лен.</w:t>
      </w:r>
    </w:p>
    <w:p w:rsidR="00C42DA5" w:rsidRPr="002407ED" w:rsidRDefault="00C42DA5" w:rsidP="006A25F3">
      <w:pPr>
        <w:spacing w:before="240"/>
        <w:ind w:firstLine="709"/>
        <w:jc w:val="both"/>
        <w:rPr>
          <w:rFonts w:eastAsia="Times-Bold"/>
          <w:b/>
        </w:rPr>
      </w:pPr>
      <w:r w:rsidRPr="002C4EBA">
        <w:rPr>
          <w:rFonts w:eastAsia="Times-Bold"/>
          <w:b/>
          <w:bCs/>
        </w:rPr>
        <w:t>ЛЬНЯНОЙ ПЛЕВЕЛ</w:t>
      </w:r>
      <w:r w:rsidRPr="002C4EBA">
        <w:rPr>
          <w:rFonts w:eastAsia="Times-Bold"/>
          <w:bCs/>
        </w:rPr>
        <w:t>.</w:t>
      </w:r>
      <w:r w:rsidRPr="002C4EBA">
        <w:rPr>
          <w:rFonts w:eastAsia="Times-Bold"/>
          <w:i/>
          <w:iCs/>
        </w:rPr>
        <w:t xml:space="preserve"> </w:t>
      </w:r>
      <w:r w:rsidRPr="002C4EBA">
        <w:rPr>
          <w:rFonts w:eastAsia="Times-Bold"/>
        </w:rPr>
        <w:t xml:space="preserve">Растение Solium remotum Schrank </w:t>
      </w:r>
      <w:r w:rsidRPr="00732683">
        <w:rPr>
          <w:rFonts w:eastAsia="Times-Bold"/>
        </w:rPr>
        <w:t>(</w:t>
      </w:r>
      <w:r w:rsidRPr="002C4EBA">
        <w:rPr>
          <w:rFonts w:eastAsia="Times-Bold"/>
          <w:lang w:val="en-US"/>
        </w:rPr>
        <w:t>L</w:t>
      </w:r>
      <w:r w:rsidRPr="00732683">
        <w:rPr>
          <w:rFonts w:eastAsia="Times-Bold"/>
        </w:rPr>
        <w:t xml:space="preserve">. </w:t>
      </w:r>
      <w:r w:rsidRPr="002C4EBA">
        <w:rPr>
          <w:rFonts w:eastAsia="Times-Bold"/>
          <w:lang w:val="en-US"/>
        </w:rPr>
        <w:t>linicola</w:t>
      </w:r>
      <w:r w:rsidRPr="00732683">
        <w:rPr>
          <w:rFonts w:eastAsia="Times-Bold"/>
        </w:rPr>
        <w:t xml:space="preserve"> </w:t>
      </w:r>
      <w:r w:rsidRPr="002C4EBA">
        <w:rPr>
          <w:rFonts w:eastAsia="Times-Bold"/>
          <w:lang w:val="en-US"/>
        </w:rPr>
        <w:t>Sond</w:t>
      </w:r>
      <w:r w:rsidRPr="00732683">
        <w:rPr>
          <w:rFonts w:eastAsia="Times-Bold"/>
        </w:rPr>
        <w:t xml:space="preserve">., </w:t>
      </w:r>
      <w:r w:rsidRPr="002C4EBA">
        <w:rPr>
          <w:rFonts w:eastAsia="Times-Bold"/>
          <w:lang w:val="en-US"/>
        </w:rPr>
        <w:t>L</w:t>
      </w:r>
      <w:r w:rsidRPr="00732683">
        <w:rPr>
          <w:rFonts w:eastAsia="Times-Bold"/>
        </w:rPr>
        <w:t xml:space="preserve">. </w:t>
      </w:r>
      <w:r w:rsidRPr="002C4EBA">
        <w:rPr>
          <w:rFonts w:eastAsia="Times-Bold"/>
          <w:lang w:val="en-US"/>
        </w:rPr>
        <w:t>arvense</w:t>
      </w:r>
      <w:r w:rsidRPr="00732683">
        <w:rPr>
          <w:rFonts w:eastAsia="Times-Bold"/>
        </w:rPr>
        <w:t xml:space="preserve"> </w:t>
      </w:r>
      <w:r w:rsidRPr="002C4EBA">
        <w:rPr>
          <w:rFonts w:eastAsia="Times-Bold"/>
          <w:lang w:val="en-US"/>
        </w:rPr>
        <w:t>Sm</w:t>
      </w:r>
      <w:r w:rsidRPr="00732683">
        <w:rPr>
          <w:rFonts w:eastAsia="Times-Bold"/>
        </w:rPr>
        <w:t xml:space="preserve">.) </w:t>
      </w:r>
      <w:r w:rsidRPr="002C4EBA">
        <w:rPr>
          <w:rFonts w:eastAsia="Times-Bold"/>
        </w:rPr>
        <w:t>семейства</w:t>
      </w:r>
      <w:r w:rsidRPr="00732683">
        <w:rPr>
          <w:rFonts w:eastAsia="Times-Bold"/>
        </w:rPr>
        <w:t xml:space="preserve"> </w:t>
      </w:r>
      <w:r w:rsidRPr="002C4EBA">
        <w:rPr>
          <w:rFonts w:eastAsia="Times-Bold"/>
        </w:rPr>
        <w:t>злаков</w:t>
      </w:r>
      <w:r w:rsidRPr="00732683">
        <w:rPr>
          <w:rFonts w:eastAsia="Times-Bold"/>
        </w:rPr>
        <w:t xml:space="preserve">. </w:t>
      </w:r>
      <w:r w:rsidR="00732683">
        <w:rPr>
          <w:rFonts w:eastAsia="Times-Bold"/>
        </w:rPr>
        <w:t>Дуб.</w:t>
      </w:r>
    </w:p>
    <w:p w:rsidR="001071CA" w:rsidRPr="002C4EBA" w:rsidRDefault="001071CA" w:rsidP="006A25F3">
      <w:pPr>
        <w:spacing w:before="240"/>
        <w:ind w:firstLine="709"/>
        <w:jc w:val="both"/>
      </w:pPr>
      <w:r w:rsidRPr="002C4EBA">
        <w:rPr>
          <w:b/>
        </w:rPr>
        <w:t>ЛЮБО-ЛЮБО</w:t>
      </w:r>
      <w:r w:rsidRPr="002C4EBA">
        <w:t xml:space="preserve">. </w:t>
      </w:r>
      <w:r w:rsidR="00732683">
        <w:t xml:space="preserve">Одобр. </w:t>
      </w:r>
      <w:r w:rsidRPr="002C4EBA">
        <w:t>Очень хорошо.</w:t>
      </w:r>
      <w:r w:rsidR="00732683">
        <w:t xml:space="preserve"> Одоев.</w:t>
      </w:r>
      <w:r w:rsidRPr="002C4EBA">
        <w:t xml:space="preserve"> </w:t>
      </w:r>
      <w:r w:rsidRPr="002C4EBA">
        <w:rPr>
          <w:i/>
        </w:rPr>
        <w:t>А я думаю, дай теплую шаль одену, и любо-любо</w:t>
      </w:r>
      <w:r w:rsidRPr="002C4EBA">
        <w:t>. (Родина).</w:t>
      </w:r>
    </w:p>
    <w:p w:rsidR="00BE79DB" w:rsidRPr="002407ED" w:rsidRDefault="002F4ADB" w:rsidP="006A25F3">
      <w:pPr>
        <w:spacing w:before="240"/>
        <w:ind w:firstLine="709"/>
        <w:jc w:val="both"/>
        <w:rPr>
          <w:rFonts w:eastAsia="Times-Roman"/>
          <w:b/>
        </w:rPr>
      </w:pPr>
      <w:r w:rsidRPr="002C4EBA">
        <w:rPr>
          <w:rFonts w:eastAsia="Times-Roman"/>
          <w:b/>
        </w:rPr>
        <w:t>ЛЮДИ МРУТ – НАМ ДОРОЖКУ ТРУТ</w:t>
      </w:r>
      <w:r w:rsidRPr="002C4EBA">
        <w:rPr>
          <w:rFonts w:eastAsia="Times-Roman"/>
        </w:rPr>
        <w:t xml:space="preserve">. </w:t>
      </w:r>
      <w:r w:rsidR="00732683">
        <w:rPr>
          <w:rFonts w:eastAsia="Times-Roman"/>
        </w:rPr>
        <w:t xml:space="preserve">Пословица. </w:t>
      </w:r>
      <w:r w:rsidRPr="002C4EBA">
        <w:rPr>
          <w:rFonts w:eastAsia="Times-Roman"/>
        </w:rPr>
        <w:t>О скоротечности жизни и неизбежности смерти. Лен.</w:t>
      </w:r>
    </w:p>
    <w:p w:rsidR="00FB5E97" w:rsidRPr="002C4EBA" w:rsidRDefault="00FB5E97" w:rsidP="006A25F3">
      <w:pPr>
        <w:spacing w:before="240"/>
        <w:ind w:firstLine="709"/>
        <w:jc w:val="both"/>
      </w:pPr>
      <w:r w:rsidRPr="002C4EBA">
        <w:rPr>
          <w:b/>
        </w:rPr>
        <w:t>ЛЮЛИ</w:t>
      </w:r>
      <w:r w:rsidRPr="002C4EBA">
        <w:rPr>
          <w:b/>
          <w:i/>
        </w:rPr>
        <w:t>'</w:t>
      </w:r>
      <w:r w:rsidRPr="002C4EBA">
        <w:rPr>
          <w:b/>
        </w:rPr>
        <w:t xml:space="preserve"> МАЛИНА</w:t>
      </w:r>
      <w:r w:rsidRPr="002C4EBA">
        <w:t xml:space="preserve">. </w:t>
      </w:r>
      <w:r w:rsidR="009B0514">
        <w:t>Ирон.</w:t>
      </w:r>
      <w:r w:rsidRPr="002C4EBA">
        <w:t xml:space="preserve"> </w:t>
      </w:r>
      <w:r w:rsidR="00732683">
        <w:t>О п</w:t>
      </w:r>
      <w:r w:rsidRPr="002C4EBA">
        <w:t>риволь</w:t>
      </w:r>
      <w:r w:rsidR="00732683">
        <w:t>ном, раздольном, спокойном житье</w:t>
      </w:r>
      <w:r w:rsidRPr="002C4EBA">
        <w:t>.</w:t>
      </w:r>
      <w:r w:rsidR="00732683">
        <w:t xml:space="preserve"> Одоев.</w:t>
      </w:r>
      <w:r w:rsidRPr="002C4EBA">
        <w:t xml:space="preserve"> </w:t>
      </w:r>
      <w:r w:rsidRPr="002C4EBA">
        <w:rPr>
          <w:i/>
        </w:rPr>
        <w:t>Родные уедуть, и вот им люли малина</w:t>
      </w:r>
      <w:r w:rsidRPr="002C4EBA">
        <w:t>. (Родина).</w:t>
      </w:r>
    </w:p>
    <w:p w:rsidR="00FB5E97" w:rsidRPr="002C4EBA" w:rsidRDefault="00FB5E97" w:rsidP="006A25F3">
      <w:pPr>
        <w:spacing w:before="240"/>
        <w:ind w:firstLine="709"/>
        <w:jc w:val="both"/>
        <w:rPr>
          <w:rFonts w:eastAsia="Times-Bold"/>
        </w:rPr>
      </w:pPr>
    </w:p>
    <w:p w:rsidR="00AD3474" w:rsidRPr="00DD46AC" w:rsidRDefault="00AD3474" w:rsidP="006A25F3">
      <w:pPr>
        <w:spacing w:before="240"/>
        <w:ind w:firstLine="709"/>
        <w:jc w:val="center"/>
        <w:rPr>
          <w:b/>
          <w:caps/>
          <w:sz w:val="28"/>
          <w:szCs w:val="28"/>
        </w:rPr>
      </w:pPr>
      <w:r w:rsidRPr="00DD46AC">
        <w:rPr>
          <w:b/>
          <w:caps/>
          <w:sz w:val="28"/>
          <w:szCs w:val="28"/>
        </w:rPr>
        <w:t>м</w:t>
      </w:r>
    </w:p>
    <w:p w:rsidR="00AE61A9" w:rsidRPr="009B0514" w:rsidRDefault="00AE61A9" w:rsidP="006A25F3">
      <w:pPr>
        <w:spacing w:before="240"/>
        <w:ind w:firstLine="709"/>
        <w:jc w:val="both"/>
        <w:rPr>
          <w:b/>
          <w:color w:val="000000"/>
        </w:rPr>
      </w:pPr>
      <w:r w:rsidRPr="002C4EBA">
        <w:rPr>
          <w:rFonts w:eastAsia="Times-Roman"/>
          <w:b/>
        </w:rPr>
        <w:t>МАЗЕ</w:t>
      </w:r>
      <w:r w:rsidR="009B0514" w:rsidRPr="002C4EBA">
        <w:rPr>
          <w:b/>
          <w:i/>
        </w:rPr>
        <w:t>'</w:t>
      </w:r>
      <w:r w:rsidRPr="002C4EBA">
        <w:rPr>
          <w:rFonts w:eastAsia="Times-Roman"/>
          <w:b/>
        </w:rPr>
        <w:t>ПА-ПУШЕ</w:t>
      </w:r>
      <w:r w:rsidR="009B0514" w:rsidRPr="002C4EBA">
        <w:rPr>
          <w:b/>
          <w:i/>
        </w:rPr>
        <w:t>'</w:t>
      </w:r>
      <w:r w:rsidRPr="002C4EBA">
        <w:rPr>
          <w:rFonts w:eastAsia="Times-Roman"/>
        </w:rPr>
        <w:t xml:space="preserve">. </w:t>
      </w:r>
      <w:r w:rsidR="009B0514">
        <w:rPr>
          <w:rFonts w:eastAsia="Times-Roman"/>
        </w:rPr>
        <w:t xml:space="preserve">Ирон. </w:t>
      </w:r>
      <w:r w:rsidRPr="002C4EBA">
        <w:rPr>
          <w:rFonts w:eastAsia="Times-Roman"/>
        </w:rPr>
        <w:t xml:space="preserve">Чаще о ребенке – грязный, вымазавшийся. </w:t>
      </w:r>
      <w:r w:rsidRPr="002C4EBA">
        <w:rPr>
          <w:color w:val="000000"/>
        </w:rPr>
        <w:t>Лен.</w:t>
      </w:r>
      <w:r w:rsidR="009B0514">
        <w:rPr>
          <w:color w:val="000000"/>
        </w:rPr>
        <w:t xml:space="preserve"> </w:t>
      </w:r>
      <w:r w:rsidR="009B0514">
        <w:rPr>
          <w:i/>
          <w:color w:val="000000"/>
        </w:rPr>
        <w:t xml:space="preserve">(О маленьком сыне). Хоть на улицу не отпускай! Опять пришел мазепа-пуше! </w:t>
      </w:r>
      <w:r w:rsidR="009B0514">
        <w:rPr>
          <w:color w:val="000000"/>
        </w:rPr>
        <w:t>(д. Варваровка, Лен.).</w:t>
      </w:r>
    </w:p>
    <w:p w:rsidR="0080668B" w:rsidRPr="002407ED" w:rsidRDefault="00A12075" w:rsidP="006A25F3">
      <w:pPr>
        <w:spacing w:before="240"/>
        <w:ind w:firstLine="709"/>
        <w:jc w:val="both"/>
        <w:rPr>
          <w:b/>
        </w:rPr>
      </w:pPr>
      <w:r w:rsidRPr="002C4EBA">
        <w:rPr>
          <w:b/>
          <w:caps/>
        </w:rPr>
        <w:t>Ма</w:t>
      </w:r>
      <w:r w:rsidR="009B0514" w:rsidRPr="002C4EBA">
        <w:rPr>
          <w:b/>
          <w:i/>
        </w:rPr>
        <w:t>'</w:t>
      </w:r>
      <w:r w:rsidRPr="002C4EBA">
        <w:rPr>
          <w:b/>
          <w:caps/>
        </w:rPr>
        <w:t>йская</w:t>
      </w:r>
      <w:r w:rsidRPr="002C4EBA">
        <w:rPr>
          <w:b/>
        </w:rPr>
        <w:t xml:space="preserve"> ПОЛЫ</w:t>
      </w:r>
      <w:r w:rsidR="009B0514" w:rsidRPr="002C4EBA">
        <w:rPr>
          <w:b/>
          <w:i/>
        </w:rPr>
        <w:t>'</w:t>
      </w:r>
      <w:r w:rsidRPr="002C4EBA">
        <w:rPr>
          <w:b/>
        </w:rPr>
        <w:t>НЬ</w:t>
      </w:r>
      <w:r w:rsidRPr="002C4EBA">
        <w:t xml:space="preserve">. </w:t>
      </w:r>
      <w:r w:rsidRPr="002C4EBA">
        <w:rPr>
          <w:rFonts w:eastAsia="Times-Roman"/>
        </w:rPr>
        <w:t>Растение Artemisia potentillaefolia; полынь лапчаткол</w:t>
      </w:r>
      <w:r w:rsidR="009B0514">
        <w:rPr>
          <w:rFonts w:eastAsia="Times-Roman"/>
        </w:rPr>
        <w:t>и</w:t>
      </w:r>
      <w:r w:rsidRPr="002C4EBA">
        <w:rPr>
          <w:rFonts w:eastAsia="Times-Roman"/>
        </w:rPr>
        <w:t>стная; это растение в мае</w:t>
      </w:r>
      <w:r w:rsidRPr="002C4EBA">
        <w:t xml:space="preserve"> обладает целебными свойствами Щёк. </w:t>
      </w:r>
      <w:r w:rsidRPr="002C4EBA">
        <w:rPr>
          <w:i/>
        </w:rPr>
        <w:t>Майской полыни надо набрать, нежно пахнет</w:t>
      </w:r>
      <w:r w:rsidR="009B0514">
        <w:t>. (с. Селиваново, Щёк.).</w:t>
      </w:r>
    </w:p>
    <w:p w:rsidR="00AE61A9" w:rsidRPr="002407ED" w:rsidRDefault="000C4AD8" w:rsidP="006A25F3">
      <w:pPr>
        <w:spacing w:before="240"/>
        <w:ind w:firstLine="709"/>
        <w:jc w:val="both"/>
        <w:rPr>
          <w:b/>
        </w:rPr>
      </w:pPr>
      <w:r w:rsidRPr="002C4EBA">
        <w:rPr>
          <w:b/>
        </w:rPr>
        <w:t>МАЛИНО</w:t>
      </w:r>
      <w:r w:rsidR="009B0514" w:rsidRPr="002C4EBA">
        <w:rPr>
          <w:b/>
          <w:i/>
        </w:rPr>
        <w:t>'</w:t>
      </w:r>
      <w:r w:rsidRPr="002C4EBA">
        <w:rPr>
          <w:b/>
        </w:rPr>
        <w:t>ВСКИЙ СТАКАН.</w:t>
      </w:r>
      <w:r w:rsidR="009B0514">
        <w:t xml:space="preserve"> Граненый стакан</w:t>
      </w:r>
      <w:r w:rsidRPr="002C4EBA">
        <w:t xml:space="preserve"> объёмом 250 мл. </w:t>
      </w:r>
      <w:r w:rsidR="00467402" w:rsidRPr="002C4EBA">
        <w:t xml:space="preserve">(по фамилии героя Великой Отечественной войны, а замем министра обороны СССР маршала Р.Я. Малиновского). </w:t>
      </w:r>
      <w:r w:rsidRPr="002C4EBA">
        <w:t xml:space="preserve">Лен. </w:t>
      </w:r>
      <w:r w:rsidR="00467402" w:rsidRPr="002C4EBA">
        <w:t xml:space="preserve">Богор. </w:t>
      </w:r>
      <w:r w:rsidRPr="002C4EBA">
        <w:rPr>
          <w:i/>
        </w:rPr>
        <w:t>Вот этот стакан малиновский как хлопнет – и хорошо станет.</w:t>
      </w:r>
      <w:r w:rsidRPr="002C4EBA">
        <w:t xml:space="preserve"> (д. Ливенское, Лен.). </w:t>
      </w:r>
      <w:r w:rsidR="00467402" w:rsidRPr="002C4EBA">
        <w:rPr>
          <w:i/>
          <w:iCs/>
        </w:rPr>
        <w:t>Нагонят дрынку, как лупанёшь из малиновского стакана!</w:t>
      </w:r>
      <w:r w:rsidR="009B0514">
        <w:t xml:space="preserve"> (с. Кузовка, Богор.).</w:t>
      </w:r>
    </w:p>
    <w:p w:rsidR="00AE61A9" w:rsidRPr="002407ED" w:rsidRDefault="00AE61A9" w:rsidP="006A25F3">
      <w:pPr>
        <w:spacing w:before="240"/>
        <w:ind w:firstLine="709"/>
        <w:jc w:val="both"/>
        <w:rPr>
          <w:rFonts w:eastAsia="Times-Bold"/>
        </w:rPr>
      </w:pPr>
      <w:r w:rsidRPr="002C4EBA">
        <w:rPr>
          <w:rFonts w:eastAsia="Times-Bold"/>
          <w:b/>
          <w:bCs/>
        </w:rPr>
        <w:t>МАЛО</w:t>
      </w:r>
      <w:r w:rsidR="009B0514" w:rsidRPr="002C4EBA">
        <w:rPr>
          <w:b/>
          <w:i/>
        </w:rPr>
        <w:t>'</w:t>
      </w:r>
      <w:r w:rsidRPr="002C4EBA">
        <w:rPr>
          <w:rFonts w:eastAsia="Times-Bold"/>
          <w:b/>
          <w:bCs/>
        </w:rPr>
        <w:t>-МАЛЕ</w:t>
      </w:r>
      <w:r w:rsidR="009B0514" w:rsidRPr="002C4EBA">
        <w:rPr>
          <w:b/>
          <w:i/>
        </w:rPr>
        <w:t>'</w:t>
      </w:r>
      <w:r w:rsidRPr="002C4EBA">
        <w:rPr>
          <w:rFonts w:eastAsia="Times-Bold"/>
          <w:b/>
          <w:bCs/>
        </w:rPr>
        <w:t>НЬКО</w:t>
      </w:r>
      <w:r w:rsidRPr="002C4EBA">
        <w:rPr>
          <w:rFonts w:eastAsia="Times-Bold"/>
          <w:bCs/>
        </w:rPr>
        <w:t>.</w:t>
      </w:r>
      <w:r w:rsidRPr="002C4EBA">
        <w:rPr>
          <w:rFonts w:eastAsia="Times-Bold"/>
        </w:rPr>
        <w:t xml:space="preserve"> Немного, чуть-чуть. Ефрем.</w:t>
      </w:r>
      <w:r w:rsidR="009B0514">
        <w:rPr>
          <w:rFonts w:eastAsia="Times-Bold"/>
        </w:rPr>
        <w:t>, Одоев.</w:t>
      </w:r>
      <w:r w:rsidRPr="002C4EBA">
        <w:rPr>
          <w:rFonts w:eastAsia="Times-Bold"/>
        </w:rPr>
        <w:t xml:space="preserve"> </w:t>
      </w:r>
      <w:r w:rsidRPr="002C4EBA">
        <w:rPr>
          <w:rFonts w:eastAsia="Times-Bold"/>
          <w:i/>
          <w:iCs/>
        </w:rPr>
        <w:t>К чему так-то напиваться? Выпили мало-маленько –</w:t>
      </w:r>
      <w:r w:rsidRPr="002C4EBA">
        <w:rPr>
          <w:rFonts w:eastAsia="Times-Bold"/>
        </w:rPr>
        <w:t xml:space="preserve"> </w:t>
      </w:r>
      <w:r w:rsidRPr="002C4EBA">
        <w:rPr>
          <w:rFonts w:eastAsia="Times-Bold"/>
          <w:i/>
          <w:iCs/>
        </w:rPr>
        <w:t xml:space="preserve">и все. </w:t>
      </w:r>
      <w:r w:rsidRPr="002C4EBA">
        <w:rPr>
          <w:rFonts w:eastAsia="Times-Bold"/>
        </w:rPr>
        <w:t>(д. Круглое, Ефрем.).</w:t>
      </w:r>
      <w:r w:rsidR="00467402" w:rsidRPr="002C4EBA">
        <w:rPr>
          <w:i/>
        </w:rPr>
        <w:t xml:space="preserve"> Ишшо мало-маленько проехайси под вишнями.</w:t>
      </w:r>
      <w:r w:rsidR="00467402" w:rsidRPr="002C4EBA">
        <w:t xml:space="preserve"> (Родина).</w:t>
      </w:r>
    </w:p>
    <w:p w:rsidR="00AE61A9" w:rsidRPr="002407ED" w:rsidRDefault="00AE61A9" w:rsidP="006A25F3">
      <w:pPr>
        <w:spacing w:before="240"/>
        <w:ind w:firstLine="709"/>
        <w:jc w:val="both"/>
        <w:rPr>
          <w:b/>
        </w:rPr>
      </w:pPr>
      <w:r w:rsidRPr="002C4EBA">
        <w:rPr>
          <w:b/>
        </w:rPr>
        <w:t>МАЛО</w:t>
      </w:r>
      <w:r w:rsidR="009B0514" w:rsidRPr="002C4EBA">
        <w:rPr>
          <w:b/>
          <w:i/>
        </w:rPr>
        <w:t>'</w:t>
      </w:r>
      <w:r w:rsidRPr="002C4EBA">
        <w:rPr>
          <w:b/>
        </w:rPr>
        <w:t>-МАЛО</w:t>
      </w:r>
      <w:r w:rsidR="009B0514" w:rsidRPr="002C4EBA">
        <w:rPr>
          <w:b/>
          <w:i/>
        </w:rPr>
        <w:t>'</w:t>
      </w:r>
      <w:r w:rsidR="00467402" w:rsidRPr="002C4EBA">
        <w:rPr>
          <w:b/>
        </w:rPr>
        <w:t xml:space="preserve"> (МАЛО</w:t>
      </w:r>
      <w:r w:rsidR="009B0514" w:rsidRPr="002C4EBA">
        <w:rPr>
          <w:b/>
          <w:i/>
        </w:rPr>
        <w:t>'</w:t>
      </w:r>
      <w:r w:rsidR="00467402" w:rsidRPr="002C4EBA">
        <w:rPr>
          <w:b/>
        </w:rPr>
        <w:t>-МАЛЯ′)</w:t>
      </w:r>
      <w:r w:rsidRPr="002C4EBA">
        <w:t xml:space="preserve">. </w:t>
      </w:r>
      <w:r w:rsidR="009B0514">
        <w:t xml:space="preserve">Немного, недолго. // </w:t>
      </w:r>
      <w:r w:rsidRPr="002C4EBA">
        <w:t xml:space="preserve">Немного погодя, в скором времени. </w:t>
      </w:r>
      <w:r w:rsidR="009B0514">
        <w:t xml:space="preserve">Одоев. </w:t>
      </w:r>
      <w:r w:rsidRPr="002C4EBA">
        <w:rPr>
          <w:i/>
        </w:rPr>
        <w:t xml:space="preserve">Брось, мало-мало покопал, и ладно. </w:t>
      </w:r>
      <w:r w:rsidRPr="002C4EBA">
        <w:t>(Родина).</w:t>
      </w:r>
      <w:r w:rsidR="00467402" w:rsidRPr="002C4EBA">
        <w:rPr>
          <w:i/>
        </w:rPr>
        <w:t xml:space="preserve"> Так, мало-маля </w:t>
      </w:r>
      <w:r w:rsidR="009B0514">
        <w:rPr>
          <w:i/>
        </w:rPr>
        <w:t>сделаем</w:t>
      </w:r>
      <w:r w:rsidR="00467402" w:rsidRPr="002C4EBA">
        <w:t>. (Родина).</w:t>
      </w:r>
    </w:p>
    <w:p w:rsidR="00AE61A9" w:rsidRPr="002407ED" w:rsidRDefault="00AE61A9" w:rsidP="006A25F3">
      <w:pPr>
        <w:spacing w:before="240"/>
        <w:ind w:firstLine="709"/>
        <w:jc w:val="both"/>
        <w:rPr>
          <w:rFonts w:eastAsia="Times-Bold"/>
          <w:b/>
        </w:rPr>
      </w:pPr>
      <w:r w:rsidRPr="002C4EBA">
        <w:rPr>
          <w:rFonts w:eastAsia="Times-Bold"/>
          <w:b/>
          <w:bCs/>
        </w:rPr>
        <w:t>МА</w:t>
      </w:r>
      <w:r w:rsidR="009B0514" w:rsidRPr="002C4EBA">
        <w:rPr>
          <w:b/>
          <w:i/>
        </w:rPr>
        <w:t>'</w:t>
      </w:r>
      <w:r w:rsidRPr="002C4EBA">
        <w:rPr>
          <w:rFonts w:eastAsia="Times-Bold"/>
          <w:b/>
          <w:bCs/>
        </w:rPr>
        <w:t>СЛЕНИЦУ (МА</w:t>
      </w:r>
      <w:r w:rsidR="009B0514" w:rsidRPr="002C4EBA">
        <w:rPr>
          <w:b/>
          <w:i/>
        </w:rPr>
        <w:t>'</w:t>
      </w:r>
      <w:r w:rsidRPr="002C4EBA">
        <w:rPr>
          <w:rFonts w:eastAsia="Times-Bold"/>
          <w:b/>
          <w:bCs/>
        </w:rPr>
        <w:t>СЛЕНУ) ТОПИ</w:t>
      </w:r>
      <w:r w:rsidR="009B0514" w:rsidRPr="002C4EBA">
        <w:rPr>
          <w:b/>
          <w:i/>
        </w:rPr>
        <w:t>'</w:t>
      </w:r>
      <w:r w:rsidRPr="002C4EBA">
        <w:rPr>
          <w:rFonts w:eastAsia="Times-Bold"/>
          <w:b/>
          <w:bCs/>
        </w:rPr>
        <w:t>ТЬ</w:t>
      </w:r>
      <w:r w:rsidRPr="002C4EBA">
        <w:rPr>
          <w:rFonts w:eastAsia="Times-Bold"/>
          <w:bCs/>
        </w:rPr>
        <w:t>.</w:t>
      </w:r>
      <w:r w:rsidRPr="002C4EBA">
        <w:rPr>
          <w:rFonts w:eastAsia="Times-Bold"/>
        </w:rPr>
        <w:t xml:space="preserve"> Обряд. Топить в</w:t>
      </w:r>
      <w:r w:rsidR="009B0514">
        <w:rPr>
          <w:rFonts w:eastAsia="Times-Bold"/>
        </w:rPr>
        <w:t xml:space="preserve"> про</w:t>
      </w:r>
      <w:r w:rsidRPr="002C4EBA">
        <w:rPr>
          <w:rFonts w:eastAsia="Times-Bold"/>
        </w:rPr>
        <w:t>руби ч</w:t>
      </w:r>
      <w:r w:rsidR="009B0514">
        <w:rPr>
          <w:rFonts w:eastAsia="Times-Bold"/>
        </w:rPr>
        <w:t>учело М</w:t>
      </w:r>
      <w:r w:rsidRPr="002C4EBA">
        <w:rPr>
          <w:rFonts w:eastAsia="Times-Bold"/>
        </w:rPr>
        <w:t>асленицы. Дуб., Одоев., Сувор.</w:t>
      </w:r>
    </w:p>
    <w:p w:rsidR="00AE61A9" w:rsidRPr="002407ED" w:rsidRDefault="00AE61A9" w:rsidP="006A25F3">
      <w:pPr>
        <w:spacing w:before="240"/>
        <w:ind w:firstLine="709"/>
        <w:jc w:val="both"/>
        <w:rPr>
          <w:b/>
          <w:i/>
        </w:rPr>
      </w:pPr>
      <w:r w:rsidRPr="002C4EBA">
        <w:rPr>
          <w:b/>
        </w:rPr>
        <w:t>МАТЕРИ</w:t>
      </w:r>
      <w:r w:rsidR="009B0514" w:rsidRPr="002C4EBA">
        <w:rPr>
          <w:b/>
          <w:i/>
        </w:rPr>
        <w:t>'</w:t>
      </w:r>
      <w:r w:rsidRPr="002C4EBA">
        <w:rPr>
          <w:b/>
        </w:rPr>
        <w:t>НСКАЯ ТРАВА</w:t>
      </w:r>
      <w:r w:rsidRPr="002C4EBA">
        <w:t xml:space="preserve">. Трава </w:t>
      </w:r>
      <w:r w:rsidRPr="002C4EBA">
        <w:rPr>
          <w:iCs/>
        </w:rPr>
        <w:t>Oríganum L. семейства яснотковых; д</w:t>
      </w:r>
      <w:r w:rsidRPr="002C4EBA">
        <w:t>ушица.</w:t>
      </w:r>
      <w:r w:rsidRPr="002C4EBA">
        <w:rPr>
          <w:iCs/>
        </w:rPr>
        <w:t xml:space="preserve"> Бел. </w:t>
      </w:r>
      <w:r w:rsidRPr="002C4EBA">
        <w:rPr>
          <w:i/>
          <w:iCs/>
        </w:rPr>
        <w:t>Материнской травы</w:t>
      </w:r>
      <w:r w:rsidRPr="002C4EBA">
        <w:rPr>
          <w:iCs/>
        </w:rPr>
        <w:t xml:space="preserve"> </w:t>
      </w:r>
      <w:r w:rsidRPr="002C4EBA">
        <w:rPr>
          <w:i/>
        </w:rPr>
        <w:t>завари, может и поможет.</w:t>
      </w:r>
      <w:r w:rsidR="009B0514">
        <w:t xml:space="preserve"> (г. Белёв</w:t>
      </w:r>
      <w:r w:rsidRPr="002C4EBA">
        <w:t>).</w:t>
      </w:r>
    </w:p>
    <w:p w:rsidR="00602A69" w:rsidRPr="002407ED" w:rsidRDefault="000C4AD8" w:rsidP="006A25F3">
      <w:pPr>
        <w:spacing w:before="240"/>
        <w:ind w:firstLine="709"/>
        <w:jc w:val="both"/>
        <w:rPr>
          <w:rFonts w:eastAsia="Times-Roman"/>
          <w:b/>
        </w:rPr>
      </w:pPr>
      <w:r w:rsidRPr="002C4EBA">
        <w:rPr>
          <w:rFonts w:eastAsia="Times-Roman"/>
          <w:b/>
          <w:bCs/>
        </w:rPr>
        <w:t>МА</w:t>
      </w:r>
      <w:r w:rsidR="009B0514" w:rsidRPr="002C4EBA">
        <w:rPr>
          <w:b/>
          <w:i/>
        </w:rPr>
        <w:t>'</w:t>
      </w:r>
      <w:r w:rsidRPr="002C4EBA">
        <w:rPr>
          <w:rFonts w:eastAsia="Times-Roman"/>
          <w:b/>
          <w:bCs/>
        </w:rPr>
        <w:t>ТУШКИН ЗАПА</w:t>
      </w:r>
      <w:r w:rsidR="009B0514" w:rsidRPr="002C4EBA">
        <w:rPr>
          <w:b/>
          <w:i/>
        </w:rPr>
        <w:t>'</w:t>
      </w:r>
      <w:r w:rsidRPr="002C4EBA">
        <w:rPr>
          <w:rFonts w:eastAsia="Times-Roman"/>
          <w:b/>
          <w:bCs/>
        </w:rPr>
        <w:t>ЗУШНИК</w:t>
      </w:r>
      <w:r w:rsidRPr="002C4EBA">
        <w:rPr>
          <w:rFonts w:eastAsia="Times-Roman"/>
        </w:rPr>
        <w:t xml:space="preserve">. </w:t>
      </w:r>
      <w:r w:rsidR="009B0514">
        <w:rPr>
          <w:rFonts w:eastAsia="Times-Roman"/>
        </w:rPr>
        <w:t xml:space="preserve">Неодобр. </w:t>
      </w:r>
      <w:r w:rsidRPr="002C4EBA">
        <w:rPr>
          <w:rFonts w:eastAsia="Times-Roman"/>
        </w:rPr>
        <w:t>Маменькин сынок. Ким.</w:t>
      </w:r>
    </w:p>
    <w:p w:rsidR="00AE61A9" w:rsidRPr="002407ED" w:rsidRDefault="00AE61A9" w:rsidP="006A25F3">
      <w:pPr>
        <w:spacing w:before="240"/>
        <w:ind w:firstLine="709"/>
        <w:jc w:val="both"/>
        <w:rPr>
          <w:b/>
        </w:rPr>
      </w:pPr>
      <w:r w:rsidRPr="002C4EBA">
        <w:rPr>
          <w:b/>
          <w:bCs/>
        </w:rPr>
        <w:t>МЕДВЕЖЬИ ПУЧКИ</w:t>
      </w:r>
      <w:r w:rsidR="009B0514" w:rsidRPr="002C4EBA">
        <w:rPr>
          <w:b/>
          <w:i/>
        </w:rPr>
        <w:t>'</w:t>
      </w:r>
      <w:r w:rsidRPr="002C4EBA">
        <w:t>. Род травянистых растений</w:t>
      </w:r>
      <w:r w:rsidRPr="002C4EBA">
        <w:rPr>
          <w:iCs/>
        </w:rPr>
        <w:t xml:space="preserve"> Angelica</w:t>
      </w:r>
      <w:r w:rsidRPr="002C4EBA">
        <w:t xml:space="preserve"> семейства зонтичных; дудник, ангелика. </w:t>
      </w:r>
      <w:r w:rsidRPr="002C4EBA">
        <w:rPr>
          <w:i/>
          <w:iCs/>
        </w:rPr>
        <w:t xml:space="preserve">Медвежьи пучки – ангелика, так же именуются молодые стволы сего растения. </w:t>
      </w:r>
      <w:r w:rsidRPr="002C4EBA">
        <w:t>(Лёвшин).</w:t>
      </w:r>
    </w:p>
    <w:p w:rsidR="004D5140" w:rsidRPr="002407ED" w:rsidRDefault="004D5140" w:rsidP="006A25F3">
      <w:pPr>
        <w:spacing w:before="240"/>
        <w:ind w:firstLine="709"/>
        <w:jc w:val="both"/>
        <w:rPr>
          <w:b/>
        </w:rPr>
      </w:pPr>
      <w:r w:rsidRPr="002C4EBA">
        <w:rPr>
          <w:b/>
        </w:rPr>
        <w:t>МЕ′ДНАЯ БИТЬ</w:t>
      </w:r>
      <w:r w:rsidRPr="002C4EBA">
        <w:t>.</w:t>
      </w:r>
      <w:r w:rsidRPr="002C4EBA">
        <w:rPr>
          <w:i/>
        </w:rPr>
        <w:t xml:space="preserve"> </w:t>
      </w:r>
      <w:r w:rsidR="009B0514">
        <w:t>Тонкая медная нить, используемая для вышивки</w:t>
      </w:r>
      <w:r w:rsidR="00CC4B7F">
        <w:t xml:space="preserve">, </w:t>
      </w:r>
      <w:r w:rsidR="009B0514">
        <w:t>у</w:t>
      </w:r>
      <w:r w:rsidR="00CC4B7F">
        <w:t>крашающей</w:t>
      </w:r>
      <w:r w:rsidR="009B0514">
        <w:t xml:space="preserve"> </w:t>
      </w:r>
      <w:r w:rsidRPr="002C4EBA">
        <w:t>головно</w:t>
      </w:r>
      <w:r w:rsidR="00CC4B7F">
        <w:t>й</w:t>
      </w:r>
      <w:r w:rsidRPr="002C4EBA">
        <w:t xml:space="preserve"> убор. </w:t>
      </w:r>
      <w:r w:rsidRPr="002C4EBA">
        <w:rPr>
          <w:i/>
          <w:iCs/>
        </w:rPr>
        <w:t xml:space="preserve">У молодых парней шляпы украшаются медною битью, бархотками и павлиньими перьями. </w:t>
      </w:r>
      <w:r w:rsidRPr="002C4EBA">
        <w:t>(Отмечено СРНГ как тульское).</w:t>
      </w:r>
    </w:p>
    <w:p w:rsidR="004D5140" w:rsidRPr="002407ED" w:rsidRDefault="004D5140" w:rsidP="006A25F3">
      <w:pPr>
        <w:spacing w:before="240"/>
        <w:ind w:firstLine="709"/>
        <w:jc w:val="both"/>
        <w:rPr>
          <w:b/>
        </w:rPr>
      </w:pPr>
      <w:r w:rsidRPr="002C4EBA">
        <w:rPr>
          <w:b/>
        </w:rPr>
        <w:t>МЕДО′ВЫЙ (МЕДОВО′Й) СПАС</w:t>
      </w:r>
      <w:r w:rsidRPr="002C4EBA">
        <w:t>.</w:t>
      </w:r>
      <w:r w:rsidRPr="002C4EBA">
        <w:rPr>
          <w:i/>
        </w:rPr>
        <w:t xml:space="preserve"> </w:t>
      </w:r>
      <w:r w:rsidR="009B0514">
        <w:t xml:space="preserve">Первый </w:t>
      </w:r>
      <w:r w:rsidR="00CC4B7F">
        <w:t xml:space="preserve">из тех августовских </w:t>
      </w:r>
      <w:r w:rsidR="009B0514">
        <w:t>спас</w:t>
      </w:r>
      <w:r w:rsidR="00CC4B7F">
        <w:t>ов</w:t>
      </w:r>
      <w:r w:rsidR="009B0514">
        <w:t xml:space="preserve"> – христианский </w:t>
      </w:r>
      <w:r w:rsidRPr="002C4EBA">
        <w:t>праздник православного календаря 14 (1 по старому стилю) августа, когда пчеловоды приносили в церковь первые соты для освящения. Повсеместно.</w:t>
      </w:r>
    </w:p>
    <w:p w:rsidR="004D5140" w:rsidRPr="002407ED" w:rsidRDefault="004D5140" w:rsidP="006A25F3">
      <w:pPr>
        <w:spacing w:before="240"/>
        <w:ind w:firstLine="709"/>
        <w:jc w:val="both"/>
        <w:rPr>
          <w:rFonts w:eastAsia="Times-Bold"/>
          <w:b/>
        </w:rPr>
      </w:pPr>
      <w:r w:rsidRPr="002C4EBA">
        <w:rPr>
          <w:rFonts w:eastAsia="MS Mincho"/>
          <w:b/>
        </w:rPr>
        <w:t>МЕ</w:t>
      </w:r>
      <w:r w:rsidR="001941CB" w:rsidRPr="002C4EBA">
        <w:rPr>
          <w:b/>
          <w:i/>
        </w:rPr>
        <w:t>'</w:t>
      </w:r>
      <w:r w:rsidRPr="002C4EBA">
        <w:rPr>
          <w:rFonts w:eastAsia="MS Mincho"/>
          <w:b/>
        </w:rPr>
        <w:t>СЯЦ С О</w:t>
      </w:r>
      <w:r w:rsidRPr="002C4EBA">
        <w:rPr>
          <w:b/>
        </w:rPr>
        <w:t>′</w:t>
      </w:r>
      <w:r w:rsidRPr="002C4EBA">
        <w:rPr>
          <w:rFonts w:eastAsia="MS Mincho"/>
          <w:b/>
        </w:rPr>
        <w:t>ГОРОДЬЮ (В О</w:t>
      </w:r>
      <w:r w:rsidRPr="002C4EBA">
        <w:rPr>
          <w:b/>
        </w:rPr>
        <w:t>′</w:t>
      </w:r>
      <w:r w:rsidRPr="002C4EBA">
        <w:rPr>
          <w:rFonts w:eastAsia="MS Mincho"/>
          <w:b/>
        </w:rPr>
        <w:t>ГОРОДИ).</w:t>
      </w:r>
      <w:r w:rsidRPr="002C4EBA">
        <w:rPr>
          <w:rFonts w:eastAsia="MS Mincho"/>
        </w:rPr>
        <w:t xml:space="preserve"> Природное явление – светлый, красноватый круг, обрамляющий месяц. По народным приметам, предвещает перемену погоды. (Отмечено Далем как тульское).</w:t>
      </w:r>
    </w:p>
    <w:p w:rsidR="00AE61A9" w:rsidRPr="002407ED" w:rsidRDefault="00AE61A9" w:rsidP="006A25F3">
      <w:pPr>
        <w:spacing w:before="240"/>
        <w:ind w:firstLine="709"/>
        <w:jc w:val="both"/>
        <w:rPr>
          <w:rFonts w:eastAsia="Times-Bold"/>
          <w:b/>
        </w:rPr>
      </w:pPr>
      <w:r w:rsidRPr="002C4EBA">
        <w:rPr>
          <w:b/>
        </w:rPr>
        <w:t>МИКО′ЛИН ДЕНЬ</w:t>
      </w:r>
      <w:r w:rsidRPr="002C4EBA">
        <w:t xml:space="preserve">. Религиозный праздник в честь Святого Николая Чудотворца. </w:t>
      </w:r>
      <w:r w:rsidR="004115CD" w:rsidRPr="002C4EBA">
        <w:t xml:space="preserve">Отмечается в православном календаре два раза в год: Никола зимний – 19 (6 по старому стилю) декабря, Никола вешний (летний) – 22 (9 по старому стилю) мая. </w:t>
      </w:r>
      <w:r w:rsidRPr="002C4EBA">
        <w:t xml:space="preserve">Бел., Ким. </w:t>
      </w:r>
      <w:r w:rsidRPr="002C4EBA">
        <w:rPr>
          <w:i/>
          <w:iCs/>
        </w:rPr>
        <w:t>Миколин день –</w:t>
      </w:r>
      <w:r w:rsidRPr="002C4EBA">
        <w:t xml:space="preserve"> </w:t>
      </w:r>
      <w:r w:rsidRPr="002C4EBA">
        <w:rPr>
          <w:i/>
          <w:iCs/>
        </w:rPr>
        <w:t xml:space="preserve">престольный. </w:t>
      </w:r>
      <w:r w:rsidRPr="002C4EBA">
        <w:rPr>
          <w:iCs/>
        </w:rPr>
        <w:t>(с. Хитровщина, Ким.).</w:t>
      </w:r>
    </w:p>
    <w:p w:rsidR="00AE61A9" w:rsidRPr="002C4EBA" w:rsidRDefault="00AE61A9" w:rsidP="006A25F3">
      <w:pPr>
        <w:spacing w:before="240"/>
        <w:ind w:firstLine="709"/>
        <w:jc w:val="both"/>
      </w:pPr>
      <w:r w:rsidRPr="002C4EBA">
        <w:rPr>
          <w:b/>
        </w:rPr>
        <w:lastRenderedPageBreak/>
        <w:t>МИ′ЛА МОЯ′.</w:t>
      </w:r>
      <w:r w:rsidRPr="002C4EBA">
        <w:t xml:space="preserve"> </w:t>
      </w:r>
      <w:r w:rsidR="004115CD">
        <w:t>Ласк. Доброжелательное обращение к любому человеку</w:t>
      </w:r>
      <w:r w:rsidRPr="002C4EBA">
        <w:t xml:space="preserve">. Бел. </w:t>
      </w:r>
      <w:r w:rsidRPr="002C4EBA">
        <w:rPr>
          <w:i/>
        </w:rPr>
        <w:t xml:space="preserve">Ох, мила мая, </w:t>
      </w:r>
      <w:r w:rsidR="004115CD">
        <w:rPr>
          <w:i/>
        </w:rPr>
        <w:t>давай поговорим</w:t>
      </w:r>
      <w:r w:rsidRPr="002C4EBA">
        <w:rPr>
          <w:i/>
        </w:rPr>
        <w:t>.</w:t>
      </w:r>
      <w:r w:rsidRPr="002C4EBA">
        <w:t xml:space="preserve"> (с. Мишенское, Бел.).</w:t>
      </w:r>
    </w:p>
    <w:p w:rsidR="00AE61A9" w:rsidRPr="002C4EBA" w:rsidRDefault="00AE61A9" w:rsidP="006A25F3">
      <w:pPr>
        <w:spacing w:before="240"/>
        <w:ind w:firstLine="709"/>
        <w:jc w:val="both"/>
      </w:pPr>
      <w:r w:rsidRPr="002C4EBA">
        <w:rPr>
          <w:b/>
          <w:caps/>
        </w:rPr>
        <w:t>Ми</w:t>
      </w:r>
      <w:r w:rsidR="004115CD" w:rsidRPr="002C4EBA">
        <w:rPr>
          <w:b/>
        </w:rPr>
        <w:t>′</w:t>
      </w:r>
      <w:r w:rsidRPr="002C4EBA">
        <w:rPr>
          <w:b/>
          <w:caps/>
        </w:rPr>
        <w:t>лое дело.</w:t>
      </w:r>
      <w:r w:rsidR="004115CD">
        <w:t xml:space="preserve"> Всё очень хорошо. Щёк., Лен.</w:t>
      </w:r>
    </w:p>
    <w:p w:rsidR="00602A69" w:rsidRDefault="004D591A" w:rsidP="006A25F3">
      <w:pPr>
        <w:spacing w:before="240"/>
        <w:ind w:firstLine="709"/>
        <w:jc w:val="both"/>
      </w:pPr>
      <w:r w:rsidRPr="002C4EBA">
        <w:rPr>
          <w:b/>
          <w:bCs/>
        </w:rPr>
        <w:t>МИРСКА′Я КАША</w:t>
      </w:r>
      <w:r w:rsidRPr="002C4EBA">
        <w:rPr>
          <w:bCs/>
        </w:rPr>
        <w:t>.</w:t>
      </w:r>
      <w:r w:rsidRPr="002C4EBA">
        <w:t xml:space="preserve"> Акт благотворительной деятельности, связанный с приготовлением каши и угощением ею бедных, бездомных, заключенных и т.д. </w:t>
      </w:r>
      <w:r w:rsidRPr="002C4EBA">
        <w:rPr>
          <w:i/>
          <w:iCs/>
        </w:rPr>
        <w:t>В селениях Тульской губернии в  старину известна была еще мирская каша. Зажиточные семейства варили эту кашу для нищей братии. Увечные, бесприютные люди заранее приглашались в баню и после угощаемы были мирскою кашею. Многие семейства считали это дело за необходимую обязанность в жизни. Усердные и сострадательные люди сами на</w:t>
      </w:r>
      <w:r w:rsidRPr="002C4EBA">
        <w:rPr>
          <w:bCs/>
        </w:rPr>
        <w:t>′</w:t>
      </w:r>
      <w:r w:rsidRPr="002C4EBA">
        <w:rPr>
          <w:i/>
          <w:iCs/>
        </w:rPr>
        <w:t xml:space="preserve">шивали эту кашу по домам к бедным больным и по тюремным заведениям к колодникам. Все это делалось по обещанию, в память какого-нибудь избавления от бед или болезней. </w:t>
      </w:r>
      <w:r w:rsidRPr="002C4EBA">
        <w:t>(Панкеев).</w:t>
      </w:r>
    </w:p>
    <w:p w:rsidR="00602A69" w:rsidRPr="002407ED" w:rsidRDefault="004D591A" w:rsidP="006A25F3">
      <w:pPr>
        <w:spacing w:before="240"/>
        <w:ind w:firstLine="709"/>
        <w:jc w:val="both"/>
        <w:rPr>
          <w:b/>
        </w:rPr>
      </w:pPr>
      <w:r w:rsidRPr="002C4EBA">
        <w:rPr>
          <w:b/>
          <w:bCs/>
        </w:rPr>
        <w:t>МИ′ТРИЕВ ДЕНЬ</w:t>
      </w:r>
      <w:r w:rsidRPr="002C4EBA">
        <w:rPr>
          <w:bCs/>
        </w:rPr>
        <w:t>.</w:t>
      </w:r>
      <w:r w:rsidRPr="002C4EBA">
        <w:t xml:space="preserve"> </w:t>
      </w:r>
      <w:r w:rsidR="00B54A2A" w:rsidRPr="002047CA">
        <w:t>Православный це</w:t>
      </w:r>
      <w:r w:rsidR="00B54A2A" w:rsidRPr="002C4EBA">
        <w:t xml:space="preserve">рковный праздник </w:t>
      </w:r>
      <w:r w:rsidR="00B54A2A">
        <w:t>в честь</w:t>
      </w:r>
      <w:r w:rsidR="00B54A2A" w:rsidRPr="002C4EBA">
        <w:t xml:space="preserve"> </w:t>
      </w:r>
      <w:r w:rsidR="00B54A2A">
        <w:t xml:space="preserve">святого </w:t>
      </w:r>
      <w:r w:rsidR="00B54A2A" w:rsidRPr="002C4EBA">
        <w:t>Дмитрия Солунского 8 ноября (2</w:t>
      </w:r>
      <w:r w:rsidR="00B54A2A">
        <w:t>6</w:t>
      </w:r>
      <w:r w:rsidR="00B54A2A" w:rsidRPr="002C4EBA">
        <w:t xml:space="preserve"> октября по старому стилю)</w:t>
      </w:r>
      <w:r w:rsidR="00B54A2A">
        <w:t xml:space="preserve"> Рубеж осени и зимы, время окончания осенних свадебных обрядов. Ким.</w:t>
      </w:r>
      <w:r w:rsidRPr="002C4EBA">
        <w:t xml:space="preserve"> </w:t>
      </w:r>
      <w:r w:rsidRPr="002C4EBA">
        <w:rPr>
          <w:i/>
          <w:iCs/>
        </w:rPr>
        <w:t>Митриев день праздновали</w:t>
      </w:r>
      <w:r w:rsidRPr="002C4EBA">
        <w:t>. (д. Старая Гать, Ким.).</w:t>
      </w:r>
    </w:p>
    <w:p w:rsidR="00AE61A9" w:rsidRPr="002C4EBA" w:rsidRDefault="00AE61A9" w:rsidP="006A25F3">
      <w:pPr>
        <w:spacing w:before="240"/>
        <w:ind w:firstLine="709"/>
        <w:jc w:val="both"/>
      </w:pPr>
      <w:r w:rsidRPr="002C4EBA">
        <w:rPr>
          <w:b/>
        </w:rPr>
        <w:t>МИТРОДО</w:t>
      </w:r>
      <w:r w:rsidRPr="002C4EBA">
        <w:rPr>
          <w:b/>
          <w:i/>
        </w:rPr>
        <w:t>'</w:t>
      </w:r>
      <w:r w:rsidRPr="002C4EBA">
        <w:rPr>
          <w:b/>
        </w:rPr>
        <w:t>Р С ДО</w:t>
      </w:r>
      <w:r w:rsidRPr="002C4EBA">
        <w:rPr>
          <w:b/>
          <w:i/>
        </w:rPr>
        <w:t>'</w:t>
      </w:r>
      <w:r w:rsidRPr="002C4EBA">
        <w:rPr>
          <w:b/>
        </w:rPr>
        <w:t>РКОЙ</w:t>
      </w:r>
      <w:r w:rsidRPr="002C4EBA">
        <w:t xml:space="preserve">. </w:t>
      </w:r>
      <w:r w:rsidR="00B54A2A">
        <w:t xml:space="preserve">Ирон. </w:t>
      </w:r>
      <w:r w:rsidRPr="002C4EBA">
        <w:t xml:space="preserve">О неразлучных друзьях. </w:t>
      </w:r>
      <w:r w:rsidR="00B54A2A">
        <w:t xml:space="preserve">Одоев. </w:t>
      </w:r>
      <w:r w:rsidRPr="002C4EBA">
        <w:rPr>
          <w:i/>
        </w:rPr>
        <w:t xml:space="preserve">Вон, Валькя с Сашкой, как Митродор с Доркой. </w:t>
      </w:r>
      <w:r w:rsidRPr="002C4EBA">
        <w:t>(Родина).</w:t>
      </w:r>
    </w:p>
    <w:p w:rsidR="00AE61A9" w:rsidRPr="002C4EBA" w:rsidRDefault="00AE61A9" w:rsidP="006A25F3">
      <w:pPr>
        <w:spacing w:before="240"/>
        <w:ind w:firstLine="709"/>
        <w:jc w:val="both"/>
      </w:pPr>
      <w:r w:rsidRPr="002C4EBA">
        <w:rPr>
          <w:b/>
        </w:rPr>
        <w:t>МИ′ТЬКА ПРЯЛ</w:t>
      </w:r>
      <w:r w:rsidRPr="002C4EBA">
        <w:t xml:space="preserve">. Об исчезнувшей, пропавшей, украденной вещи. // Об исчезнувшем человеке. Лен. </w:t>
      </w:r>
      <w:r w:rsidRPr="002C4EBA">
        <w:rPr>
          <w:i/>
        </w:rPr>
        <w:t xml:space="preserve">Кошелек на лавку положила, только отвернулась – Митька прял. Где теперь этих ремонтников найдешь, их уж два дня Митька прял, а я отдувайся. </w:t>
      </w:r>
      <w:r w:rsidRPr="002C4EBA">
        <w:t>(д. Варваровка, Лен.).</w:t>
      </w:r>
      <w:r w:rsidR="00467402" w:rsidRPr="002C4EBA">
        <w:t xml:space="preserve"> </w:t>
      </w:r>
      <w:r w:rsidR="00467402" w:rsidRPr="002C4EBA">
        <w:rPr>
          <w:i/>
        </w:rPr>
        <w:t>Кирпич только вчера разгрузили. А сегодня половину уж Митька прял.</w:t>
      </w:r>
      <w:r w:rsidR="00467402" w:rsidRPr="002C4EBA">
        <w:t xml:space="preserve"> (д. Глухие Поляны, Лен.).</w:t>
      </w:r>
    </w:p>
    <w:p w:rsidR="00AE61A9" w:rsidRPr="002C4EBA" w:rsidRDefault="00AE61A9" w:rsidP="006A25F3">
      <w:pPr>
        <w:spacing w:before="240"/>
        <w:ind w:firstLine="709"/>
        <w:jc w:val="both"/>
      </w:pPr>
      <w:r w:rsidRPr="002C4EBA">
        <w:rPr>
          <w:b/>
        </w:rPr>
        <w:t>МИ′ТЬКОЙ ЗВАЛИ</w:t>
      </w:r>
      <w:r w:rsidRPr="002C4EBA">
        <w:t>.</w:t>
      </w:r>
      <w:r w:rsidRPr="002C4EBA">
        <w:rPr>
          <w:i/>
          <w:iCs/>
        </w:rPr>
        <w:t xml:space="preserve"> </w:t>
      </w:r>
      <w:r w:rsidRPr="002C4EBA">
        <w:t>Об убежавшем, исчезнувше</w:t>
      </w:r>
      <w:r w:rsidR="00467402" w:rsidRPr="002C4EBA">
        <w:t>м человеке.</w:t>
      </w:r>
      <w:r w:rsidRPr="002C4EBA">
        <w:t xml:space="preserve"> Дуб. </w:t>
      </w:r>
      <w:r w:rsidRPr="002C4EBA">
        <w:rPr>
          <w:i/>
        </w:rPr>
        <w:t>Его и Митькой звали</w:t>
      </w:r>
      <w:r w:rsidRPr="002C4EBA">
        <w:t xml:space="preserve">. </w:t>
      </w:r>
      <w:r w:rsidRPr="002C4EBA">
        <w:rPr>
          <w:i/>
          <w:iCs/>
        </w:rPr>
        <w:t xml:space="preserve">А уж его и Митькой звали. </w:t>
      </w:r>
      <w:r w:rsidRPr="002C4EBA">
        <w:rPr>
          <w:iCs/>
        </w:rPr>
        <w:t>(д. Опочня, Дуб.).</w:t>
      </w:r>
    </w:p>
    <w:p w:rsidR="00AE61A9" w:rsidRPr="002407ED" w:rsidRDefault="004D591A" w:rsidP="006A25F3">
      <w:pPr>
        <w:spacing w:before="240"/>
        <w:ind w:firstLine="709"/>
        <w:jc w:val="both"/>
        <w:rPr>
          <w:rFonts w:eastAsia="Times-Bold"/>
          <w:b/>
        </w:rPr>
      </w:pPr>
      <w:r w:rsidRPr="002C4EBA">
        <w:rPr>
          <w:b/>
          <w:bCs/>
        </w:rPr>
        <w:t>МИХАИ′Л-ДЕНЬ</w:t>
      </w:r>
      <w:r w:rsidRPr="002C4EBA">
        <w:rPr>
          <w:bCs/>
        </w:rPr>
        <w:t>.</w:t>
      </w:r>
      <w:r w:rsidRPr="002C4EBA">
        <w:t xml:space="preserve"> Михайло</w:t>
      </w:r>
      <w:r w:rsidR="00B54A2A">
        <w:t xml:space="preserve">в день; православный праздник в </w:t>
      </w:r>
      <w:r w:rsidRPr="002C4EBA">
        <w:t>честь святого Михаила Архангела: весенний – 22 (9 по старому стилю) мая, осенний – 21 (8 по старому стилю) ноября.</w:t>
      </w:r>
      <w:r w:rsidR="00B54A2A">
        <w:t xml:space="preserve"> Т.-Огар., Ефрем., Богор., Одоев.</w:t>
      </w:r>
      <w:r w:rsidRPr="002C4EBA">
        <w:t xml:space="preserve"> –</w:t>
      </w:r>
      <w:r w:rsidRPr="002C4EBA">
        <w:rPr>
          <w:i/>
          <w:iCs/>
        </w:rPr>
        <w:t xml:space="preserve"> На Михаил-день мы сгорели, – рассказывают они. – Дворов шесть как корова слизнула, сернак. Ночь. Выскочили, кто в чем был. Усе погорело. Скотина-то хоть осталась. Выгнали со двора. Спасибо, народ сбежался. </w:t>
      </w:r>
      <w:r w:rsidRPr="002C4EBA">
        <w:t>(Троицкий).</w:t>
      </w:r>
      <w:r w:rsidR="00467402" w:rsidRPr="002C4EBA">
        <w:t xml:space="preserve"> </w:t>
      </w:r>
      <w:r w:rsidR="00467402" w:rsidRPr="002C4EBA">
        <w:rPr>
          <w:i/>
        </w:rPr>
        <w:t xml:space="preserve">У нас престольный </w:t>
      </w:r>
      <w:r w:rsidR="00467402" w:rsidRPr="002C4EBA">
        <w:rPr>
          <w:i/>
          <w:spacing w:val="-2"/>
        </w:rPr>
        <w:t>праздник – Михайлов день, осенью бывает.</w:t>
      </w:r>
      <w:r w:rsidR="00467402" w:rsidRPr="002C4EBA">
        <w:rPr>
          <w:spacing w:val="-2"/>
        </w:rPr>
        <w:t xml:space="preserve"> (с. Нарышкино, Т-</w:t>
      </w:r>
      <w:r w:rsidR="00467402" w:rsidRPr="002C4EBA">
        <w:t xml:space="preserve">Огар.). </w:t>
      </w:r>
      <w:r w:rsidR="00467402" w:rsidRPr="002C4EBA">
        <w:rPr>
          <w:i/>
        </w:rPr>
        <w:t>На Михалов день свадьба намечается.</w:t>
      </w:r>
      <w:r w:rsidR="00467402" w:rsidRPr="002C4EBA">
        <w:t xml:space="preserve"> (с. Иевлево, Богор.). </w:t>
      </w:r>
      <w:r w:rsidR="00467402" w:rsidRPr="002C4EBA">
        <w:rPr>
          <w:i/>
        </w:rPr>
        <w:t>Иде Михалов день, где – што!</w:t>
      </w:r>
      <w:r w:rsidR="00467402" w:rsidRPr="002C4EBA">
        <w:t xml:space="preserve"> (с. Шилово, Ефрем.). </w:t>
      </w:r>
      <w:r w:rsidR="00467402" w:rsidRPr="002C4EBA">
        <w:rPr>
          <w:i/>
        </w:rPr>
        <w:t>Никола, Михалов день – на пятачках гармонистов сколько! Дуги на лошадях наряжали. На престольных вся родня собиралась.</w:t>
      </w:r>
      <w:r w:rsidR="00467402" w:rsidRPr="002C4EBA">
        <w:t xml:space="preserve"> (д. Окороково, Одоев.).</w:t>
      </w:r>
    </w:p>
    <w:p w:rsidR="00B54A2A" w:rsidRDefault="00AE61A9" w:rsidP="006A25F3">
      <w:pPr>
        <w:spacing w:before="240"/>
        <w:ind w:firstLine="709"/>
        <w:jc w:val="both"/>
      </w:pPr>
      <w:r w:rsidRPr="002C4EBA">
        <w:rPr>
          <w:b/>
        </w:rPr>
        <w:t>МОЛИ′ТВУ БРАТЬ</w:t>
      </w:r>
      <w:r w:rsidRPr="002C4EBA">
        <w:t xml:space="preserve">. Обряд. </w:t>
      </w:r>
      <w:r w:rsidR="00B54A2A">
        <w:t xml:space="preserve">Ритуал крестильного обряда. </w:t>
      </w:r>
      <w:r w:rsidRPr="002C4EBA">
        <w:t xml:space="preserve">В течение шести недель после крещения </w:t>
      </w:r>
      <w:r w:rsidR="00B54A2A">
        <w:t xml:space="preserve">ребенка </w:t>
      </w:r>
      <w:r w:rsidRPr="002C4EBA">
        <w:t>мать должна читать молитвы</w:t>
      </w:r>
      <w:r w:rsidR="00B54A2A">
        <w:t xml:space="preserve"> о его здравии</w:t>
      </w:r>
      <w:r w:rsidRPr="002C4EBA">
        <w:t xml:space="preserve">. Вен. </w:t>
      </w:r>
      <w:r w:rsidR="00B54A2A">
        <w:rPr>
          <w:i/>
        </w:rPr>
        <w:t>Называлось это «молитву брать»: м</w:t>
      </w:r>
      <w:r w:rsidRPr="002C4EBA">
        <w:rPr>
          <w:i/>
        </w:rPr>
        <w:t xml:space="preserve">атери нужно молитвы </w:t>
      </w:r>
      <w:r w:rsidR="00B54A2A">
        <w:rPr>
          <w:i/>
        </w:rPr>
        <w:t>читать</w:t>
      </w:r>
      <w:r w:rsidRPr="002C4EBA">
        <w:rPr>
          <w:i/>
        </w:rPr>
        <w:t>, чтоб ребенок здоровый был.</w:t>
      </w:r>
      <w:r w:rsidR="00B54A2A">
        <w:t xml:space="preserve"> (п. </w:t>
      </w:r>
      <w:r w:rsidRPr="002C4EBA">
        <w:t>Бельковский, Вен.).</w:t>
      </w:r>
    </w:p>
    <w:p w:rsidR="00AE61A9" w:rsidRPr="002C4EBA" w:rsidRDefault="00AE61A9" w:rsidP="006A25F3">
      <w:pPr>
        <w:spacing w:before="240"/>
        <w:ind w:firstLine="709"/>
        <w:jc w:val="both"/>
        <w:rPr>
          <w:b/>
        </w:rPr>
      </w:pPr>
      <w:r w:rsidRPr="002C4EBA">
        <w:rPr>
          <w:b/>
        </w:rPr>
        <w:t>МОЛИ</w:t>
      </w:r>
      <w:r w:rsidR="00B54A2A" w:rsidRPr="002C4EBA">
        <w:rPr>
          <w:b/>
        </w:rPr>
        <w:t>′</w:t>
      </w:r>
      <w:r w:rsidRPr="002C4EBA">
        <w:rPr>
          <w:b/>
        </w:rPr>
        <w:t>ТЬ КАРАВА</w:t>
      </w:r>
      <w:r w:rsidR="00B54A2A" w:rsidRPr="002C4EBA">
        <w:rPr>
          <w:b/>
        </w:rPr>
        <w:t>′</w:t>
      </w:r>
      <w:r w:rsidRPr="002C4EBA">
        <w:rPr>
          <w:b/>
        </w:rPr>
        <w:t>Й</w:t>
      </w:r>
      <w:r w:rsidRPr="002C4EBA">
        <w:t xml:space="preserve">. Обряд. </w:t>
      </w:r>
      <w:r w:rsidR="00B54A2A">
        <w:t>Ритуальное д</w:t>
      </w:r>
      <w:r w:rsidRPr="002C4EBA">
        <w:t>ействие на второй день свадьбы: дружка разрезает на</w:t>
      </w:r>
      <w:r w:rsidR="001E7150" w:rsidRPr="002C4EBA">
        <w:t xml:space="preserve">д головой молодоженов каравай, </w:t>
      </w:r>
      <w:r w:rsidRPr="002C4EBA">
        <w:t xml:space="preserve">а затем трижды соединяет и разъединяет образовавшиеся половины. Символ супружеского </w:t>
      </w:r>
      <w:r w:rsidR="00B54A2A">
        <w:t xml:space="preserve">единения. </w:t>
      </w:r>
      <w:r w:rsidRPr="002C4EBA">
        <w:t>Сувор.</w:t>
      </w:r>
    </w:p>
    <w:p w:rsidR="00AE61A9" w:rsidRPr="002407ED" w:rsidRDefault="00AE61A9" w:rsidP="006A25F3">
      <w:pPr>
        <w:spacing w:before="240"/>
        <w:ind w:firstLine="709"/>
        <w:jc w:val="both"/>
        <w:rPr>
          <w:b/>
          <w:color w:val="000000"/>
        </w:rPr>
      </w:pPr>
      <w:r w:rsidRPr="002C4EBA">
        <w:rPr>
          <w:b/>
        </w:rPr>
        <w:lastRenderedPageBreak/>
        <w:t>«МОЛОДЕ</w:t>
      </w:r>
      <w:r w:rsidR="00B54A2A" w:rsidRPr="002C4EBA">
        <w:rPr>
          <w:b/>
        </w:rPr>
        <w:t>′</w:t>
      </w:r>
      <w:r w:rsidRPr="002C4EBA">
        <w:rPr>
          <w:b/>
        </w:rPr>
        <w:t xml:space="preserve">Ц!» </w:t>
      </w:r>
      <w:r w:rsidRPr="002C4EBA">
        <w:rPr>
          <w:rFonts w:eastAsia="Times-Roman"/>
          <w:b/>
        </w:rPr>
        <w:t>– ПРОТИВ ЯГНЯТ ДА ОВЕЦ, А ПРОТИВ МОЛОДЦА</w:t>
      </w:r>
      <w:r w:rsidR="00B54A2A" w:rsidRPr="002C4EBA">
        <w:rPr>
          <w:b/>
        </w:rPr>
        <w:t>′</w:t>
      </w:r>
      <w:r w:rsidRPr="002C4EBA">
        <w:rPr>
          <w:rFonts w:eastAsia="Times-Roman"/>
          <w:b/>
        </w:rPr>
        <w:t xml:space="preserve"> ТЫ И САМ ОВЦА.</w:t>
      </w:r>
      <w:r w:rsidRPr="002C4EBA">
        <w:rPr>
          <w:rFonts w:eastAsia="Times-Roman"/>
        </w:rPr>
        <w:t xml:space="preserve"> </w:t>
      </w:r>
      <w:r w:rsidR="00B54A2A">
        <w:rPr>
          <w:rFonts w:eastAsia="Times-Roman"/>
        </w:rPr>
        <w:t>Ирон. Рифмованное присловие, обозначающее ироничное отношение говорящего к положительной оценке какого-либо человека</w:t>
      </w:r>
      <w:r w:rsidRPr="002C4EBA">
        <w:rPr>
          <w:rFonts w:eastAsia="Times-Roman"/>
        </w:rPr>
        <w:t xml:space="preserve">. </w:t>
      </w:r>
      <w:r w:rsidRPr="002C4EBA">
        <w:rPr>
          <w:color w:val="000000"/>
        </w:rPr>
        <w:t>Лен.</w:t>
      </w:r>
    </w:p>
    <w:p w:rsidR="00AE61A9" w:rsidRPr="002407ED" w:rsidRDefault="00AE61A9" w:rsidP="006A25F3">
      <w:pPr>
        <w:spacing w:before="240"/>
        <w:ind w:firstLine="709"/>
        <w:jc w:val="both"/>
        <w:rPr>
          <w:b/>
        </w:rPr>
      </w:pPr>
      <w:r w:rsidRPr="002C4EBA">
        <w:rPr>
          <w:b/>
        </w:rPr>
        <w:t>МОЛО</w:t>
      </w:r>
      <w:r w:rsidR="00B54A2A" w:rsidRPr="002C4EBA">
        <w:rPr>
          <w:b/>
        </w:rPr>
        <w:t>′</w:t>
      </w:r>
      <w:r w:rsidRPr="002C4EBA">
        <w:rPr>
          <w:b/>
        </w:rPr>
        <w:t>ЧНЫЙ ЛЕС</w:t>
      </w:r>
      <w:r w:rsidRPr="002C4EBA">
        <w:t xml:space="preserve">. Название леса, в котором, по поверьям, росли травы, способствующие оздоровлению человека. Т-Огар. </w:t>
      </w:r>
      <w:r w:rsidRPr="002C4EBA">
        <w:rPr>
          <w:i/>
        </w:rPr>
        <w:t>В молочный лес обычно люди ходили, которые лечили всех, там всякие полезные деревья, кусты росли.</w:t>
      </w:r>
      <w:r w:rsidRPr="002C4EBA">
        <w:t xml:space="preserve"> (с. Нарышкино, Т-Огар.).</w:t>
      </w:r>
    </w:p>
    <w:p w:rsidR="00AE61A9" w:rsidRPr="002407ED" w:rsidRDefault="00AE61A9" w:rsidP="006A25F3">
      <w:pPr>
        <w:spacing w:before="240"/>
        <w:ind w:firstLine="709"/>
        <w:jc w:val="both"/>
      </w:pPr>
      <w:r w:rsidRPr="002C4EBA">
        <w:rPr>
          <w:b/>
        </w:rPr>
        <w:t>МОРОЗ ДЕРЁТ</w:t>
      </w:r>
      <w:r w:rsidRPr="002C4EBA">
        <w:t>. Ощущать озноб, вызванный чувством сильного волнения, беспокойства, тревоги</w:t>
      </w:r>
      <w:r w:rsidR="00B54A2A">
        <w:t>, страха, испуга и т.д.</w:t>
      </w:r>
      <w:r w:rsidRPr="002C4EBA">
        <w:t xml:space="preserve"> </w:t>
      </w:r>
      <w:r w:rsidR="00B54A2A">
        <w:t xml:space="preserve">Одоев. </w:t>
      </w:r>
      <w:r w:rsidRPr="002C4EBA">
        <w:rPr>
          <w:i/>
        </w:rPr>
        <w:t xml:space="preserve">Видала, как он сабе палец располсовал? Мороз дерёть… </w:t>
      </w:r>
      <w:r w:rsidRPr="002C4EBA">
        <w:t>(Родина).</w:t>
      </w:r>
    </w:p>
    <w:p w:rsidR="004D5140" w:rsidRPr="002C4EBA" w:rsidRDefault="004D5140" w:rsidP="006A25F3">
      <w:pPr>
        <w:spacing w:before="240"/>
        <w:ind w:firstLine="709"/>
        <w:jc w:val="both"/>
        <w:rPr>
          <w:rFonts w:eastAsia="Times-Bold"/>
        </w:rPr>
      </w:pPr>
      <w:r w:rsidRPr="002C4EBA">
        <w:rPr>
          <w:b/>
        </w:rPr>
        <w:t>МО′РОК НАШЁЛ</w:t>
      </w:r>
      <w:r w:rsidRPr="002C4EBA">
        <w:t xml:space="preserve">. 1. О слепоте; о человеке, потерявшем зрение. Дуб. </w:t>
      </w:r>
      <w:r w:rsidRPr="002C4EBA">
        <w:rPr>
          <w:i/>
          <w:iCs/>
        </w:rPr>
        <w:t xml:space="preserve">Нашел на нее морок: она ничего не видя. </w:t>
      </w:r>
      <w:r w:rsidRPr="002C4EBA">
        <w:rPr>
          <w:iCs/>
        </w:rPr>
        <w:t xml:space="preserve">(д. Селино, Дуб.). 2. О временной потере зрения от испуга, горя, стресса и под.; в глазах потемнело. Заок. </w:t>
      </w:r>
      <w:r w:rsidRPr="002C4EBA">
        <w:rPr>
          <w:i/>
          <w:iCs/>
        </w:rPr>
        <w:t>Испугалась я – на миг аж морок нашел, – а потом как кинусь в избу.</w:t>
      </w:r>
      <w:r w:rsidRPr="002C4EBA">
        <w:rPr>
          <w:iCs/>
        </w:rPr>
        <w:t xml:space="preserve"> (д. Бехово, Заок.).</w:t>
      </w:r>
    </w:p>
    <w:p w:rsidR="004D5140" w:rsidRPr="002C4EBA" w:rsidRDefault="004D5140" w:rsidP="006A25F3">
      <w:pPr>
        <w:spacing w:before="240"/>
        <w:ind w:firstLine="709"/>
        <w:jc w:val="both"/>
        <w:rPr>
          <w:rFonts w:eastAsia="Times-Bold"/>
        </w:rPr>
      </w:pPr>
      <w:r w:rsidRPr="002C4EBA">
        <w:rPr>
          <w:rFonts w:eastAsia="MS Mincho"/>
          <w:b/>
        </w:rPr>
        <w:t>МОСКО</w:t>
      </w:r>
      <w:r w:rsidR="00B54A2A" w:rsidRPr="002C4EBA">
        <w:rPr>
          <w:b/>
        </w:rPr>
        <w:t>′</w:t>
      </w:r>
      <w:r w:rsidRPr="002C4EBA">
        <w:rPr>
          <w:rFonts w:eastAsia="MS Mincho"/>
          <w:b/>
        </w:rPr>
        <w:t>ВСКИЙ ВЕТЕР.</w:t>
      </w:r>
      <w:r w:rsidRPr="002C4EBA">
        <w:rPr>
          <w:rFonts w:eastAsia="MS Mincho"/>
        </w:rPr>
        <w:t xml:space="preserve"> Северный ветер. (Отмечено Далем как тульское).</w:t>
      </w:r>
    </w:p>
    <w:p w:rsidR="00AE61A9" w:rsidRPr="002407ED" w:rsidRDefault="00AE61A9" w:rsidP="006A25F3">
      <w:pPr>
        <w:spacing w:before="240"/>
        <w:ind w:firstLine="709"/>
        <w:jc w:val="both"/>
        <w:rPr>
          <w:b/>
        </w:rPr>
      </w:pPr>
      <w:r w:rsidRPr="002C4EBA">
        <w:rPr>
          <w:b/>
        </w:rPr>
        <w:t>МУРАВЛИ′НОЕ МАСЛО</w:t>
      </w:r>
      <w:r w:rsidRPr="002C4EBA">
        <w:t>. Жидкость, добываемая из муравьев домашним способом; употребляется как растирание от простуды, ревматизма и т.п. (Отмечено СРНГ как тульское).</w:t>
      </w:r>
    </w:p>
    <w:p w:rsidR="00AE61A9" w:rsidRPr="002407ED" w:rsidRDefault="00AE61A9" w:rsidP="006A25F3">
      <w:pPr>
        <w:spacing w:before="240"/>
        <w:ind w:firstLine="709"/>
        <w:jc w:val="both"/>
        <w:rPr>
          <w:b/>
        </w:rPr>
      </w:pPr>
      <w:r w:rsidRPr="002C4EBA">
        <w:rPr>
          <w:b/>
          <w:bCs/>
        </w:rPr>
        <w:t>МЫ′ТНЫЙ ПЛОТ</w:t>
      </w:r>
      <w:r w:rsidRPr="002C4EBA">
        <w:rPr>
          <w:bCs/>
        </w:rPr>
        <w:t xml:space="preserve">. </w:t>
      </w:r>
      <w:r w:rsidRPr="002C4EBA">
        <w:t>Плот на реке, пруду, озере для стирки и</w:t>
      </w:r>
      <w:r w:rsidRPr="002C4EBA">
        <w:rPr>
          <w:lang w:val="en-US"/>
        </w:rPr>
        <w:t> </w:t>
      </w:r>
      <w:r w:rsidRPr="002C4EBA">
        <w:t xml:space="preserve">полоскания белья. Щёк. </w:t>
      </w:r>
      <w:r w:rsidRPr="002C4EBA">
        <w:rPr>
          <w:i/>
        </w:rPr>
        <w:t xml:space="preserve">На Солове и мытный плот был, но бабы туда не ходили: больно вода холодна. </w:t>
      </w:r>
      <w:r w:rsidRPr="002C4EBA">
        <w:t>(с. Селиваново, Щёк.).</w:t>
      </w:r>
    </w:p>
    <w:p w:rsidR="004D5140" w:rsidRPr="002C4EBA" w:rsidRDefault="004D5140" w:rsidP="006A25F3">
      <w:pPr>
        <w:spacing w:before="240"/>
        <w:ind w:firstLine="709"/>
        <w:jc w:val="both"/>
        <w:rPr>
          <w:b/>
        </w:rPr>
      </w:pPr>
      <w:r w:rsidRPr="002C4EBA">
        <w:rPr>
          <w:b/>
          <w:bCs/>
        </w:rPr>
        <w:t>МЫ′ТЫЙ ЧЕТВЕРГ</w:t>
      </w:r>
      <w:r w:rsidRPr="002C4EBA">
        <w:rPr>
          <w:bCs/>
        </w:rPr>
        <w:t>.</w:t>
      </w:r>
      <w:r w:rsidRPr="002C4EBA">
        <w:t xml:space="preserve"> Чистый четверг; четверг на страстной неделе перед праздником Пасхи. Черн. </w:t>
      </w:r>
      <w:r w:rsidRPr="002C4EBA">
        <w:rPr>
          <w:i/>
          <w:iCs/>
        </w:rPr>
        <w:t>А в мытый четверг, как положено, моемся, стираем, в хате прибираем, а потом же уже нельзя.</w:t>
      </w:r>
      <w:r w:rsidR="001E7150" w:rsidRPr="002C4EBA">
        <w:t xml:space="preserve"> (с. Архангельское, Черн.).</w:t>
      </w:r>
    </w:p>
    <w:p w:rsidR="004D5140" w:rsidRPr="002C4EBA" w:rsidRDefault="004D5140" w:rsidP="006A25F3">
      <w:pPr>
        <w:spacing w:before="240"/>
        <w:ind w:firstLine="709"/>
        <w:jc w:val="both"/>
        <w:rPr>
          <w:rFonts w:eastAsia="Times-Roman"/>
        </w:rPr>
      </w:pPr>
    </w:p>
    <w:p w:rsidR="00AD3474" w:rsidRPr="00B35C31" w:rsidRDefault="00AD3474" w:rsidP="006A25F3">
      <w:pPr>
        <w:spacing w:before="240"/>
        <w:ind w:firstLine="709"/>
        <w:jc w:val="center"/>
        <w:rPr>
          <w:b/>
          <w:caps/>
          <w:sz w:val="28"/>
          <w:szCs w:val="28"/>
        </w:rPr>
      </w:pPr>
      <w:r w:rsidRPr="00B35C31">
        <w:rPr>
          <w:b/>
          <w:caps/>
          <w:sz w:val="28"/>
          <w:szCs w:val="28"/>
        </w:rPr>
        <w:t>н</w:t>
      </w:r>
    </w:p>
    <w:p w:rsidR="00516FEF" w:rsidRPr="002407ED" w:rsidRDefault="00516FEF" w:rsidP="006A25F3">
      <w:pPr>
        <w:spacing w:before="240"/>
        <w:ind w:firstLine="709"/>
        <w:jc w:val="both"/>
        <w:rPr>
          <w:b/>
        </w:rPr>
      </w:pPr>
      <w:r w:rsidRPr="002C4EBA">
        <w:rPr>
          <w:b/>
        </w:rPr>
        <w:t>НА БУДНЯ′Х</w:t>
      </w:r>
      <w:r w:rsidRPr="002C4EBA">
        <w:rPr>
          <w:i/>
        </w:rPr>
        <w:t>.</w:t>
      </w:r>
      <w:r w:rsidRPr="002C4EBA">
        <w:t xml:space="preserve"> В будний день. Одоев. </w:t>
      </w:r>
      <w:r w:rsidRPr="002C4EBA">
        <w:rPr>
          <w:i/>
        </w:rPr>
        <w:t>На буднях и праздник устроили.</w:t>
      </w:r>
      <w:r w:rsidR="00B35C31">
        <w:t xml:space="preserve"> (д. Филимоново, Одоев.)</w:t>
      </w:r>
    </w:p>
    <w:p w:rsidR="00516FEF" w:rsidRPr="002407ED" w:rsidRDefault="00516FEF" w:rsidP="006A25F3">
      <w:pPr>
        <w:spacing w:before="240"/>
        <w:ind w:firstLine="709"/>
        <w:jc w:val="both"/>
        <w:rPr>
          <w:b/>
        </w:rPr>
      </w:pPr>
      <w:r w:rsidRPr="002C4EBA">
        <w:rPr>
          <w:b/>
          <w:bCs/>
        </w:rPr>
        <w:t>НАВОДИ′ТЬ ТЕНЬ НА ЯСНЫЙ ДЕНЬ</w:t>
      </w:r>
      <w:r w:rsidRPr="002C4EBA">
        <w:rPr>
          <w:bCs/>
        </w:rPr>
        <w:t>.</w:t>
      </w:r>
      <w:r w:rsidRPr="002C4EBA">
        <w:t xml:space="preserve"> Путать, запутывать</w:t>
      </w:r>
      <w:r w:rsidR="00B35C31">
        <w:t xml:space="preserve"> кого-либо</w:t>
      </w:r>
      <w:r w:rsidRPr="002C4EBA">
        <w:t xml:space="preserve">. </w:t>
      </w:r>
      <w:r w:rsidRPr="002C4EBA">
        <w:rPr>
          <w:i/>
          <w:iCs/>
        </w:rPr>
        <w:t>Те не жеманились и не наводили тень на ясный день, выпили рюмки по две, разговоры стали еще оживленнее.</w:t>
      </w:r>
      <w:r w:rsidRPr="002C4EBA">
        <w:t xml:space="preserve"> (Троицкий).</w:t>
      </w:r>
    </w:p>
    <w:p w:rsidR="00766260" w:rsidRPr="002407ED" w:rsidRDefault="00766260" w:rsidP="006A25F3">
      <w:pPr>
        <w:spacing w:before="240"/>
        <w:ind w:firstLine="709"/>
        <w:jc w:val="both"/>
        <w:rPr>
          <w:b/>
        </w:rPr>
      </w:pPr>
      <w:r w:rsidRPr="002C4EBA">
        <w:rPr>
          <w:b/>
        </w:rPr>
        <w:t>НАВО</w:t>
      </w:r>
      <w:r w:rsidR="00B35C31" w:rsidRPr="002C4EBA">
        <w:rPr>
          <w:b/>
        </w:rPr>
        <w:t>′</w:t>
      </w:r>
      <w:r w:rsidRPr="002C4EBA">
        <w:rPr>
          <w:b/>
        </w:rPr>
        <w:t>ЗНАЯ ВО′ЗКА</w:t>
      </w:r>
      <w:r w:rsidRPr="002C4EBA">
        <w:t xml:space="preserve">. Время вывоза навоза со дворов на поля. Дуб. </w:t>
      </w:r>
      <w:r w:rsidRPr="002C4EBA">
        <w:rPr>
          <w:i/>
        </w:rPr>
        <w:t>В навозную</w:t>
      </w:r>
      <w:r w:rsidRPr="002C4EBA">
        <w:rPr>
          <w:i/>
          <w:iCs/>
        </w:rPr>
        <w:t xml:space="preserve"> возку дожди шли. </w:t>
      </w:r>
      <w:r w:rsidRPr="002C4EBA">
        <w:rPr>
          <w:iCs/>
        </w:rPr>
        <w:t>(д. Селино, Дуб.).</w:t>
      </w:r>
    </w:p>
    <w:p w:rsidR="00766260" w:rsidRPr="002407ED" w:rsidRDefault="00766260" w:rsidP="006A25F3">
      <w:pPr>
        <w:spacing w:before="240"/>
        <w:ind w:firstLine="709"/>
        <w:jc w:val="both"/>
        <w:rPr>
          <w:rFonts w:eastAsia="Times-Italic"/>
          <w:i/>
          <w:iCs/>
        </w:rPr>
      </w:pPr>
      <w:r w:rsidRPr="002C4EBA">
        <w:rPr>
          <w:rFonts w:eastAsia="Times-Roman"/>
          <w:b/>
          <w:caps/>
        </w:rPr>
        <w:t>На (В) растату</w:t>
      </w:r>
      <w:r w:rsidRPr="002C4EBA">
        <w:rPr>
          <w:b/>
        </w:rPr>
        <w:t>′</w:t>
      </w:r>
      <w:r w:rsidRPr="002C4EBA">
        <w:rPr>
          <w:rFonts w:eastAsia="Times-Roman"/>
          <w:b/>
          <w:caps/>
        </w:rPr>
        <w:t>р пойти (пошло</w:t>
      </w:r>
      <w:r w:rsidR="00B35C31" w:rsidRPr="002C4EBA">
        <w:rPr>
          <w:b/>
        </w:rPr>
        <w:t>′</w:t>
      </w:r>
      <w:r w:rsidRPr="002C4EBA">
        <w:rPr>
          <w:rFonts w:eastAsia="Times-Roman"/>
          <w:b/>
          <w:caps/>
        </w:rPr>
        <w:t>)</w:t>
      </w:r>
      <w:r w:rsidRPr="002C4EBA">
        <w:rPr>
          <w:rFonts w:eastAsia="Times-Roman"/>
          <w:b/>
        </w:rPr>
        <w:t>.</w:t>
      </w:r>
      <w:r w:rsidR="00B35C31">
        <w:rPr>
          <w:rFonts w:eastAsia="Times-Roman"/>
        </w:rPr>
        <w:t xml:space="preserve"> Пойти (пошло) в </w:t>
      </w:r>
      <w:r w:rsidRPr="002C4EBA">
        <w:rPr>
          <w:rFonts w:eastAsia="Times-Roman"/>
        </w:rPr>
        <w:t xml:space="preserve">разлад, в расстройство, в нарушение порядка; разладиться. </w:t>
      </w:r>
      <w:r w:rsidRPr="002C4EBA">
        <w:rPr>
          <w:rFonts w:eastAsia="Times-Italic"/>
          <w:i/>
          <w:iCs/>
        </w:rPr>
        <w:t>Все хозяйство</w:t>
      </w:r>
      <w:r w:rsidRPr="002C4EBA">
        <w:rPr>
          <w:rFonts w:eastAsia="Times-Roman"/>
        </w:rPr>
        <w:t xml:space="preserve"> </w:t>
      </w:r>
      <w:r w:rsidRPr="002C4EBA">
        <w:rPr>
          <w:rFonts w:eastAsia="Times-Italic"/>
          <w:i/>
          <w:iCs/>
        </w:rPr>
        <w:t xml:space="preserve">на растатур пошло! </w:t>
      </w:r>
      <w:r w:rsidRPr="002C4EBA">
        <w:t>(Отмечено СРНГ как тульское).</w:t>
      </w:r>
    </w:p>
    <w:p w:rsidR="00766260" w:rsidRPr="002407ED" w:rsidRDefault="00766260" w:rsidP="006A25F3">
      <w:pPr>
        <w:spacing w:before="240"/>
        <w:ind w:firstLine="709"/>
        <w:jc w:val="both"/>
      </w:pPr>
      <w:r w:rsidRPr="002C4EBA">
        <w:rPr>
          <w:b/>
        </w:rPr>
        <w:t>НА ВСЕ СКО</w:t>
      </w:r>
      <w:r w:rsidRPr="002C4EBA">
        <w:rPr>
          <w:b/>
          <w:i/>
        </w:rPr>
        <w:t>'</w:t>
      </w:r>
      <w:r w:rsidRPr="002C4EBA">
        <w:rPr>
          <w:b/>
        </w:rPr>
        <w:t>РКИ &lt;РУГА</w:t>
      </w:r>
      <w:r w:rsidR="00B35C31" w:rsidRPr="002C4EBA">
        <w:rPr>
          <w:b/>
        </w:rPr>
        <w:t>′</w:t>
      </w:r>
      <w:r w:rsidRPr="002C4EBA">
        <w:rPr>
          <w:b/>
        </w:rPr>
        <w:t>ТЬ, БРАНИ</w:t>
      </w:r>
      <w:r w:rsidR="00B35C31" w:rsidRPr="002C4EBA">
        <w:rPr>
          <w:b/>
        </w:rPr>
        <w:t>′</w:t>
      </w:r>
      <w:r w:rsidRPr="002C4EBA">
        <w:rPr>
          <w:b/>
        </w:rPr>
        <w:t>ТЬ&gt;.</w:t>
      </w:r>
      <w:r w:rsidRPr="002C4EBA">
        <w:t xml:space="preserve"> Сильно ругать. </w:t>
      </w:r>
      <w:r w:rsidR="00B35C31">
        <w:t xml:space="preserve">Одоев. </w:t>
      </w:r>
      <w:r w:rsidRPr="002C4EBA">
        <w:rPr>
          <w:i/>
        </w:rPr>
        <w:t xml:space="preserve">Мы только пришли, она прям с порога, как пошла её на все скорки. </w:t>
      </w:r>
      <w:r w:rsidRPr="002C4EBA">
        <w:t>(Родина).</w:t>
      </w:r>
    </w:p>
    <w:p w:rsidR="00646489" w:rsidRPr="002407ED" w:rsidRDefault="00646489" w:rsidP="006A25F3">
      <w:pPr>
        <w:spacing w:before="240"/>
        <w:ind w:firstLine="709"/>
        <w:jc w:val="both"/>
        <w:rPr>
          <w:b/>
          <w:spacing w:val="-2"/>
        </w:rPr>
      </w:pPr>
      <w:r w:rsidRPr="002C4EBA">
        <w:rPr>
          <w:b/>
        </w:rPr>
        <w:lastRenderedPageBreak/>
        <w:t>НА ВЫ′ХВАЛ</w:t>
      </w:r>
      <w:r w:rsidRPr="002C4EBA">
        <w:rPr>
          <w:i/>
        </w:rPr>
        <w:t>.</w:t>
      </w:r>
      <w:r w:rsidRPr="002C4EBA">
        <w:t xml:space="preserve"> Обряд. На показ; в ходе предсвадебной </w:t>
      </w:r>
      <w:r w:rsidRPr="002C4EBA">
        <w:rPr>
          <w:spacing w:val="-2"/>
        </w:rPr>
        <w:t xml:space="preserve">части свадебного обряда женщины выносили на показ различные вещи. Волов. </w:t>
      </w:r>
      <w:r w:rsidRPr="002C4EBA">
        <w:rPr>
          <w:i/>
          <w:spacing w:val="-2"/>
        </w:rPr>
        <w:t xml:space="preserve">Под свадьбу носили женщины рубаху, полотенце, перчатки, носки, эт носют на выхвал, чтоб удивить. </w:t>
      </w:r>
      <w:r w:rsidRPr="002C4EBA">
        <w:rPr>
          <w:spacing w:val="-2"/>
        </w:rPr>
        <w:t xml:space="preserve">(д. Пруды, Волов.). </w:t>
      </w:r>
      <w:r w:rsidRPr="002C4EBA">
        <w:rPr>
          <w:i/>
          <w:spacing w:val="-2"/>
        </w:rPr>
        <w:t xml:space="preserve">На первый день постель везут на выхвал. </w:t>
      </w:r>
      <w:r w:rsidRPr="002C4EBA">
        <w:rPr>
          <w:spacing w:val="-2"/>
        </w:rPr>
        <w:t>(д. Пруды, Волов.).</w:t>
      </w:r>
      <w:r w:rsidR="00A9683E" w:rsidRPr="002C4EBA">
        <w:rPr>
          <w:spacing w:val="-2"/>
        </w:rPr>
        <w:t xml:space="preserve"> </w:t>
      </w:r>
    </w:p>
    <w:p w:rsidR="00646489" w:rsidRPr="002407ED" w:rsidRDefault="00646489" w:rsidP="006A25F3">
      <w:pPr>
        <w:spacing w:before="240"/>
        <w:ind w:firstLine="709"/>
        <w:jc w:val="both"/>
        <w:rPr>
          <w:rFonts w:eastAsia="MS Mincho"/>
          <w:b/>
        </w:rPr>
      </w:pPr>
      <w:r w:rsidRPr="002C4EBA">
        <w:rPr>
          <w:b/>
          <w:caps/>
        </w:rPr>
        <w:t>На</w:t>
      </w:r>
      <w:r w:rsidRPr="002C4EBA">
        <w:rPr>
          <w:b/>
        </w:rPr>
        <w:t>′</w:t>
      </w:r>
      <w:r w:rsidRPr="002C4EBA">
        <w:rPr>
          <w:b/>
          <w:caps/>
        </w:rPr>
        <w:t>вья кость</w:t>
      </w:r>
      <w:r w:rsidRPr="002C4EBA">
        <w:rPr>
          <w:caps/>
        </w:rPr>
        <w:t>.</w:t>
      </w:r>
      <w:r w:rsidRPr="002C4EBA">
        <w:rPr>
          <w:i/>
        </w:rPr>
        <w:t xml:space="preserve"> </w:t>
      </w:r>
      <w:r w:rsidRPr="002C4EBA">
        <w:t>Костяной нарост, как бы мертвая кость. (Отмечено СРНГ как тульское).</w:t>
      </w:r>
    </w:p>
    <w:p w:rsidR="00516FEF" w:rsidRPr="002C4EBA" w:rsidRDefault="00516FEF" w:rsidP="006A25F3">
      <w:pPr>
        <w:spacing w:before="240"/>
        <w:ind w:firstLine="709"/>
        <w:jc w:val="both"/>
      </w:pPr>
      <w:r w:rsidRPr="002C4EBA">
        <w:rPr>
          <w:b/>
        </w:rPr>
        <w:t>НАГОВОРИ</w:t>
      </w:r>
      <w:r w:rsidR="00B35C31" w:rsidRPr="002C4EBA">
        <w:rPr>
          <w:b/>
        </w:rPr>
        <w:t>′</w:t>
      </w:r>
      <w:r w:rsidRPr="002C4EBA">
        <w:rPr>
          <w:b/>
        </w:rPr>
        <w:t>ТЬ ВОДЫ</w:t>
      </w:r>
      <w:r w:rsidR="00B35C31" w:rsidRPr="002C4EBA">
        <w:rPr>
          <w:b/>
        </w:rPr>
        <w:t>′</w:t>
      </w:r>
      <w:r w:rsidRPr="002C4EBA">
        <w:t xml:space="preserve">. Прочитать над водой молитвы, с целью придания ей целебных свойств. Ефрем. </w:t>
      </w:r>
      <w:r w:rsidRPr="002C4EBA">
        <w:rPr>
          <w:i/>
        </w:rPr>
        <w:t>Вот наговорила знахарка воды и дала матери.</w:t>
      </w:r>
      <w:r w:rsidRPr="002C4EBA">
        <w:t xml:space="preserve"> (д. Круглое, Ефрем.).</w:t>
      </w:r>
    </w:p>
    <w:p w:rsidR="00516FEF" w:rsidRPr="002407ED" w:rsidRDefault="00516FEF" w:rsidP="006A25F3">
      <w:pPr>
        <w:spacing w:before="240"/>
        <w:ind w:firstLine="709"/>
        <w:jc w:val="both"/>
        <w:rPr>
          <w:rFonts w:eastAsia="Times-Roman"/>
          <w:b/>
        </w:rPr>
      </w:pPr>
      <w:r w:rsidRPr="002C4EBA">
        <w:rPr>
          <w:rFonts w:eastAsia="Times-Roman"/>
          <w:b/>
          <w:caps/>
        </w:rPr>
        <w:t>На двена</w:t>
      </w:r>
      <w:r w:rsidR="00B35C31" w:rsidRPr="002C4EBA">
        <w:rPr>
          <w:b/>
        </w:rPr>
        <w:t>′</w:t>
      </w:r>
      <w:r w:rsidRPr="002C4EBA">
        <w:rPr>
          <w:rFonts w:eastAsia="Times-Roman"/>
          <w:b/>
          <w:caps/>
        </w:rPr>
        <w:t>дцать жил</w:t>
      </w:r>
      <w:r w:rsidRPr="002C4EBA">
        <w:rPr>
          <w:rFonts w:eastAsia="Times-Roman"/>
        </w:rPr>
        <w:t>. Цыганский танец. Вен.</w:t>
      </w:r>
    </w:p>
    <w:p w:rsidR="00516FEF" w:rsidRPr="003F5CEC" w:rsidRDefault="00516FEF" w:rsidP="006A25F3">
      <w:pPr>
        <w:spacing w:before="240"/>
        <w:ind w:firstLine="709"/>
        <w:jc w:val="both"/>
        <w:rPr>
          <w:rFonts w:eastAsia="Times-Bold"/>
          <w:b/>
        </w:rPr>
      </w:pPr>
      <w:r w:rsidRPr="002C4EBA">
        <w:rPr>
          <w:b/>
          <w:bCs/>
        </w:rPr>
        <w:t>НАДЕВА</w:t>
      </w:r>
      <w:r w:rsidR="00B35C31" w:rsidRPr="002C4EBA">
        <w:rPr>
          <w:b/>
        </w:rPr>
        <w:t>′</w:t>
      </w:r>
      <w:r w:rsidRPr="002C4EBA">
        <w:rPr>
          <w:b/>
          <w:bCs/>
        </w:rPr>
        <w:t>НИЕ ПОНЁВЫ</w:t>
      </w:r>
      <w:r w:rsidRPr="002C4EBA">
        <w:rPr>
          <w:bCs/>
        </w:rPr>
        <w:t>.</w:t>
      </w:r>
      <w:r w:rsidRPr="002C4EBA">
        <w:t xml:space="preserve"> Обряд. Ритуальные действия, знаменующие совершеннолетие девушки. </w:t>
      </w:r>
      <w:r w:rsidRPr="002C4EBA">
        <w:rPr>
          <w:i/>
          <w:iCs/>
        </w:rPr>
        <w:t>Путешествовавший в  1823 году по южной России А. Глаголев сообщает в своих «Записках» между прочим следующее о жителях принадлежавших графу Бобринскому сел Богородицкого уезда Тульской губернии: «Вообще обычаи здешних крестьян отличаются своею стран</w:t>
      </w:r>
      <w:r w:rsidRPr="002C4EBA">
        <w:rPr>
          <w:i/>
          <w:iCs/>
        </w:rPr>
        <w:softHyphen/>
        <w:t>ностию. Девки ходят здесь до 15 и до 16 лет в одних только рубашках, опоясанных красным шерстяным поясом; а по прошествии этого срока на девку надевают поневу (так, как у  рим</w:t>
      </w:r>
      <w:r w:rsidRPr="002C4EBA">
        <w:rPr>
          <w:i/>
          <w:iCs/>
        </w:rPr>
        <w:softHyphen/>
        <w:t>лян надевали на семнадцатилетнего юношу пурпуровую тогу). Обряд же надевания поневы совершается в день именин девки, в присутствии всей родни ее. В это время именинница становится обыкновенно на лавку и начинает ходить из одного угла в другой. Мать ее, держа в руках открытую поневу, следует за нею подле лавки и приговаривает: «Вскоци, дитетко; вскоци, милое», а дочь каждый раз на такое приветствие сурово отвечает: «Хоцу – вскоцу, хоцу – не вскоцу». Но как вскочить в поневу значит объявить себя невестою и дать право женихам за себя свататься, то никакая девка не дает промаху в прыжке, влекущего за собою отсрочку в сватовстве до следующего году».</w:t>
      </w:r>
      <w:r w:rsidRPr="002C4EBA">
        <w:t xml:space="preserve"> (Зеленин).</w:t>
      </w:r>
    </w:p>
    <w:p w:rsidR="00646489" w:rsidRPr="003F5CEC" w:rsidRDefault="00646489" w:rsidP="006A25F3">
      <w:pPr>
        <w:spacing w:before="240"/>
        <w:ind w:firstLine="709"/>
        <w:jc w:val="both"/>
        <w:rPr>
          <w:b/>
        </w:rPr>
      </w:pPr>
      <w:r w:rsidRPr="002C4EBA">
        <w:rPr>
          <w:b/>
          <w:caps/>
        </w:rPr>
        <w:t>НАДЕВА</w:t>
      </w:r>
      <w:r w:rsidR="00B35C31" w:rsidRPr="002C4EBA">
        <w:rPr>
          <w:b/>
        </w:rPr>
        <w:t>′</w:t>
      </w:r>
      <w:r w:rsidRPr="002C4EBA">
        <w:rPr>
          <w:b/>
          <w:caps/>
        </w:rPr>
        <w:t>ТЬ Ба</w:t>
      </w:r>
      <w:r w:rsidR="00B35C31" w:rsidRPr="002C4EBA">
        <w:rPr>
          <w:b/>
        </w:rPr>
        <w:t>′</w:t>
      </w:r>
      <w:r w:rsidRPr="002C4EBA">
        <w:rPr>
          <w:b/>
          <w:caps/>
        </w:rPr>
        <w:t>бьЮ сухотУ</w:t>
      </w:r>
      <w:r w:rsidR="00B35C31" w:rsidRPr="002C4EBA">
        <w:rPr>
          <w:b/>
        </w:rPr>
        <w:t>′</w:t>
      </w:r>
      <w:r w:rsidRPr="002C4EBA">
        <w:rPr>
          <w:caps/>
        </w:rPr>
        <w:t>.</w:t>
      </w:r>
      <w:r w:rsidRPr="002C4EBA">
        <w:t xml:space="preserve"> Обряд. В свадебном обряде – надевать на невесту поневу как символ супружеской жизни. Кур., Богор. </w:t>
      </w:r>
      <w:r w:rsidRPr="002C4EBA">
        <w:rPr>
          <w:i/>
        </w:rPr>
        <w:t>Матушки, подруженьки, // Не надевайте на мене бабью сухоту.</w:t>
      </w:r>
      <w:r w:rsidRPr="002C4EBA">
        <w:t xml:space="preserve"> (Песня). (с. Кресты, Кур.). </w:t>
      </w:r>
      <w:r w:rsidRPr="002C4EBA">
        <w:rPr>
          <w:i/>
        </w:rPr>
        <w:t xml:space="preserve">На что ты, братец, и девичью красоту снимаешь, бабью сухоту надеваешь? </w:t>
      </w:r>
      <w:r w:rsidRPr="002C4EBA">
        <w:t>(Причитание). (с. Малёвка, Богор.).</w:t>
      </w:r>
    </w:p>
    <w:p w:rsidR="00516FEF" w:rsidRPr="002C4EBA" w:rsidRDefault="00516FEF" w:rsidP="006A25F3">
      <w:pPr>
        <w:spacing w:before="240"/>
        <w:ind w:firstLine="709"/>
        <w:jc w:val="both"/>
      </w:pPr>
      <w:r w:rsidRPr="002C4EBA">
        <w:rPr>
          <w:b/>
        </w:rPr>
        <w:t>НА ДЕРЕВЯ</w:t>
      </w:r>
      <w:r w:rsidR="00B35C31" w:rsidRPr="002C4EBA">
        <w:rPr>
          <w:b/>
        </w:rPr>
        <w:t>′</w:t>
      </w:r>
      <w:r w:rsidRPr="002C4EBA">
        <w:rPr>
          <w:b/>
        </w:rPr>
        <w:t>ННОМ ХОДУ</w:t>
      </w:r>
      <w:r w:rsidRPr="002C4EBA">
        <w:t xml:space="preserve">. На деревянной подошве (о ботинках или другой обуви). Лен. </w:t>
      </w:r>
      <w:r w:rsidRPr="002C4EBA">
        <w:rPr>
          <w:i/>
        </w:rPr>
        <w:t>Идут товарки в бахилах на деревянном ходу.</w:t>
      </w:r>
      <w:r w:rsidRPr="002C4EBA">
        <w:t xml:space="preserve"> (п. Прилепы, Лен.).</w:t>
      </w:r>
    </w:p>
    <w:p w:rsidR="00646489" w:rsidRPr="003F5CEC" w:rsidRDefault="00646489" w:rsidP="006A25F3">
      <w:pPr>
        <w:spacing w:before="240"/>
        <w:ind w:firstLine="709"/>
        <w:jc w:val="both"/>
        <w:rPr>
          <w:b/>
        </w:rPr>
      </w:pPr>
      <w:r w:rsidRPr="002C4EBA">
        <w:rPr>
          <w:b/>
        </w:rPr>
        <w:t>НА ДЫБКИ</w:t>
      </w:r>
      <w:r w:rsidRPr="002C4EBA">
        <w:rPr>
          <w:b/>
          <w:i/>
        </w:rPr>
        <w:t>'</w:t>
      </w:r>
      <w:r w:rsidRPr="002C4EBA">
        <w:rPr>
          <w:b/>
        </w:rPr>
        <w:t>.</w:t>
      </w:r>
      <w:r w:rsidRPr="002C4EBA">
        <w:t xml:space="preserve"> </w:t>
      </w:r>
      <w:r w:rsidR="00B35C31">
        <w:t>О поведении человека – з</w:t>
      </w:r>
      <w:r w:rsidRPr="002C4EBA">
        <w:t xml:space="preserve">адиристо, бойко, упрямо. </w:t>
      </w:r>
      <w:r w:rsidR="00B35C31">
        <w:t xml:space="preserve">Одоев. </w:t>
      </w:r>
      <w:r w:rsidRPr="002C4EBA">
        <w:rPr>
          <w:i/>
        </w:rPr>
        <w:t xml:space="preserve">Чуть что не по нём, сразу на дыбки. </w:t>
      </w:r>
      <w:r w:rsidRPr="002C4EBA">
        <w:t>(Родина).</w:t>
      </w:r>
    </w:p>
    <w:p w:rsidR="00646489" w:rsidRPr="003F5CEC" w:rsidRDefault="00646489" w:rsidP="006A25F3">
      <w:pPr>
        <w:spacing w:before="240"/>
        <w:ind w:firstLine="709"/>
        <w:jc w:val="both"/>
      </w:pPr>
      <w:r w:rsidRPr="002C4EBA">
        <w:rPr>
          <w:b/>
          <w:caps/>
        </w:rPr>
        <w:t>Назад-наперёд</w:t>
      </w:r>
      <w:r w:rsidRPr="002C4EBA">
        <w:rPr>
          <w:caps/>
        </w:rPr>
        <w:t>.</w:t>
      </w:r>
      <w:r w:rsidRPr="002C4EBA">
        <w:t xml:space="preserve"> Задом</w:t>
      </w:r>
      <w:r w:rsidR="00B35C31">
        <w:t xml:space="preserve"> </w:t>
      </w:r>
      <w:r w:rsidRPr="002C4EBA">
        <w:t xml:space="preserve">наперёд. Ефрем. </w:t>
      </w:r>
      <w:r w:rsidRPr="002C4EBA">
        <w:rPr>
          <w:i/>
        </w:rPr>
        <w:t>Идёт баба, назад-наперёд мешки несёт.</w:t>
      </w:r>
      <w:r w:rsidRPr="002C4EBA">
        <w:t xml:space="preserve"> (д. Ченское, Ефрем.).</w:t>
      </w:r>
    </w:p>
    <w:p w:rsidR="00516FEF" w:rsidRPr="003F5CEC" w:rsidRDefault="00516FEF" w:rsidP="006A25F3">
      <w:pPr>
        <w:spacing w:before="240"/>
        <w:ind w:firstLine="709"/>
        <w:jc w:val="both"/>
        <w:rPr>
          <w:b/>
        </w:rPr>
      </w:pPr>
      <w:r w:rsidRPr="002C4EBA">
        <w:rPr>
          <w:b/>
        </w:rPr>
        <w:t>НА ЗАПЕРТА′Х</w:t>
      </w:r>
      <w:r w:rsidRPr="002C4EBA">
        <w:t xml:space="preserve">. Закрыто, заперто. Новом. </w:t>
      </w:r>
      <w:r w:rsidR="00A9683E" w:rsidRPr="002C4EBA">
        <w:rPr>
          <w:i/>
        </w:rPr>
        <w:t xml:space="preserve">Это раньше </w:t>
      </w:r>
      <w:r w:rsidRPr="002C4EBA">
        <w:rPr>
          <w:i/>
        </w:rPr>
        <w:t>в дом кого хошь впускали, а сейчас все на запертах.</w:t>
      </w:r>
      <w:r w:rsidR="00A9683E" w:rsidRPr="002C4EBA">
        <w:t xml:space="preserve"> (п. Красный</w:t>
      </w:r>
      <w:r w:rsidRPr="002C4EBA">
        <w:t>богатырь, Новом.).</w:t>
      </w:r>
    </w:p>
    <w:p w:rsidR="00646489" w:rsidRPr="003F5CEC" w:rsidRDefault="00646489" w:rsidP="006A25F3">
      <w:pPr>
        <w:spacing w:before="240"/>
        <w:ind w:firstLine="709"/>
        <w:jc w:val="both"/>
        <w:rPr>
          <w:b/>
          <w:spacing w:val="-4"/>
        </w:rPr>
      </w:pPr>
      <w:r w:rsidRPr="002C4EBA">
        <w:rPr>
          <w:b/>
        </w:rPr>
        <w:t>НА ЗУ′БЧИК</w:t>
      </w:r>
      <w:r w:rsidR="00A9683E" w:rsidRPr="002C4EBA">
        <w:rPr>
          <w:b/>
        </w:rPr>
        <w:t xml:space="preserve"> (ЗУБО′К)</w:t>
      </w:r>
      <w:r w:rsidRPr="002C4EBA">
        <w:t xml:space="preserve">. Обряд. Часть родильно-крестильного обряда, </w:t>
      </w:r>
      <w:r w:rsidR="00B35C31">
        <w:t xml:space="preserve">когда </w:t>
      </w:r>
      <w:r w:rsidRPr="002C4EBA">
        <w:t xml:space="preserve">новорожденному приносили в подарок </w:t>
      </w:r>
      <w:r w:rsidR="00B35C31">
        <w:t xml:space="preserve">что-либо съестное, преимущественно </w:t>
      </w:r>
      <w:r w:rsidRPr="002C4EBA">
        <w:t xml:space="preserve">кашу. Одоев. </w:t>
      </w:r>
      <w:r w:rsidRPr="002C4EBA">
        <w:rPr>
          <w:i/>
          <w:spacing w:val="-4"/>
        </w:rPr>
        <w:t>На зубчик кашу приносили, крестная ходила</w:t>
      </w:r>
      <w:r w:rsidRPr="002C4EBA">
        <w:rPr>
          <w:spacing w:val="-4"/>
        </w:rPr>
        <w:t>. (с. Стояново, Одоев.).</w:t>
      </w:r>
      <w:r w:rsidR="00A9683E" w:rsidRPr="002C4EBA">
        <w:rPr>
          <w:i/>
        </w:rPr>
        <w:t xml:space="preserve"> Чугунок каши приносили на зубок.</w:t>
      </w:r>
      <w:r w:rsidR="00B35C31">
        <w:t xml:space="preserve"> (с. Стояново, Одоев.).</w:t>
      </w:r>
    </w:p>
    <w:p w:rsidR="00516FEF" w:rsidRPr="003F5CEC" w:rsidRDefault="00516FEF" w:rsidP="006A25F3">
      <w:pPr>
        <w:spacing w:before="240"/>
        <w:ind w:firstLine="709"/>
        <w:jc w:val="both"/>
        <w:rPr>
          <w:rFonts w:eastAsia="Times-Bold"/>
          <w:b/>
        </w:rPr>
      </w:pPr>
      <w:r w:rsidRPr="002C4EBA">
        <w:rPr>
          <w:rFonts w:eastAsia="Times-Bold"/>
          <w:b/>
          <w:bCs/>
        </w:rPr>
        <w:t>НА КАРАУ</w:t>
      </w:r>
      <w:r w:rsidR="00B35C31" w:rsidRPr="002C4EBA">
        <w:rPr>
          <w:b/>
        </w:rPr>
        <w:t>′</w:t>
      </w:r>
      <w:r w:rsidRPr="002C4EBA">
        <w:rPr>
          <w:rFonts w:eastAsia="Times-Bold"/>
          <w:b/>
          <w:bCs/>
        </w:rPr>
        <w:t>Л КРИЧАТЬ (ОРАТЬ)</w:t>
      </w:r>
      <w:r w:rsidRPr="002C4EBA">
        <w:rPr>
          <w:rFonts w:eastAsia="Times-Bold"/>
          <w:bCs/>
        </w:rPr>
        <w:t>.</w:t>
      </w:r>
      <w:r w:rsidRPr="002C4EBA">
        <w:rPr>
          <w:rFonts w:eastAsia="Times-Bold"/>
        </w:rPr>
        <w:t xml:space="preserve"> Громко кричать. Дуб. </w:t>
      </w:r>
      <w:r w:rsidRPr="002C4EBA">
        <w:rPr>
          <w:rFonts w:eastAsia="Times-Bold"/>
          <w:i/>
          <w:iCs/>
        </w:rPr>
        <w:t xml:space="preserve">Зубы болят, хучь на караул кричи. </w:t>
      </w:r>
      <w:r w:rsidRPr="002C4EBA">
        <w:rPr>
          <w:rFonts w:eastAsia="Times-Bold"/>
        </w:rPr>
        <w:t>(д. Селино, Дуб.).</w:t>
      </w:r>
    </w:p>
    <w:p w:rsidR="00766260" w:rsidRPr="003F5CEC" w:rsidRDefault="00766260" w:rsidP="006A25F3">
      <w:pPr>
        <w:spacing w:before="240"/>
        <w:ind w:firstLine="709"/>
        <w:jc w:val="both"/>
        <w:rPr>
          <w:b/>
          <w:spacing w:val="-2"/>
        </w:rPr>
      </w:pPr>
      <w:r w:rsidRPr="002C4EBA">
        <w:rPr>
          <w:b/>
          <w:spacing w:val="-2"/>
        </w:rPr>
        <w:lastRenderedPageBreak/>
        <w:t>НА КО′Й</w:t>
      </w:r>
      <w:r w:rsidR="0063204C" w:rsidRPr="002C4EBA">
        <w:rPr>
          <w:b/>
          <w:spacing w:val="-2"/>
        </w:rPr>
        <w:t xml:space="preserve"> </w:t>
      </w:r>
      <w:r w:rsidR="00B35C31">
        <w:rPr>
          <w:b/>
          <w:spacing w:val="-2"/>
        </w:rPr>
        <w:t>&lt;</w:t>
      </w:r>
      <w:r w:rsidR="0063204C" w:rsidRPr="002C4EBA">
        <w:rPr>
          <w:b/>
        </w:rPr>
        <w:t>СДА′ТЬСЯ</w:t>
      </w:r>
      <w:r w:rsidR="00B35C31">
        <w:rPr>
          <w:b/>
        </w:rPr>
        <w:t>&gt;</w:t>
      </w:r>
      <w:r w:rsidRPr="002C4EBA">
        <w:rPr>
          <w:b/>
          <w:spacing w:val="-2"/>
        </w:rPr>
        <w:t xml:space="preserve">? </w:t>
      </w:r>
      <w:r w:rsidRPr="002C4EBA">
        <w:rPr>
          <w:spacing w:val="-2"/>
        </w:rPr>
        <w:t xml:space="preserve">Зачем. Т-Огар. </w:t>
      </w:r>
      <w:r w:rsidRPr="002C4EBA">
        <w:rPr>
          <w:i/>
          <w:spacing w:val="-2"/>
        </w:rPr>
        <w:t>Не знаю, на кой Маруське эта машина нужна было, только переругались все.</w:t>
      </w:r>
      <w:r w:rsidRPr="002C4EBA">
        <w:rPr>
          <w:spacing w:val="-2"/>
        </w:rPr>
        <w:t xml:space="preserve"> (д. Хомутовка, Т-Огар.).</w:t>
      </w:r>
      <w:r w:rsidR="00A9683E" w:rsidRPr="002C4EBA">
        <w:rPr>
          <w:spacing w:val="-2"/>
        </w:rPr>
        <w:t xml:space="preserve"> </w:t>
      </w:r>
      <w:r w:rsidR="0063204C" w:rsidRPr="002C4EBA">
        <w:rPr>
          <w:i/>
        </w:rPr>
        <w:t>И на кой он тебе сдалси такой: ни кожи ни рожи.</w:t>
      </w:r>
      <w:r w:rsidR="0063204C" w:rsidRPr="002C4EBA">
        <w:t xml:space="preserve"> (п. Красный богатырь, Новом.).</w:t>
      </w:r>
    </w:p>
    <w:p w:rsidR="00516FEF" w:rsidRPr="003F5CEC" w:rsidRDefault="00516FEF" w:rsidP="006A25F3">
      <w:pPr>
        <w:spacing w:before="240"/>
        <w:ind w:firstLine="709"/>
        <w:jc w:val="both"/>
        <w:rPr>
          <w:b/>
        </w:rPr>
      </w:pPr>
      <w:r w:rsidRPr="002C4EBA">
        <w:rPr>
          <w:b/>
          <w:bCs/>
        </w:rPr>
        <w:t>НА КО′ЛЫШКИ ИДТИ</w:t>
      </w:r>
      <w:r w:rsidRPr="002C4EBA">
        <w:rPr>
          <w:bCs/>
        </w:rPr>
        <w:t>.</w:t>
      </w:r>
      <w:r w:rsidRPr="002C4EBA">
        <w:t xml:space="preserve"> Обряд. То же, что </w:t>
      </w:r>
      <w:r w:rsidRPr="002C4EBA">
        <w:rPr>
          <w:i/>
        </w:rPr>
        <w:t>колышки смотреть (измерять)</w:t>
      </w:r>
      <w:r w:rsidRPr="002C4EBA">
        <w:t xml:space="preserve">. Кир. </w:t>
      </w:r>
      <w:r w:rsidRPr="002C4EBA">
        <w:rPr>
          <w:i/>
          <w:iCs/>
        </w:rPr>
        <w:t>На сватушки назначается день, когда на колышки идти</w:t>
      </w:r>
      <w:r w:rsidRPr="002C4EBA">
        <w:t>. (п. Красный Яр, Кир.).</w:t>
      </w:r>
    </w:p>
    <w:p w:rsidR="00766260" w:rsidRPr="002C4EBA" w:rsidRDefault="00766260" w:rsidP="006A25F3">
      <w:pPr>
        <w:spacing w:before="240"/>
        <w:ind w:firstLine="709"/>
        <w:jc w:val="both"/>
      </w:pPr>
      <w:r w:rsidRPr="002C4EBA">
        <w:rPr>
          <w:b/>
        </w:rPr>
        <w:t>НА КОСЕ′ РЕ′ЗАТЬ</w:t>
      </w:r>
      <w:r w:rsidRPr="002C4EBA">
        <w:t xml:space="preserve">. Резать с помощью косы. Волов. </w:t>
      </w:r>
      <w:r w:rsidRPr="002C4EBA">
        <w:rPr>
          <w:i/>
        </w:rPr>
        <w:t>Резка – солому на косе резали.</w:t>
      </w:r>
      <w:r w:rsidRPr="002C4EBA">
        <w:t xml:space="preserve"> (д. Пруды, Волов.).</w:t>
      </w:r>
    </w:p>
    <w:p w:rsidR="00516FEF" w:rsidRPr="003F5CEC" w:rsidRDefault="00516FEF" w:rsidP="006A25F3">
      <w:pPr>
        <w:spacing w:before="240"/>
        <w:ind w:firstLine="709"/>
        <w:jc w:val="both"/>
        <w:rPr>
          <w:rFonts w:eastAsia="Times-Bold"/>
          <w:bCs/>
        </w:rPr>
      </w:pPr>
      <w:r w:rsidRPr="002C4EBA">
        <w:rPr>
          <w:rFonts w:eastAsia="Times-Bold"/>
          <w:b/>
          <w:bCs/>
        </w:rPr>
        <w:t>НА КРИК КРИЧА</w:t>
      </w:r>
      <w:r w:rsidR="00B35C31" w:rsidRPr="002C4EBA">
        <w:rPr>
          <w:b/>
        </w:rPr>
        <w:t>′</w:t>
      </w:r>
      <w:r w:rsidRPr="002C4EBA">
        <w:rPr>
          <w:rFonts w:eastAsia="Times-Bold"/>
          <w:b/>
          <w:bCs/>
        </w:rPr>
        <w:t>ТЬ</w:t>
      </w:r>
      <w:r w:rsidRPr="002C4EBA">
        <w:rPr>
          <w:rFonts w:eastAsia="Times-Bold"/>
          <w:bCs/>
        </w:rPr>
        <w:t xml:space="preserve">. </w:t>
      </w:r>
      <w:r w:rsidRPr="002C4EBA">
        <w:rPr>
          <w:rFonts w:eastAsia="Times-Bold"/>
        </w:rPr>
        <w:t xml:space="preserve">Громко кричать от боли. Лен. </w:t>
      </w:r>
      <w:r w:rsidRPr="002C4EBA">
        <w:rPr>
          <w:rFonts w:eastAsia="Times-Bold"/>
          <w:i/>
          <w:iCs/>
        </w:rPr>
        <w:t xml:space="preserve">Ноги у него сильно болят – на крик кричит бедный. </w:t>
      </w:r>
      <w:r w:rsidRPr="002C4EBA">
        <w:rPr>
          <w:rFonts w:eastAsia="Times-Bold"/>
        </w:rPr>
        <w:t>(д. Варваровка, Лен.).</w:t>
      </w:r>
    </w:p>
    <w:p w:rsidR="00516FEF" w:rsidRDefault="00516FEF" w:rsidP="006A25F3">
      <w:pPr>
        <w:spacing w:before="240"/>
        <w:ind w:firstLine="709"/>
        <w:jc w:val="both"/>
        <w:rPr>
          <w:rFonts w:eastAsia="Times-Bold"/>
        </w:rPr>
      </w:pPr>
      <w:r w:rsidRPr="002C4EBA">
        <w:rPr>
          <w:rFonts w:eastAsia="Times-Bold"/>
          <w:b/>
          <w:bCs/>
        </w:rPr>
        <w:t>НА КУДЫ′КИНУ ГОРУ</w:t>
      </w:r>
      <w:r w:rsidRPr="002C4EBA">
        <w:rPr>
          <w:rFonts w:eastAsia="Times-Bold"/>
          <w:bCs/>
        </w:rPr>
        <w:t>.</w:t>
      </w:r>
      <w:r w:rsidRPr="002C4EBA">
        <w:rPr>
          <w:rFonts w:eastAsia="Times-Bold"/>
          <w:i/>
          <w:iCs/>
        </w:rPr>
        <w:t xml:space="preserve"> </w:t>
      </w:r>
      <w:r w:rsidR="00B35C31">
        <w:rPr>
          <w:rFonts w:eastAsia="Times-Bold"/>
          <w:iCs/>
        </w:rPr>
        <w:t xml:space="preserve">Неодобр. </w:t>
      </w:r>
      <w:r w:rsidRPr="002C4EBA">
        <w:rPr>
          <w:rFonts w:eastAsia="Times-Bold"/>
        </w:rPr>
        <w:t xml:space="preserve">Выражение недовольства, когда по дороге </w:t>
      </w:r>
      <w:r w:rsidR="007D1B41">
        <w:rPr>
          <w:rFonts w:eastAsia="Times-Bold"/>
        </w:rPr>
        <w:t xml:space="preserve">или перед дорогой </w:t>
      </w:r>
      <w:r w:rsidRPr="002C4EBA">
        <w:rPr>
          <w:rFonts w:eastAsia="Times-Bold"/>
        </w:rPr>
        <w:t xml:space="preserve">спрашивают: «Куда идешь?». По суеверным представлениям, это означает предстоящую неудачу в цели путешествия, невезение и под. </w:t>
      </w:r>
      <w:r w:rsidRPr="002C4EBA">
        <w:rPr>
          <w:rFonts w:eastAsia="Times-Bold"/>
          <w:i/>
          <w:iCs/>
        </w:rPr>
        <w:t xml:space="preserve">Куда пошла? – А на кудыкину гору. </w:t>
      </w:r>
      <w:r w:rsidRPr="002C4EBA">
        <w:rPr>
          <w:rFonts w:eastAsia="Times-Bold"/>
        </w:rPr>
        <w:t>(Повсеместно).</w:t>
      </w:r>
    </w:p>
    <w:p w:rsidR="00B668AC" w:rsidRPr="003F5CEC" w:rsidRDefault="00B668AC" w:rsidP="006A25F3">
      <w:pPr>
        <w:spacing w:before="240"/>
        <w:ind w:firstLine="709"/>
        <w:jc w:val="both"/>
        <w:rPr>
          <w:rFonts w:eastAsia="Times-Bold"/>
          <w:b/>
        </w:rPr>
      </w:pPr>
      <w:r>
        <w:rPr>
          <w:rFonts w:eastAsia="Times-Bold"/>
          <w:b/>
          <w:bCs/>
        </w:rPr>
        <w:t>НА КУЛА</w:t>
      </w:r>
      <w:r w:rsidRPr="002C4EBA">
        <w:rPr>
          <w:rFonts w:eastAsia="Times-Bold"/>
          <w:b/>
          <w:bCs/>
        </w:rPr>
        <w:t>′</w:t>
      </w:r>
      <w:r>
        <w:rPr>
          <w:rFonts w:eastAsia="Times-Bold"/>
          <w:b/>
          <w:bCs/>
        </w:rPr>
        <w:t>ЧКАХ</w:t>
      </w:r>
      <w:r w:rsidRPr="002C4EBA">
        <w:rPr>
          <w:rFonts w:eastAsia="Times-Bold"/>
          <w:b/>
          <w:bCs/>
        </w:rPr>
        <w:t>.</w:t>
      </w:r>
      <w:r>
        <w:rPr>
          <w:rFonts w:eastAsia="Times-Bold"/>
        </w:rPr>
        <w:t xml:space="preserve"> В кулачном бою</w:t>
      </w:r>
      <w:r w:rsidRPr="002C4EBA">
        <w:rPr>
          <w:rFonts w:eastAsia="Times-Bold"/>
        </w:rPr>
        <w:t xml:space="preserve">. Дуб. </w:t>
      </w:r>
      <w:r w:rsidR="001B6C38">
        <w:rPr>
          <w:rFonts w:eastAsia="Times-Bold"/>
          <w:i/>
          <w:iCs/>
        </w:rPr>
        <w:t xml:space="preserve">Мы с им росли вместе: много раз на кулачках встречались, </w:t>
      </w:r>
      <w:r w:rsidRPr="002C4EBA">
        <w:rPr>
          <w:rFonts w:eastAsia="Times-Bold"/>
          <w:i/>
          <w:iCs/>
        </w:rPr>
        <w:t>а</w:t>
      </w:r>
      <w:r w:rsidR="001B6C38">
        <w:rPr>
          <w:rFonts w:eastAsia="Times-Bold"/>
          <w:i/>
          <w:iCs/>
        </w:rPr>
        <w:t xml:space="preserve"> вона как жисть развела</w:t>
      </w:r>
      <w:r w:rsidRPr="002C4EBA">
        <w:rPr>
          <w:rFonts w:eastAsia="Times-Bold"/>
          <w:i/>
          <w:iCs/>
        </w:rPr>
        <w:t xml:space="preserve">. </w:t>
      </w:r>
      <w:r>
        <w:rPr>
          <w:rFonts w:eastAsia="Times-Bold"/>
        </w:rPr>
        <w:t>(д. </w:t>
      </w:r>
      <w:r w:rsidRPr="002C4EBA">
        <w:rPr>
          <w:rFonts w:eastAsia="Times-Bold"/>
        </w:rPr>
        <w:t>Воскресенское, Дуб.).</w:t>
      </w:r>
    </w:p>
    <w:p w:rsidR="00516FEF" w:rsidRPr="003F5CEC" w:rsidRDefault="00516FEF" w:rsidP="006A25F3">
      <w:pPr>
        <w:spacing w:before="240"/>
        <w:ind w:firstLine="709"/>
        <w:jc w:val="both"/>
        <w:rPr>
          <w:b/>
          <w:color w:val="000000"/>
        </w:rPr>
      </w:pPr>
      <w:r w:rsidRPr="002C4EBA">
        <w:rPr>
          <w:rFonts w:eastAsia="Times-Roman"/>
          <w:b/>
        </w:rPr>
        <w:t>НАЛА</w:t>
      </w:r>
      <w:r w:rsidR="007D1B41" w:rsidRPr="002C4EBA">
        <w:rPr>
          <w:b/>
        </w:rPr>
        <w:t>′</w:t>
      </w:r>
      <w:r w:rsidRPr="002C4EBA">
        <w:rPr>
          <w:rFonts w:eastAsia="Times-Roman"/>
          <w:b/>
        </w:rPr>
        <w:t>ДИЛ (ЗАЛАДИЛ), КАК СЛЕПОЙ НА ДОРО</w:t>
      </w:r>
      <w:r w:rsidR="007D1B41" w:rsidRPr="002C4EBA">
        <w:rPr>
          <w:b/>
        </w:rPr>
        <w:t>′</w:t>
      </w:r>
      <w:r w:rsidRPr="002C4EBA">
        <w:rPr>
          <w:rFonts w:eastAsia="Times-Roman"/>
          <w:b/>
        </w:rPr>
        <w:t>ГУ</w:t>
      </w:r>
      <w:r w:rsidRPr="002C4EBA">
        <w:rPr>
          <w:rFonts w:eastAsia="Times-Roman"/>
        </w:rPr>
        <w:t xml:space="preserve">. Неустанно, навязчиво повторять что-либо. </w:t>
      </w:r>
      <w:r w:rsidRPr="002C4EBA">
        <w:rPr>
          <w:color w:val="000000"/>
        </w:rPr>
        <w:t>Лен.</w:t>
      </w:r>
      <w:r w:rsidR="0063204C" w:rsidRPr="002C4EBA">
        <w:rPr>
          <w:color w:val="000000"/>
        </w:rPr>
        <w:t xml:space="preserve"> </w:t>
      </w:r>
    </w:p>
    <w:p w:rsidR="00646489" w:rsidRDefault="00646489" w:rsidP="006A25F3">
      <w:pPr>
        <w:spacing w:before="240"/>
        <w:ind w:firstLine="709"/>
        <w:jc w:val="both"/>
      </w:pPr>
      <w:r w:rsidRPr="002C4EBA">
        <w:rPr>
          <w:b/>
        </w:rPr>
        <w:t>НАЛИ</w:t>
      </w:r>
      <w:r w:rsidR="007D1B41" w:rsidRPr="002C4EBA">
        <w:rPr>
          <w:b/>
        </w:rPr>
        <w:t>′</w:t>
      </w:r>
      <w:r w:rsidRPr="002C4EBA">
        <w:rPr>
          <w:b/>
        </w:rPr>
        <w:t>ТЬ ГЛОТКУ</w:t>
      </w:r>
      <w:r w:rsidRPr="002C4EBA">
        <w:t>. Напиться допьяна. (Отмечено СРНГ как тульское).</w:t>
      </w:r>
    </w:p>
    <w:p w:rsidR="00646489" w:rsidRPr="002C4EBA" w:rsidRDefault="00646489" w:rsidP="006A25F3">
      <w:pPr>
        <w:spacing w:before="240"/>
        <w:ind w:firstLine="709"/>
        <w:jc w:val="both"/>
      </w:pPr>
      <w:r w:rsidRPr="002C4EBA">
        <w:rPr>
          <w:b/>
        </w:rPr>
        <w:t>НА ЛЕ</w:t>
      </w:r>
      <w:r w:rsidRPr="002C4EBA">
        <w:rPr>
          <w:b/>
          <w:i/>
        </w:rPr>
        <w:t>'</w:t>
      </w:r>
      <w:r w:rsidRPr="002C4EBA">
        <w:rPr>
          <w:b/>
        </w:rPr>
        <w:t>ТО</w:t>
      </w:r>
      <w:r w:rsidRPr="002C4EBA">
        <w:t xml:space="preserve">. На будущий год. </w:t>
      </w:r>
      <w:r w:rsidR="00B239E4">
        <w:t xml:space="preserve">Одоев. </w:t>
      </w:r>
      <w:r w:rsidR="0063204C" w:rsidRPr="002C4EBA">
        <w:rPr>
          <w:i/>
        </w:rPr>
        <w:t>На лето опять приедешь</w:t>
      </w:r>
      <w:r w:rsidR="00B239E4">
        <w:rPr>
          <w:i/>
        </w:rPr>
        <w:t xml:space="preserve"> сюда</w:t>
      </w:r>
      <w:r w:rsidR="0063204C" w:rsidRPr="002C4EBA">
        <w:rPr>
          <w:i/>
        </w:rPr>
        <w:t xml:space="preserve">? </w:t>
      </w:r>
      <w:r w:rsidRPr="002C4EBA">
        <w:t>(Родина).</w:t>
      </w:r>
    </w:p>
    <w:p w:rsidR="00516FEF" w:rsidRPr="003F5CEC" w:rsidRDefault="00516FEF" w:rsidP="006A25F3">
      <w:pPr>
        <w:spacing w:before="240"/>
        <w:ind w:firstLine="709"/>
        <w:jc w:val="both"/>
        <w:rPr>
          <w:color w:val="000000"/>
        </w:rPr>
      </w:pPr>
      <w:r w:rsidRPr="002C4EBA">
        <w:rPr>
          <w:b/>
          <w:color w:val="000000"/>
        </w:rPr>
        <w:t>НА МА</w:t>
      </w:r>
      <w:r w:rsidR="00B239E4" w:rsidRPr="002C4EBA">
        <w:rPr>
          <w:b/>
          <w:i/>
        </w:rPr>
        <w:t>'</w:t>
      </w:r>
      <w:r w:rsidRPr="002C4EBA">
        <w:rPr>
          <w:b/>
          <w:color w:val="000000"/>
        </w:rPr>
        <w:t>ЛЫЕ ВРЕМЯ</w:t>
      </w:r>
      <w:r w:rsidRPr="002C4EBA">
        <w:rPr>
          <w:color w:val="000000"/>
        </w:rPr>
        <w:t xml:space="preserve">. На короткое время. Одоев. </w:t>
      </w:r>
      <w:r w:rsidRPr="002C4EBA">
        <w:rPr>
          <w:i/>
          <w:color w:val="000000"/>
        </w:rPr>
        <w:t xml:space="preserve">Расставалась Саша на малые время, </w:t>
      </w:r>
      <w:r w:rsidR="00B239E4">
        <w:rPr>
          <w:i/>
          <w:color w:val="000000"/>
        </w:rPr>
        <w:t>// Н</w:t>
      </w:r>
      <w:r w:rsidRPr="002C4EBA">
        <w:rPr>
          <w:i/>
          <w:color w:val="000000"/>
        </w:rPr>
        <w:t>а малые время – на четыре года</w:t>
      </w:r>
      <w:r w:rsidRPr="002C4EBA">
        <w:rPr>
          <w:color w:val="000000"/>
        </w:rPr>
        <w:t xml:space="preserve"> (</w:t>
      </w:r>
      <w:r w:rsidR="00B239E4">
        <w:rPr>
          <w:color w:val="000000"/>
        </w:rPr>
        <w:t>П</w:t>
      </w:r>
      <w:r w:rsidRPr="002C4EBA">
        <w:rPr>
          <w:color w:val="000000"/>
        </w:rPr>
        <w:t>есн</w:t>
      </w:r>
      <w:r w:rsidR="00B239E4">
        <w:rPr>
          <w:color w:val="000000"/>
        </w:rPr>
        <w:t>я</w:t>
      </w:r>
      <w:r w:rsidRPr="002C4EBA">
        <w:rPr>
          <w:color w:val="000000"/>
        </w:rPr>
        <w:t>). (Ведерникова).</w:t>
      </w:r>
    </w:p>
    <w:p w:rsidR="00516FEF" w:rsidRDefault="00516FEF" w:rsidP="006A25F3">
      <w:pPr>
        <w:spacing w:before="240"/>
        <w:ind w:firstLine="709"/>
        <w:jc w:val="both"/>
      </w:pPr>
      <w:r w:rsidRPr="002C4EBA">
        <w:rPr>
          <w:b/>
          <w:caps/>
        </w:rPr>
        <w:t>Нам пода</w:t>
      </w:r>
      <w:r w:rsidR="00B239E4" w:rsidRPr="002C4EBA">
        <w:rPr>
          <w:b/>
          <w:i/>
        </w:rPr>
        <w:t>'</w:t>
      </w:r>
      <w:r w:rsidRPr="002C4EBA">
        <w:rPr>
          <w:b/>
          <w:caps/>
        </w:rPr>
        <w:t>й Бог</w:t>
      </w:r>
      <w:r w:rsidRPr="002C4EBA">
        <w:rPr>
          <w:caps/>
        </w:rPr>
        <w:t>.</w:t>
      </w:r>
      <w:r w:rsidRPr="002C4EBA">
        <w:t xml:space="preserve"> </w:t>
      </w:r>
      <w:r w:rsidR="00B239E4">
        <w:t>Одобр. Благопожелание, обращаемое к близким, к своей семье и т.д.</w:t>
      </w:r>
      <w:r w:rsidRPr="002C4EBA">
        <w:t xml:space="preserve"> Одоев. </w:t>
      </w:r>
      <w:r w:rsidRPr="002C4EBA">
        <w:rPr>
          <w:i/>
        </w:rPr>
        <w:t>Такая радость была и</w:t>
      </w:r>
      <w:r w:rsidRPr="002C4EBA">
        <w:rPr>
          <w:i/>
          <w:lang w:val="en-US"/>
        </w:rPr>
        <w:t> </w:t>
      </w:r>
      <w:r w:rsidRPr="002C4EBA">
        <w:rPr>
          <w:i/>
        </w:rPr>
        <w:t xml:space="preserve">старым и малым, а нам подай Бог. </w:t>
      </w:r>
      <w:r w:rsidRPr="002C4EBA">
        <w:t>(с. Ленино, Одоев.).</w:t>
      </w:r>
    </w:p>
    <w:p w:rsidR="00B7032A" w:rsidRPr="003F5CEC" w:rsidRDefault="00B7032A" w:rsidP="006A25F3">
      <w:pPr>
        <w:spacing w:before="240"/>
        <w:ind w:firstLine="709"/>
        <w:jc w:val="both"/>
        <w:rPr>
          <w:i/>
        </w:rPr>
      </w:pPr>
      <w:r w:rsidRPr="002C4EBA">
        <w:rPr>
          <w:b/>
        </w:rPr>
        <w:t>НА П</w:t>
      </w:r>
      <w:r>
        <w:rPr>
          <w:b/>
        </w:rPr>
        <w:t>ЕРЕМЕ</w:t>
      </w:r>
      <w:r w:rsidRPr="002C4EBA">
        <w:rPr>
          <w:b/>
        </w:rPr>
        <w:t>′</w:t>
      </w:r>
      <w:r>
        <w:rPr>
          <w:b/>
        </w:rPr>
        <w:t>Н</w:t>
      </w:r>
      <w:r w:rsidRPr="002C4EBA">
        <w:rPr>
          <w:b/>
        </w:rPr>
        <w:t>КУ.</w:t>
      </w:r>
      <w:r w:rsidRPr="002C4EBA">
        <w:t xml:space="preserve"> </w:t>
      </w:r>
      <w:r>
        <w:t>Для смены, для замены. // Для использования в очередь с чем-либо.</w:t>
      </w:r>
      <w:r w:rsidRPr="002C4EBA">
        <w:t xml:space="preserve"> </w:t>
      </w:r>
      <w:r>
        <w:t xml:space="preserve">Щёк. </w:t>
      </w:r>
      <w:r>
        <w:rPr>
          <w:i/>
        </w:rPr>
        <w:t xml:space="preserve">Вот платьица есть одна, а другая на переменку и все. </w:t>
      </w:r>
      <w:r w:rsidRPr="002C4EBA">
        <w:t>(</w:t>
      </w:r>
      <w:r>
        <w:t>д. Ясная Поляна, Щёк.</w:t>
      </w:r>
      <w:r w:rsidRPr="002C4EBA">
        <w:t>).</w:t>
      </w:r>
    </w:p>
    <w:p w:rsidR="00B239E4" w:rsidRDefault="00742529" w:rsidP="006A25F3">
      <w:pPr>
        <w:spacing w:before="240"/>
        <w:ind w:firstLine="709"/>
        <w:jc w:val="both"/>
      </w:pPr>
      <w:r w:rsidRPr="002C4EBA">
        <w:rPr>
          <w:b/>
        </w:rPr>
        <w:t>НА-ПОД ТО′РЖИНО</w:t>
      </w:r>
      <w:r w:rsidRPr="002C4EBA">
        <w:rPr>
          <w:i/>
        </w:rPr>
        <w:t>.</w:t>
      </w:r>
      <w:r w:rsidRPr="002C4EBA">
        <w:t xml:space="preserve"> Обряд. Перед самой свадьбой, накануне свадьбы.</w:t>
      </w:r>
      <w:r w:rsidRPr="002C4EBA">
        <w:rPr>
          <w:i/>
        </w:rPr>
        <w:t xml:space="preserve"> </w:t>
      </w:r>
      <w:r w:rsidRPr="002C4EBA">
        <w:t xml:space="preserve">Волов. </w:t>
      </w:r>
      <w:r w:rsidRPr="002C4EBA">
        <w:rPr>
          <w:i/>
        </w:rPr>
        <w:t xml:space="preserve">А на-под торжино ходили родители невесты к жениху, приносили подарок. </w:t>
      </w:r>
      <w:r w:rsidRPr="002C4EBA">
        <w:t>(с. Непрядва, Волов.).</w:t>
      </w:r>
    </w:p>
    <w:p w:rsidR="00646489" w:rsidRPr="003F5CEC" w:rsidRDefault="00646489" w:rsidP="006A25F3">
      <w:pPr>
        <w:spacing w:before="240"/>
        <w:ind w:firstLine="709"/>
        <w:jc w:val="both"/>
        <w:rPr>
          <w:b/>
        </w:rPr>
      </w:pPr>
      <w:r w:rsidRPr="002C4EBA">
        <w:rPr>
          <w:b/>
        </w:rPr>
        <w:t>НА ПОКУ′ШКУ.</w:t>
      </w:r>
      <w:r w:rsidR="0063204C" w:rsidRPr="002C4EBA">
        <w:t xml:space="preserve"> </w:t>
      </w:r>
      <w:r w:rsidR="00B239E4">
        <w:t xml:space="preserve">(О продуктах и т.п.). </w:t>
      </w:r>
      <w:r w:rsidR="0063204C" w:rsidRPr="002C4EBA">
        <w:t xml:space="preserve">Для </w:t>
      </w:r>
      <w:r w:rsidR="00B239E4">
        <w:t>перекуса, для быстрой еды, без специального приготовления.</w:t>
      </w:r>
      <w:r w:rsidRPr="002C4EBA">
        <w:t xml:space="preserve"> </w:t>
      </w:r>
      <w:r w:rsidR="00B239E4">
        <w:t xml:space="preserve">Одоев. </w:t>
      </w:r>
      <w:r w:rsidRPr="002C4EBA">
        <w:rPr>
          <w:i/>
        </w:rPr>
        <w:t xml:space="preserve">Скрыжапель этот мы не варили, так на покушку. </w:t>
      </w:r>
      <w:r w:rsidRPr="002C4EBA">
        <w:t>(Родина).</w:t>
      </w:r>
    </w:p>
    <w:p w:rsidR="00646489" w:rsidRPr="002C4EBA" w:rsidRDefault="00646489" w:rsidP="006A25F3">
      <w:pPr>
        <w:spacing w:before="240"/>
        <w:ind w:firstLine="709"/>
        <w:jc w:val="both"/>
      </w:pPr>
      <w:r w:rsidRPr="002C4EBA">
        <w:rPr>
          <w:b/>
        </w:rPr>
        <w:t>НА ПОПА′.</w:t>
      </w:r>
      <w:r w:rsidRPr="002C4EBA">
        <w:t xml:space="preserve"> В перевернутом виде. Т-Огар. </w:t>
      </w:r>
      <w:r w:rsidRPr="002C4EBA">
        <w:rPr>
          <w:i/>
        </w:rPr>
        <w:t>Поставьте ведро на попа!</w:t>
      </w:r>
      <w:r w:rsidR="00F00C80">
        <w:t xml:space="preserve"> (п. </w:t>
      </w:r>
      <w:r w:rsidRPr="002C4EBA">
        <w:t>Центральный, Т-Огар.).</w:t>
      </w:r>
    </w:p>
    <w:p w:rsidR="00F00C80" w:rsidRDefault="00646489" w:rsidP="006A25F3">
      <w:pPr>
        <w:spacing w:before="240"/>
        <w:ind w:firstLine="709"/>
        <w:jc w:val="both"/>
      </w:pPr>
      <w:r w:rsidRPr="002C4EBA">
        <w:rPr>
          <w:b/>
        </w:rPr>
        <w:t>НА ПЫРУ'</w:t>
      </w:r>
      <w:r w:rsidRPr="002C4EBA">
        <w:t xml:space="preserve">. О чем-то или о ком-то, находящемся в слишком оживленном месте, на дороге, на проходе и т. п. Лен. </w:t>
      </w:r>
      <w:r w:rsidRPr="002C4EBA">
        <w:rPr>
          <w:i/>
        </w:rPr>
        <w:t>Что мы с тобой на пыру встали? Давай в сторонку отойдем.</w:t>
      </w:r>
      <w:r w:rsidRPr="002C4EBA">
        <w:t xml:space="preserve"> (д. Глухие Поляны, Лен.).</w:t>
      </w:r>
    </w:p>
    <w:p w:rsidR="00766260" w:rsidRPr="003F5CEC" w:rsidRDefault="00766260" w:rsidP="006A25F3">
      <w:pPr>
        <w:spacing w:before="240"/>
        <w:ind w:firstLine="709"/>
        <w:jc w:val="both"/>
        <w:rPr>
          <w:b/>
        </w:rPr>
      </w:pPr>
      <w:r w:rsidRPr="002C4EBA">
        <w:rPr>
          <w:b/>
        </w:rPr>
        <w:lastRenderedPageBreak/>
        <w:t>НА РА′НЕ</w:t>
      </w:r>
      <w:r w:rsidRPr="002C4EBA">
        <w:t xml:space="preserve">. Рано утром. Щёк. </w:t>
      </w:r>
      <w:r w:rsidRPr="002C4EBA">
        <w:rPr>
          <w:i/>
        </w:rPr>
        <w:t>На ране после дождя по лугам по лесам ровно голубинкой наведено.</w:t>
      </w:r>
      <w:r w:rsidRPr="002C4EBA">
        <w:t xml:space="preserve"> (Толстой, Дневники).</w:t>
      </w:r>
    </w:p>
    <w:p w:rsidR="00766260" w:rsidRPr="003F5CEC" w:rsidRDefault="00516FEF" w:rsidP="006A25F3">
      <w:pPr>
        <w:spacing w:before="240"/>
        <w:ind w:firstLine="709"/>
        <w:jc w:val="both"/>
        <w:rPr>
          <w:b/>
          <w:color w:val="000000"/>
        </w:rPr>
      </w:pPr>
      <w:r w:rsidRPr="002C4EBA">
        <w:rPr>
          <w:b/>
          <w:color w:val="000000"/>
        </w:rPr>
        <w:t>НАРА</w:t>
      </w:r>
      <w:r w:rsidR="00F00C80" w:rsidRPr="002C4EBA">
        <w:rPr>
          <w:b/>
          <w:i/>
        </w:rPr>
        <w:t>'</w:t>
      </w:r>
      <w:r w:rsidRPr="002C4EBA">
        <w:rPr>
          <w:b/>
          <w:color w:val="000000"/>
        </w:rPr>
        <w:t>НЕ СВАДЬБЫ</w:t>
      </w:r>
      <w:r w:rsidRPr="002C4EBA">
        <w:rPr>
          <w:color w:val="000000"/>
        </w:rPr>
        <w:t>. Обряд. Утро второго дня свадьбы. Одоев</w:t>
      </w:r>
      <w:r w:rsidRPr="002C4EBA">
        <w:rPr>
          <w:i/>
          <w:color w:val="000000"/>
        </w:rPr>
        <w:t>. Вероятно, в ранних версиях свадебного обряда второй стол приходился на утро следующего дня, наране свадьбы; в этом случае между застольями молодых отправляли спать.</w:t>
      </w:r>
      <w:r w:rsidRPr="002C4EBA">
        <w:rPr>
          <w:color w:val="000000"/>
        </w:rPr>
        <w:t xml:space="preserve"> (Гайсина).</w:t>
      </w:r>
    </w:p>
    <w:p w:rsidR="00766260" w:rsidRPr="003F5CEC" w:rsidRDefault="00766260" w:rsidP="006A25F3">
      <w:pPr>
        <w:spacing w:before="240"/>
        <w:ind w:firstLine="709"/>
        <w:jc w:val="both"/>
        <w:rPr>
          <w:b/>
        </w:rPr>
      </w:pPr>
      <w:r w:rsidRPr="002C4EBA">
        <w:rPr>
          <w:b/>
        </w:rPr>
        <w:t>НАРЯЖА</w:t>
      </w:r>
      <w:r w:rsidR="00F00C80" w:rsidRPr="002C4EBA">
        <w:rPr>
          <w:b/>
          <w:i/>
        </w:rPr>
        <w:t>'</w:t>
      </w:r>
      <w:r w:rsidRPr="002C4EBA">
        <w:rPr>
          <w:b/>
        </w:rPr>
        <w:t>ТЬ УГОЛ</w:t>
      </w:r>
      <w:r w:rsidRPr="002C4EBA">
        <w:t xml:space="preserve">. Обряд. Часть свадебного обряда, </w:t>
      </w:r>
      <w:r w:rsidR="00F00C80">
        <w:t xml:space="preserve">когда </w:t>
      </w:r>
      <w:r w:rsidRPr="002C4EBA">
        <w:t>родственники невесты приходят в дом жениха украшать комнату, вешать занавески, иконы. Богор.</w:t>
      </w:r>
      <w:r w:rsidR="00F00C80">
        <w:rPr>
          <w:color w:val="000000"/>
        </w:rPr>
        <w:t xml:space="preserve"> (с. </w:t>
      </w:r>
      <w:r w:rsidR="0063204C" w:rsidRPr="002C4EBA">
        <w:rPr>
          <w:color w:val="000000"/>
        </w:rPr>
        <w:t>Николо-Жупань, Одоев.).</w:t>
      </w:r>
      <w:r w:rsidRPr="002C4EBA">
        <w:t xml:space="preserve"> </w:t>
      </w:r>
      <w:r w:rsidRPr="002C4EBA">
        <w:rPr>
          <w:i/>
        </w:rPr>
        <w:t>После выкупа крёстная невесты наряжает угол в доме жениха, а ей другие подсобляют.</w:t>
      </w:r>
      <w:r w:rsidRPr="002C4EBA">
        <w:t xml:space="preserve"> (с. Иевлево, Богор.).</w:t>
      </w:r>
    </w:p>
    <w:p w:rsidR="00646489" w:rsidRPr="002C4EBA" w:rsidRDefault="00646489" w:rsidP="006A25F3">
      <w:pPr>
        <w:spacing w:before="240"/>
        <w:ind w:firstLine="709"/>
        <w:jc w:val="both"/>
      </w:pPr>
      <w:r w:rsidRPr="002C4EBA">
        <w:rPr>
          <w:b/>
        </w:rPr>
        <w:t>НАСИ</w:t>
      </w:r>
      <w:r w:rsidRPr="002C4EBA">
        <w:rPr>
          <w:b/>
          <w:i/>
        </w:rPr>
        <w:t>'</w:t>
      </w:r>
      <w:r w:rsidRPr="002C4EBA">
        <w:rPr>
          <w:b/>
        </w:rPr>
        <w:t>ЛУ ОТДЫ</w:t>
      </w:r>
      <w:r w:rsidRPr="002C4EBA">
        <w:rPr>
          <w:b/>
          <w:i/>
        </w:rPr>
        <w:t>'</w:t>
      </w:r>
      <w:r w:rsidRPr="002C4EBA">
        <w:rPr>
          <w:b/>
        </w:rPr>
        <w:t>ХАЛ</w:t>
      </w:r>
      <w:r w:rsidRPr="002C4EBA">
        <w:t xml:space="preserve">. Чуть было не умер, еле жив остался, еле выходили. </w:t>
      </w:r>
      <w:r w:rsidR="00F00C80">
        <w:t xml:space="preserve">Одоев. </w:t>
      </w:r>
      <w:r w:rsidRPr="002C4EBA">
        <w:rPr>
          <w:i/>
        </w:rPr>
        <w:t>Бык яво закатал, усё лето в больнице провалялси, насилу отдыхал</w:t>
      </w:r>
      <w:r w:rsidRPr="002C4EBA">
        <w:t>. (Родина).</w:t>
      </w:r>
    </w:p>
    <w:p w:rsidR="00516FEF" w:rsidRPr="003F5CEC" w:rsidRDefault="00516FEF" w:rsidP="006A25F3">
      <w:pPr>
        <w:spacing w:before="240"/>
        <w:ind w:firstLine="709"/>
        <w:jc w:val="both"/>
        <w:rPr>
          <w:rFonts w:eastAsia="Times-Roman"/>
          <w:b/>
        </w:rPr>
      </w:pPr>
      <w:r w:rsidRPr="002C4EBA">
        <w:rPr>
          <w:rFonts w:eastAsia="Times-Roman"/>
          <w:b/>
        </w:rPr>
        <w:t>НА &lt;СРАНОЙ&gt; КОЗЕ НЕ ПОДЪЕДЕШЬ</w:t>
      </w:r>
      <w:r w:rsidRPr="002C4EBA">
        <w:rPr>
          <w:rFonts w:eastAsia="Times-Roman"/>
        </w:rPr>
        <w:t xml:space="preserve">. </w:t>
      </w:r>
      <w:r w:rsidR="00F00C80">
        <w:rPr>
          <w:rFonts w:eastAsia="Times-Roman"/>
        </w:rPr>
        <w:t xml:space="preserve">Неодобр. </w:t>
      </w:r>
      <w:r w:rsidRPr="002C4EBA">
        <w:rPr>
          <w:rFonts w:eastAsia="Times-Roman"/>
        </w:rPr>
        <w:t xml:space="preserve">О высокомерном, чванливом, заносчивом человеке. Лен. </w:t>
      </w:r>
      <w:r w:rsidRPr="002C4EBA">
        <w:rPr>
          <w:rFonts w:eastAsia="Times-Roman"/>
          <w:i/>
        </w:rPr>
        <w:t xml:space="preserve">Ну и жену он себе выбрал – на сраной козе не подъедешь. </w:t>
      </w:r>
      <w:r w:rsidRPr="002C4EBA">
        <w:rPr>
          <w:rFonts w:eastAsia="Times-Roman"/>
        </w:rPr>
        <w:t>(д. Глухие Поляны, Лен.).</w:t>
      </w:r>
    </w:p>
    <w:p w:rsidR="00A12075" w:rsidRPr="003F5CEC" w:rsidRDefault="00A12075" w:rsidP="006A25F3">
      <w:pPr>
        <w:spacing w:before="240"/>
        <w:ind w:firstLine="709"/>
        <w:jc w:val="both"/>
        <w:rPr>
          <w:b/>
        </w:rPr>
      </w:pPr>
      <w:r w:rsidRPr="002C4EBA">
        <w:rPr>
          <w:b/>
          <w:caps/>
        </w:rPr>
        <w:t>На стре</w:t>
      </w:r>
      <w:r w:rsidR="00F00C80" w:rsidRPr="002C4EBA">
        <w:rPr>
          <w:b/>
          <w:i/>
        </w:rPr>
        <w:t>'</w:t>
      </w:r>
      <w:r w:rsidRPr="002C4EBA">
        <w:rPr>
          <w:b/>
          <w:caps/>
        </w:rPr>
        <w:t>дни</w:t>
      </w:r>
      <w:r w:rsidRPr="002C4EBA">
        <w:rPr>
          <w:caps/>
        </w:rPr>
        <w:t>.</w:t>
      </w:r>
      <w:r w:rsidRPr="002C4EBA">
        <w:t xml:space="preserve"> Завтра. Щёк. </w:t>
      </w:r>
      <w:r w:rsidRPr="002C4EBA">
        <w:rPr>
          <w:i/>
        </w:rPr>
        <w:t xml:space="preserve">На стредни праздник будет. </w:t>
      </w:r>
      <w:r w:rsidRPr="002C4EBA">
        <w:t>(с. Селиваново, Щёк.).</w:t>
      </w:r>
    </w:p>
    <w:p w:rsidR="00F00C80" w:rsidRDefault="00646489" w:rsidP="006A25F3">
      <w:pPr>
        <w:spacing w:before="240"/>
        <w:ind w:firstLine="709"/>
        <w:jc w:val="both"/>
      </w:pPr>
      <w:r w:rsidRPr="002C4EBA">
        <w:rPr>
          <w:b/>
        </w:rPr>
        <w:t>НА УБО</w:t>
      </w:r>
      <w:r w:rsidRPr="002C4EBA">
        <w:rPr>
          <w:b/>
          <w:i/>
        </w:rPr>
        <w:t>'</w:t>
      </w:r>
      <w:r w:rsidRPr="002C4EBA">
        <w:rPr>
          <w:b/>
        </w:rPr>
        <w:t>Й.</w:t>
      </w:r>
      <w:r w:rsidRPr="002C4EBA">
        <w:t xml:space="preserve"> </w:t>
      </w:r>
      <w:r w:rsidR="00F00C80">
        <w:t xml:space="preserve">(О еде). </w:t>
      </w:r>
      <w:r w:rsidRPr="002C4EBA">
        <w:t>Сытно</w:t>
      </w:r>
      <w:r w:rsidR="00F00C80">
        <w:t>,</w:t>
      </w:r>
      <w:r w:rsidRPr="002C4EBA">
        <w:t xml:space="preserve"> обильно</w:t>
      </w:r>
      <w:r w:rsidR="00F00C80">
        <w:t xml:space="preserve">, много. Одоев. </w:t>
      </w:r>
      <w:r w:rsidRPr="002C4EBA">
        <w:rPr>
          <w:i/>
        </w:rPr>
        <w:t xml:space="preserve">Что ты им пихаешь, на убой? </w:t>
      </w:r>
      <w:r w:rsidRPr="002C4EBA">
        <w:t>(Родина).</w:t>
      </w:r>
    </w:p>
    <w:p w:rsidR="00766260" w:rsidRPr="003F5CEC" w:rsidRDefault="00F00C80" w:rsidP="006A25F3">
      <w:pPr>
        <w:spacing w:before="240"/>
        <w:ind w:firstLine="709"/>
        <w:jc w:val="both"/>
        <w:rPr>
          <w:rFonts w:eastAsia="Times-Bold"/>
          <w:b/>
        </w:rPr>
      </w:pPr>
      <w:r w:rsidRPr="00F00C80">
        <w:rPr>
          <w:b/>
        </w:rPr>
        <w:t>Н</w:t>
      </w:r>
      <w:r w:rsidR="00766260" w:rsidRPr="002C4EBA">
        <w:rPr>
          <w:rFonts w:eastAsia="Times-Roman"/>
          <w:b/>
        </w:rPr>
        <w:t>А′ УГРУН</w:t>
      </w:r>
      <w:r w:rsidR="00766260" w:rsidRPr="002C4EBA">
        <w:rPr>
          <w:rFonts w:eastAsia="Times-Roman"/>
        </w:rPr>
        <w:t>. Постепенно прибавляя темп. Ефрем. (Архив ТОКМ, Гордость земли Ефремовской).</w:t>
      </w:r>
    </w:p>
    <w:p w:rsidR="00646489" w:rsidRPr="003F5CEC" w:rsidRDefault="00646489" w:rsidP="006A25F3">
      <w:pPr>
        <w:spacing w:before="240"/>
        <w:ind w:firstLine="709"/>
        <w:jc w:val="both"/>
        <w:rPr>
          <w:rFonts w:eastAsia="MS Mincho"/>
          <w:b/>
        </w:rPr>
      </w:pPr>
      <w:r w:rsidRPr="002C4EBA">
        <w:rPr>
          <w:rFonts w:eastAsia="MS Mincho"/>
          <w:b/>
          <w:caps/>
        </w:rPr>
        <w:t>на</w:t>
      </w:r>
      <w:r w:rsidR="00F00C80" w:rsidRPr="002C4EBA">
        <w:rPr>
          <w:b/>
          <w:i/>
        </w:rPr>
        <w:t>'</w:t>
      </w:r>
      <w:r w:rsidRPr="002C4EBA">
        <w:rPr>
          <w:rFonts w:eastAsia="MS Mincho"/>
          <w:b/>
          <w:caps/>
        </w:rPr>
        <w:t xml:space="preserve"> услань (на у</w:t>
      </w:r>
      <w:r w:rsidRPr="002C4EBA">
        <w:rPr>
          <w:b/>
        </w:rPr>
        <w:t>′</w:t>
      </w:r>
      <w:r w:rsidRPr="002C4EBA">
        <w:rPr>
          <w:rFonts w:eastAsia="MS Mincho"/>
          <w:b/>
          <w:caps/>
        </w:rPr>
        <w:t>слань).</w:t>
      </w:r>
      <w:r w:rsidRPr="002C4EBA">
        <w:rPr>
          <w:rFonts w:eastAsia="MS Mincho"/>
          <w:caps/>
        </w:rPr>
        <w:t xml:space="preserve"> В</w:t>
      </w:r>
      <w:r w:rsidRPr="002C4EBA">
        <w:rPr>
          <w:rFonts w:eastAsia="MS Mincho"/>
        </w:rPr>
        <w:t xml:space="preserve"> гору. (Отмечено Далем как тульское).</w:t>
      </w:r>
    </w:p>
    <w:p w:rsidR="00646489" w:rsidRPr="003F5CEC" w:rsidRDefault="00646489" w:rsidP="006A25F3">
      <w:pPr>
        <w:spacing w:before="240"/>
        <w:ind w:firstLine="709"/>
        <w:jc w:val="both"/>
        <w:rPr>
          <w:rFonts w:eastAsia="MS Mincho"/>
        </w:rPr>
      </w:pPr>
      <w:r w:rsidRPr="002C4EBA">
        <w:rPr>
          <w:rFonts w:eastAsia="MS Mincho"/>
          <w:b/>
        </w:rPr>
        <w:t>НА УСПЯ</w:t>
      </w:r>
      <w:r w:rsidR="00F00C80" w:rsidRPr="002C4EBA">
        <w:rPr>
          <w:b/>
          <w:i/>
        </w:rPr>
        <w:t>'</w:t>
      </w:r>
      <w:r w:rsidR="00F00C80">
        <w:rPr>
          <w:rFonts w:eastAsia="MS Mincho"/>
          <w:b/>
        </w:rPr>
        <w:t>ТКА</w:t>
      </w:r>
      <w:r w:rsidRPr="002C4EBA">
        <w:rPr>
          <w:rFonts w:eastAsia="MS Mincho"/>
          <w:b/>
        </w:rPr>
        <w:t>Х ГНАТЬ</w:t>
      </w:r>
      <w:r w:rsidRPr="002C4EBA">
        <w:rPr>
          <w:rFonts w:eastAsia="MS Mincho"/>
        </w:rPr>
        <w:t>.</w:t>
      </w:r>
      <w:r w:rsidR="00F00C80">
        <w:rPr>
          <w:rFonts w:eastAsia="MS Mincho"/>
        </w:rPr>
        <w:t xml:space="preserve"> Неодобр. Заставлять что-то делать, принуждать к чему-либо. Бел.</w:t>
      </w:r>
    </w:p>
    <w:p w:rsidR="00516FEF" w:rsidRPr="003F5CEC" w:rsidRDefault="00516FEF" w:rsidP="006A25F3">
      <w:pPr>
        <w:spacing w:before="240"/>
        <w:ind w:firstLine="709"/>
        <w:jc w:val="both"/>
        <w:rPr>
          <w:b/>
        </w:rPr>
      </w:pPr>
      <w:r w:rsidRPr="002C4EBA">
        <w:rPr>
          <w:b/>
          <w:bCs/>
        </w:rPr>
        <w:t>НА УТРЯ′Х</w:t>
      </w:r>
      <w:r w:rsidRPr="002C4EBA">
        <w:rPr>
          <w:bCs/>
        </w:rPr>
        <w:t>.</w:t>
      </w:r>
      <w:r w:rsidRPr="002C4EBA">
        <w:t xml:space="preserve"> Утром. </w:t>
      </w:r>
      <w:r w:rsidRPr="002C4EBA">
        <w:rPr>
          <w:i/>
          <w:iCs/>
        </w:rPr>
        <w:t xml:space="preserve">Поглядим на утрях: </w:t>
      </w:r>
      <w:r w:rsidR="00F00C80">
        <w:rPr>
          <w:i/>
          <w:iCs/>
        </w:rPr>
        <w:t xml:space="preserve">// </w:t>
      </w:r>
      <w:r w:rsidRPr="002C4EBA">
        <w:rPr>
          <w:i/>
          <w:iCs/>
        </w:rPr>
        <w:t>Ножки лежат, рожки лежат, // А козушки нету…</w:t>
      </w:r>
      <w:r w:rsidRPr="002C4EBA">
        <w:t xml:space="preserve"> (Киреевский).</w:t>
      </w:r>
    </w:p>
    <w:p w:rsidR="00742529" w:rsidRPr="003F5CEC" w:rsidRDefault="00742529" w:rsidP="006A25F3">
      <w:pPr>
        <w:spacing w:before="240"/>
        <w:ind w:firstLine="709"/>
        <w:jc w:val="both"/>
        <w:rPr>
          <w:b/>
        </w:rPr>
      </w:pPr>
      <w:r w:rsidRPr="002C4EBA">
        <w:rPr>
          <w:b/>
        </w:rPr>
        <w:t>НА ХО′Д НОГИ′</w:t>
      </w:r>
      <w:r w:rsidRPr="002C4EBA">
        <w:t xml:space="preserve">. На дорожку, чтобы легко шлось. Тула. </w:t>
      </w:r>
      <w:r w:rsidRPr="002C4EBA">
        <w:rPr>
          <w:i/>
        </w:rPr>
        <w:t>Зайдут и еще шлепнут по стакану на ход ноги.</w:t>
      </w:r>
      <w:r w:rsidR="00043223">
        <w:t xml:space="preserve"> (г. Тула).</w:t>
      </w:r>
    </w:p>
    <w:p w:rsidR="00516FEF" w:rsidRPr="003F5CEC" w:rsidRDefault="00516FEF" w:rsidP="006A25F3">
      <w:pPr>
        <w:spacing w:before="240"/>
        <w:ind w:firstLine="709"/>
        <w:jc w:val="both"/>
      </w:pPr>
      <w:r w:rsidRPr="002C4EBA">
        <w:rPr>
          <w:b/>
        </w:rPr>
        <w:t>НАЧАЛ ХОДИ</w:t>
      </w:r>
      <w:r w:rsidR="00043223" w:rsidRPr="002C4EBA">
        <w:rPr>
          <w:b/>
          <w:i/>
        </w:rPr>
        <w:t>'</w:t>
      </w:r>
      <w:r w:rsidRPr="002C4EBA">
        <w:rPr>
          <w:b/>
        </w:rPr>
        <w:t>ТЬ ПО БО</w:t>
      </w:r>
      <w:r w:rsidR="00043223" w:rsidRPr="002C4EBA">
        <w:rPr>
          <w:b/>
          <w:i/>
        </w:rPr>
        <w:t>'</w:t>
      </w:r>
      <w:r w:rsidRPr="002C4EBA">
        <w:rPr>
          <w:b/>
        </w:rPr>
        <w:t>РУШКАМ</w:t>
      </w:r>
      <w:r w:rsidRPr="002C4EBA">
        <w:t xml:space="preserve">. Плохо жить, </w:t>
      </w:r>
      <w:r w:rsidR="00043223">
        <w:t>впасть в бедность. Вен. (с. </w:t>
      </w:r>
      <w:r w:rsidRPr="002C4EBA">
        <w:t>Дьяконовское, Вен.).</w:t>
      </w:r>
    </w:p>
    <w:p w:rsidR="00A12075" w:rsidRPr="003F5CEC" w:rsidRDefault="00A12075" w:rsidP="006A25F3">
      <w:pPr>
        <w:spacing w:before="240"/>
        <w:ind w:firstLine="709"/>
        <w:jc w:val="both"/>
        <w:rPr>
          <w:b/>
        </w:rPr>
      </w:pPr>
      <w:r w:rsidRPr="002C4EBA">
        <w:rPr>
          <w:b/>
          <w:caps/>
          <w:spacing w:val="-4"/>
        </w:rPr>
        <w:t>На ча</w:t>
      </w:r>
      <w:r w:rsidR="00043223" w:rsidRPr="002C4EBA">
        <w:rPr>
          <w:b/>
          <w:i/>
        </w:rPr>
        <w:t>'</w:t>
      </w:r>
      <w:r w:rsidRPr="002C4EBA">
        <w:rPr>
          <w:b/>
          <w:caps/>
          <w:spacing w:val="-4"/>
        </w:rPr>
        <w:t>с</w:t>
      </w:r>
      <w:r w:rsidRPr="002C4EBA">
        <w:rPr>
          <w:caps/>
          <w:spacing w:val="-4"/>
        </w:rPr>
        <w:t>.</w:t>
      </w:r>
      <w:r w:rsidRPr="002C4EBA">
        <w:rPr>
          <w:spacing w:val="-4"/>
        </w:rPr>
        <w:t xml:space="preserve"> На короткое время</w:t>
      </w:r>
      <w:r w:rsidR="00043223">
        <w:rPr>
          <w:spacing w:val="-4"/>
        </w:rPr>
        <w:t>, на минуту</w:t>
      </w:r>
      <w:r w:rsidRPr="002C4EBA">
        <w:rPr>
          <w:spacing w:val="-4"/>
        </w:rPr>
        <w:t>. Щёк.</w:t>
      </w:r>
      <w:r w:rsidRPr="002C4EBA">
        <w:rPr>
          <w:i/>
          <w:spacing w:val="-4"/>
        </w:rPr>
        <w:t xml:space="preserve"> Ге-гей! Что горло-то дерешь, Игнат!</w:t>
      </w:r>
      <w:r w:rsidRPr="002C4EBA">
        <w:rPr>
          <w:i/>
        </w:rPr>
        <w:t xml:space="preserve"> – послышался голос советчика. – Постой на час.</w:t>
      </w:r>
      <w:r w:rsidRPr="002C4EBA">
        <w:t xml:space="preserve"> (Толстой, Метель).</w:t>
      </w:r>
    </w:p>
    <w:p w:rsidR="00516FEF" w:rsidRPr="002C4EBA" w:rsidRDefault="00516FEF" w:rsidP="006A25F3">
      <w:pPr>
        <w:spacing w:before="240"/>
        <w:ind w:firstLine="709"/>
        <w:jc w:val="both"/>
      </w:pPr>
      <w:r w:rsidRPr="002C4EBA">
        <w:rPr>
          <w:rFonts w:eastAsia="Times-Bold"/>
          <w:b/>
          <w:bCs/>
          <w:caps/>
        </w:rPr>
        <w:t>Начеса</w:t>
      </w:r>
      <w:r w:rsidR="00043223" w:rsidRPr="002C4EBA">
        <w:rPr>
          <w:b/>
          <w:i/>
        </w:rPr>
        <w:t>'</w:t>
      </w:r>
      <w:r w:rsidRPr="002C4EBA">
        <w:rPr>
          <w:rFonts w:eastAsia="Times-Bold"/>
          <w:b/>
          <w:bCs/>
          <w:caps/>
        </w:rPr>
        <w:t>ть бока</w:t>
      </w:r>
      <w:r w:rsidR="00043223" w:rsidRPr="002C4EBA">
        <w:rPr>
          <w:b/>
          <w:i/>
        </w:rPr>
        <w:t>'</w:t>
      </w:r>
      <w:r w:rsidRPr="002C4EBA">
        <w:rPr>
          <w:rFonts w:eastAsia="Times-Bold"/>
          <w:bCs/>
        </w:rPr>
        <w:t xml:space="preserve">. </w:t>
      </w:r>
      <w:r w:rsidRPr="002C4EBA">
        <w:t>Поколотить, намять бока. Новом.</w:t>
      </w:r>
      <w:r w:rsidR="008915B9" w:rsidRPr="002C4EBA">
        <w:t xml:space="preserve"> </w:t>
      </w:r>
    </w:p>
    <w:p w:rsidR="00AE61A9" w:rsidRPr="003F5CEC" w:rsidRDefault="00AE61A9" w:rsidP="006A25F3">
      <w:pPr>
        <w:spacing w:before="240"/>
        <w:ind w:firstLine="709"/>
        <w:jc w:val="both"/>
        <w:rPr>
          <w:b/>
        </w:rPr>
      </w:pPr>
      <w:r w:rsidRPr="002C4EBA">
        <w:rPr>
          <w:b/>
        </w:rPr>
        <w:t>НА ЧУЖБИ′НКУ</w:t>
      </w:r>
      <w:r w:rsidRPr="002C4EBA">
        <w:rPr>
          <w:i/>
        </w:rPr>
        <w:t>.</w:t>
      </w:r>
      <w:r w:rsidRPr="002C4EBA">
        <w:t xml:space="preserve"> Даром, задаром, за чужой счет. Одоев. </w:t>
      </w:r>
      <w:r w:rsidRPr="002C4EBA">
        <w:rPr>
          <w:i/>
        </w:rPr>
        <w:t>И мы пьём на чужбинку.</w:t>
      </w:r>
      <w:r w:rsidRPr="002C4EBA">
        <w:t xml:space="preserve"> (д. Филимоново, Одоев.).</w:t>
      </w:r>
    </w:p>
    <w:p w:rsidR="00AE61A9" w:rsidRPr="003F5CEC" w:rsidRDefault="00AE61A9" w:rsidP="006A25F3">
      <w:pPr>
        <w:spacing w:before="240"/>
        <w:ind w:firstLine="709"/>
        <w:jc w:val="both"/>
        <w:rPr>
          <w:rFonts w:eastAsia="Times-Roman"/>
          <w:b/>
        </w:rPr>
      </w:pPr>
      <w:r w:rsidRPr="002C4EBA">
        <w:rPr>
          <w:rFonts w:eastAsia="Times-Italic"/>
          <w:b/>
          <w:iCs/>
          <w:caps/>
        </w:rPr>
        <w:t>Наша го</w:t>
      </w:r>
      <w:r w:rsidR="0094537C" w:rsidRPr="002C4EBA">
        <w:rPr>
          <w:b/>
          <w:i/>
        </w:rPr>
        <w:t>'</w:t>
      </w:r>
      <w:r w:rsidRPr="002C4EBA">
        <w:rPr>
          <w:rFonts w:eastAsia="Times-Italic"/>
          <w:b/>
          <w:iCs/>
          <w:caps/>
        </w:rPr>
        <w:t>рница с богом</w:t>
      </w:r>
      <w:r w:rsidRPr="002C4EBA">
        <w:rPr>
          <w:rFonts w:eastAsia="Times-Roman"/>
          <w:b/>
          <w:caps/>
        </w:rPr>
        <w:t xml:space="preserve"> </w:t>
      </w:r>
      <w:r w:rsidRPr="002C4EBA">
        <w:rPr>
          <w:rFonts w:eastAsia="Times-Italic"/>
          <w:b/>
          <w:iCs/>
          <w:caps/>
        </w:rPr>
        <w:t>не спо</w:t>
      </w:r>
      <w:r w:rsidR="0094537C" w:rsidRPr="002C4EBA">
        <w:rPr>
          <w:b/>
          <w:i/>
        </w:rPr>
        <w:t>'</w:t>
      </w:r>
      <w:r w:rsidRPr="002C4EBA">
        <w:rPr>
          <w:rFonts w:eastAsia="Times-Italic"/>
          <w:b/>
          <w:iCs/>
          <w:caps/>
        </w:rPr>
        <w:t>рница</w:t>
      </w:r>
      <w:r w:rsidRPr="002C4EBA">
        <w:rPr>
          <w:rFonts w:eastAsia="Times-Italic"/>
          <w:iCs/>
          <w:caps/>
        </w:rPr>
        <w:t>.</w:t>
      </w:r>
      <w:r w:rsidRPr="002C4EBA">
        <w:rPr>
          <w:rFonts w:eastAsia="Times-Italic"/>
          <w:i/>
          <w:iCs/>
        </w:rPr>
        <w:t xml:space="preserve"> </w:t>
      </w:r>
      <w:r w:rsidR="0094537C">
        <w:rPr>
          <w:rFonts w:eastAsia="Times-Italic"/>
          <w:iCs/>
        </w:rPr>
        <w:t xml:space="preserve">Пословица. </w:t>
      </w:r>
      <w:r w:rsidRPr="002C4EBA">
        <w:rPr>
          <w:rFonts w:eastAsia="Times-Italic"/>
          <w:iCs/>
        </w:rPr>
        <w:t>Н</w:t>
      </w:r>
      <w:r w:rsidRPr="002C4EBA">
        <w:rPr>
          <w:rFonts w:eastAsia="Times-Roman"/>
        </w:rPr>
        <w:t>а улице тепло – и в горнице тепло, на улице холодно – и в горнице холодно. (Отмечено СРНГ как тульское).</w:t>
      </w:r>
    </w:p>
    <w:p w:rsidR="00742529" w:rsidRPr="003F5CEC" w:rsidRDefault="00742529" w:rsidP="006A25F3">
      <w:pPr>
        <w:spacing w:before="240"/>
        <w:ind w:firstLine="709"/>
        <w:jc w:val="both"/>
        <w:rPr>
          <w:b/>
        </w:rPr>
      </w:pPr>
      <w:r w:rsidRPr="002C4EBA">
        <w:rPr>
          <w:b/>
        </w:rPr>
        <w:t>НА ШВЫРО</w:t>
      </w:r>
      <w:r w:rsidRPr="002C4EBA">
        <w:rPr>
          <w:b/>
          <w:i/>
        </w:rPr>
        <w:t>'</w:t>
      </w:r>
      <w:r w:rsidRPr="002C4EBA">
        <w:rPr>
          <w:b/>
        </w:rPr>
        <w:t>К</w:t>
      </w:r>
      <w:r w:rsidRPr="002C4EBA">
        <w:t xml:space="preserve">. Неодобр. Быстро, кое-как, без старания. Лен. </w:t>
      </w:r>
      <w:r w:rsidRPr="002C4EBA">
        <w:rPr>
          <w:i/>
        </w:rPr>
        <w:t>Вы мне на швырок не делайте: я не для того деньги плачу!</w:t>
      </w:r>
      <w:r w:rsidRPr="002C4EBA">
        <w:t xml:space="preserve"> (д. Варваровка, Лен.).</w:t>
      </w:r>
    </w:p>
    <w:p w:rsidR="00706C67" w:rsidRPr="002C4EBA" w:rsidRDefault="00706C67" w:rsidP="006A25F3">
      <w:pPr>
        <w:spacing w:before="240"/>
        <w:ind w:firstLine="709"/>
        <w:jc w:val="both"/>
      </w:pPr>
      <w:r w:rsidRPr="002C4EBA">
        <w:rPr>
          <w:b/>
        </w:rPr>
        <w:lastRenderedPageBreak/>
        <w:t>НАШЕМУ ЗАБОРУ ДВОЮ</w:t>
      </w:r>
      <w:r w:rsidR="0094537C" w:rsidRPr="002C4EBA">
        <w:rPr>
          <w:b/>
          <w:i/>
        </w:rPr>
        <w:t>'</w:t>
      </w:r>
      <w:r w:rsidRPr="002C4EBA">
        <w:rPr>
          <w:b/>
        </w:rPr>
        <w:t>РОДНЫЙ ПЛЕТЕНЬ</w:t>
      </w:r>
      <w:r w:rsidRPr="002C4EBA">
        <w:t xml:space="preserve">. </w:t>
      </w:r>
      <w:r w:rsidR="0094537C">
        <w:t xml:space="preserve">Поговорка. </w:t>
      </w:r>
      <w:r w:rsidRPr="002C4EBA">
        <w:t>О</w:t>
      </w:r>
      <w:r w:rsidR="0094537C">
        <w:t>б</w:t>
      </w:r>
      <w:r w:rsidRPr="002C4EBA">
        <w:t xml:space="preserve"> </w:t>
      </w:r>
      <w:r w:rsidR="0094537C">
        <w:t xml:space="preserve">очень </w:t>
      </w:r>
      <w:r w:rsidRPr="002C4EBA">
        <w:t xml:space="preserve">дальнем </w:t>
      </w:r>
      <w:r w:rsidR="0094537C">
        <w:t xml:space="preserve">и сомнительном </w:t>
      </w:r>
      <w:r w:rsidRPr="002C4EBA">
        <w:t xml:space="preserve">родстве. </w:t>
      </w:r>
      <w:r w:rsidR="0094537C">
        <w:t xml:space="preserve">Одоев. </w:t>
      </w:r>
      <w:r w:rsidRPr="002C4EBA">
        <w:rPr>
          <w:i/>
        </w:rPr>
        <w:t>Нашла родню, нашему забору двоюродный плетень</w:t>
      </w:r>
      <w:r w:rsidRPr="002C4EBA">
        <w:t>. (Родина).</w:t>
      </w:r>
    </w:p>
    <w:p w:rsidR="00444A38" w:rsidRPr="002C4EBA" w:rsidRDefault="00444A38" w:rsidP="006A25F3">
      <w:pPr>
        <w:spacing w:before="240"/>
        <w:ind w:firstLine="709"/>
        <w:jc w:val="both"/>
      </w:pPr>
      <w:r w:rsidRPr="002C4EBA">
        <w:rPr>
          <w:b/>
        </w:rPr>
        <w:t>НЕ БОЛЕ′МШИ, НЕ ГОРЕ′МШИ</w:t>
      </w:r>
      <w:r w:rsidRPr="002C4EBA">
        <w:t xml:space="preserve">. </w:t>
      </w:r>
      <w:r w:rsidR="00B1135A">
        <w:t>Внезапно, невзначай, неожиданно. // Без повода</w:t>
      </w:r>
      <w:r w:rsidRPr="002C4EBA">
        <w:t xml:space="preserve">. Сувор. </w:t>
      </w:r>
      <w:r w:rsidRPr="002C4EBA">
        <w:rPr>
          <w:i/>
        </w:rPr>
        <w:t>Не болемши, не горемши – умерла, сын из армии у нее должен придить.</w:t>
      </w:r>
      <w:r w:rsidR="00B1135A">
        <w:t xml:space="preserve"> (д. </w:t>
      </w:r>
      <w:r w:rsidRPr="002C4EBA">
        <w:t>Западное, Сувор.).</w:t>
      </w:r>
    </w:p>
    <w:p w:rsidR="00742529" w:rsidRPr="003F5CEC" w:rsidRDefault="00742529" w:rsidP="006A25F3">
      <w:pPr>
        <w:spacing w:before="240"/>
        <w:ind w:firstLine="709"/>
        <w:jc w:val="both"/>
        <w:rPr>
          <w:b/>
        </w:rPr>
      </w:pPr>
      <w:r w:rsidRPr="002C4EBA">
        <w:rPr>
          <w:b/>
        </w:rPr>
        <w:t>НЕВЕ</w:t>
      </w:r>
      <w:r w:rsidR="0072785B" w:rsidRPr="002C4EBA">
        <w:rPr>
          <w:b/>
        </w:rPr>
        <w:t>′</w:t>
      </w:r>
      <w:r w:rsidRPr="002C4EBA">
        <w:rPr>
          <w:b/>
        </w:rPr>
        <w:t>СТИНЫ ПОСИДЕ</w:t>
      </w:r>
      <w:r w:rsidR="0072785B" w:rsidRPr="002C4EBA">
        <w:rPr>
          <w:b/>
        </w:rPr>
        <w:t>′</w:t>
      </w:r>
      <w:r w:rsidRPr="002C4EBA">
        <w:rPr>
          <w:b/>
        </w:rPr>
        <w:t>ЛКИ</w:t>
      </w:r>
      <w:r w:rsidRPr="002C4EBA">
        <w:t xml:space="preserve">. Обряд. Девичник, посиделки </w:t>
      </w:r>
      <w:r w:rsidR="0072785B">
        <w:t xml:space="preserve">у </w:t>
      </w:r>
      <w:r w:rsidRPr="002C4EBA">
        <w:t>невесты в доме</w:t>
      </w:r>
      <w:r w:rsidR="0072785B">
        <w:t xml:space="preserve"> (доме ее родителей)</w:t>
      </w:r>
      <w:r w:rsidRPr="002C4EBA">
        <w:t xml:space="preserve"> </w:t>
      </w:r>
      <w:r w:rsidR="0072785B">
        <w:t>накануне</w:t>
      </w:r>
      <w:r w:rsidRPr="002C4EBA">
        <w:t xml:space="preserve"> свадьб</w:t>
      </w:r>
      <w:r w:rsidR="0072785B">
        <w:t>ы</w:t>
      </w:r>
      <w:r w:rsidRPr="002C4EBA">
        <w:t xml:space="preserve">. Ясн. </w:t>
      </w:r>
      <w:r w:rsidRPr="002C4EBA">
        <w:rPr>
          <w:i/>
        </w:rPr>
        <w:t>Невестины посиделки проходили невесело, ревела я.</w:t>
      </w:r>
      <w:r w:rsidR="00202F92">
        <w:t xml:space="preserve"> (г. Ясногорск</w:t>
      </w:r>
      <w:r w:rsidRPr="002C4EBA">
        <w:t>).</w:t>
      </w:r>
    </w:p>
    <w:p w:rsidR="00742529" w:rsidRPr="002C4EBA" w:rsidRDefault="00742529" w:rsidP="006A25F3">
      <w:pPr>
        <w:spacing w:before="240"/>
        <w:ind w:firstLine="709"/>
        <w:jc w:val="both"/>
        <w:rPr>
          <w:rFonts w:eastAsia="Times-Roman"/>
        </w:rPr>
      </w:pPr>
      <w:r w:rsidRPr="002C4EBA">
        <w:rPr>
          <w:rFonts w:eastAsia="Times-Roman"/>
          <w:b/>
        </w:rPr>
        <w:t>НЕВИ</w:t>
      </w:r>
      <w:r w:rsidR="00202F92" w:rsidRPr="002C4EBA">
        <w:rPr>
          <w:b/>
        </w:rPr>
        <w:t>′</w:t>
      </w:r>
      <w:r w:rsidRPr="002C4EBA">
        <w:rPr>
          <w:rFonts w:eastAsia="Times-Roman"/>
          <w:b/>
        </w:rPr>
        <w:t>ННАЯ РЫБКА, НЕГРЕБЕ</w:t>
      </w:r>
      <w:r w:rsidR="00202F92" w:rsidRPr="002C4EBA">
        <w:rPr>
          <w:b/>
        </w:rPr>
        <w:t>′</w:t>
      </w:r>
      <w:r w:rsidRPr="002C4EBA">
        <w:rPr>
          <w:rFonts w:eastAsia="Times-Roman"/>
          <w:b/>
        </w:rPr>
        <w:t>НЫЙ СНЕТО</w:t>
      </w:r>
      <w:r w:rsidR="00202F92" w:rsidRPr="002C4EBA">
        <w:rPr>
          <w:b/>
        </w:rPr>
        <w:t>′</w:t>
      </w:r>
      <w:r w:rsidRPr="002C4EBA">
        <w:rPr>
          <w:rFonts w:eastAsia="Times-Roman"/>
          <w:b/>
        </w:rPr>
        <w:t>К</w:t>
      </w:r>
      <w:r w:rsidRPr="002C4EBA">
        <w:rPr>
          <w:rFonts w:eastAsia="Times-Roman"/>
        </w:rPr>
        <w:t xml:space="preserve">. </w:t>
      </w:r>
      <w:r w:rsidR="00202F92">
        <w:rPr>
          <w:rFonts w:eastAsia="Times-Roman"/>
        </w:rPr>
        <w:t xml:space="preserve">Неодобр. </w:t>
      </w:r>
      <w:r w:rsidRPr="002C4EBA">
        <w:rPr>
          <w:rFonts w:eastAsia="Times-Roman"/>
        </w:rPr>
        <w:t xml:space="preserve">О человеке, притворяющемся непричастным к чему-либо, желающем скрыть свое участие в чем-нибудь. </w:t>
      </w:r>
      <w:r w:rsidRPr="002C4EBA">
        <w:rPr>
          <w:color w:val="000000"/>
        </w:rPr>
        <w:t>Лен.</w:t>
      </w:r>
    </w:p>
    <w:p w:rsidR="00335C4F" w:rsidRPr="002C4EBA" w:rsidRDefault="00335C4F" w:rsidP="006A25F3">
      <w:pPr>
        <w:spacing w:before="240"/>
        <w:ind w:firstLine="709"/>
        <w:jc w:val="both"/>
      </w:pPr>
      <w:r w:rsidRPr="002C4EBA">
        <w:rPr>
          <w:b/>
        </w:rPr>
        <w:t>НЕ В МОГУТУ′ (НЕ В МУГУТУ′).</w:t>
      </w:r>
      <w:r w:rsidRPr="002C4EBA">
        <w:t xml:space="preserve"> Не под силу, невмочь. Ефрем., Кам. </w:t>
      </w:r>
      <w:r w:rsidRPr="002C4EBA">
        <w:rPr>
          <w:i/>
        </w:rPr>
        <w:t>Не в могуту терпеть</w:t>
      </w:r>
      <w:r w:rsidRPr="002C4EBA">
        <w:rPr>
          <w:i/>
          <w:iCs/>
        </w:rPr>
        <w:t>.</w:t>
      </w:r>
      <w:r w:rsidRPr="002C4EBA">
        <w:rPr>
          <w:iCs/>
        </w:rPr>
        <w:t xml:space="preserve"> (с. Шилово, Ефрем.).</w:t>
      </w:r>
    </w:p>
    <w:p w:rsidR="00335C4F" w:rsidRPr="002C4EBA" w:rsidRDefault="00335C4F" w:rsidP="006A25F3">
      <w:pPr>
        <w:spacing w:before="240"/>
        <w:ind w:firstLine="709"/>
        <w:jc w:val="both"/>
      </w:pPr>
      <w:r w:rsidRPr="002C4EBA">
        <w:rPr>
          <w:b/>
        </w:rPr>
        <w:t>НЕ ДАЁТСЯ ПОГЛА</w:t>
      </w:r>
      <w:r w:rsidR="00202F92" w:rsidRPr="002C4EBA">
        <w:rPr>
          <w:b/>
        </w:rPr>
        <w:t>′</w:t>
      </w:r>
      <w:r w:rsidRPr="002C4EBA">
        <w:rPr>
          <w:b/>
        </w:rPr>
        <w:t>ДИТЬСЯ</w:t>
      </w:r>
      <w:r w:rsidRPr="002C4EBA">
        <w:t xml:space="preserve">. О неласковом, недоброжелательном, обидчивом человеке. </w:t>
      </w:r>
      <w:r w:rsidR="00202F92">
        <w:t xml:space="preserve">Одоев. </w:t>
      </w:r>
      <w:r w:rsidRPr="002C4EBA">
        <w:rPr>
          <w:i/>
        </w:rPr>
        <w:t>У, такая шшатина, своенравная и</w:t>
      </w:r>
      <w:r w:rsidRPr="002C4EBA">
        <w:rPr>
          <w:i/>
          <w:lang w:val="en-US"/>
        </w:rPr>
        <w:t> </w:t>
      </w:r>
      <w:r w:rsidRPr="002C4EBA">
        <w:rPr>
          <w:i/>
        </w:rPr>
        <w:t>погладиться не дается, как он с ней живеть</w:t>
      </w:r>
      <w:r w:rsidR="00202F92">
        <w:rPr>
          <w:i/>
        </w:rPr>
        <w:t>?</w:t>
      </w:r>
      <w:r w:rsidRPr="002C4EBA">
        <w:rPr>
          <w:i/>
        </w:rPr>
        <w:t xml:space="preserve"> </w:t>
      </w:r>
      <w:r w:rsidRPr="002C4EBA">
        <w:t>(Родина).</w:t>
      </w:r>
    </w:p>
    <w:p w:rsidR="00742529" w:rsidRPr="003F5CEC" w:rsidRDefault="00742529" w:rsidP="006A25F3">
      <w:pPr>
        <w:spacing w:before="240"/>
        <w:ind w:firstLine="709"/>
        <w:jc w:val="both"/>
        <w:rPr>
          <w:b/>
          <w:color w:val="000000"/>
        </w:rPr>
      </w:pPr>
      <w:r w:rsidRPr="002C4EBA">
        <w:rPr>
          <w:rFonts w:eastAsia="Times-Roman"/>
          <w:b/>
        </w:rPr>
        <w:t>НЕДОСО</w:t>
      </w:r>
      <w:r w:rsidR="00202F92" w:rsidRPr="002C4EBA">
        <w:rPr>
          <w:b/>
        </w:rPr>
        <w:t>′</w:t>
      </w:r>
      <w:r w:rsidRPr="002C4EBA">
        <w:rPr>
          <w:rFonts w:eastAsia="Times-Roman"/>
          <w:b/>
        </w:rPr>
        <w:t>Л НА СТОЛЕ, А ПЕРЕСО</w:t>
      </w:r>
      <w:r w:rsidR="00202F92" w:rsidRPr="002C4EBA">
        <w:rPr>
          <w:b/>
        </w:rPr>
        <w:t>′</w:t>
      </w:r>
      <w:r w:rsidRPr="002C4EBA">
        <w:rPr>
          <w:rFonts w:eastAsia="Times-Roman"/>
          <w:b/>
        </w:rPr>
        <w:t>Л НА СПИНЕ</w:t>
      </w:r>
      <w:r w:rsidRPr="002C4EBA">
        <w:rPr>
          <w:rFonts w:eastAsia="Times-Roman"/>
        </w:rPr>
        <w:t xml:space="preserve">. </w:t>
      </w:r>
      <w:r w:rsidR="00202F92">
        <w:rPr>
          <w:rFonts w:eastAsia="Times-Roman"/>
        </w:rPr>
        <w:t>Пословица. 1. Недосоленную пищу можно подсолить (исправить), а пересоленная – уже никуда не годится.</w:t>
      </w:r>
      <w:r w:rsidRPr="002C4EBA">
        <w:rPr>
          <w:rFonts w:eastAsia="Times-Roman"/>
        </w:rPr>
        <w:t xml:space="preserve"> </w:t>
      </w:r>
      <w:r w:rsidRPr="002C4EBA">
        <w:rPr>
          <w:color w:val="000000"/>
        </w:rPr>
        <w:t>Лен.</w:t>
      </w:r>
      <w:r w:rsidR="00202F92">
        <w:rPr>
          <w:color w:val="000000"/>
        </w:rPr>
        <w:t xml:space="preserve"> 2. Перен. О том, что какие-то дела, результаты и т.п. можно изменить, исправить, а какие-то неисправимы.</w:t>
      </w:r>
    </w:p>
    <w:p w:rsidR="00335C4F" w:rsidRPr="003F5CEC" w:rsidRDefault="00335C4F" w:rsidP="006A25F3">
      <w:pPr>
        <w:spacing w:before="240"/>
        <w:ind w:firstLine="709"/>
        <w:jc w:val="both"/>
      </w:pPr>
      <w:r w:rsidRPr="002C4EBA">
        <w:rPr>
          <w:b/>
        </w:rPr>
        <w:t>НЕ ЗАНЮ′ХАВ ТАБАКУ′.</w:t>
      </w:r>
      <w:r w:rsidRPr="002C4EBA">
        <w:t xml:space="preserve"> Незаметно, </w:t>
      </w:r>
      <w:r w:rsidR="000C3055">
        <w:t xml:space="preserve">неотчетливо. </w:t>
      </w:r>
      <w:r w:rsidR="00202F92">
        <w:t>// Б</w:t>
      </w:r>
      <w:r w:rsidRPr="002C4EBA">
        <w:t>ыстро</w:t>
      </w:r>
      <w:r w:rsidR="00202F92">
        <w:t>, мгновенно</w:t>
      </w:r>
      <w:r w:rsidRPr="002C4EBA">
        <w:t xml:space="preserve">. Новом. </w:t>
      </w:r>
      <w:r w:rsidRPr="002C4EBA">
        <w:rPr>
          <w:i/>
        </w:rPr>
        <w:t>Вот так вся моя жизня и прошла не занюхав табаку.</w:t>
      </w:r>
      <w:r w:rsidR="00202F92">
        <w:t xml:space="preserve"> (п. Красный богатырь, Новом.).</w:t>
      </w:r>
    </w:p>
    <w:p w:rsidR="00742529" w:rsidRPr="003F5CEC" w:rsidRDefault="00742529" w:rsidP="006A25F3">
      <w:pPr>
        <w:spacing w:before="240"/>
        <w:ind w:firstLine="709"/>
        <w:jc w:val="both"/>
        <w:rPr>
          <w:rFonts w:eastAsia="Times-Italic"/>
        </w:rPr>
      </w:pPr>
      <w:r w:rsidRPr="002C4EBA">
        <w:rPr>
          <w:rFonts w:eastAsia="Times-Roman"/>
          <w:b/>
          <w:caps/>
        </w:rPr>
        <w:t>Незна</w:t>
      </w:r>
      <w:r w:rsidR="000C3055" w:rsidRPr="002C4EBA">
        <w:rPr>
          <w:b/>
        </w:rPr>
        <w:t>′</w:t>
      </w:r>
      <w:r w:rsidRPr="002C4EBA">
        <w:rPr>
          <w:rFonts w:eastAsia="Times-Roman"/>
          <w:b/>
          <w:caps/>
        </w:rPr>
        <w:t>мо (незна</w:t>
      </w:r>
      <w:r w:rsidR="000C3055" w:rsidRPr="002C4EBA">
        <w:rPr>
          <w:b/>
        </w:rPr>
        <w:t>′</w:t>
      </w:r>
      <w:r w:rsidRPr="002C4EBA">
        <w:rPr>
          <w:rFonts w:eastAsia="Times-Roman"/>
          <w:b/>
          <w:caps/>
        </w:rPr>
        <w:t>м) как</w:t>
      </w:r>
      <w:r w:rsidRPr="002C4EBA">
        <w:rPr>
          <w:rFonts w:eastAsia="Times-Roman"/>
          <w:caps/>
        </w:rPr>
        <w:t>.</w:t>
      </w:r>
      <w:r w:rsidRPr="002C4EBA">
        <w:rPr>
          <w:rFonts w:eastAsia="Times-Roman"/>
        </w:rPr>
        <w:t xml:space="preserve"> Очень, чрезвычайно. Дуб., Лен. </w:t>
      </w:r>
      <w:r w:rsidRPr="002C4EBA">
        <w:rPr>
          <w:rFonts w:eastAsia="Times-Italic"/>
          <w:i/>
        </w:rPr>
        <w:t>Незнам как перепугалась</w:t>
      </w:r>
      <w:r w:rsidRPr="002C4EBA">
        <w:rPr>
          <w:rFonts w:eastAsia="Times-Italic"/>
        </w:rPr>
        <w:t>. (д. Улыбышево, Дуб.).</w:t>
      </w:r>
    </w:p>
    <w:p w:rsidR="00335C4F" w:rsidRPr="002C4EBA" w:rsidRDefault="00335C4F" w:rsidP="006A25F3">
      <w:pPr>
        <w:spacing w:before="240"/>
        <w:ind w:firstLine="709"/>
        <w:jc w:val="both"/>
      </w:pPr>
      <w:r w:rsidRPr="002C4EBA">
        <w:rPr>
          <w:b/>
        </w:rPr>
        <w:t>НЕЗНА′МО (НЕЗНА′М) ЧТО</w:t>
      </w:r>
      <w:r w:rsidR="000C3055">
        <w:t>. Неодобр. Отрицательная оценка ка</w:t>
      </w:r>
      <w:r w:rsidRPr="002C4EBA">
        <w:t>кого-либо процесса, признака, предмета и т. д. Кир.</w:t>
      </w:r>
      <w:r w:rsidR="000C3055">
        <w:t>, Т.-Огар., Одоев.</w:t>
      </w:r>
      <w:r w:rsidRPr="002C4EBA">
        <w:t xml:space="preserve"> </w:t>
      </w:r>
      <w:r w:rsidRPr="002C4EBA">
        <w:rPr>
          <w:i/>
        </w:rPr>
        <w:t>Да ну, оденутся сейчас, девки идут незнамо что, в штанах в обтяжку.</w:t>
      </w:r>
      <w:r w:rsidRPr="002C4EBA">
        <w:t xml:space="preserve"> (д. Гамово, Кир.).</w:t>
      </w:r>
      <w:r w:rsidR="0026406D" w:rsidRPr="002C4EBA">
        <w:t xml:space="preserve"> </w:t>
      </w:r>
      <w:r w:rsidR="0026406D" w:rsidRPr="002C4EBA">
        <w:rPr>
          <w:i/>
        </w:rPr>
        <w:t>Да что ты надела, незнамо что. Незнамо что в</w:t>
      </w:r>
      <w:r w:rsidR="0026406D" w:rsidRPr="002C4EBA">
        <w:rPr>
          <w:i/>
          <w:lang w:val="en-US"/>
        </w:rPr>
        <w:t> </w:t>
      </w:r>
      <w:r w:rsidR="0026406D" w:rsidRPr="002C4EBA">
        <w:rPr>
          <w:i/>
        </w:rPr>
        <w:t>доме творится.</w:t>
      </w:r>
      <w:r w:rsidR="0026406D" w:rsidRPr="002C4EBA">
        <w:t xml:space="preserve"> (п. Теплое, Т-Огар.). </w:t>
      </w:r>
      <w:r w:rsidR="0026406D" w:rsidRPr="002C4EBA">
        <w:rPr>
          <w:i/>
        </w:rPr>
        <w:t xml:space="preserve">Эх вы, што ш вы занимаетесь тута незнамо чем. </w:t>
      </w:r>
      <w:r w:rsidR="000C3055">
        <w:t>(Родина).</w:t>
      </w:r>
    </w:p>
    <w:p w:rsidR="00C16E60" w:rsidRPr="002C4EBA" w:rsidRDefault="00C16E60" w:rsidP="006A25F3">
      <w:pPr>
        <w:spacing w:before="240"/>
        <w:ind w:firstLine="709"/>
        <w:jc w:val="both"/>
      </w:pPr>
      <w:r w:rsidRPr="002C4EBA">
        <w:rPr>
          <w:b/>
        </w:rPr>
        <w:t>НЕ ЗНА</w:t>
      </w:r>
      <w:r w:rsidR="000C3055" w:rsidRPr="002C4EBA">
        <w:rPr>
          <w:b/>
        </w:rPr>
        <w:t>′</w:t>
      </w:r>
      <w:r w:rsidRPr="002C4EBA">
        <w:rPr>
          <w:b/>
        </w:rPr>
        <w:t>ТЬ ОКОРО</w:t>
      </w:r>
      <w:r w:rsidRPr="002C4EBA">
        <w:rPr>
          <w:b/>
          <w:i/>
        </w:rPr>
        <w:t>'</w:t>
      </w:r>
      <w:r w:rsidRPr="002C4EBA">
        <w:rPr>
          <w:b/>
        </w:rPr>
        <w:t>ТУ</w:t>
      </w:r>
      <w:r w:rsidRPr="002C4EBA">
        <w:t xml:space="preserve">. </w:t>
      </w:r>
      <w:r w:rsidR="00D96713">
        <w:t xml:space="preserve">Вести себя своенравно, без оглядки на других; не бояться замечаний, наказаний, осуждения. // </w:t>
      </w:r>
      <w:r w:rsidR="00D96713" w:rsidRPr="002C4EBA">
        <w:t>(</w:t>
      </w:r>
      <w:r w:rsidR="00D96713">
        <w:t>Ч</w:t>
      </w:r>
      <w:r w:rsidR="00D96713" w:rsidRPr="002C4EBA">
        <w:t>аще о ребенке)</w:t>
      </w:r>
      <w:r w:rsidR="00D96713">
        <w:t xml:space="preserve">. </w:t>
      </w:r>
      <w:r w:rsidRPr="002C4EBA">
        <w:t>Не слушаться, плохо вести себя</w:t>
      </w:r>
      <w:r w:rsidR="00D96713">
        <w:t>, проказничать</w:t>
      </w:r>
      <w:r w:rsidRPr="002C4EBA">
        <w:t xml:space="preserve">. </w:t>
      </w:r>
      <w:r w:rsidR="000C3055">
        <w:t xml:space="preserve">Одоев. </w:t>
      </w:r>
      <w:r w:rsidRPr="002C4EBA">
        <w:rPr>
          <w:i/>
        </w:rPr>
        <w:t xml:space="preserve">Так-то тоже жить нельзя, это уш соусем не знать окороту. </w:t>
      </w:r>
      <w:r w:rsidRPr="002C4EBA">
        <w:t>(Родина).</w:t>
      </w:r>
    </w:p>
    <w:p w:rsidR="00742529" w:rsidRPr="003F5CEC" w:rsidRDefault="00742529" w:rsidP="006A25F3">
      <w:pPr>
        <w:spacing w:before="240"/>
        <w:ind w:firstLine="709"/>
        <w:jc w:val="both"/>
        <w:rPr>
          <w:rFonts w:eastAsia="Times-Italic"/>
          <w:iCs/>
        </w:rPr>
      </w:pPr>
      <w:r w:rsidRPr="002C4EBA">
        <w:rPr>
          <w:rFonts w:eastAsia="Times-Italic"/>
          <w:b/>
          <w:iCs/>
        </w:rPr>
        <w:t>НЕ</w:t>
      </w:r>
      <w:r w:rsidR="002C0DA5" w:rsidRPr="002C4EBA">
        <w:rPr>
          <w:b/>
          <w:i/>
        </w:rPr>
        <w:t>'</w:t>
      </w:r>
      <w:r w:rsidRPr="002C4EBA">
        <w:rPr>
          <w:rFonts w:eastAsia="Times-Italic"/>
          <w:b/>
          <w:iCs/>
        </w:rPr>
        <w:t>КУДЫ ДЕВА</w:t>
      </w:r>
      <w:r w:rsidR="002C0DA5" w:rsidRPr="002C4EBA">
        <w:rPr>
          <w:b/>
          <w:i/>
        </w:rPr>
        <w:t>'</w:t>
      </w:r>
      <w:r w:rsidRPr="002C4EBA">
        <w:rPr>
          <w:rFonts w:eastAsia="Times-Italic"/>
          <w:b/>
          <w:iCs/>
        </w:rPr>
        <w:t>ТЬ</w:t>
      </w:r>
      <w:r w:rsidRPr="002C4EBA">
        <w:rPr>
          <w:rFonts w:eastAsia="Times-Italic"/>
          <w:iCs/>
        </w:rPr>
        <w:t xml:space="preserve">. </w:t>
      </w:r>
      <w:r w:rsidRPr="002C4EBA">
        <w:rPr>
          <w:rFonts w:eastAsia="Times-Roman"/>
        </w:rPr>
        <w:t xml:space="preserve">Очень много, </w:t>
      </w:r>
      <w:r w:rsidR="002C0DA5">
        <w:rPr>
          <w:rFonts w:eastAsia="Times-Roman"/>
        </w:rPr>
        <w:t xml:space="preserve">в </w:t>
      </w:r>
      <w:r w:rsidRPr="002C4EBA">
        <w:rPr>
          <w:rFonts w:eastAsia="Times-Roman"/>
        </w:rPr>
        <w:t>изобил</w:t>
      </w:r>
      <w:r w:rsidR="002C0DA5">
        <w:rPr>
          <w:rFonts w:eastAsia="Times-Roman"/>
        </w:rPr>
        <w:t>ии</w:t>
      </w:r>
      <w:r w:rsidRPr="002C4EBA">
        <w:rPr>
          <w:rFonts w:eastAsia="Times-Roman"/>
        </w:rPr>
        <w:t xml:space="preserve">. Дуб., Лен. </w:t>
      </w:r>
      <w:r w:rsidRPr="002C4EBA">
        <w:rPr>
          <w:rFonts w:eastAsia="Times-Italic"/>
          <w:i/>
          <w:iCs/>
        </w:rPr>
        <w:t>Именья у купца много -</w:t>
      </w:r>
      <w:r w:rsidRPr="002C4EBA">
        <w:rPr>
          <w:rFonts w:eastAsia="Times-Roman"/>
        </w:rPr>
        <w:t xml:space="preserve"> </w:t>
      </w:r>
      <w:r w:rsidRPr="002C4EBA">
        <w:rPr>
          <w:rFonts w:eastAsia="Times-Italic"/>
          <w:i/>
          <w:iCs/>
        </w:rPr>
        <w:t xml:space="preserve">девать некуды. </w:t>
      </w:r>
      <w:r w:rsidRPr="002C4EBA">
        <w:rPr>
          <w:rFonts w:eastAsia="Times-Italic"/>
          <w:iCs/>
        </w:rPr>
        <w:t>(д. Селино, Дуб.).</w:t>
      </w:r>
    </w:p>
    <w:p w:rsidR="00742529" w:rsidRPr="003F5CEC" w:rsidRDefault="00742529" w:rsidP="006A25F3">
      <w:pPr>
        <w:spacing w:before="240"/>
        <w:ind w:firstLine="709"/>
        <w:jc w:val="both"/>
        <w:rPr>
          <w:rFonts w:eastAsia="Times-Italic"/>
          <w:iCs/>
        </w:rPr>
      </w:pPr>
      <w:r w:rsidRPr="002C4EBA">
        <w:rPr>
          <w:rFonts w:eastAsia="Times-Italic"/>
          <w:b/>
          <w:iCs/>
        </w:rPr>
        <w:t>НЕ</w:t>
      </w:r>
      <w:r w:rsidR="002C0DA5" w:rsidRPr="002C4EBA">
        <w:rPr>
          <w:b/>
          <w:i/>
        </w:rPr>
        <w:t>'</w:t>
      </w:r>
      <w:r w:rsidRPr="002C4EBA">
        <w:rPr>
          <w:rFonts w:eastAsia="Times-Italic"/>
          <w:b/>
          <w:iCs/>
        </w:rPr>
        <w:t>КУДЫ ДЕВА</w:t>
      </w:r>
      <w:r w:rsidR="002C0DA5" w:rsidRPr="002C4EBA">
        <w:rPr>
          <w:b/>
          <w:i/>
        </w:rPr>
        <w:t>'</w:t>
      </w:r>
      <w:r w:rsidRPr="002C4EBA">
        <w:rPr>
          <w:rFonts w:eastAsia="Times-Italic"/>
          <w:b/>
          <w:iCs/>
        </w:rPr>
        <w:t>ТЬСЯ</w:t>
      </w:r>
      <w:r w:rsidRPr="002C4EBA">
        <w:rPr>
          <w:rFonts w:eastAsia="Times-Italic"/>
          <w:iCs/>
        </w:rPr>
        <w:t xml:space="preserve">. </w:t>
      </w:r>
      <w:r w:rsidR="002C0DA5">
        <w:rPr>
          <w:rFonts w:eastAsia="Times-Italic"/>
          <w:iCs/>
        </w:rPr>
        <w:t xml:space="preserve">Словосочетание с модальным значением. </w:t>
      </w:r>
      <w:r w:rsidRPr="002C4EBA">
        <w:rPr>
          <w:rFonts w:eastAsia="Times-Roman"/>
        </w:rPr>
        <w:t xml:space="preserve">Так и быть, ничего не поделаешь. Дуб., Лен., Вен., Алекс. </w:t>
      </w:r>
      <w:r w:rsidRPr="002C4EBA">
        <w:rPr>
          <w:rFonts w:eastAsia="Times-Italic"/>
          <w:i/>
          <w:iCs/>
        </w:rPr>
        <w:t xml:space="preserve">Ну, да деваться некуды, привез честь честью. </w:t>
      </w:r>
      <w:r w:rsidRPr="002C4EBA">
        <w:rPr>
          <w:rFonts w:eastAsia="Times-Italic"/>
          <w:iCs/>
        </w:rPr>
        <w:t>(д. Селино, Дуб.).</w:t>
      </w:r>
    </w:p>
    <w:p w:rsidR="00335C4F" w:rsidRPr="003F5CEC" w:rsidRDefault="00335C4F" w:rsidP="006A25F3">
      <w:pPr>
        <w:spacing w:before="240"/>
        <w:ind w:firstLine="709"/>
        <w:jc w:val="both"/>
        <w:rPr>
          <w:rFonts w:eastAsia="Times-Bold"/>
          <w:b/>
        </w:rPr>
      </w:pPr>
      <w:r w:rsidRPr="002C4EBA">
        <w:rPr>
          <w:rFonts w:eastAsia="Times-Bold"/>
          <w:b/>
          <w:bCs/>
        </w:rPr>
        <w:lastRenderedPageBreak/>
        <w:t>НЕ ЛАДЬ ГОРБА</w:t>
      </w:r>
      <w:r w:rsidR="002C0DA5" w:rsidRPr="002C4EBA">
        <w:rPr>
          <w:b/>
          <w:i/>
        </w:rPr>
        <w:t>'</w:t>
      </w:r>
      <w:r w:rsidRPr="002C4EBA">
        <w:rPr>
          <w:rFonts w:eastAsia="Times-Bold"/>
          <w:b/>
          <w:bCs/>
        </w:rPr>
        <w:t>ТОГО К СТЕНКЕ – ВСЕ РАВНО НЕ ПРИЛА</w:t>
      </w:r>
      <w:r w:rsidR="002C0DA5" w:rsidRPr="002C4EBA">
        <w:rPr>
          <w:b/>
          <w:i/>
        </w:rPr>
        <w:t>'</w:t>
      </w:r>
      <w:r w:rsidRPr="002C4EBA">
        <w:rPr>
          <w:rFonts w:eastAsia="Times-Bold"/>
          <w:b/>
          <w:bCs/>
        </w:rPr>
        <w:t>ДИШЬ</w:t>
      </w:r>
      <w:r w:rsidRPr="002C4EBA">
        <w:rPr>
          <w:rFonts w:eastAsia="Times-Bold"/>
          <w:bCs/>
        </w:rPr>
        <w:t xml:space="preserve">. </w:t>
      </w:r>
      <w:r w:rsidR="002C0DA5">
        <w:rPr>
          <w:rFonts w:eastAsia="Times-Bold"/>
          <w:bCs/>
        </w:rPr>
        <w:t xml:space="preserve">Пословица. </w:t>
      </w:r>
      <w:r w:rsidRPr="002C4EBA">
        <w:rPr>
          <w:rFonts w:eastAsia="Times-Bold"/>
        </w:rPr>
        <w:t>Желание (или стремление) не может быть удовлетворено (увенчаться успехом), несмотря на энергичность и</w:t>
      </w:r>
      <w:r w:rsidR="002C0DA5">
        <w:rPr>
          <w:rFonts w:eastAsia="Times-Bold"/>
        </w:rPr>
        <w:t xml:space="preserve"> </w:t>
      </w:r>
      <w:r w:rsidRPr="002C4EBA">
        <w:rPr>
          <w:rFonts w:eastAsia="Times-Bold"/>
        </w:rPr>
        <w:t>настойчивость человека. Лен.</w:t>
      </w:r>
    </w:p>
    <w:p w:rsidR="00742529" w:rsidRPr="003F5CEC" w:rsidRDefault="00742529" w:rsidP="006A25F3">
      <w:pPr>
        <w:spacing w:before="240"/>
        <w:ind w:firstLine="709"/>
        <w:jc w:val="both"/>
        <w:rPr>
          <w:rFonts w:eastAsia="Times-Italic"/>
          <w:iCs/>
        </w:rPr>
      </w:pPr>
      <w:r w:rsidRPr="002C4EBA">
        <w:rPr>
          <w:rFonts w:eastAsia="Times-Roman"/>
          <w:b/>
        </w:rPr>
        <w:t>НЕЛА</w:t>
      </w:r>
      <w:r w:rsidR="002C0DA5" w:rsidRPr="002C4EBA">
        <w:rPr>
          <w:b/>
          <w:i/>
        </w:rPr>
        <w:t>'</w:t>
      </w:r>
      <w:r w:rsidRPr="002C4EBA">
        <w:rPr>
          <w:rFonts w:eastAsia="Times-Roman"/>
          <w:b/>
        </w:rPr>
        <w:t>ПШИМ ГО</w:t>
      </w:r>
      <w:r w:rsidR="002C0DA5" w:rsidRPr="002C4EBA">
        <w:rPr>
          <w:b/>
          <w:i/>
        </w:rPr>
        <w:t>'</w:t>
      </w:r>
      <w:r w:rsidRPr="002C4EBA">
        <w:rPr>
          <w:rFonts w:eastAsia="Times-Roman"/>
          <w:b/>
        </w:rPr>
        <w:t>ЛОСОМ &lt;КРИЧАТЬ, ВОПИТЬ, ОРАТЬ&gt;.</w:t>
      </w:r>
      <w:r w:rsidRPr="002C4EBA">
        <w:rPr>
          <w:rFonts w:eastAsia="Times-Roman"/>
        </w:rPr>
        <w:t xml:space="preserve"> Не своим, дурным</w:t>
      </w:r>
      <w:r w:rsidRPr="002C4EBA">
        <w:rPr>
          <w:rFonts w:eastAsia="Times-Bold"/>
          <w:bCs/>
        </w:rPr>
        <w:t xml:space="preserve"> </w:t>
      </w:r>
      <w:r w:rsidRPr="002C4EBA">
        <w:rPr>
          <w:rFonts w:eastAsia="Times-Roman"/>
        </w:rPr>
        <w:t xml:space="preserve">голосом. Дуб. </w:t>
      </w:r>
      <w:r w:rsidRPr="002C4EBA">
        <w:rPr>
          <w:rFonts w:eastAsia="Times-Italic"/>
          <w:i/>
          <w:iCs/>
        </w:rPr>
        <w:t>Закричала</w:t>
      </w:r>
      <w:r w:rsidRPr="002C4EBA">
        <w:rPr>
          <w:rFonts w:eastAsia="Times-Bold"/>
          <w:bCs/>
        </w:rPr>
        <w:t xml:space="preserve"> </w:t>
      </w:r>
      <w:r w:rsidRPr="002C4EBA">
        <w:rPr>
          <w:rFonts w:eastAsia="Times-Italic"/>
          <w:i/>
          <w:iCs/>
        </w:rPr>
        <w:t>нелапшим голосом: «Пожар! Горим!» –</w:t>
      </w:r>
      <w:r w:rsidRPr="002C4EBA">
        <w:rPr>
          <w:rFonts w:eastAsia="Times-Roman"/>
        </w:rPr>
        <w:t xml:space="preserve"> </w:t>
      </w:r>
      <w:r w:rsidRPr="002C4EBA">
        <w:rPr>
          <w:rFonts w:eastAsia="Times-Italic"/>
          <w:i/>
          <w:iCs/>
        </w:rPr>
        <w:t>Слышу, чевой-то кричит она</w:t>
      </w:r>
      <w:r w:rsidRPr="002C4EBA">
        <w:rPr>
          <w:rFonts w:eastAsia="Times-Bold"/>
          <w:bCs/>
        </w:rPr>
        <w:t xml:space="preserve"> </w:t>
      </w:r>
      <w:r w:rsidRPr="002C4EBA">
        <w:rPr>
          <w:rFonts w:eastAsia="Times-Italic"/>
          <w:i/>
          <w:iCs/>
        </w:rPr>
        <w:t xml:space="preserve">нелапшим голосом, мне страшно стало. </w:t>
      </w:r>
      <w:r w:rsidRPr="002C4EBA">
        <w:rPr>
          <w:rFonts w:eastAsia="Times-Italic"/>
          <w:iCs/>
        </w:rPr>
        <w:t>(д. Селино, Дуб.).</w:t>
      </w:r>
    </w:p>
    <w:p w:rsidR="00742529" w:rsidRPr="003F5CEC" w:rsidRDefault="00742529" w:rsidP="006A25F3">
      <w:pPr>
        <w:spacing w:before="240"/>
        <w:ind w:firstLine="709"/>
        <w:jc w:val="both"/>
      </w:pPr>
      <w:r w:rsidRPr="002C4EBA">
        <w:rPr>
          <w:b/>
        </w:rPr>
        <w:t>НЕ ОБОБРА</w:t>
      </w:r>
      <w:r w:rsidR="002C0DA5" w:rsidRPr="002C4EBA">
        <w:rPr>
          <w:b/>
          <w:i/>
        </w:rPr>
        <w:t>'</w:t>
      </w:r>
      <w:r w:rsidRPr="002C4EBA">
        <w:rPr>
          <w:b/>
        </w:rPr>
        <w:t>ТЬСЯ</w:t>
      </w:r>
      <w:r w:rsidRPr="002C4EBA">
        <w:t>. Очень много</w:t>
      </w:r>
      <w:r w:rsidR="002C0DA5">
        <w:t>, в большом количестве</w:t>
      </w:r>
      <w:r w:rsidRPr="002C4EBA">
        <w:t xml:space="preserve">. Лен., Т-Огар. </w:t>
      </w:r>
      <w:r w:rsidRPr="002C4EBA">
        <w:rPr>
          <w:i/>
        </w:rPr>
        <w:t xml:space="preserve">Тебе у кацапихи делать нечего, там грязи, не обобраться. </w:t>
      </w:r>
      <w:r w:rsidRPr="002C4EBA">
        <w:t>(д. Горюшино, Лен.).</w:t>
      </w:r>
    </w:p>
    <w:p w:rsidR="00A12075" w:rsidRPr="003F5CEC" w:rsidRDefault="00A12075" w:rsidP="006A25F3">
      <w:pPr>
        <w:spacing w:before="240"/>
        <w:ind w:firstLine="709"/>
        <w:jc w:val="both"/>
      </w:pPr>
      <w:r w:rsidRPr="002C4EBA">
        <w:rPr>
          <w:b/>
          <w:caps/>
        </w:rPr>
        <w:t>Не оказа</w:t>
      </w:r>
      <w:r w:rsidR="002C0DA5" w:rsidRPr="002C4EBA">
        <w:rPr>
          <w:b/>
          <w:i/>
        </w:rPr>
        <w:t>'</w:t>
      </w:r>
      <w:r w:rsidRPr="002C4EBA">
        <w:rPr>
          <w:b/>
          <w:caps/>
        </w:rPr>
        <w:t xml:space="preserve">ть </w:t>
      </w:r>
      <w:r w:rsidR="002C0DA5">
        <w:rPr>
          <w:b/>
          <w:caps/>
        </w:rPr>
        <w:t>(ОКА</w:t>
      </w:r>
      <w:r w:rsidR="002C0DA5" w:rsidRPr="002C4EBA">
        <w:rPr>
          <w:b/>
          <w:i/>
        </w:rPr>
        <w:t>'</w:t>
      </w:r>
      <w:r w:rsidR="002C0DA5">
        <w:rPr>
          <w:b/>
          <w:caps/>
        </w:rPr>
        <w:t xml:space="preserve">ЗЫВАТЬ) </w:t>
      </w:r>
      <w:r w:rsidRPr="002C4EBA">
        <w:rPr>
          <w:b/>
          <w:caps/>
        </w:rPr>
        <w:t>косо</w:t>
      </w:r>
      <w:r w:rsidR="002C0DA5" w:rsidRPr="002C4EBA">
        <w:rPr>
          <w:b/>
          <w:i/>
        </w:rPr>
        <w:t>'</w:t>
      </w:r>
      <w:r w:rsidRPr="002C4EBA">
        <w:rPr>
          <w:b/>
          <w:caps/>
        </w:rPr>
        <w:t>го глаза</w:t>
      </w:r>
      <w:r w:rsidRPr="002C4EBA">
        <w:rPr>
          <w:caps/>
        </w:rPr>
        <w:t>.</w:t>
      </w:r>
      <w:r w:rsidRPr="002C4EBA">
        <w:t xml:space="preserve"> </w:t>
      </w:r>
      <w:r w:rsidR="002C0DA5">
        <w:t>Не выказывать неудовольствия; н</w:t>
      </w:r>
      <w:r w:rsidRPr="002C4EBA">
        <w:t xml:space="preserve">е </w:t>
      </w:r>
      <w:r w:rsidR="002C0DA5">
        <w:t xml:space="preserve">упрекать, не ругать, не бранить. </w:t>
      </w:r>
      <w:r w:rsidRPr="002C4EBA">
        <w:t>Одоев.</w:t>
      </w:r>
      <w:r w:rsidRPr="002C4EBA">
        <w:rPr>
          <w:i/>
        </w:rPr>
        <w:t xml:space="preserve"> Когда приходил пьяный, я мужу косо</w:t>
      </w:r>
      <w:r w:rsidR="002C0DA5">
        <w:rPr>
          <w:i/>
        </w:rPr>
        <w:t>г</w:t>
      </w:r>
      <w:r w:rsidRPr="002C4EBA">
        <w:rPr>
          <w:i/>
        </w:rPr>
        <w:t xml:space="preserve">о глаза не оказывала. </w:t>
      </w:r>
      <w:r w:rsidR="002C0DA5">
        <w:t>(д. </w:t>
      </w:r>
      <w:r w:rsidRPr="002C4EBA">
        <w:t>Павловка, Одоев.).</w:t>
      </w:r>
    </w:p>
    <w:p w:rsidR="00742529" w:rsidRPr="002C4EBA" w:rsidRDefault="00742529" w:rsidP="006A25F3">
      <w:pPr>
        <w:spacing w:before="240"/>
        <w:ind w:firstLine="709"/>
        <w:jc w:val="both"/>
      </w:pPr>
      <w:r w:rsidRPr="002C4EBA">
        <w:rPr>
          <w:rFonts w:eastAsia="Times-Roman"/>
          <w:b/>
          <w:caps/>
        </w:rPr>
        <w:t>Не по нутрю</w:t>
      </w:r>
      <w:r w:rsidR="002C0DA5" w:rsidRPr="002C4EBA">
        <w:rPr>
          <w:b/>
          <w:i/>
        </w:rPr>
        <w:t>'</w:t>
      </w:r>
      <w:r w:rsidRPr="002C4EBA">
        <w:rPr>
          <w:rFonts w:eastAsia="Times-Roman"/>
          <w:caps/>
        </w:rPr>
        <w:t>.</w:t>
      </w:r>
      <w:r w:rsidRPr="002C4EBA">
        <w:rPr>
          <w:rFonts w:eastAsia="Times-Roman"/>
        </w:rPr>
        <w:t xml:space="preserve"> Не по нраву, не по вкусу. Богор. </w:t>
      </w:r>
      <w:r w:rsidRPr="002C4EBA">
        <w:rPr>
          <w:rFonts w:eastAsia="Times-Italic"/>
          <w:i/>
          <w:iCs/>
        </w:rPr>
        <w:t xml:space="preserve">Да она </w:t>
      </w:r>
      <w:r w:rsidRPr="002C4EBA">
        <w:rPr>
          <w:rFonts w:eastAsia="Times-Roman"/>
        </w:rPr>
        <w:t xml:space="preserve">[свекровь] </w:t>
      </w:r>
      <w:r w:rsidRPr="002C4EBA">
        <w:rPr>
          <w:rFonts w:eastAsia="Times-Italic"/>
          <w:i/>
          <w:iCs/>
        </w:rPr>
        <w:t xml:space="preserve">ее не брала, она ей не по нутрю. </w:t>
      </w:r>
      <w:r w:rsidRPr="002C4EBA">
        <w:rPr>
          <w:rFonts w:eastAsia="Times-Italic"/>
          <w:iCs/>
        </w:rPr>
        <w:t>(п. Товарковский, Богор.).</w:t>
      </w:r>
    </w:p>
    <w:p w:rsidR="009D0DAF" w:rsidRPr="003F5CEC" w:rsidRDefault="009D0DAF" w:rsidP="006A25F3">
      <w:pPr>
        <w:spacing w:before="240"/>
        <w:ind w:firstLine="709"/>
        <w:jc w:val="both"/>
        <w:rPr>
          <w:rFonts w:eastAsia="Times-Italic"/>
          <w:iCs/>
        </w:rPr>
      </w:pPr>
      <w:r w:rsidRPr="002C4EBA">
        <w:rPr>
          <w:rFonts w:eastAsia="Times-Roman"/>
          <w:b/>
        </w:rPr>
        <w:t>НЕПРЯДУ</w:t>
      </w:r>
      <w:r w:rsidR="002C0DA5" w:rsidRPr="002C4EBA">
        <w:rPr>
          <w:b/>
          <w:i/>
        </w:rPr>
        <w:t>'</w:t>
      </w:r>
      <w:r w:rsidRPr="002C4EBA">
        <w:rPr>
          <w:rFonts w:eastAsia="Times-Roman"/>
          <w:b/>
        </w:rPr>
        <w:t>ЩИЙ ДЕНЬ</w:t>
      </w:r>
      <w:r w:rsidR="002C0DA5">
        <w:rPr>
          <w:rFonts w:eastAsia="Times-Roman"/>
        </w:rPr>
        <w:t>. 1. Промысл. </w:t>
      </w:r>
      <w:r w:rsidRPr="002C4EBA">
        <w:rPr>
          <w:rFonts w:eastAsia="Times-Roman"/>
        </w:rPr>
        <w:t>День, в который не прядут</w:t>
      </w:r>
      <w:r w:rsidR="002C0DA5">
        <w:rPr>
          <w:rFonts w:eastAsia="Times-Roman"/>
        </w:rPr>
        <w:t xml:space="preserve"> пряжу</w:t>
      </w:r>
      <w:r w:rsidRPr="002C4EBA">
        <w:rPr>
          <w:rFonts w:eastAsia="Times-Roman"/>
        </w:rPr>
        <w:t xml:space="preserve">. </w:t>
      </w:r>
      <w:r w:rsidR="00580589">
        <w:rPr>
          <w:rFonts w:eastAsia="Times-Roman"/>
        </w:rPr>
        <w:t>Бел. </w:t>
      </w:r>
      <w:r w:rsidRPr="002C4EBA">
        <w:rPr>
          <w:rFonts w:eastAsia="Times-Roman"/>
        </w:rPr>
        <w:t>2. Перен. День, в который не принято работать</w:t>
      </w:r>
      <w:r w:rsidR="002C0DA5">
        <w:rPr>
          <w:rFonts w:eastAsia="Times-Roman"/>
        </w:rPr>
        <w:t>; праздный день</w:t>
      </w:r>
      <w:r w:rsidRPr="002C4EBA">
        <w:rPr>
          <w:rFonts w:eastAsia="Times-Roman"/>
        </w:rPr>
        <w:t xml:space="preserve">. Обычно – церковный </w:t>
      </w:r>
      <w:r w:rsidR="00580589">
        <w:rPr>
          <w:rFonts w:eastAsia="Times-Roman"/>
        </w:rPr>
        <w:t xml:space="preserve">двунадесятый </w:t>
      </w:r>
      <w:r w:rsidRPr="002C4EBA">
        <w:rPr>
          <w:rFonts w:eastAsia="Times-Roman"/>
        </w:rPr>
        <w:t>праздник. Дуб., Кир.</w:t>
      </w:r>
      <w:r w:rsidR="00580589">
        <w:rPr>
          <w:rFonts w:eastAsia="Times-Roman"/>
        </w:rPr>
        <w:t>, Лен.</w:t>
      </w:r>
      <w:r w:rsidRPr="002C4EBA">
        <w:rPr>
          <w:rFonts w:eastAsia="Times-Italic"/>
          <w:i/>
          <w:iCs/>
        </w:rPr>
        <w:t xml:space="preserve"> У нее кажный день непрядущий. </w:t>
      </w:r>
      <w:r w:rsidRPr="002C4EBA">
        <w:rPr>
          <w:rFonts w:eastAsia="Times-Italic"/>
          <w:iCs/>
        </w:rPr>
        <w:t>(д. Гудаловка, Кир.).</w:t>
      </w:r>
    </w:p>
    <w:p w:rsidR="002F4ADB" w:rsidRPr="003F5CEC" w:rsidRDefault="002F4ADB" w:rsidP="006A25F3">
      <w:pPr>
        <w:spacing w:before="240"/>
        <w:ind w:firstLine="709"/>
        <w:jc w:val="both"/>
        <w:rPr>
          <w:rFonts w:eastAsia="Times-Roman"/>
          <w:b/>
        </w:rPr>
      </w:pPr>
      <w:r w:rsidRPr="002C4EBA">
        <w:rPr>
          <w:rFonts w:eastAsia="Times-Roman"/>
          <w:b/>
        </w:rPr>
        <w:t>НЕ РОДИТ СВИНЬЯ БОБРА, А ВСЕ ТАКОГО ЖЕ ПАРШИ</w:t>
      </w:r>
      <w:r w:rsidR="00580589" w:rsidRPr="002C4EBA">
        <w:rPr>
          <w:b/>
          <w:i/>
        </w:rPr>
        <w:t>'</w:t>
      </w:r>
      <w:r w:rsidR="00580589">
        <w:rPr>
          <w:rFonts w:eastAsia="Times-Roman"/>
          <w:b/>
        </w:rPr>
        <w:t>ВОГО ПОРОСЁ</w:t>
      </w:r>
      <w:r w:rsidRPr="002C4EBA">
        <w:rPr>
          <w:rFonts w:eastAsia="Times-Roman"/>
          <w:b/>
        </w:rPr>
        <w:t>НКА</w:t>
      </w:r>
      <w:r w:rsidRPr="002C4EBA">
        <w:rPr>
          <w:rFonts w:eastAsia="Times-Roman"/>
        </w:rPr>
        <w:t xml:space="preserve">. </w:t>
      </w:r>
      <w:r w:rsidR="00580589">
        <w:rPr>
          <w:rFonts w:eastAsia="Times-Roman"/>
        </w:rPr>
        <w:t xml:space="preserve">Пословица. Негат. </w:t>
      </w:r>
      <w:r w:rsidRPr="002C4EBA">
        <w:rPr>
          <w:rFonts w:eastAsia="Times-Roman"/>
        </w:rPr>
        <w:t>О схожести детей с их родителями. Лен.</w:t>
      </w:r>
    </w:p>
    <w:p w:rsidR="00335C4F" w:rsidRPr="003F5CEC" w:rsidRDefault="00335C4F" w:rsidP="006A25F3">
      <w:pPr>
        <w:spacing w:before="240"/>
        <w:ind w:firstLine="709"/>
        <w:jc w:val="both"/>
        <w:rPr>
          <w:b/>
        </w:rPr>
      </w:pPr>
      <w:r w:rsidRPr="002C4EBA">
        <w:rPr>
          <w:b/>
        </w:rPr>
        <w:t>НЕ СЛЕ</w:t>
      </w:r>
      <w:r w:rsidR="00580589" w:rsidRPr="002C4EBA">
        <w:rPr>
          <w:b/>
          <w:i/>
        </w:rPr>
        <w:t>'</w:t>
      </w:r>
      <w:r w:rsidRPr="002C4EBA">
        <w:rPr>
          <w:b/>
        </w:rPr>
        <w:t>ЗТЬ</w:t>
      </w:r>
      <w:r w:rsidR="00580589">
        <w:rPr>
          <w:b/>
        </w:rPr>
        <w:t xml:space="preserve"> (СЛЕЗА</w:t>
      </w:r>
      <w:r w:rsidR="00580589" w:rsidRPr="002C4EBA">
        <w:rPr>
          <w:b/>
          <w:i/>
        </w:rPr>
        <w:t>'</w:t>
      </w:r>
      <w:r w:rsidR="00580589">
        <w:rPr>
          <w:b/>
        </w:rPr>
        <w:t>ТЬ) &lt;МНЕ&gt;</w:t>
      </w:r>
      <w:r w:rsidRPr="002C4EBA">
        <w:rPr>
          <w:b/>
        </w:rPr>
        <w:t xml:space="preserve"> С МЕСТА</w:t>
      </w:r>
      <w:r w:rsidRPr="002C4EBA">
        <w:t>. Клятва в правдивости</w:t>
      </w:r>
      <w:r w:rsidR="00DE47AE">
        <w:t>, подлинности</w:t>
      </w:r>
      <w:r w:rsidRPr="002C4EBA">
        <w:t xml:space="preserve"> сказанного. Одоев. </w:t>
      </w:r>
      <w:r w:rsidRPr="002C4EBA">
        <w:rPr>
          <w:i/>
        </w:rPr>
        <w:t>Она прям поставила св</w:t>
      </w:r>
      <w:r w:rsidR="0026406D" w:rsidRPr="002C4EBA">
        <w:rPr>
          <w:i/>
        </w:rPr>
        <w:t xml:space="preserve">ою [водку] – вот не слезть мне </w:t>
      </w:r>
      <w:r w:rsidRPr="002C4EBA">
        <w:rPr>
          <w:i/>
        </w:rPr>
        <w:t xml:space="preserve">с места. </w:t>
      </w:r>
      <w:r w:rsidRPr="002C4EBA">
        <w:t>(п. Одоев, Одоев.).</w:t>
      </w:r>
    </w:p>
    <w:p w:rsidR="00C16E60" w:rsidRPr="002C4EBA" w:rsidRDefault="00C16E60" w:rsidP="006A25F3">
      <w:pPr>
        <w:spacing w:before="240"/>
        <w:ind w:firstLine="709"/>
        <w:jc w:val="both"/>
      </w:pPr>
      <w:r w:rsidRPr="002C4EBA">
        <w:rPr>
          <w:b/>
        </w:rPr>
        <w:t>НЕСТИ</w:t>
      </w:r>
      <w:r w:rsidR="00DE47AE" w:rsidRPr="002C4EBA">
        <w:rPr>
          <w:b/>
          <w:i/>
        </w:rPr>
        <w:t>'</w:t>
      </w:r>
      <w:r w:rsidRPr="002C4EBA">
        <w:rPr>
          <w:b/>
        </w:rPr>
        <w:t xml:space="preserve"> НЕПА</w:t>
      </w:r>
      <w:r w:rsidRPr="002C4EBA">
        <w:rPr>
          <w:b/>
          <w:i/>
        </w:rPr>
        <w:t>'</w:t>
      </w:r>
      <w:r w:rsidRPr="002C4EBA">
        <w:rPr>
          <w:b/>
        </w:rPr>
        <w:t>РЕНУЮ</w:t>
      </w:r>
      <w:r w:rsidRPr="002C4EBA">
        <w:t xml:space="preserve">. </w:t>
      </w:r>
      <w:r w:rsidR="00DE47AE">
        <w:t>Неодобр. Говорить глупости, вздор, чепуху</w:t>
      </w:r>
      <w:r w:rsidRPr="002C4EBA">
        <w:t>.</w:t>
      </w:r>
      <w:r w:rsidR="00DE47AE">
        <w:t xml:space="preserve"> Одоев.</w:t>
      </w:r>
      <w:r w:rsidRPr="002C4EBA">
        <w:t xml:space="preserve"> </w:t>
      </w:r>
      <w:r w:rsidRPr="002C4EBA">
        <w:rPr>
          <w:i/>
        </w:rPr>
        <w:t xml:space="preserve">Надо быть хоть нямношка поумней, что ты стоишь с чужими и несёшь непареную. </w:t>
      </w:r>
      <w:r w:rsidRPr="002C4EBA">
        <w:t>(Родина).</w:t>
      </w:r>
    </w:p>
    <w:p w:rsidR="009D0DAF" w:rsidRPr="00B751F5" w:rsidRDefault="009D0DAF" w:rsidP="006A25F3">
      <w:pPr>
        <w:spacing w:before="240"/>
        <w:ind w:firstLine="709"/>
        <w:jc w:val="both"/>
        <w:rPr>
          <w:rFonts w:eastAsia="Times-Italic"/>
          <w:iCs/>
        </w:rPr>
      </w:pPr>
      <w:r w:rsidRPr="002C4EBA">
        <w:rPr>
          <w:rFonts w:eastAsia="Times-Roman"/>
          <w:b/>
        </w:rPr>
        <w:t>НЕСУДО</w:t>
      </w:r>
      <w:r w:rsidR="00B751F5" w:rsidRPr="002C4EBA">
        <w:rPr>
          <w:b/>
          <w:i/>
        </w:rPr>
        <w:t>'</w:t>
      </w:r>
      <w:r w:rsidRPr="002C4EBA">
        <w:rPr>
          <w:rFonts w:eastAsia="Times-Roman"/>
          <w:b/>
        </w:rPr>
        <w:t>М КРИЧА</w:t>
      </w:r>
      <w:r w:rsidR="00B751F5" w:rsidRPr="002C4EBA">
        <w:rPr>
          <w:b/>
          <w:i/>
        </w:rPr>
        <w:t>'</w:t>
      </w:r>
      <w:r w:rsidRPr="002C4EBA">
        <w:rPr>
          <w:rFonts w:eastAsia="Times-Roman"/>
          <w:b/>
        </w:rPr>
        <w:t>ТЬ (ВОПИ</w:t>
      </w:r>
      <w:r w:rsidR="00B751F5" w:rsidRPr="002C4EBA">
        <w:rPr>
          <w:b/>
          <w:i/>
        </w:rPr>
        <w:t>'</w:t>
      </w:r>
      <w:r w:rsidRPr="002C4EBA">
        <w:rPr>
          <w:rFonts w:eastAsia="Times-Roman"/>
          <w:b/>
        </w:rPr>
        <w:t>ТЬ, ОРА</w:t>
      </w:r>
      <w:r w:rsidR="00B751F5" w:rsidRPr="002C4EBA">
        <w:rPr>
          <w:b/>
          <w:i/>
        </w:rPr>
        <w:t>'</w:t>
      </w:r>
      <w:r w:rsidRPr="002C4EBA">
        <w:rPr>
          <w:rFonts w:eastAsia="Times-Roman"/>
          <w:b/>
        </w:rPr>
        <w:t>ТЬ).</w:t>
      </w:r>
      <w:r w:rsidRPr="002C4EBA">
        <w:rPr>
          <w:rFonts w:eastAsia="Times-Roman"/>
        </w:rPr>
        <w:t xml:space="preserve"> Кричать очень громко, пронзительно, не своим голосом. </w:t>
      </w:r>
      <w:r w:rsidR="00B751F5">
        <w:rPr>
          <w:rFonts w:eastAsia="Times-Roman"/>
        </w:rPr>
        <w:t xml:space="preserve">Богор., Ефрем., Алекс. </w:t>
      </w:r>
      <w:r w:rsidRPr="002C4EBA">
        <w:rPr>
          <w:rFonts w:eastAsia="Times-Italic"/>
          <w:i/>
          <w:iCs/>
        </w:rPr>
        <w:t>Чего орешь несудом, режут что ли?</w:t>
      </w:r>
      <w:r w:rsidR="00B751F5">
        <w:rPr>
          <w:rFonts w:eastAsia="Times-Italic"/>
          <w:i/>
          <w:iCs/>
        </w:rPr>
        <w:t xml:space="preserve"> </w:t>
      </w:r>
      <w:r w:rsidR="00B751F5">
        <w:rPr>
          <w:rFonts w:eastAsia="Times-Italic"/>
          <w:iCs/>
        </w:rPr>
        <w:t>(с. Шилово, Ефрем.).</w:t>
      </w:r>
    </w:p>
    <w:p w:rsidR="009D0DAF" w:rsidRPr="0036175F" w:rsidRDefault="009D0DAF" w:rsidP="006A25F3">
      <w:pPr>
        <w:spacing w:before="240"/>
        <w:ind w:firstLine="709"/>
        <w:jc w:val="both"/>
        <w:rPr>
          <w:rFonts w:eastAsia="Times-Italic"/>
          <w:b/>
          <w:iCs/>
        </w:rPr>
      </w:pPr>
      <w:r w:rsidRPr="002C4EBA">
        <w:rPr>
          <w:rFonts w:eastAsia="Times-Roman"/>
          <w:b/>
          <w:caps/>
        </w:rPr>
        <w:t>Несь</w:t>
      </w:r>
      <w:r w:rsidR="00B751F5">
        <w:rPr>
          <w:rFonts w:eastAsia="Times-Roman"/>
          <w:b/>
          <w:caps/>
        </w:rPr>
        <w:t xml:space="preserve"> (НЕСТЬ)</w:t>
      </w:r>
      <w:r w:rsidRPr="002C4EBA">
        <w:rPr>
          <w:rFonts w:eastAsia="Times-Roman"/>
          <w:b/>
          <w:caps/>
        </w:rPr>
        <w:t xml:space="preserve"> конца</w:t>
      </w:r>
      <w:r w:rsidR="00B751F5" w:rsidRPr="002C4EBA">
        <w:rPr>
          <w:b/>
          <w:i/>
        </w:rPr>
        <w:t>'</w:t>
      </w:r>
      <w:r w:rsidRPr="002C4EBA">
        <w:rPr>
          <w:rFonts w:eastAsia="Times-Roman"/>
          <w:caps/>
        </w:rPr>
        <w:t>.</w:t>
      </w:r>
      <w:r w:rsidRPr="002C4EBA">
        <w:rPr>
          <w:rFonts w:eastAsia="Times-Roman"/>
        </w:rPr>
        <w:t xml:space="preserve"> Очень много</w:t>
      </w:r>
      <w:r w:rsidR="00B751F5">
        <w:rPr>
          <w:rFonts w:eastAsia="Times-Roman"/>
        </w:rPr>
        <w:t>, в большом количестве.</w:t>
      </w:r>
      <w:r w:rsidRPr="002C4EBA">
        <w:rPr>
          <w:rFonts w:eastAsia="Times-Roman"/>
        </w:rPr>
        <w:t xml:space="preserve"> </w:t>
      </w:r>
      <w:r w:rsidR="00B751F5">
        <w:rPr>
          <w:rFonts w:eastAsia="Times-Roman"/>
        </w:rPr>
        <w:t>Одоев., Бел.,</w:t>
      </w:r>
      <w:r w:rsidR="0036175F">
        <w:rPr>
          <w:rFonts w:eastAsia="Times-Roman"/>
        </w:rPr>
        <w:t xml:space="preserve"> Черн. </w:t>
      </w:r>
      <w:r w:rsidRPr="002C4EBA">
        <w:rPr>
          <w:rFonts w:eastAsia="Times-Italic"/>
          <w:i/>
          <w:iCs/>
        </w:rPr>
        <w:t>Мух</w:t>
      </w:r>
      <w:r w:rsidRPr="002C4EBA">
        <w:rPr>
          <w:rFonts w:eastAsia="Times-Roman"/>
        </w:rPr>
        <w:t xml:space="preserve"> </w:t>
      </w:r>
      <w:r w:rsidRPr="002C4EBA">
        <w:rPr>
          <w:rFonts w:eastAsia="Times-Italic"/>
          <w:i/>
          <w:iCs/>
        </w:rPr>
        <w:t>несь конца.</w:t>
      </w:r>
      <w:r w:rsidR="0036175F">
        <w:rPr>
          <w:rFonts w:eastAsia="Times-Italic"/>
          <w:i/>
          <w:iCs/>
        </w:rPr>
        <w:t xml:space="preserve"> </w:t>
      </w:r>
      <w:r w:rsidR="0036175F">
        <w:rPr>
          <w:rFonts w:eastAsia="Times-Italic"/>
          <w:iCs/>
        </w:rPr>
        <w:t>(с. Стояново, Одоев.).</w:t>
      </w:r>
    </w:p>
    <w:p w:rsidR="00C16E60" w:rsidRPr="002C4EBA" w:rsidRDefault="0026406D" w:rsidP="006A25F3">
      <w:pPr>
        <w:spacing w:before="240"/>
        <w:ind w:firstLine="709"/>
        <w:jc w:val="both"/>
      </w:pPr>
      <w:r w:rsidRPr="002C4EBA">
        <w:rPr>
          <w:b/>
        </w:rPr>
        <w:t>НЕ ТВОЯ</w:t>
      </w:r>
      <w:r w:rsidR="00C16E60" w:rsidRPr="002C4EBA">
        <w:rPr>
          <w:b/>
        </w:rPr>
        <w:t xml:space="preserve"> </w:t>
      </w:r>
      <w:r w:rsidRPr="002C4EBA">
        <w:rPr>
          <w:b/>
        </w:rPr>
        <w:t>ПРА</w:t>
      </w:r>
      <w:r w:rsidR="0036175F" w:rsidRPr="002C4EBA">
        <w:rPr>
          <w:b/>
          <w:i/>
        </w:rPr>
        <w:t>'</w:t>
      </w:r>
      <w:r w:rsidRPr="002C4EBA">
        <w:rPr>
          <w:b/>
        </w:rPr>
        <w:t>ВДА (</w:t>
      </w:r>
      <w:r w:rsidR="00C16E60" w:rsidRPr="002C4EBA">
        <w:rPr>
          <w:b/>
        </w:rPr>
        <w:t>ВЕРХ</w:t>
      </w:r>
      <w:r w:rsidRPr="002C4EBA">
        <w:rPr>
          <w:b/>
        </w:rPr>
        <w:t>)</w:t>
      </w:r>
      <w:r w:rsidR="00C16E60" w:rsidRPr="002C4EBA">
        <w:t xml:space="preserve">. О неправоте кого-либо. </w:t>
      </w:r>
      <w:r w:rsidR="0036175F">
        <w:t xml:space="preserve">Одоев., Сувор. </w:t>
      </w:r>
      <w:r w:rsidR="00C16E60" w:rsidRPr="002C4EBA">
        <w:rPr>
          <w:i/>
        </w:rPr>
        <w:t>Так и не уступила, говорить не твой верх.</w:t>
      </w:r>
      <w:r w:rsidR="00C16E60" w:rsidRPr="002C4EBA">
        <w:t xml:space="preserve"> (Родина).</w:t>
      </w:r>
      <w:r w:rsidRPr="002C4EBA">
        <w:t xml:space="preserve"> </w:t>
      </w:r>
      <w:r w:rsidRPr="002C4EBA">
        <w:rPr>
          <w:i/>
        </w:rPr>
        <w:t>А я ему сказала, как хочешь, а не твоя прауда.</w:t>
      </w:r>
      <w:r w:rsidR="0036175F">
        <w:t xml:space="preserve"> (Родина).</w:t>
      </w:r>
    </w:p>
    <w:p w:rsidR="00335C4F" w:rsidRPr="002C4EBA" w:rsidRDefault="00335C4F" w:rsidP="006A25F3">
      <w:pPr>
        <w:spacing w:before="240"/>
        <w:ind w:firstLine="709"/>
        <w:jc w:val="both"/>
      </w:pPr>
      <w:r w:rsidRPr="002C4EBA">
        <w:rPr>
          <w:b/>
        </w:rPr>
        <w:t>НЕТ ДОДО′РУ</w:t>
      </w:r>
      <w:r w:rsidRPr="002C4EBA">
        <w:rPr>
          <w:i/>
        </w:rPr>
        <w:t>.</w:t>
      </w:r>
      <w:r w:rsidRPr="002C4EBA">
        <w:t xml:space="preserve"> Нет свободного прохода, доступа куда-либо из-за тесноты. Черн. </w:t>
      </w:r>
      <w:r w:rsidRPr="002C4EBA">
        <w:rPr>
          <w:i/>
        </w:rPr>
        <w:t>А народу там в базарный день бесчисленное множество-с ... додору нет.</w:t>
      </w:r>
      <w:r w:rsidR="0036175F">
        <w:t xml:space="preserve"> (Н.В. Успенский, Поросенок</w:t>
      </w:r>
      <w:r w:rsidRPr="002C4EBA">
        <w:t>).</w:t>
      </w:r>
    </w:p>
    <w:p w:rsidR="00335C4F" w:rsidRPr="003F5CEC" w:rsidRDefault="00335C4F" w:rsidP="006A25F3">
      <w:pPr>
        <w:spacing w:before="240"/>
        <w:ind w:firstLine="709"/>
        <w:jc w:val="both"/>
        <w:rPr>
          <w:rFonts w:eastAsia="Times-Roman"/>
          <w:b/>
        </w:rPr>
      </w:pPr>
      <w:r w:rsidRPr="002C4EBA">
        <w:rPr>
          <w:rFonts w:eastAsia="Times-Roman"/>
          <w:b/>
        </w:rPr>
        <w:t>НЕ-ТРОНЬ-МЕНЯ</w:t>
      </w:r>
      <w:r w:rsidRPr="002C4EBA">
        <w:rPr>
          <w:rFonts w:eastAsia="Times-Roman"/>
        </w:rPr>
        <w:t xml:space="preserve">. Травянистое растение </w:t>
      </w:r>
      <w:r w:rsidRPr="002C4EBA">
        <w:rPr>
          <w:rFonts w:eastAsia="Times-Roman"/>
          <w:lang w:val="en-US"/>
        </w:rPr>
        <w:t>Impatiens</w:t>
      </w:r>
      <w:r w:rsidRPr="002C4EBA">
        <w:rPr>
          <w:rFonts w:eastAsia="Times-Roman"/>
        </w:rPr>
        <w:t xml:space="preserve"> </w:t>
      </w:r>
      <w:r w:rsidRPr="002C4EBA">
        <w:rPr>
          <w:rFonts w:eastAsia="Times-Roman"/>
          <w:lang w:val="en-US"/>
        </w:rPr>
        <w:t>L</w:t>
      </w:r>
      <w:r w:rsidRPr="002C4EBA">
        <w:rPr>
          <w:rFonts w:eastAsia="Times-Roman"/>
        </w:rPr>
        <w:t>. семейства бальзаминовых; недотрога. Его плоды сжимаются в спираль даже при легком прикосновении, разбрасывая при этом семена. Ефрем.</w:t>
      </w:r>
    </w:p>
    <w:p w:rsidR="00335C4F" w:rsidRPr="003F5CEC" w:rsidRDefault="00335C4F" w:rsidP="006A25F3">
      <w:pPr>
        <w:spacing w:before="240"/>
        <w:ind w:firstLine="709"/>
        <w:jc w:val="both"/>
        <w:rPr>
          <w:rFonts w:eastAsia="Times-Roman"/>
        </w:rPr>
      </w:pPr>
      <w:r w:rsidRPr="002C4EBA">
        <w:rPr>
          <w:rFonts w:eastAsia="Times-Roman"/>
          <w:b/>
          <w:caps/>
        </w:rPr>
        <w:lastRenderedPageBreak/>
        <w:t>Неудала</w:t>
      </w:r>
      <w:r w:rsidR="0036175F" w:rsidRPr="002C4EBA">
        <w:rPr>
          <w:b/>
          <w:i/>
        </w:rPr>
        <w:t>'</w:t>
      </w:r>
      <w:r w:rsidRPr="002C4EBA">
        <w:rPr>
          <w:rFonts w:eastAsia="Times-Roman"/>
          <w:b/>
          <w:caps/>
        </w:rPr>
        <w:t>я голова.</w:t>
      </w:r>
      <w:r w:rsidRPr="002C4EBA">
        <w:rPr>
          <w:rFonts w:eastAsia="Times-Roman"/>
        </w:rPr>
        <w:t xml:space="preserve"> О несчастном человеке. Бел.</w:t>
      </w:r>
      <w:r w:rsidRPr="002C4EBA">
        <w:rPr>
          <w:rFonts w:eastAsia="Times-Roman"/>
          <w:i/>
        </w:rPr>
        <w:t xml:space="preserve"> Замуж не ходите: распроклятое замужье, </w:t>
      </w:r>
      <w:r w:rsidR="0036175F">
        <w:rPr>
          <w:rFonts w:eastAsia="Times-Roman"/>
          <w:i/>
        </w:rPr>
        <w:t xml:space="preserve">а то будете как я – </w:t>
      </w:r>
      <w:r w:rsidRPr="002C4EBA">
        <w:rPr>
          <w:rFonts w:eastAsia="Times-Roman"/>
          <w:i/>
        </w:rPr>
        <w:t>неудала</w:t>
      </w:r>
      <w:r w:rsidR="0036175F">
        <w:rPr>
          <w:rFonts w:eastAsia="Times-Roman"/>
          <w:i/>
        </w:rPr>
        <w:t>я</w:t>
      </w:r>
      <w:r w:rsidRPr="002C4EBA">
        <w:rPr>
          <w:rFonts w:eastAsia="Times-Roman"/>
          <w:i/>
        </w:rPr>
        <w:t xml:space="preserve"> голова. </w:t>
      </w:r>
      <w:r w:rsidRPr="002C4EBA">
        <w:rPr>
          <w:rFonts w:eastAsia="Times-Roman"/>
        </w:rPr>
        <w:t>(с. Мишенское, Бел.).</w:t>
      </w:r>
    </w:p>
    <w:p w:rsidR="00335C4F" w:rsidRPr="003F5CEC" w:rsidRDefault="00335C4F" w:rsidP="006A25F3">
      <w:pPr>
        <w:spacing w:before="240"/>
        <w:ind w:firstLine="709"/>
        <w:jc w:val="both"/>
        <w:rPr>
          <w:rFonts w:eastAsia="Times-Roman"/>
          <w:b/>
        </w:rPr>
      </w:pPr>
      <w:r w:rsidRPr="002C4EBA">
        <w:rPr>
          <w:rFonts w:eastAsia="Times-Bold"/>
          <w:b/>
          <w:bCs/>
        </w:rPr>
        <w:t>НЕУЖЛИ′ Ж</w:t>
      </w:r>
      <w:r w:rsidRPr="002C4EBA">
        <w:rPr>
          <w:rFonts w:eastAsia="Times-Italic"/>
          <w:i/>
        </w:rPr>
        <w:t>.</w:t>
      </w:r>
      <w:r w:rsidRPr="002C4EBA">
        <w:rPr>
          <w:rFonts w:eastAsia="Times-Italic"/>
        </w:rPr>
        <w:t xml:space="preserve"> </w:t>
      </w:r>
      <w:r w:rsidRPr="002C4EBA">
        <w:rPr>
          <w:rFonts w:eastAsia="Times-Roman"/>
        </w:rPr>
        <w:t xml:space="preserve">Неужели. Дуб., Лен., Одоев., Сувор., Бел., Арсен. </w:t>
      </w:r>
      <w:r w:rsidRPr="002C4EBA">
        <w:rPr>
          <w:rFonts w:eastAsia="Times-Italic"/>
          <w:i/>
        </w:rPr>
        <w:t>Неужли ж мимо пройду?</w:t>
      </w:r>
      <w:r w:rsidRPr="002C4EBA">
        <w:rPr>
          <w:rFonts w:eastAsia="Times-Italic"/>
        </w:rPr>
        <w:t xml:space="preserve"> (п. Новая Черепеть, Сувор.).</w:t>
      </w:r>
    </w:p>
    <w:p w:rsidR="002F4ADB" w:rsidRPr="003F5CEC" w:rsidRDefault="002F4ADB" w:rsidP="006A25F3">
      <w:pPr>
        <w:spacing w:before="240"/>
        <w:ind w:firstLine="709"/>
        <w:jc w:val="both"/>
      </w:pPr>
      <w:r w:rsidRPr="002C4EBA">
        <w:rPr>
          <w:b/>
        </w:rPr>
        <w:t>НЕ УКУПИ′ТЬ</w:t>
      </w:r>
      <w:r w:rsidRPr="002C4EBA">
        <w:t xml:space="preserve">. </w:t>
      </w:r>
      <w:r w:rsidR="000A5539">
        <w:t>О н</w:t>
      </w:r>
      <w:r w:rsidRPr="002C4EBA">
        <w:t>евозможност</w:t>
      </w:r>
      <w:r w:rsidR="000A5539">
        <w:t>и</w:t>
      </w:r>
      <w:r w:rsidRPr="002C4EBA">
        <w:t xml:space="preserve"> купить что-либо из-за дорогой цены</w:t>
      </w:r>
      <w:r w:rsidR="000A5539">
        <w:t xml:space="preserve"> (подорожания)</w:t>
      </w:r>
      <w:r w:rsidRPr="002C4EBA">
        <w:t xml:space="preserve">. Одоев. </w:t>
      </w:r>
      <w:r w:rsidRPr="002C4EBA">
        <w:rPr>
          <w:i/>
        </w:rPr>
        <w:t>Зерна нынчи не укупишь.</w:t>
      </w:r>
      <w:r w:rsidRPr="002C4EBA">
        <w:t xml:space="preserve"> (д. Ново-Архангельское, Одоев.).</w:t>
      </w:r>
    </w:p>
    <w:p w:rsidR="00AE61A9" w:rsidRPr="003F5CEC" w:rsidRDefault="00AE61A9" w:rsidP="006A25F3">
      <w:pPr>
        <w:spacing w:before="240"/>
        <w:ind w:firstLine="709"/>
        <w:jc w:val="both"/>
        <w:rPr>
          <w:rFonts w:eastAsia="Times-Roman"/>
        </w:rPr>
      </w:pPr>
      <w:r w:rsidRPr="002C4EBA">
        <w:rPr>
          <w:rFonts w:eastAsia="Times-Roman"/>
          <w:b/>
          <w:caps/>
        </w:rPr>
        <w:t>Нехоро</w:t>
      </w:r>
      <w:r w:rsidR="000A5539" w:rsidRPr="002C4EBA">
        <w:rPr>
          <w:b/>
          <w:i/>
        </w:rPr>
        <w:t>'</w:t>
      </w:r>
      <w:r w:rsidRPr="002C4EBA">
        <w:rPr>
          <w:rFonts w:eastAsia="Times-Roman"/>
          <w:b/>
          <w:caps/>
        </w:rPr>
        <w:t>шая БОЛЕСТЬ (болезнь).</w:t>
      </w:r>
      <w:r w:rsidRPr="002C4EBA">
        <w:rPr>
          <w:rFonts w:eastAsia="Times-Roman"/>
        </w:rPr>
        <w:t xml:space="preserve"> Венерическая болезнь (чаще – сифилис). </w:t>
      </w:r>
      <w:r w:rsidR="000A5539">
        <w:rPr>
          <w:rFonts w:eastAsia="Times-Roman"/>
        </w:rPr>
        <w:t xml:space="preserve">Богор. </w:t>
      </w:r>
      <w:r w:rsidRPr="002C4EBA">
        <w:rPr>
          <w:rFonts w:eastAsia="Times-Italic"/>
          <w:i/>
          <w:iCs/>
        </w:rPr>
        <w:t>Нехорошей болезнью заболел, завезена эта болезнь-то была.</w:t>
      </w:r>
      <w:r w:rsidR="0026406D" w:rsidRPr="002C4EBA">
        <w:rPr>
          <w:rFonts w:eastAsia="Times-Italic"/>
          <w:iCs/>
        </w:rPr>
        <w:t xml:space="preserve"> </w:t>
      </w:r>
      <w:r w:rsidR="000A5539">
        <w:rPr>
          <w:rFonts w:eastAsia="Times-Italic"/>
          <w:iCs/>
        </w:rPr>
        <w:t>(с. Кузовка, Богор.).</w:t>
      </w:r>
    </w:p>
    <w:p w:rsidR="00AE61A9" w:rsidRPr="002C4EBA" w:rsidRDefault="00AE61A9" w:rsidP="006A25F3">
      <w:pPr>
        <w:spacing w:before="240"/>
        <w:ind w:firstLine="709"/>
        <w:jc w:val="both"/>
      </w:pPr>
      <w:r w:rsidRPr="002C4EBA">
        <w:rPr>
          <w:b/>
        </w:rPr>
        <w:t>НЕЧЁСАНАЯ КУДЕ′ЛЯ</w:t>
      </w:r>
      <w:r w:rsidRPr="002C4EBA">
        <w:t xml:space="preserve">. </w:t>
      </w:r>
      <w:r w:rsidR="000A5539">
        <w:t xml:space="preserve">Перен. </w:t>
      </w:r>
      <w:r w:rsidRPr="002C4EBA">
        <w:t>Человек с нерасчесанными</w:t>
      </w:r>
      <w:r w:rsidR="000A5539">
        <w:t>, спутанными</w:t>
      </w:r>
      <w:r w:rsidRPr="002C4EBA">
        <w:t xml:space="preserve"> волосами. Т-Огар. </w:t>
      </w:r>
      <w:r w:rsidRPr="002C4EBA">
        <w:rPr>
          <w:i/>
        </w:rPr>
        <w:t xml:space="preserve">Девку с неприбранными волосами называли нечесаной куделей. Эй ты, куда идёшь, нечесаная куделя? </w:t>
      </w:r>
      <w:r w:rsidRPr="002C4EBA">
        <w:t>(п. Мичуринский, Т-Огар.).</w:t>
      </w:r>
    </w:p>
    <w:p w:rsidR="002F4ADB" w:rsidRPr="002C4EBA" w:rsidRDefault="002F4ADB" w:rsidP="006A25F3">
      <w:pPr>
        <w:spacing w:before="240"/>
        <w:ind w:firstLine="709"/>
        <w:jc w:val="both"/>
        <w:rPr>
          <w:rFonts w:eastAsia="Times-Roman"/>
        </w:rPr>
      </w:pPr>
      <w:r w:rsidRPr="002C4EBA">
        <w:rPr>
          <w:rFonts w:eastAsia="Times-Roman"/>
          <w:b/>
        </w:rPr>
        <w:t>НИ В ДУ</w:t>
      </w:r>
      <w:r w:rsidR="000A5539" w:rsidRPr="002C4EBA">
        <w:rPr>
          <w:b/>
          <w:i/>
        </w:rPr>
        <w:t>'</w:t>
      </w:r>
      <w:r w:rsidRPr="002C4EBA">
        <w:rPr>
          <w:rFonts w:eastAsia="Times-Roman"/>
          <w:b/>
        </w:rPr>
        <w:t>ДКУ НИ В СОПЕ</w:t>
      </w:r>
      <w:r w:rsidR="000A5539" w:rsidRPr="002C4EBA">
        <w:rPr>
          <w:b/>
          <w:i/>
        </w:rPr>
        <w:t>'</w:t>
      </w:r>
      <w:r w:rsidRPr="002C4EBA">
        <w:rPr>
          <w:rFonts w:eastAsia="Times-Roman"/>
          <w:b/>
        </w:rPr>
        <w:t>ЛКУ</w:t>
      </w:r>
      <w:r w:rsidRPr="002C4EBA">
        <w:rPr>
          <w:rFonts w:eastAsia="Times-Roman"/>
        </w:rPr>
        <w:t>. Безрезультатно</w:t>
      </w:r>
      <w:r w:rsidR="000A5539">
        <w:rPr>
          <w:rFonts w:eastAsia="Times-Roman"/>
        </w:rPr>
        <w:t>. //</w:t>
      </w:r>
      <w:r w:rsidRPr="002C4EBA">
        <w:rPr>
          <w:rFonts w:eastAsia="Times-Roman"/>
        </w:rPr>
        <w:t xml:space="preserve"> </w:t>
      </w:r>
      <w:r w:rsidR="000A5539">
        <w:rPr>
          <w:rFonts w:eastAsia="Times-Roman"/>
        </w:rPr>
        <w:t>Н</w:t>
      </w:r>
      <w:r w:rsidRPr="002C4EBA">
        <w:rPr>
          <w:rFonts w:eastAsia="Times-Roman"/>
        </w:rPr>
        <w:t>еопределенно, неясно</w:t>
      </w:r>
      <w:r w:rsidR="000A5539">
        <w:rPr>
          <w:rFonts w:eastAsia="Times-Roman"/>
        </w:rPr>
        <w:t>. //</w:t>
      </w:r>
      <w:r w:rsidRPr="002C4EBA">
        <w:rPr>
          <w:rFonts w:eastAsia="Times-Roman"/>
        </w:rPr>
        <w:t xml:space="preserve"> </w:t>
      </w:r>
      <w:r w:rsidR="000A5539">
        <w:rPr>
          <w:rFonts w:eastAsia="Times-Roman"/>
        </w:rPr>
        <w:t>Чрезвычайно м</w:t>
      </w:r>
      <w:r w:rsidRPr="002C4EBA">
        <w:rPr>
          <w:rFonts w:eastAsia="Times-Roman"/>
        </w:rPr>
        <w:t>едленно</w:t>
      </w:r>
      <w:r w:rsidR="000A5539">
        <w:rPr>
          <w:rFonts w:eastAsia="Times-Roman"/>
        </w:rPr>
        <w:t>, нерасторопно</w:t>
      </w:r>
      <w:r w:rsidRPr="002C4EBA">
        <w:rPr>
          <w:rFonts w:eastAsia="Times-Roman"/>
        </w:rPr>
        <w:t xml:space="preserve">. Лен. </w:t>
      </w:r>
      <w:r w:rsidRPr="002C4EBA">
        <w:rPr>
          <w:rFonts w:eastAsia="Times-Roman"/>
          <w:i/>
        </w:rPr>
        <w:t xml:space="preserve">Растет ни в дудку ни в сопелку. </w:t>
      </w:r>
      <w:r w:rsidRPr="002C4EBA">
        <w:rPr>
          <w:rFonts w:eastAsia="Times-Roman"/>
        </w:rPr>
        <w:t>(д. Глухие Поляны, Лен.).</w:t>
      </w:r>
    </w:p>
    <w:p w:rsidR="00C16E60" w:rsidRPr="003F5CEC" w:rsidRDefault="00C16E60" w:rsidP="006A25F3">
      <w:pPr>
        <w:spacing w:before="240"/>
        <w:ind w:firstLine="709"/>
        <w:jc w:val="both"/>
        <w:rPr>
          <w:color w:val="000000"/>
        </w:rPr>
      </w:pPr>
      <w:r w:rsidRPr="002C4EBA">
        <w:rPr>
          <w:b/>
          <w:color w:val="000000"/>
        </w:rPr>
        <w:t>НИ В ЖИСТЬ</w:t>
      </w:r>
      <w:r w:rsidRPr="002C4EBA">
        <w:rPr>
          <w:color w:val="000000"/>
        </w:rPr>
        <w:t xml:space="preserve">. Никогда. Черн. </w:t>
      </w:r>
      <w:r w:rsidRPr="002C4EBA">
        <w:rPr>
          <w:i/>
          <w:color w:val="000000"/>
        </w:rPr>
        <w:t>Да ну… катушки ни в жисть не глотал.</w:t>
      </w:r>
      <w:r w:rsidR="000A5539">
        <w:rPr>
          <w:color w:val="000000"/>
        </w:rPr>
        <w:t xml:space="preserve"> (с. </w:t>
      </w:r>
      <w:r w:rsidRPr="002C4EBA">
        <w:rPr>
          <w:color w:val="000000"/>
        </w:rPr>
        <w:t>Архангельское, Черн.).</w:t>
      </w:r>
    </w:p>
    <w:p w:rsidR="00DE65B9" w:rsidRDefault="00DE65B9" w:rsidP="006A25F3">
      <w:pPr>
        <w:spacing w:before="240"/>
        <w:ind w:firstLine="709"/>
        <w:jc w:val="both"/>
        <w:rPr>
          <w:rFonts w:eastAsia="Times-Roman"/>
          <w:b/>
        </w:rPr>
      </w:pPr>
      <w:r w:rsidRPr="002C4EBA">
        <w:rPr>
          <w:b/>
          <w:color w:val="000000"/>
        </w:rPr>
        <w:t xml:space="preserve">НИ </w:t>
      </w:r>
      <w:r>
        <w:rPr>
          <w:b/>
          <w:color w:val="000000"/>
        </w:rPr>
        <w:t>С ЧЕ</w:t>
      </w:r>
      <w:r w:rsidR="000A5539" w:rsidRPr="002C4EBA">
        <w:rPr>
          <w:b/>
          <w:i/>
        </w:rPr>
        <w:t>'</w:t>
      </w:r>
      <w:r>
        <w:rPr>
          <w:b/>
          <w:color w:val="000000"/>
        </w:rPr>
        <w:t>М ПИРО</w:t>
      </w:r>
      <w:r w:rsidR="000A5539" w:rsidRPr="002C4EBA">
        <w:rPr>
          <w:b/>
          <w:i/>
        </w:rPr>
        <w:t>'</w:t>
      </w:r>
      <w:r>
        <w:rPr>
          <w:b/>
          <w:color w:val="000000"/>
        </w:rPr>
        <w:t>Г</w:t>
      </w:r>
      <w:r w:rsidRPr="002C4EBA">
        <w:rPr>
          <w:color w:val="000000"/>
        </w:rPr>
        <w:t xml:space="preserve">. </w:t>
      </w:r>
      <w:r>
        <w:rPr>
          <w:color w:val="000000"/>
        </w:rPr>
        <w:t>О никчемном, пустом, бессодержательном человеке. // О непутевом, безответственном человеке.</w:t>
      </w:r>
      <w:r w:rsidRPr="002C4EBA">
        <w:rPr>
          <w:color w:val="000000"/>
        </w:rPr>
        <w:t xml:space="preserve"> </w:t>
      </w:r>
      <w:r>
        <w:rPr>
          <w:color w:val="000000"/>
        </w:rPr>
        <w:t>Лен</w:t>
      </w:r>
      <w:r w:rsidRPr="002C4EBA">
        <w:rPr>
          <w:color w:val="000000"/>
        </w:rPr>
        <w:t xml:space="preserve">. </w:t>
      </w:r>
      <w:r>
        <w:rPr>
          <w:i/>
          <w:color w:val="000000"/>
        </w:rPr>
        <w:t>Мать его баловала – вот и вырос ни с чем пирог, с женой развелся, нигде не работает</w:t>
      </w:r>
      <w:r w:rsidRPr="002C4EBA">
        <w:rPr>
          <w:i/>
          <w:color w:val="000000"/>
        </w:rPr>
        <w:t>.</w:t>
      </w:r>
      <w:r w:rsidRPr="002C4EBA">
        <w:rPr>
          <w:color w:val="000000"/>
        </w:rPr>
        <w:t xml:space="preserve"> (</w:t>
      </w:r>
      <w:r>
        <w:rPr>
          <w:color w:val="000000"/>
        </w:rPr>
        <w:t>д</w:t>
      </w:r>
      <w:r w:rsidRPr="002C4EBA">
        <w:rPr>
          <w:color w:val="000000"/>
        </w:rPr>
        <w:t xml:space="preserve">. </w:t>
      </w:r>
      <w:r>
        <w:rPr>
          <w:color w:val="000000"/>
        </w:rPr>
        <w:t>Глухие Поляны, Лен.</w:t>
      </w:r>
      <w:r w:rsidRPr="002C4EBA">
        <w:rPr>
          <w:color w:val="000000"/>
        </w:rPr>
        <w:t>).</w:t>
      </w:r>
    </w:p>
    <w:p w:rsidR="00C16E60" w:rsidRPr="003F5CEC" w:rsidRDefault="00C16E60" w:rsidP="006A25F3">
      <w:pPr>
        <w:spacing w:before="240"/>
        <w:ind w:firstLine="709"/>
        <w:jc w:val="both"/>
        <w:rPr>
          <w:rFonts w:eastAsia="Times-Roman"/>
          <w:b/>
        </w:rPr>
      </w:pPr>
      <w:r w:rsidRPr="002C4EBA">
        <w:rPr>
          <w:rFonts w:eastAsia="Times-Roman"/>
          <w:b/>
        </w:rPr>
        <w:t>НИКО</w:t>
      </w:r>
      <w:r w:rsidR="00EA511B" w:rsidRPr="002C4EBA">
        <w:rPr>
          <w:b/>
          <w:i/>
        </w:rPr>
        <w:t>'</w:t>
      </w:r>
      <w:r w:rsidRPr="002C4EBA">
        <w:rPr>
          <w:rFonts w:eastAsia="Times-Roman"/>
          <w:b/>
        </w:rPr>
        <w:t>ЛА ВЕ</w:t>
      </w:r>
      <w:r w:rsidR="00EA511B" w:rsidRPr="002C4EBA">
        <w:rPr>
          <w:b/>
          <w:i/>
        </w:rPr>
        <w:t>'</w:t>
      </w:r>
      <w:r w:rsidRPr="002C4EBA">
        <w:rPr>
          <w:rFonts w:eastAsia="Times-Roman"/>
          <w:b/>
        </w:rPr>
        <w:t>ШНИЙ (ЛЕТНИЙ).</w:t>
      </w:r>
      <w:r w:rsidRPr="002C4EBA">
        <w:rPr>
          <w:rFonts w:eastAsia="Times-Roman"/>
        </w:rPr>
        <w:t xml:space="preserve"> В народном православном календаре весенний праздник святого Николая</w:t>
      </w:r>
      <w:r w:rsidR="00EA511B">
        <w:rPr>
          <w:rFonts w:eastAsia="Times-Roman"/>
        </w:rPr>
        <w:t xml:space="preserve"> Чудотворца</w:t>
      </w:r>
      <w:r w:rsidRPr="002C4EBA">
        <w:rPr>
          <w:rFonts w:eastAsia="Times-Roman"/>
        </w:rPr>
        <w:t>, отмечаемый 22 мая (9 мая по старому стилю).</w:t>
      </w:r>
      <w:r w:rsidR="00EA511B">
        <w:rPr>
          <w:rFonts w:eastAsia="Times-Roman"/>
        </w:rPr>
        <w:t xml:space="preserve"> Повсеместно.</w:t>
      </w:r>
    </w:p>
    <w:p w:rsidR="00C16E60" w:rsidRPr="00EA511B" w:rsidRDefault="00C16E60" w:rsidP="006A25F3">
      <w:pPr>
        <w:spacing w:before="240"/>
        <w:ind w:firstLine="709"/>
        <w:jc w:val="both"/>
        <w:rPr>
          <w:rFonts w:eastAsia="Times-Bold"/>
          <w:b/>
          <w:bCs/>
        </w:rPr>
      </w:pPr>
      <w:r w:rsidRPr="002C4EBA">
        <w:rPr>
          <w:rFonts w:eastAsia="Times-Roman"/>
          <w:b/>
        </w:rPr>
        <w:t>НИКО</w:t>
      </w:r>
      <w:r w:rsidR="00EA511B" w:rsidRPr="002C4EBA">
        <w:rPr>
          <w:b/>
          <w:i/>
        </w:rPr>
        <w:t>'</w:t>
      </w:r>
      <w:r w:rsidRPr="002C4EBA">
        <w:rPr>
          <w:rFonts w:eastAsia="Times-Roman"/>
          <w:b/>
        </w:rPr>
        <w:t>ЛА ЗИ</w:t>
      </w:r>
      <w:r w:rsidR="00EA511B" w:rsidRPr="002C4EBA">
        <w:rPr>
          <w:b/>
          <w:i/>
        </w:rPr>
        <w:t>'</w:t>
      </w:r>
      <w:r w:rsidRPr="002C4EBA">
        <w:rPr>
          <w:rFonts w:eastAsia="Times-Roman"/>
          <w:b/>
        </w:rPr>
        <w:t>МНИЙ.</w:t>
      </w:r>
      <w:r w:rsidRPr="002C4EBA">
        <w:rPr>
          <w:rFonts w:eastAsia="Times-Roman"/>
        </w:rPr>
        <w:t xml:space="preserve"> В народном православном календаре зимний праздник святого Николая</w:t>
      </w:r>
      <w:r w:rsidR="00EA511B">
        <w:rPr>
          <w:rFonts w:eastAsia="Times-Roman"/>
        </w:rPr>
        <w:t xml:space="preserve"> Чудотворца</w:t>
      </w:r>
      <w:r w:rsidRPr="002C4EBA">
        <w:rPr>
          <w:rFonts w:eastAsia="Times-Roman"/>
        </w:rPr>
        <w:t xml:space="preserve">, отмечаемый 19 декабря (6 декабря по старому стилю). </w:t>
      </w:r>
      <w:r w:rsidRPr="002C4EBA">
        <w:rPr>
          <w:rFonts w:eastAsia="Times-Italic"/>
          <w:i/>
          <w:iCs/>
        </w:rPr>
        <w:t>Никола зимний лошадь на двор загонит.</w:t>
      </w:r>
      <w:r w:rsidR="00EA511B">
        <w:rPr>
          <w:rFonts w:eastAsia="Times-Italic"/>
          <w:i/>
          <w:iCs/>
        </w:rPr>
        <w:t xml:space="preserve"> </w:t>
      </w:r>
      <w:r w:rsidR="00EA511B">
        <w:rPr>
          <w:rFonts w:eastAsia="Times-Italic"/>
          <w:iCs/>
        </w:rPr>
        <w:t>Повсеместно.</w:t>
      </w:r>
    </w:p>
    <w:p w:rsidR="00C16E60" w:rsidRPr="003F5CEC" w:rsidRDefault="00C16E60" w:rsidP="006A25F3">
      <w:pPr>
        <w:spacing w:before="240"/>
        <w:ind w:firstLine="709"/>
        <w:jc w:val="both"/>
        <w:rPr>
          <w:b/>
        </w:rPr>
      </w:pPr>
      <w:r w:rsidRPr="002C4EBA">
        <w:rPr>
          <w:b/>
          <w:bCs/>
        </w:rPr>
        <w:t>НИКО′ЛИН ДЕНЬ</w:t>
      </w:r>
      <w:r w:rsidRPr="002C4EBA">
        <w:rPr>
          <w:bCs/>
        </w:rPr>
        <w:t>.</w:t>
      </w:r>
      <w:r w:rsidRPr="002C4EBA">
        <w:t xml:space="preserve"> День памяти святого апостола Николая Чудотворца. Отмечается в православном календаре два раза в год: Никола зимний – 19 (6 по старому стилю) декабря, Никола вешний (летний) – 22 (9 по старому стилю) мая. </w:t>
      </w:r>
      <w:r w:rsidR="00EA511B">
        <w:t>Повсеместно</w:t>
      </w:r>
      <w:r w:rsidRPr="002C4EBA">
        <w:t xml:space="preserve">. </w:t>
      </w:r>
      <w:r w:rsidRPr="002C4EBA">
        <w:rPr>
          <w:i/>
          <w:iCs/>
        </w:rPr>
        <w:t>Девятнадцатого декабря, на Николин день</w:t>
      </w:r>
      <w:r w:rsidR="00EA511B">
        <w:t>. (с. Кузовка, Богор.).</w:t>
      </w:r>
    </w:p>
    <w:p w:rsidR="00C16E60" w:rsidRPr="003F5CEC" w:rsidRDefault="00C16E60" w:rsidP="006A25F3">
      <w:pPr>
        <w:spacing w:before="240"/>
        <w:ind w:firstLine="709"/>
        <w:jc w:val="both"/>
        <w:rPr>
          <w:bCs/>
        </w:rPr>
      </w:pPr>
      <w:r w:rsidRPr="002C4EBA">
        <w:rPr>
          <w:b/>
          <w:bCs/>
          <w:caps/>
        </w:rPr>
        <w:t>Никуда</w:t>
      </w:r>
      <w:r w:rsidR="00EA511B" w:rsidRPr="002C4EBA">
        <w:rPr>
          <w:b/>
          <w:i/>
        </w:rPr>
        <w:t>'</w:t>
      </w:r>
      <w:r w:rsidRPr="002C4EBA">
        <w:rPr>
          <w:b/>
          <w:bCs/>
          <w:caps/>
        </w:rPr>
        <w:t xml:space="preserve"> стать</w:t>
      </w:r>
      <w:r w:rsidRPr="002C4EBA">
        <w:rPr>
          <w:bCs/>
          <w:caps/>
        </w:rPr>
        <w:t>.</w:t>
      </w:r>
      <w:r w:rsidRPr="002C4EBA">
        <w:rPr>
          <w:bCs/>
        </w:rPr>
        <w:t xml:space="preserve"> Стать старым</w:t>
      </w:r>
      <w:r w:rsidR="00EA511B">
        <w:rPr>
          <w:bCs/>
        </w:rPr>
        <w:t>, никуда не годным</w:t>
      </w:r>
      <w:r w:rsidRPr="002C4EBA">
        <w:rPr>
          <w:bCs/>
        </w:rPr>
        <w:t xml:space="preserve">. Черн. </w:t>
      </w:r>
      <w:r w:rsidRPr="002C4EBA">
        <w:rPr>
          <w:bCs/>
          <w:i/>
        </w:rPr>
        <w:t xml:space="preserve">Совсем я никуда стала. </w:t>
      </w:r>
      <w:r w:rsidRPr="002C4EBA">
        <w:rPr>
          <w:bCs/>
        </w:rPr>
        <w:t>(Иванова).</w:t>
      </w:r>
    </w:p>
    <w:p w:rsidR="00C16E60" w:rsidRPr="003F5CEC" w:rsidRDefault="00C16E60" w:rsidP="006A25F3">
      <w:pPr>
        <w:spacing w:before="240"/>
        <w:ind w:firstLine="709"/>
        <w:jc w:val="both"/>
        <w:rPr>
          <w:rFonts w:eastAsia="Times-Roman"/>
          <w:b/>
        </w:rPr>
      </w:pPr>
      <w:r w:rsidRPr="002C4EBA">
        <w:rPr>
          <w:rFonts w:eastAsia="Times-Roman"/>
          <w:b/>
        </w:rPr>
        <w:t>НИ К ШУБЕ РУКАВ НИ К ЖОПЕ ЛА</w:t>
      </w:r>
      <w:r w:rsidR="00EA511B" w:rsidRPr="002C4EBA">
        <w:rPr>
          <w:b/>
          <w:i/>
        </w:rPr>
        <w:t>'</w:t>
      </w:r>
      <w:r w:rsidRPr="002C4EBA">
        <w:rPr>
          <w:rFonts w:eastAsia="Times-Roman"/>
          <w:b/>
        </w:rPr>
        <w:t>СТОВИЦА</w:t>
      </w:r>
      <w:r w:rsidRPr="002C4EBA">
        <w:rPr>
          <w:rFonts w:eastAsia="Times-Roman"/>
        </w:rPr>
        <w:t>. О чем-либо неподходящем, лишнем, неуместном.</w:t>
      </w:r>
      <w:r w:rsidR="00EA511B">
        <w:rPr>
          <w:rFonts w:eastAsia="Times-Roman"/>
        </w:rPr>
        <w:t xml:space="preserve"> // О чем-либо</w:t>
      </w:r>
      <w:r w:rsidRPr="002C4EBA">
        <w:rPr>
          <w:rFonts w:eastAsia="Times-Roman"/>
        </w:rPr>
        <w:t xml:space="preserve"> </w:t>
      </w:r>
      <w:r w:rsidR="00EA511B">
        <w:rPr>
          <w:rFonts w:eastAsia="Times-Roman"/>
        </w:rPr>
        <w:t xml:space="preserve">ненужном, не имеющем, не находящем применения. </w:t>
      </w:r>
      <w:r w:rsidRPr="002C4EBA">
        <w:rPr>
          <w:color w:val="000000"/>
        </w:rPr>
        <w:t>Лен.</w:t>
      </w:r>
    </w:p>
    <w:p w:rsidR="00C16E60" w:rsidRPr="002C4EBA" w:rsidRDefault="00C16E60" w:rsidP="006A25F3">
      <w:pPr>
        <w:spacing w:before="240"/>
        <w:ind w:firstLine="709"/>
        <w:jc w:val="both"/>
      </w:pPr>
      <w:r w:rsidRPr="002C4EBA">
        <w:rPr>
          <w:b/>
        </w:rPr>
        <w:t>НИ КЫ</w:t>
      </w:r>
      <w:r w:rsidRPr="002C4EBA">
        <w:rPr>
          <w:b/>
          <w:i/>
        </w:rPr>
        <w:t>'</w:t>
      </w:r>
      <w:r w:rsidRPr="002C4EBA">
        <w:rPr>
          <w:b/>
        </w:rPr>
        <w:t>ТИ НИ МЫ</w:t>
      </w:r>
      <w:r w:rsidRPr="002C4EBA">
        <w:rPr>
          <w:b/>
          <w:i/>
        </w:rPr>
        <w:t>'</w:t>
      </w:r>
      <w:r w:rsidRPr="002C4EBA">
        <w:rPr>
          <w:b/>
        </w:rPr>
        <w:t>ТИ</w:t>
      </w:r>
      <w:r w:rsidRPr="002C4EBA">
        <w:t xml:space="preserve">. </w:t>
      </w:r>
      <w:r w:rsidR="00EA511B">
        <w:t xml:space="preserve">Об отсутствии необходимых вещей. </w:t>
      </w:r>
      <w:r w:rsidRPr="002C4EBA">
        <w:t xml:space="preserve">Для обозначения бедного, нищенского состояния. </w:t>
      </w:r>
      <w:r w:rsidR="00EA511B">
        <w:t xml:space="preserve">Одоев. </w:t>
      </w:r>
      <w:r w:rsidRPr="002C4EBA">
        <w:rPr>
          <w:i/>
        </w:rPr>
        <w:t xml:space="preserve">Да у них уж дауно двор пустой, ни кыти ни мыти. </w:t>
      </w:r>
      <w:r w:rsidRPr="002C4EBA">
        <w:t>(Родина).</w:t>
      </w:r>
    </w:p>
    <w:p w:rsidR="00C16E60" w:rsidRPr="003F5CEC" w:rsidRDefault="00C16E60" w:rsidP="006A25F3">
      <w:pPr>
        <w:spacing w:before="240"/>
        <w:ind w:firstLine="709"/>
        <w:jc w:val="both"/>
      </w:pPr>
      <w:r w:rsidRPr="002C4EBA">
        <w:rPr>
          <w:b/>
          <w:caps/>
        </w:rPr>
        <w:t>Ни ла</w:t>
      </w:r>
      <w:r w:rsidR="00EA511B" w:rsidRPr="002C4EBA">
        <w:rPr>
          <w:b/>
          <w:i/>
        </w:rPr>
        <w:t>'</w:t>
      </w:r>
      <w:r w:rsidRPr="002C4EBA">
        <w:rPr>
          <w:b/>
          <w:caps/>
        </w:rPr>
        <w:t>ски ни та</w:t>
      </w:r>
      <w:r w:rsidR="00EA511B" w:rsidRPr="002C4EBA">
        <w:rPr>
          <w:b/>
          <w:i/>
        </w:rPr>
        <w:t>'</w:t>
      </w:r>
      <w:r w:rsidRPr="002C4EBA">
        <w:rPr>
          <w:b/>
          <w:caps/>
        </w:rPr>
        <w:t>ски</w:t>
      </w:r>
      <w:r w:rsidRPr="002C4EBA">
        <w:rPr>
          <w:caps/>
        </w:rPr>
        <w:t>.</w:t>
      </w:r>
      <w:r w:rsidRPr="002C4EBA">
        <w:t xml:space="preserve"> </w:t>
      </w:r>
      <w:r w:rsidR="00694F7F">
        <w:t xml:space="preserve">Неодобр. </w:t>
      </w:r>
      <w:r w:rsidRPr="002C4EBA">
        <w:t>Равнодушно</w:t>
      </w:r>
      <w:r w:rsidR="00694F7F">
        <w:t>, без проявления чувств</w:t>
      </w:r>
      <w:r w:rsidRPr="002C4EBA">
        <w:t xml:space="preserve">. Кир. </w:t>
      </w:r>
      <w:r w:rsidRPr="002C4EBA">
        <w:rPr>
          <w:i/>
        </w:rPr>
        <w:t xml:space="preserve">Так прожили с ним, ни ласки ни таски. </w:t>
      </w:r>
      <w:r w:rsidRPr="002C4EBA">
        <w:t>(</w:t>
      </w:r>
      <w:r w:rsidR="00EA511B">
        <w:t xml:space="preserve">д. Гамово, </w:t>
      </w:r>
      <w:r w:rsidRPr="002C4EBA">
        <w:t>Кир.).</w:t>
      </w:r>
    </w:p>
    <w:p w:rsidR="00C16E60" w:rsidRPr="003F5CEC" w:rsidRDefault="00C16E60" w:rsidP="006A25F3">
      <w:pPr>
        <w:spacing w:before="240"/>
        <w:ind w:firstLine="709"/>
        <w:jc w:val="both"/>
      </w:pPr>
      <w:r w:rsidRPr="002C4EBA">
        <w:rPr>
          <w:b/>
          <w:bCs/>
        </w:rPr>
        <w:lastRenderedPageBreak/>
        <w:t>НИ ПА′ВА НИ ВОРО′НА</w:t>
      </w:r>
      <w:r w:rsidRPr="002C4EBA">
        <w:rPr>
          <w:bCs/>
        </w:rPr>
        <w:t>.</w:t>
      </w:r>
      <w:r w:rsidRPr="002C4EBA">
        <w:t xml:space="preserve"> </w:t>
      </w:r>
      <w:r w:rsidR="008B606B">
        <w:t xml:space="preserve">Неодобр. </w:t>
      </w:r>
      <w:r w:rsidRPr="002C4EBA">
        <w:t xml:space="preserve">Ни то ни сё; ни рыба ни мясо. </w:t>
      </w:r>
      <w:r w:rsidRPr="002C4EBA">
        <w:rPr>
          <w:i/>
          <w:iCs/>
        </w:rPr>
        <w:t>Нас не привлекали почти никогда к работе, ограждали нас от «черной» сельскохозяйственной работы, следствием этого получилось то, что из нас сделали «ни паву, ни ворону».</w:t>
      </w:r>
      <w:r w:rsidRPr="002C4EBA">
        <w:t xml:space="preserve"> (Троицкий).</w:t>
      </w:r>
    </w:p>
    <w:p w:rsidR="00C16E60" w:rsidRPr="002C4EBA" w:rsidRDefault="00C16E60" w:rsidP="006A25F3">
      <w:pPr>
        <w:spacing w:before="240"/>
        <w:ind w:firstLine="709"/>
        <w:jc w:val="both"/>
      </w:pPr>
      <w:r w:rsidRPr="002C4EBA">
        <w:rPr>
          <w:b/>
        </w:rPr>
        <w:t>НИ ПИСЬМА НИ ДУШИ</w:t>
      </w:r>
      <w:r w:rsidRPr="002C4EBA">
        <w:t xml:space="preserve">. </w:t>
      </w:r>
      <w:r w:rsidR="00B02977">
        <w:t>Об отсутствии вестей, какой</w:t>
      </w:r>
      <w:r w:rsidR="00694F7F">
        <w:t>-либо и</w:t>
      </w:r>
      <w:r w:rsidR="00B02977">
        <w:t>нформации о ком-либо</w:t>
      </w:r>
      <w:r w:rsidR="00694F7F">
        <w:t xml:space="preserve"> и т.д.</w:t>
      </w:r>
      <w:r w:rsidRPr="002C4EBA">
        <w:t xml:space="preserve"> Дуб. </w:t>
      </w:r>
      <w:r w:rsidRPr="002C4EBA">
        <w:rPr>
          <w:i/>
        </w:rPr>
        <w:t>От него ни письма ни души не было.</w:t>
      </w:r>
      <w:r w:rsidR="00694F7F">
        <w:t xml:space="preserve"> (п. Дубна, Дуб.).</w:t>
      </w:r>
    </w:p>
    <w:p w:rsidR="00706C67" w:rsidRPr="002C4EBA" w:rsidRDefault="00706C67" w:rsidP="006A25F3">
      <w:pPr>
        <w:spacing w:before="240"/>
        <w:ind w:firstLine="709"/>
        <w:jc w:val="both"/>
      </w:pPr>
      <w:r w:rsidRPr="002C4EBA">
        <w:rPr>
          <w:b/>
        </w:rPr>
        <w:t>НИ С ЧЕ′М.</w:t>
      </w:r>
      <w:r w:rsidRPr="002C4EBA">
        <w:t xml:space="preserve"> </w:t>
      </w:r>
      <w:r w:rsidR="008B606B">
        <w:t xml:space="preserve">(О девушке). </w:t>
      </w:r>
      <w:r w:rsidRPr="002C4EBA">
        <w:t xml:space="preserve">Без приданого. Арсен. </w:t>
      </w:r>
      <w:r w:rsidRPr="002C4EBA">
        <w:rPr>
          <w:i/>
        </w:rPr>
        <w:t>Девка вышла замуж ни с чем.</w:t>
      </w:r>
      <w:r w:rsidRPr="002C4EBA">
        <w:t xml:space="preserve"> (д. Спасские Выселки, Арсен.).</w:t>
      </w:r>
    </w:p>
    <w:p w:rsidR="00444A38" w:rsidRPr="003F5CEC" w:rsidRDefault="00444A38" w:rsidP="006A25F3">
      <w:pPr>
        <w:spacing w:before="240"/>
        <w:ind w:firstLine="709"/>
        <w:jc w:val="both"/>
      </w:pPr>
      <w:r w:rsidRPr="002C4EBA">
        <w:rPr>
          <w:b/>
        </w:rPr>
        <w:t>НИ УКРА</w:t>
      </w:r>
      <w:r w:rsidR="00694F7F" w:rsidRPr="002C4EBA">
        <w:rPr>
          <w:b/>
          <w:i/>
        </w:rPr>
        <w:t>'</w:t>
      </w:r>
      <w:r w:rsidRPr="002C4EBA">
        <w:rPr>
          <w:b/>
        </w:rPr>
        <w:t>СТЬ НИ ПОКАРАУ</w:t>
      </w:r>
      <w:r w:rsidRPr="002C4EBA">
        <w:rPr>
          <w:b/>
          <w:i/>
        </w:rPr>
        <w:t>'</w:t>
      </w:r>
      <w:r w:rsidRPr="002C4EBA">
        <w:rPr>
          <w:b/>
        </w:rPr>
        <w:t>ЛИТЬ</w:t>
      </w:r>
      <w:r w:rsidRPr="002C4EBA">
        <w:t xml:space="preserve">. </w:t>
      </w:r>
      <w:r w:rsidR="008B606B">
        <w:t xml:space="preserve">Неодобр. </w:t>
      </w:r>
      <w:r w:rsidRPr="002C4EBA">
        <w:t xml:space="preserve">О бесполезном, никчемном человеке. </w:t>
      </w:r>
      <w:r w:rsidR="008B606B">
        <w:t xml:space="preserve">Одоев., Сувор. </w:t>
      </w:r>
      <w:r w:rsidRPr="002C4EBA">
        <w:rPr>
          <w:i/>
        </w:rPr>
        <w:t xml:space="preserve">Куда с ним итить-то, позориться тока, ни украсть ни покараулить. </w:t>
      </w:r>
      <w:r w:rsidRPr="002C4EBA">
        <w:t>(Родина).</w:t>
      </w:r>
    </w:p>
    <w:p w:rsidR="00AE61A9" w:rsidRPr="002C4EBA" w:rsidRDefault="00AE61A9" w:rsidP="006A25F3">
      <w:pPr>
        <w:spacing w:before="240"/>
        <w:ind w:firstLine="709"/>
        <w:jc w:val="both"/>
      </w:pPr>
      <w:r w:rsidRPr="002C4EBA">
        <w:rPr>
          <w:b/>
          <w:caps/>
        </w:rPr>
        <w:t>Ноги калачо</w:t>
      </w:r>
      <w:r w:rsidR="008B606B" w:rsidRPr="002C4EBA">
        <w:rPr>
          <w:b/>
          <w:i/>
        </w:rPr>
        <w:t>'</w:t>
      </w:r>
      <w:r w:rsidRPr="002C4EBA">
        <w:rPr>
          <w:b/>
          <w:caps/>
        </w:rPr>
        <w:t>м и рогачо</w:t>
      </w:r>
      <w:r w:rsidR="008B606B" w:rsidRPr="002C4EBA">
        <w:rPr>
          <w:b/>
          <w:i/>
        </w:rPr>
        <w:t>'</w:t>
      </w:r>
      <w:r w:rsidRPr="002C4EBA">
        <w:rPr>
          <w:b/>
          <w:caps/>
        </w:rPr>
        <w:t>м</w:t>
      </w:r>
      <w:r w:rsidRPr="002C4EBA">
        <w:rPr>
          <w:caps/>
        </w:rPr>
        <w:t>.</w:t>
      </w:r>
      <w:r w:rsidRPr="002C4EBA">
        <w:t xml:space="preserve"> </w:t>
      </w:r>
      <w:r w:rsidR="008B606B">
        <w:t xml:space="preserve">Ирон. </w:t>
      </w:r>
      <w:r w:rsidRPr="002C4EBA">
        <w:t xml:space="preserve">О </w:t>
      </w:r>
      <w:r w:rsidR="008B606B">
        <w:t xml:space="preserve">кривоногом или </w:t>
      </w:r>
      <w:r w:rsidRPr="002C4EBA">
        <w:t>косолапом человеке. Т-Огар.</w:t>
      </w:r>
    </w:p>
    <w:p w:rsidR="00C16E60" w:rsidRPr="002C4EBA" w:rsidRDefault="00C16E60" w:rsidP="006A25F3">
      <w:pPr>
        <w:spacing w:before="240"/>
        <w:ind w:firstLine="709"/>
        <w:jc w:val="both"/>
        <w:rPr>
          <w:rFonts w:eastAsia="MS Mincho"/>
        </w:rPr>
      </w:pPr>
      <w:r w:rsidRPr="002C4EBA">
        <w:rPr>
          <w:rFonts w:eastAsia="MS Mincho"/>
          <w:b/>
        </w:rPr>
        <w:t>НОГИ В ЛУТО</w:t>
      </w:r>
      <w:r w:rsidRPr="002C4EBA">
        <w:rPr>
          <w:b/>
        </w:rPr>
        <w:t>′</w:t>
      </w:r>
      <w:r w:rsidRPr="002C4EBA">
        <w:rPr>
          <w:rFonts w:eastAsia="MS Mincho"/>
          <w:b/>
        </w:rPr>
        <w:t>ШКУ СОШЛИ</w:t>
      </w:r>
      <w:r w:rsidR="00A86571" w:rsidRPr="002C4EBA">
        <w:rPr>
          <w:b/>
          <w:i/>
        </w:rPr>
        <w:t>'</w:t>
      </w:r>
      <w:r w:rsidRPr="002C4EBA">
        <w:rPr>
          <w:rFonts w:eastAsia="MS Mincho"/>
          <w:b/>
        </w:rPr>
        <w:t>СЬ</w:t>
      </w:r>
      <w:r w:rsidRPr="002C4EBA">
        <w:rPr>
          <w:rFonts w:eastAsia="MS Mincho"/>
        </w:rPr>
        <w:t xml:space="preserve">. О похудевшем, плохо выглядящем, потерявшем здоровье человеке. Т-Огар. </w:t>
      </w:r>
      <w:r w:rsidRPr="002C4EBA">
        <w:rPr>
          <w:rFonts w:eastAsia="MS Mincho"/>
          <w:i/>
        </w:rPr>
        <w:t>Она извелась вся, ноги в лутошку сошлись.</w:t>
      </w:r>
      <w:r w:rsidR="00A86571">
        <w:rPr>
          <w:rFonts w:eastAsia="MS Mincho"/>
        </w:rPr>
        <w:t xml:space="preserve"> (д. </w:t>
      </w:r>
      <w:r w:rsidRPr="002C4EBA">
        <w:rPr>
          <w:rFonts w:eastAsia="MS Mincho"/>
        </w:rPr>
        <w:t>Хомутовка, Т-Огар.).</w:t>
      </w:r>
    </w:p>
    <w:p w:rsidR="00C16E60" w:rsidRPr="002C4EBA" w:rsidRDefault="00C16E60" w:rsidP="006A25F3">
      <w:pPr>
        <w:spacing w:before="240"/>
        <w:ind w:firstLine="709"/>
        <w:jc w:val="both"/>
        <w:rPr>
          <w:rFonts w:eastAsia="MS Mincho"/>
        </w:rPr>
      </w:pPr>
      <w:r w:rsidRPr="002C4EBA">
        <w:rPr>
          <w:rFonts w:eastAsia="MS Mincho"/>
          <w:b/>
        </w:rPr>
        <w:t>НОГ НЕ СЛЫ</w:t>
      </w:r>
      <w:r w:rsidR="00A86571" w:rsidRPr="002C4EBA">
        <w:rPr>
          <w:b/>
          <w:i/>
        </w:rPr>
        <w:t>'</w:t>
      </w:r>
      <w:r w:rsidRPr="002C4EBA">
        <w:rPr>
          <w:rFonts w:eastAsia="MS Mincho"/>
          <w:b/>
        </w:rPr>
        <w:t>ШАТЬ</w:t>
      </w:r>
      <w:r w:rsidRPr="002C4EBA">
        <w:rPr>
          <w:rFonts w:eastAsia="MS Mincho"/>
        </w:rPr>
        <w:t xml:space="preserve">. Устать от ходьбы, утомиться, умориться. Щёк. </w:t>
      </w:r>
      <w:r w:rsidRPr="002C4EBA">
        <w:rPr>
          <w:rFonts w:eastAsia="MS Mincho"/>
          <w:i/>
        </w:rPr>
        <w:t xml:space="preserve">Дай присесть: ног не слышу. </w:t>
      </w:r>
      <w:r w:rsidRPr="002C4EBA">
        <w:rPr>
          <w:rFonts w:eastAsia="MS Mincho"/>
        </w:rPr>
        <w:t>(д. Ясная Поляна, Щёк.).</w:t>
      </w:r>
    </w:p>
    <w:p w:rsidR="0080668B" w:rsidRPr="003F5CEC" w:rsidRDefault="000C4AD8" w:rsidP="006A25F3">
      <w:pPr>
        <w:spacing w:before="240"/>
        <w:ind w:firstLine="709"/>
        <w:jc w:val="both"/>
        <w:rPr>
          <w:rFonts w:eastAsia="Times-Roman"/>
        </w:rPr>
      </w:pPr>
      <w:r w:rsidRPr="002C4EBA">
        <w:rPr>
          <w:rFonts w:eastAsia="Times-Roman"/>
          <w:b/>
        </w:rPr>
        <w:t>НО</w:t>
      </w:r>
      <w:r w:rsidR="00A86571" w:rsidRPr="002C4EBA">
        <w:rPr>
          <w:b/>
          <w:i/>
        </w:rPr>
        <w:t>'</w:t>
      </w:r>
      <w:r w:rsidRPr="002C4EBA">
        <w:rPr>
          <w:rFonts w:eastAsia="Times-Roman"/>
          <w:b/>
        </w:rPr>
        <w:t>НЕШНИЙ (НО</w:t>
      </w:r>
      <w:r w:rsidR="00A86571" w:rsidRPr="002C4EBA">
        <w:rPr>
          <w:b/>
          <w:i/>
        </w:rPr>
        <w:t>'</w:t>
      </w:r>
      <w:r w:rsidRPr="002C4EBA">
        <w:rPr>
          <w:rFonts w:eastAsia="Times-Roman"/>
          <w:b/>
        </w:rPr>
        <w:t>НЕШНЫЙ) ГОД</w:t>
      </w:r>
      <w:r w:rsidRPr="002C4EBA">
        <w:rPr>
          <w:rFonts w:eastAsia="Times-Roman"/>
        </w:rPr>
        <w:t>. В этом году</w:t>
      </w:r>
      <w:r w:rsidRPr="002C4EBA">
        <w:rPr>
          <w:rFonts w:eastAsia="Times-Roman"/>
          <w:i/>
        </w:rPr>
        <w:t xml:space="preserve">. </w:t>
      </w:r>
      <w:r w:rsidRPr="002C4EBA">
        <w:rPr>
          <w:rFonts w:eastAsia="Times-Roman"/>
        </w:rPr>
        <w:t xml:space="preserve">Лен. </w:t>
      </w:r>
      <w:r w:rsidRPr="002C4EBA">
        <w:rPr>
          <w:rFonts w:eastAsia="Times-Roman"/>
          <w:i/>
        </w:rPr>
        <w:t xml:space="preserve">Хочу нонешний год к сыну съездить: давно не видались. </w:t>
      </w:r>
      <w:r w:rsidRPr="002C4EBA">
        <w:rPr>
          <w:rFonts w:eastAsia="Times-Roman"/>
        </w:rPr>
        <w:t>(д. Глухие Поляны, Лен.).</w:t>
      </w:r>
    </w:p>
    <w:p w:rsidR="00CD6442" w:rsidRPr="003F5CEC" w:rsidRDefault="00FB5E97" w:rsidP="006A25F3">
      <w:pPr>
        <w:spacing w:before="240"/>
        <w:ind w:firstLine="709"/>
        <w:jc w:val="both"/>
        <w:rPr>
          <w:b/>
        </w:rPr>
      </w:pPr>
      <w:r w:rsidRPr="002C4EBA">
        <w:rPr>
          <w:b/>
        </w:rPr>
        <w:t>НСКОЙ ДЕНЬ</w:t>
      </w:r>
      <w:r w:rsidRPr="002C4EBA">
        <w:t>.</w:t>
      </w:r>
      <w:r w:rsidRPr="002C4EBA">
        <w:rPr>
          <w:i/>
        </w:rPr>
        <w:t xml:space="preserve"> </w:t>
      </w:r>
      <w:r w:rsidRPr="002C4EBA">
        <w:t xml:space="preserve">День поминания всех усопших. Ким. </w:t>
      </w:r>
      <w:r w:rsidRPr="002C4EBA">
        <w:rPr>
          <w:i/>
        </w:rPr>
        <w:t>Назывался он у нас Нской день. Поминали всех: и утопленных, и самоубийц.</w:t>
      </w:r>
      <w:r w:rsidRPr="002C4EBA">
        <w:t>(с. Молодёнки, Ким.).</w:t>
      </w:r>
    </w:p>
    <w:p w:rsidR="00A12075" w:rsidRPr="002C4EBA" w:rsidRDefault="00A86571" w:rsidP="006A25F3">
      <w:pPr>
        <w:spacing w:before="240"/>
        <w:ind w:firstLine="709"/>
        <w:jc w:val="both"/>
        <w:rPr>
          <w:b/>
        </w:rPr>
      </w:pPr>
      <w:r>
        <w:rPr>
          <w:b/>
        </w:rPr>
        <w:t>НЯ′НЬКА-</w:t>
      </w:r>
      <w:r w:rsidR="00CD6442" w:rsidRPr="002C4EBA">
        <w:rPr>
          <w:b/>
        </w:rPr>
        <w:t>ДО′НЬКА</w:t>
      </w:r>
      <w:r w:rsidR="00CD6442" w:rsidRPr="002C4EBA">
        <w:t xml:space="preserve">. Общее название любой старой женщины. Арсен. </w:t>
      </w:r>
      <w:r>
        <w:rPr>
          <w:i/>
        </w:rPr>
        <w:t>Нянька-</w:t>
      </w:r>
      <w:r w:rsidR="00CD6442" w:rsidRPr="002C4EBA">
        <w:rPr>
          <w:i/>
        </w:rPr>
        <w:t xml:space="preserve">Донька – это бабка какая старая, на деревне все знают. </w:t>
      </w:r>
      <w:r w:rsidR="00CD6442" w:rsidRPr="002C4EBA">
        <w:t>(с. Глинищи, Арсен.).</w:t>
      </w:r>
    </w:p>
    <w:p w:rsidR="001D70BF" w:rsidRPr="002C4EBA" w:rsidRDefault="001D70BF" w:rsidP="006A25F3">
      <w:pPr>
        <w:spacing w:before="240"/>
        <w:ind w:firstLine="709"/>
        <w:jc w:val="both"/>
        <w:rPr>
          <w:caps/>
        </w:rPr>
      </w:pPr>
    </w:p>
    <w:p w:rsidR="001D70BF" w:rsidRPr="00A86571" w:rsidRDefault="001D70BF" w:rsidP="006A25F3">
      <w:pPr>
        <w:spacing w:before="240"/>
        <w:ind w:firstLine="709"/>
        <w:jc w:val="center"/>
        <w:rPr>
          <w:b/>
          <w:caps/>
          <w:sz w:val="28"/>
          <w:szCs w:val="28"/>
        </w:rPr>
      </w:pPr>
      <w:r w:rsidRPr="00A86571">
        <w:rPr>
          <w:b/>
          <w:caps/>
          <w:sz w:val="28"/>
          <w:szCs w:val="28"/>
        </w:rPr>
        <w:t>о</w:t>
      </w:r>
    </w:p>
    <w:p w:rsidR="00DB00B9" w:rsidRPr="00E07063" w:rsidRDefault="00DB00B9" w:rsidP="006A25F3">
      <w:pPr>
        <w:spacing w:before="240"/>
        <w:ind w:firstLine="709"/>
        <w:jc w:val="both"/>
        <w:rPr>
          <w:rFonts w:eastAsia="Times-Roman"/>
          <w:i/>
        </w:rPr>
      </w:pPr>
      <w:r w:rsidRPr="002C4EBA">
        <w:rPr>
          <w:rFonts w:eastAsia="Times-Roman"/>
          <w:b/>
        </w:rPr>
        <w:t>ОБ ДОРОГУ НЕ РАСШИБЁШЬ.</w:t>
      </w:r>
      <w:r w:rsidRPr="002C4EBA">
        <w:rPr>
          <w:rFonts w:eastAsia="Times-Roman"/>
        </w:rPr>
        <w:t xml:space="preserve"> 1. О чем-либо затвердевшем; о предмете, потерявшем мягкость, гибкость. Лен. </w:t>
      </w:r>
      <w:r w:rsidRPr="002C4EBA">
        <w:rPr>
          <w:rFonts w:eastAsia="Times-Roman"/>
          <w:i/>
        </w:rPr>
        <w:t>Ну и пирожок испекла – об дорогу не расшибешь: чай яиц не пожалела?</w:t>
      </w:r>
      <w:r w:rsidRPr="002C4EBA">
        <w:rPr>
          <w:rFonts w:eastAsia="Times-Roman"/>
        </w:rPr>
        <w:t xml:space="preserve"> (д. Глухие Поляны, Лен.). 2. Перен. О твердолобом, упрямом и недалеком человеке. Лен. </w:t>
      </w:r>
      <w:r w:rsidRPr="002C4EBA">
        <w:rPr>
          <w:rFonts w:eastAsia="Times-Roman"/>
          <w:i/>
        </w:rPr>
        <w:t xml:space="preserve">Лизка у нас упрямая, – если решила, об дорогу не расшибешь. </w:t>
      </w:r>
      <w:r w:rsidRPr="002C4EBA">
        <w:rPr>
          <w:rFonts w:eastAsia="Times-Roman"/>
        </w:rPr>
        <w:t xml:space="preserve">(д. Глухие Поляны, Лен.). 3. Перен. О крепком, выносливом, здоровом человеке. Лен. </w:t>
      </w:r>
      <w:r w:rsidRPr="002C4EBA">
        <w:rPr>
          <w:rFonts w:eastAsia="Times-Roman"/>
          <w:i/>
        </w:rPr>
        <w:t xml:space="preserve">Это сейчас, под старость, я кволая стала, а в молодости была – об дорогу не расшибешь, сколько работала! </w:t>
      </w:r>
      <w:r w:rsidRPr="002C4EBA">
        <w:rPr>
          <w:rFonts w:eastAsia="Times-Roman"/>
        </w:rPr>
        <w:t>(д. Глухие Поляны, Лен.).</w:t>
      </w:r>
    </w:p>
    <w:p w:rsidR="00DB00B9" w:rsidRPr="002C4EBA" w:rsidRDefault="00DB00B9" w:rsidP="006A25F3">
      <w:pPr>
        <w:spacing w:before="240"/>
        <w:ind w:firstLine="709"/>
        <w:jc w:val="both"/>
      </w:pPr>
      <w:r w:rsidRPr="002C4EBA">
        <w:rPr>
          <w:b/>
        </w:rPr>
        <w:t>ОБИВА</w:t>
      </w:r>
      <w:r w:rsidR="00A86571" w:rsidRPr="002C4EBA">
        <w:rPr>
          <w:b/>
          <w:i/>
        </w:rPr>
        <w:t>'</w:t>
      </w:r>
      <w:r w:rsidRPr="002C4EBA">
        <w:rPr>
          <w:b/>
        </w:rPr>
        <w:t>ТЬ ПОРО</w:t>
      </w:r>
      <w:r w:rsidR="00A86571" w:rsidRPr="002C4EBA">
        <w:rPr>
          <w:b/>
          <w:i/>
        </w:rPr>
        <w:t>'</w:t>
      </w:r>
      <w:r w:rsidRPr="002C4EBA">
        <w:rPr>
          <w:b/>
        </w:rPr>
        <w:t>ГИ</w:t>
      </w:r>
      <w:r w:rsidRPr="002C4EBA">
        <w:t xml:space="preserve">. Зря, без пользы хлопотать о чем-либо. </w:t>
      </w:r>
      <w:r w:rsidR="00A86571">
        <w:t xml:space="preserve">Одоев. </w:t>
      </w:r>
      <w:r w:rsidRPr="002C4EBA">
        <w:rPr>
          <w:i/>
        </w:rPr>
        <w:t xml:space="preserve">Када надо было не сходили, а теперь иди, обивай пороги. </w:t>
      </w:r>
      <w:r w:rsidRPr="002C4EBA">
        <w:t>(Родина).</w:t>
      </w:r>
    </w:p>
    <w:p w:rsidR="00DB00B9" w:rsidRPr="00E07063" w:rsidRDefault="00DB00B9" w:rsidP="006A25F3">
      <w:pPr>
        <w:spacing w:before="240"/>
        <w:ind w:firstLine="709"/>
        <w:jc w:val="both"/>
        <w:rPr>
          <w:b/>
        </w:rPr>
      </w:pPr>
      <w:r w:rsidRPr="002C4EBA">
        <w:rPr>
          <w:b/>
        </w:rPr>
        <w:t>ОБЛИВА′НКУ ДЕЛАТЬ</w:t>
      </w:r>
      <w:r w:rsidRPr="002C4EBA">
        <w:rPr>
          <w:i/>
        </w:rPr>
        <w:t xml:space="preserve">. </w:t>
      </w:r>
      <w:r w:rsidRPr="002C4EBA">
        <w:t xml:space="preserve">Обряд. </w:t>
      </w:r>
      <w:r w:rsidR="00A86571">
        <w:t>Ритуальное действие во время сильной засухи, когда люди поливали друг друга водой</w:t>
      </w:r>
      <w:r w:rsidRPr="002C4EBA">
        <w:t xml:space="preserve">, тем самым пытаясь вызвать дождь. Богор. </w:t>
      </w:r>
      <w:r w:rsidRPr="002C4EBA">
        <w:rPr>
          <w:i/>
        </w:rPr>
        <w:t xml:space="preserve">А как дождя нет, мы обливанку делали. </w:t>
      </w:r>
      <w:r w:rsidRPr="002C4EBA">
        <w:t>(с. Иевлево, Богор.).</w:t>
      </w:r>
    </w:p>
    <w:p w:rsidR="00DB00B9" w:rsidRPr="00E07063" w:rsidRDefault="00F15EC4" w:rsidP="006A25F3">
      <w:pPr>
        <w:spacing w:before="240"/>
        <w:ind w:firstLine="709"/>
        <w:jc w:val="both"/>
        <w:rPr>
          <w:b/>
        </w:rPr>
      </w:pPr>
      <w:r w:rsidRPr="002C4EBA">
        <w:rPr>
          <w:b/>
        </w:rPr>
        <w:lastRenderedPageBreak/>
        <w:t>ОБМЕРЯ</w:t>
      </w:r>
      <w:r w:rsidR="00A86571" w:rsidRPr="002C4EBA">
        <w:rPr>
          <w:b/>
          <w:i/>
        </w:rPr>
        <w:t>'</w:t>
      </w:r>
      <w:r w:rsidRPr="002C4EBA">
        <w:rPr>
          <w:b/>
        </w:rPr>
        <w:t>ТЬ ОКНА (ОКО</w:t>
      </w:r>
      <w:r w:rsidR="00A86571" w:rsidRPr="002C4EBA">
        <w:rPr>
          <w:b/>
          <w:i/>
        </w:rPr>
        <w:t>'</w:t>
      </w:r>
      <w:r w:rsidRPr="002C4EBA">
        <w:rPr>
          <w:b/>
        </w:rPr>
        <w:t>ШКИ).</w:t>
      </w:r>
      <w:r w:rsidRPr="002C4EBA">
        <w:t xml:space="preserve"> Обряд. Часть свадебного обряда, </w:t>
      </w:r>
      <w:r w:rsidR="00A86571">
        <w:t xml:space="preserve">когда </w:t>
      </w:r>
      <w:r w:rsidRPr="002C4EBA">
        <w:t xml:space="preserve">родня невесты ходит в дом к жениху для того, чтобы посмотреть, как он живет и снять мерки для пошива занавесок. Волов. </w:t>
      </w:r>
      <w:r w:rsidRPr="002C4EBA">
        <w:rPr>
          <w:i/>
        </w:rPr>
        <w:t>Невестина родня окна обмерять ходила.</w:t>
      </w:r>
      <w:r w:rsidRPr="002C4EBA">
        <w:t xml:space="preserve"> (д. Пруды, Волов.). </w:t>
      </w:r>
      <w:r w:rsidRPr="002C4EBA">
        <w:rPr>
          <w:i/>
        </w:rPr>
        <w:t>Окошки обмерять – это занавески какие: хоть собачья конура, а всем подарки и занавески.</w:t>
      </w:r>
      <w:r w:rsidRPr="002C4EBA">
        <w:t xml:space="preserve"> (д. Пруды, Волов.).</w:t>
      </w:r>
      <w:r w:rsidR="006607B2" w:rsidRPr="002C4EBA">
        <w:rPr>
          <w:i/>
          <w:iCs/>
        </w:rPr>
        <w:t xml:space="preserve"> Вечером шумная компания отправляется в дом жениха окна обмерять. По традиции невеста должна своими руками сделать ко дню свадьбы завеси на двери и  окна. После того как все мерки будут сняты, а хозяйство тщательным образом осмотрено, гуляние возобновляется с еще большим задором. Шуткам и смеху нет конца до зари.</w:t>
      </w:r>
      <w:r w:rsidR="006607B2" w:rsidRPr="002C4EBA">
        <w:t xml:space="preserve"> («Как под яблонькой такой…»).</w:t>
      </w:r>
    </w:p>
    <w:p w:rsidR="00DB00B9" w:rsidRPr="00E07063" w:rsidRDefault="00F15EC4" w:rsidP="006A25F3">
      <w:pPr>
        <w:spacing w:before="240"/>
        <w:ind w:firstLine="709"/>
        <w:jc w:val="both"/>
        <w:rPr>
          <w:b/>
        </w:rPr>
      </w:pPr>
      <w:r w:rsidRPr="002C4EBA">
        <w:rPr>
          <w:b/>
        </w:rPr>
        <w:t>ОБМИНА</w:t>
      </w:r>
      <w:r w:rsidR="00A86571" w:rsidRPr="002C4EBA">
        <w:rPr>
          <w:b/>
          <w:i/>
        </w:rPr>
        <w:t>'</w:t>
      </w:r>
      <w:r w:rsidRPr="002C4EBA">
        <w:rPr>
          <w:b/>
        </w:rPr>
        <w:t>ТЬ (ОБМЯ</w:t>
      </w:r>
      <w:r w:rsidR="00A86571" w:rsidRPr="002C4EBA">
        <w:rPr>
          <w:b/>
          <w:i/>
        </w:rPr>
        <w:t>'</w:t>
      </w:r>
      <w:r w:rsidRPr="002C4EBA">
        <w:rPr>
          <w:b/>
        </w:rPr>
        <w:t>ТЬ) ПОСТЕ</w:t>
      </w:r>
      <w:r w:rsidR="00A86571" w:rsidRPr="002C4EBA">
        <w:rPr>
          <w:b/>
          <w:i/>
        </w:rPr>
        <w:t>'</w:t>
      </w:r>
      <w:r w:rsidRPr="002C4EBA">
        <w:rPr>
          <w:b/>
        </w:rPr>
        <w:t>ЛЬ</w:t>
      </w:r>
      <w:r w:rsidRPr="002C4EBA">
        <w:t xml:space="preserve">. Обряд. Часть свадебного обряда, в ходе которой крестная мать или подруги невесты перед первой брачной ночью ложатся на постель, предназначенную для молодоженов. Волов., Вен. </w:t>
      </w:r>
      <w:r w:rsidRPr="002C4EBA">
        <w:rPr>
          <w:i/>
        </w:rPr>
        <w:t>Крестная мать обминает постель или подружки, крестная мать и с утра проверяет.</w:t>
      </w:r>
      <w:r w:rsidRPr="002C4EBA">
        <w:t xml:space="preserve"> (д. Пруды, Волов.). </w:t>
      </w:r>
      <w:r w:rsidRPr="002C4EBA">
        <w:rPr>
          <w:i/>
        </w:rPr>
        <w:t>Подружки обминают постель.</w:t>
      </w:r>
      <w:r w:rsidRPr="002C4EBA">
        <w:t xml:space="preserve"> (д. Пруды, Волов.). </w:t>
      </w:r>
      <w:r w:rsidRPr="002C4EBA">
        <w:rPr>
          <w:i/>
        </w:rPr>
        <w:t>Мы и ночи еще не ложились спать, постель только обминать пошли, постель убирали подружки.</w:t>
      </w:r>
      <w:r w:rsidRPr="002C4EBA">
        <w:t xml:space="preserve"> (п. Бельковский, Вен.).</w:t>
      </w:r>
      <w:r w:rsidR="006607B2" w:rsidRPr="002C4EBA">
        <w:rPr>
          <w:i/>
        </w:rPr>
        <w:t xml:space="preserve"> Перед свадьбой две подружки невесты ложились на постель и обминали её.</w:t>
      </w:r>
      <w:r w:rsidR="006607B2" w:rsidRPr="002C4EBA">
        <w:t xml:space="preserve"> (с. Кузовка, Богор.).</w:t>
      </w:r>
      <w:r w:rsidR="006607B2" w:rsidRPr="002C4EBA">
        <w:rPr>
          <w:i/>
          <w:iCs/>
        </w:rPr>
        <w:t xml:space="preserve"> Под свадьбу собираются подруги и спят на этой постели, обминают ее, но у невесты дома.</w:t>
      </w:r>
      <w:r w:rsidR="006607B2" w:rsidRPr="002C4EBA">
        <w:t xml:space="preserve"> (с. Кузовка, Богор.).</w:t>
      </w:r>
    </w:p>
    <w:p w:rsidR="00F15EC4" w:rsidRPr="00E07063" w:rsidRDefault="00F15EC4" w:rsidP="006A25F3">
      <w:pPr>
        <w:spacing w:before="240"/>
        <w:ind w:firstLine="709"/>
        <w:jc w:val="both"/>
        <w:rPr>
          <w:b/>
        </w:rPr>
      </w:pPr>
      <w:r w:rsidRPr="002C4EBA">
        <w:rPr>
          <w:b/>
        </w:rPr>
        <w:t>ОБМЫВА</w:t>
      </w:r>
      <w:r w:rsidR="00A86571" w:rsidRPr="002C4EBA">
        <w:rPr>
          <w:b/>
          <w:i/>
        </w:rPr>
        <w:t>'</w:t>
      </w:r>
      <w:r w:rsidRPr="002C4EBA">
        <w:rPr>
          <w:b/>
        </w:rPr>
        <w:t>ТЬ КОПЫ′ТЦА</w:t>
      </w:r>
      <w:r w:rsidRPr="002C4EBA">
        <w:t xml:space="preserve">. Обряд. Застолье по случаю рождения ребенка. Повсеместно. </w:t>
      </w:r>
      <w:r w:rsidRPr="002C4EBA">
        <w:rPr>
          <w:i/>
        </w:rPr>
        <w:t xml:space="preserve">Копытцы обмывали, сродственников приглашали всех. </w:t>
      </w:r>
      <w:r w:rsidRPr="002C4EBA">
        <w:t>(г. Белев).</w:t>
      </w:r>
    </w:p>
    <w:p w:rsidR="00DB00B9" w:rsidRPr="00E07063" w:rsidRDefault="00DB00B9" w:rsidP="006A25F3">
      <w:pPr>
        <w:spacing w:before="240"/>
        <w:ind w:firstLine="709"/>
        <w:jc w:val="both"/>
        <w:rPr>
          <w:b/>
        </w:rPr>
      </w:pPr>
      <w:r w:rsidRPr="002C4EBA">
        <w:rPr>
          <w:rFonts w:eastAsia="MS Mincho"/>
          <w:b/>
        </w:rPr>
        <w:t>ОБОРО</w:t>
      </w:r>
      <w:r w:rsidRPr="002C4EBA">
        <w:rPr>
          <w:b/>
        </w:rPr>
        <w:t>′</w:t>
      </w:r>
      <w:r w:rsidRPr="002C4EBA">
        <w:rPr>
          <w:rFonts w:eastAsia="MS Mincho"/>
          <w:b/>
        </w:rPr>
        <w:t xml:space="preserve">ДНАЯ </w:t>
      </w:r>
      <w:r w:rsidRPr="002C4EBA">
        <w:rPr>
          <w:rFonts w:eastAsia="MS Mincho"/>
          <w:b/>
          <w:caps/>
        </w:rPr>
        <w:t>земля (НИВА)</w:t>
      </w:r>
      <w:r w:rsidRPr="002C4EBA">
        <w:rPr>
          <w:rFonts w:eastAsia="MS Mincho"/>
          <w:b/>
        </w:rPr>
        <w:t>.</w:t>
      </w:r>
      <w:r w:rsidRPr="002C4EBA">
        <w:rPr>
          <w:rFonts w:eastAsia="MS Mincho"/>
        </w:rPr>
        <w:t xml:space="preserve"> Плодная, тучная, урожайная. (Отмечено Далем как тульское).</w:t>
      </w:r>
    </w:p>
    <w:p w:rsidR="00F15EC4" w:rsidRPr="00E07063" w:rsidRDefault="00F15EC4" w:rsidP="006A25F3">
      <w:pPr>
        <w:spacing w:before="240"/>
        <w:ind w:firstLine="709"/>
        <w:jc w:val="both"/>
        <w:rPr>
          <w:b/>
        </w:rPr>
      </w:pPr>
      <w:r w:rsidRPr="002C4EBA">
        <w:rPr>
          <w:b/>
        </w:rPr>
        <w:t>ОБРЕЗ-ТРАВА</w:t>
      </w:r>
      <w:r w:rsidRPr="002C4EBA">
        <w:t xml:space="preserve">. </w:t>
      </w:r>
      <w:r w:rsidR="009E6BA1">
        <w:t xml:space="preserve">Любая трава или </w:t>
      </w:r>
      <w:r w:rsidR="00C456BC">
        <w:t>зеленый лист растения</w:t>
      </w:r>
      <w:r w:rsidRPr="002C4EBA">
        <w:t>, служащ</w:t>
      </w:r>
      <w:r w:rsidR="00C456BC">
        <w:t>ие</w:t>
      </w:r>
      <w:r w:rsidRPr="002C4EBA">
        <w:t xml:space="preserve"> для остановливания крови. Вен. </w:t>
      </w:r>
      <w:r w:rsidRPr="002C4EBA">
        <w:rPr>
          <w:i/>
        </w:rPr>
        <w:t>Обрез-траву надо к ране приложить.</w:t>
      </w:r>
      <w:r w:rsidRPr="002C4EBA">
        <w:t xml:space="preserve"> (с. Сосенки, Вен.).</w:t>
      </w:r>
    </w:p>
    <w:p w:rsidR="00DB00B9" w:rsidRPr="00E07063" w:rsidRDefault="00DB00B9" w:rsidP="006A25F3">
      <w:pPr>
        <w:spacing w:before="240"/>
        <w:ind w:firstLine="709"/>
        <w:jc w:val="both"/>
        <w:rPr>
          <w:b/>
          <w:color w:val="000000"/>
        </w:rPr>
      </w:pPr>
      <w:r w:rsidRPr="002C4EBA">
        <w:rPr>
          <w:b/>
          <w:color w:val="000000"/>
        </w:rPr>
        <w:t>ОВИН ГОРИТ</w:t>
      </w:r>
      <w:r w:rsidRPr="002C4EBA">
        <w:rPr>
          <w:color w:val="000000"/>
        </w:rPr>
        <w:t xml:space="preserve">. Обряд. </w:t>
      </w:r>
      <w:r w:rsidR="00EE7DC0">
        <w:rPr>
          <w:color w:val="000000"/>
        </w:rPr>
        <w:t xml:space="preserve">Ритуальное </w:t>
      </w:r>
      <w:r w:rsidRPr="002C4EBA">
        <w:rPr>
          <w:color w:val="000000"/>
        </w:rPr>
        <w:t>тушени</w:t>
      </w:r>
      <w:r w:rsidR="00EE7DC0">
        <w:rPr>
          <w:color w:val="000000"/>
        </w:rPr>
        <w:t>е</w:t>
      </w:r>
      <w:r w:rsidRPr="002C4EBA">
        <w:rPr>
          <w:color w:val="000000"/>
        </w:rPr>
        <w:t xml:space="preserve"> </w:t>
      </w:r>
      <w:r w:rsidRPr="00EE7DC0">
        <w:rPr>
          <w:color w:val="000000"/>
        </w:rPr>
        <w:t>фонаря,</w:t>
      </w:r>
      <w:r w:rsidRPr="002C4EBA">
        <w:rPr>
          <w:color w:val="000000"/>
        </w:rPr>
        <w:t xml:space="preserve"> которым украшалось застолье в доме невесты. Одоев. </w:t>
      </w:r>
      <w:r w:rsidRPr="002C4EBA">
        <w:rPr>
          <w:i/>
          <w:color w:val="000000"/>
        </w:rPr>
        <w:t>Фонарь за один угол подвешивали к потолку. На следующий день его сжигали, когда невеста, жених и его родня приходили на застолье в дом невесты: дружок поджигал фонарь с восклицаниями, которые подхватывали другие присутствующие: «Овин горит!», – и сбрасывали его на пол.</w:t>
      </w:r>
      <w:r w:rsidRPr="002C4EBA">
        <w:rPr>
          <w:color w:val="000000"/>
        </w:rPr>
        <w:t xml:space="preserve"> (Гайсина).</w:t>
      </w:r>
      <w:r w:rsidR="00EE7DC0">
        <w:rPr>
          <w:color w:val="000000"/>
        </w:rPr>
        <w:t xml:space="preserve"> </w:t>
      </w:r>
      <w:r w:rsidR="00EE7DC0" w:rsidRPr="002C4EBA">
        <w:rPr>
          <w:color w:val="000000"/>
        </w:rPr>
        <w:t xml:space="preserve">См. </w:t>
      </w:r>
      <w:r w:rsidR="00EE7DC0" w:rsidRPr="00EE7DC0">
        <w:rPr>
          <w:b/>
          <w:caps/>
          <w:color w:val="000000"/>
        </w:rPr>
        <w:t>овин тушить</w:t>
      </w:r>
      <w:r w:rsidR="00EE7DC0" w:rsidRPr="002C4EBA">
        <w:rPr>
          <w:color w:val="000000"/>
        </w:rPr>
        <w:t>.</w:t>
      </w:r>
    </w:p>
    <w:p w:rsidR="00F15EC4" w:rsidRPr="00E07063" w:rsidRDefault="00DB00B9" w:rsidP="006A25F3">
      <w:pPr>
        <w:spacing w:before="240"/>
        <w:ind w:firstLine="709"/>
        <w:jc w:val="both"/>
        <w:rPr>
          <w:b/>
          <w:color w:val="000000"/>
        </w:rPr>
      </w:pPr>
      <w:r w:rsidRPr="002C4EBA">
        <w:rPr>
          <w:b/>
          <w:color w:val="000000"/>
        </w:rPr>
        <w:t>ОВИН ТУШИТЬ</w:t>
      </w:r>
      <w:r w:rsidRPr="002C4EBA">
        <w:rPr>
          <w:color w:val="000000"/>
        </w:rPr>
        <w:t xml:space="preserve">. Обряд. Часть свадебного обряда, </w:t>
      </w:r>
      <w:r w:rsidR="00EE7DC0">
        <w:rPr>
          <w:color w:val="000000"/>
        </w:rPr>
        <w:t xml:space="preserve">когда в день свадьбы </w:t>
      </w:r>
      <w:r w:rsidRPr="002C4EBA">
        <w:rPr>
          <w:color w:val="000000"/>
        </w:rPr>
        <w:t xml:space="preserve">оставшиеся </w:t>
      </w:r>
      <w:r w:rsidR="00EE7DC0">
        <w:rPr>
          <w:color w:val="000000"/>
        </w:rPr>
        <w:t xml:space="preserve">после ухода невесты </w:t>
      </w:r>
      <w:r w:rsidRPr="002C4EBA">
        <w:rPr>
          <w:color w:val="000000"/>
        </w:rPr>
        <w:t xml:space="preserve">в </w:t>
      </w:r>
      <w:r w:rsidR="00EE7DC0">
        <w:rPr>
          <w:color w:val="000000"/>
        </w:rPr>
        <w:t xml:space="preserve">ее </w:t>
      </w:r>
      <w:r w:rsidRPr="002C4EBA">
        <w:rPr>
          <w:color w:val="000000"/>
        </w:rPr>
        <w:t xml:space="preserve">доме родственники устраивали </w:t>
      </w:r>
      <w:r w:rsidR="00EE7DC0">
        <w:rPr>
          <w:color w:val="000000"/>
        </w:rPr>
        <w:t xml:space="preserve">краткое </w:t>
      </w:r>
      <w:r w:rsidRPr="002C4EBA">
        <w:rPr>
          <w:color w:val="000000"/>
        </w:rPr>
        <w:t>застолье</w:t>
      </w:r>
      <w:r w:rsidR="00EE7DC0">
        <w:rPr>
          <w:color w:val="000000"/>
        </w:rPr>
        <w:t>, после которого отправлялись на свадебный пир в дом жениха</w:t>
      </w:r>
      <w:r w:rsidRPr="002C4EBA">
        <w:rPr>
          <w:color w:val="000000"/>
        </w:rPr>
        <w:t xml:space="preserve">. Одоев. </w:t>
      </w:r>
      <w:r w:rsidRPr="002C4EBA">
        <w:rPr>
          <w:i/>
          <w:color w:val="000000"/>
        </w:rPr>
        <w:t>В то время, пока молодых венчали, оставшиеся в доме невесты родственники, включая мать и отца (к венцу с невестой ехали её крёстные родители) устраивали небольшое застолье (садились овин тушить), затем выезжали с приданым невесты к жениху – постель везли.</w:t>
      </w:r>
      <w:r w:rsidR="006607B2" w:rsidRPr="002C4EBA">
        <w:rPr>
          <w:color w:val="000000"/>
        </w:rPr>
        <w:t xml:space="preserve"> (Гайсина). 2. </w:t>
      </w:r>
      <w:r w:rsidR="006607B2" w:rsidRPr="002C4EBA">
        <w:t xml:space="preserve">Обряд. Часть свадебного обряда – </w:t>
      </w:r>
      <w:r w:rsidR="00EE7DC0">
        <w:t>застолье</w:t>
      </w:r>
      <w:r w:rsidR="006607B2" w:rsidRPr="002C4EBA">
        <w:t xml:space="preserve"> соседей</w:t>
      </w:r>
      <w:r w:rsidR="00EE7DC0">
        <w:t>, приглашавшихся за свадебный стол</w:t>
      </w:r>
      <w:r w:rsidR="006607B2" w:rsidRPr="002C4EBA">
        <w:t>, чтобы дое</w:t>
      </w:r>
      <w:r w:rsidR="00EE7DC0">
        <w:t>сть</w:t>
      </w:r>
      <w:r w:rsidR="006607B2" w:rsidRPr="002C4EBA">
        <w:t xml:space="preserve"> и допи</w:t>
      </w:r>
      <w:r w:rsidR="00EE7DC0">
        <w:t>ть</w:t>
      </w:r>
      <w:r w:rsidR="006607B2" w:rsidRPr="002C4EBA">
        <w:t xml:space="preserve"> все, что осталось после свадебного пира. Волов. </w:t>
      </w:r>
      <w:r w:rsidR="006607B2" w:rsidRPr="002C4EBA">
        <w:rPr>
          <w:i/>
        </w:rPr>
        <w:t>А тут собирались у нивести овин тушить. Это надо все поесть и выпить, что осталось. Соседей собирали.</w:t>
      </w:r>
      <w:r w:rsidR="00EE7DC0">
        <w:t xml:space="preserve"> (д. Красный Холм, Волов.).</w:t>
      </w:r>
    </w:p>
    <w:p w:rsidR="00DB00B9" w:rsidRPr="00E07063" w:rsidRDefault="00DB00B9" w:rsidP="006A25F3">
      <w:pPr>
        <w:spacing w:before="240"/>
        <w:ind w:firstLine="709"/>
        <w:jc w:val="both"/>
        <w:rPr>
          <w:i/>
        </w:rPr>
      </w:pPr>
      <w:r w:rsidRPr="002C4EBA">
        <w:rPr>
          <w:b/>
        </w:rPr>
        <w:t>ОВЦА КРУГОВА</w:t>
      </w:r>
      <w:r w:rsidR="00DB7929" w:rsidRPr="002C4EBA">
        <w:rPr>
          <w:b/>
        </w:rPr>
        <w:t>′</w:t>
      </w:r>
      <w:r w:rsidRPr="002C4EBA">
        <w:rPr>
          <w:b/>
        </w:rPr>
        <w:t>Я</w:t>
      </w:r>
      <w:r w:rsidRPr="002C4EBA">
        <w:t xml:space="preserve">. </w:t>
      </w:r>
      <w:r w:rsidR="00DB7929">
        <w:t>Неодобр. Перен. О беспокойном, взволнованном человеке</w:t>
      </w:r>
      <w:r w:rsidRPr="002C4EBA">
        <w:t>.</w:t>
      </w:r>
      <w:r w:rsidRPr="002C4EBA">
        <w:rPr>
          <w:rFonts w:eastAsia="Times-Roman"/>
        </w:rPr>
        <w:t xml:space="preserve"> Щёк.</w:t>
      </w:r>
      <w:r w:rsidRPr="002C4EBA">
        <w:t xml:space="preserve"> </w:t>
      </w:r>
      <w:r w:rsidRPr="002C4EBA">
        <w:rPr>
          <w:i/>
        </w:rPr>
        <w:t xml:space="preserve">Чего взбеленилась? Ровно овца круговая. </w:t>
      </w:r>
      <w:r w:rsidRPr="002C4EBA">
        <w:t>(Толстой, Власть тьмы).</w:t>
      </w:r>
    </w:p>
    <w:p w:rsidR="00F15EC4" w:rsidRPr="002C4EBA" w:rsidRDefault="00F15EC4" w:rsidP="006A25F3">
      <w:pPr>
        <w:spacing w:before="240"/>
        <w:ind w:firstLine="709"/>
        <w:jc w:val="both"/>
      </w:pPr>
      <w:r w:rsidRPr="002C4EBA">
        <w:rPr>
          <w:b/>
          <w:caps/>
        </w:rPr>
        <w:t>Оголя</w:t>
      </w:r>
      <w:r w:rsidR="00DB7929" w:rsidRPr="002C4EBA">
        <w:rPr>
          <w:b/>
        </w:rPr>
        <w:t>′</w:t>
      </w:r>
      <w:r w:rsidRPr="002C4EBA">
        <w:rPr>
          <w:b/>
          <w:caps/>
        </w:rPr>
        <w:t>ть зубы</w:t>
      </w:r>
      <w:r w:rsidRPr="002C4EBA">
        <w:rPr>
          <w:caps/>
        </w:rPr>
        <w:t>.</w:t>
      </w:r>
      <w:r w:rsidRPr="002C4EBA">
        <w:t xml:space="preserve"> Радоваться, смеяться, широко улыбаться. Арсен. </w:t>
      </w:r>
      <w:r w:rsidRPr="002C4EBA">
        <w:rPr>
          <w:i/>
        </w:rPr>
        <w:t>А зубы-то не стали с ними оголять.</w:t>
      </w:r>
      <w:r w:rsidRPr="002C4EBA">
        <w:t xml:space="preserve"> (п. Арсеньево, Арсен.).</w:t>
      </w:r>
    </w:p>
    <w:p w:rsidR="00DB00B9" w:rsidRPr="00E07063" w:rsidRDefault="00DB00B9" w:rsidP="006A25F3">
      <w:pPr>
        <w:spacing w:before="240"/>
        <w:ind w:firstLine="709"/>
        <w:jc w:val="both"/>
        <w:rPr>
          <w:b/>
          <w:color w:val="000000"/>
        </w:rPr>
      </w:pPr>
      <w:r w:rsidRPr="002C4EBA">
        <w:rPr>
          <w:rFonts w:eastAsia="Times-Roman"/>
          <w:b/>
        </w:rPr>
        <w:lastRenderedPageBreak/>
        <w:t>О</w:t>
      </w:r>
      <w:r w:rsidRPr="002C4EBA">
        <w:rPr>
          <w:rFonts w:eastAsia="Times-Roman"/>
          <w:b/>
          <w:caps/>
        </w:rPr>
        <w:t>дна жопа на</w:t>
      </w:r>
      <w:r w:rsidR="00DB7929" w:rsidRPr="002C4EBA">
        <w:rPr>
          <w:b/>
        </w:rPr>
        <w:t>′</w:t>
      </w:r>
      <w:r w:rsidRPr="002C4EBA">
        <w:rPr>
          <w:rFonts w:eastAsia="Times-Roman"/>
          <w:b/>
          <w:caps/>
        </w:rPr>
        <w:t xml:space="preserve"> век</w:t>
      </w:r>
      <w:r w:rsidRPr="002C4EBA">
        <w:rPr>
          <w:rFonts w:eastAsia="Times-Roman"/>
          <w:b/>
        </w:rPr>
        <w:t>, ДА И ТА СНА</w:t>
      </w:r>
      <w:r w:rsidR="00DB7929" w:rsidRPr="002C4EBA">
        <w:rPr>
          <w:b/>
        </w:rPr>
        <w:t>′</w:t>
      </w:r>
      <w:r w:rsidRPr="002C4EBA">
        <w:rPr>
          <w:rFonts w:eastAsia="Times-Roman"/>
          <w:b/>
        </w:rPr>
        <w:t>ШИВАЕТСЯ</w:t>
      </w:r>
      <w:r w:rsidRPr="002C4EBA">
        <w:rPr>
          <w:rFonts w:eastAsia="Times-Roman"/>
        </w:rPr>
        <w:t xml:space="preserve">. </w:t>
      </w:r>
      <w:r w:rsidR="00DB7929">
        <w:rPr>
          <w:rFonts w:eastAsia="Times-Roman"/>
        </w:rPr>
        <w:t xml:space="preserve">Пословица. О </w:t>
      </w:r>
      <w:r w:rsidRPr="002C4EBA">
        <w:rPr>
          <w:rFonts w:eastAsia="Times-Roman"/>
        </w:rPr>
        <w:t xml:space="preserve">недолговечности вещей. </w:t>
      </w:r>
      <w:r w:rsidR="00DB7929">
        <w:rPr>
          <w:rFonts w:eastAsia="Times-Roman"/>
        </w:rPr>
        <w:t xml:space="preserve">О том, что </w:t>
      </w:r>
      <w:r w:rsidR="00E259AD">
        <w:rPr>
          <w:rFonts w:eastAsia="Times-Roman"/>
        </w:rPr>
        <w:t xml:space="preserve">даже самые качественные вещи изнашиваются. </w:t>
      </w:r>
      <w:r w:rsidRPr="002C4EBA">
        <w:rPr>
          <w:color w:val="000000"/>
        </w:rPr>
        <w:t>Лен.</w:t>
      </w:r>
    </w:p>
    <w:p w:rsidR="00DB00B9" w:rsidRPr="00E07063" w:rsidRDefault="00DB00B9" w:rsidP="006A25F3">
      <w:pPr>
        <w:spacing w:before="240"/>
        <w:ind w:firstLine="709"/>
        <w:jc w:val="both"/>
        <w:rPr>
          <w:b/>
          <w:color w:val="000000"/>
        </w:rPr>
      </w:pPr>
      <w:r w:rsidRPr="002C4EBA">
        <w:rPr>
          <w:rFonts w:eastAsia="Times-Roman"/>
          <w:b/>
        </w:rPr>
        <w:t>ОДНА ПОРТКА</w:t>
      </w:r>
      <w:r w:rsidR="00E259AD" w:rsidRPr="002C4EBA">
        <w:rPr>
          <w:b/>
        </w:rPr>
        <w:t>′</w:t>
      </w:r>
      <w:r w:rsidRPr="002C4EBA">
        <w:rPr>
          <w:rFonts w:eastAsia="Times-Roman"/>
          <w:b/>
        </w:rPr>
        <w:t xml:space="preserve"> ВОРУЕТ, ДРУГАЯ – ТОРГУ</w:t>
      </w:r>
      <w:r w:rsidR="00E259AD" w:rsidRPr="002C4EBA">
        <w:rPr>
          <w:b/>
        </w:rPr>
        <w:t>′</w:t>
      </w:r>
      <w:r w:rsidRPr="002C4EBA">
        <w:rPr>
          <w:rFonts w:eastAsia="Times-Roman"/>
          <w:b/>
        </w:rPr>
        <w:t>ЕТ</w:t>
      </w:r>
      <w:r w:rsidRPr="002C4EBA">
        <w:rPr>
          <w:rFonts w:eastAsia="Times-Roman"/>
        </w:rPr>
        <w:t xml:space="preserve">. О ситуации, когда одна штанина заправлена, а другая нет. </w:t>
      </w:r>
      <w:r w:rsidRPr="002C4EBA">
        <w:rPr>
          <w:color w:val="000000"/>
        </w:rPr>
        <w:t>Лен.</w:t>
      </w:r>
    </w:p>
    <w:p w:rsidR="00DB00B9" w:rsidRPr="00E07063" w:rsidRDefault="00DB00B9" w:rsidP="006A25F3">
      <w:pPr>
        <w:spacing w:before="240"/>
        <w:ind w:firstLine="709"/>
        <w:jc w:val="both"/>
        <w:rPr>
          <w:b/>
        </w:rPr>
      </w:pPr>
      <w:r w:rsidRPr="002C4EBA">
        <w:rPr>
          <w:b/>
          <w:bCs/>
        </w:rPr>
        <w:t>ОКЛИКА′ТЬ ЗВЁЗДЫ</w:t>
      </w:r>
      <w:r w:rsidRPr="002C4EBA">
        <w:rPr>
          <w:bCs/>
        </w:rPr>
        <w:t>.</w:t>
      </w:r>
      <w:r w:rsidRPr="002C4EBA">
        <w:t xml:space="preserve"> Обряд. Ритуальные языческие действия зимнего цикла, направленные на улучшение приплода овец. </w:t>
      </w:r>
      <w:r w:rsidRPr="002C4EBA">
        <w:rPr>
          <w:i/>
          <w:iCs/>
        </w:rPr>
        <w:t>В  Тульской губернии существовало предание, что 15 февраля овчары должны были окликать  звёзды для обильного плодородия овец. Заботливые хозяева заранее уговаривали овчаров на сей подвиг. Вечером, когда появятся звёзды, выходили оба за околицы и клали на все четыре стороны по три поклона. Овчар становится на руно и произносил следующие слова: «Засветись, звезда ясная, но поднебесью на радость миру крещеному; загорись огнем негасимым на утеху православным. Ты заглянь, звезда ясная, на двор к рабу такому-то. Ты освети, звезда ясная, огнем негасимым белояровых овец у раба такого-то. Как по поднебесью звездам несть числа, так бы у раба такого-то уродилось овец более того». После сего окликания</w:t>
      </w:r>
      <w:r w:rsidRPr="002C4EBA">
        <w:rPr>
          <w:bCs/>
          <w:i/>
          <w:iCs/>
        </w:rPr>
        <w:t xml:space="preserve"> </w:t>
      </w:r>
      <w:r w:rsidRPr="002C4EBA">
        <w:rPr>
          <w:i/>
          <w:iCs/>
        </w:rPr>
        <w:t>хозяин приводил овчара к себе в избу, угощал его вином и наделял подарками.</w:t>
      </w:r>
      <w:r w:rsidRPr="002C4EBA">
        <w:t xml:space="preserve"> (Сахаров, Панкеев).</w:t>
      </w:r>
    </w:p>
    <w:p w:rsidR="00F15EC4" w:rsidRPr="00E07063" w:rsidRDefault="00F15EC4" w:rsidP="006A25F3">
      <w:pPr>
        <w:spacing w:before="240"/>
        <w:ind w:firstLine="709"/>
        <w:jc w:val="both"/>
        <w:rPr>
          <w:b/>
          <w:spacing w:val="4"/>
        </w:rPr>
      </w:pPr>
      <w:r w:rsidRPr="002C4EBA">
        <w:rPr>
          <w:b/>
          <w:spacing w:val="4"/>
        </w:rPr>
        <w:t>ОКНА (ОКО</w:t>
      </w:r>
      <w:r w:rsidR="00E259AD" w:rsidRPr="002C4EBA">
        <w:rPr>
          <w:b/>
        </w:rPr>
        <w:t>′</w:t>
      </w:r>
      <w:r w:rsidRPr="002C4EBA">
        <w:rPr>
          <w:b/>
          <w:spacing w:val="4"/>
        </w:rPr>
        <w:t>ШКИ) МЕ</w:t>
      </w:r>
      <w:r w:rsidR="00E259AD" w:rsidRPr="002C4EBA">
        <w:rPr>
          <w:b/>
        </w:rPr>
        <w:t>′</w:t>
      </w:r>
      <w:r w:rsidRPr="002C4EBA">
        <w:rPr>
          <w:b/>
          <w:spacing w:val="4"/>
        </w:rPr>
        <w:t>РИТЬ</w:t>
      </w:r>
      <w:r w:rsidRPr="002C4EBA">
        <w:rPr>
          <w:spacing w:val="4"/>
        </w:rPr>
        <w:t xml:space="preserve">. Обряд. Часть свадебного обряда, в ходе которой родственники невесты ходят в дом жениха обмеривать окна для последующего пошива занавесок. Вен., Ким. </w:t>
      </w:r>
      <w:r w:rsidRPr="002C4EBA">
        <w:rPr>
          <w:i/>
          <w:spacing w:val="4"/>
        </w:rPr>
        <w:t>Смотреть дом, окна мерить свекр, свекровя идуть.</w:t>
      </w:r>
      <w:r w:rsidRPr="002C4EBA">
        <w:rPr>
          <w:spacing w:val="4"/>
        </w:rPr>
        <w:t xml:space="preserve"> (п. Бельковский, Вен.). </w:t>
      </w:r>
      <w:r w:rsidRPr="002C4EBA">
        <w:rPr>
          <w:i/>
          <w:spacing w:val="4"/>
        </w:rPr>
        <w:t>Сваты за стол садилися, сваталися, договаривалися, окошки ходили мерить, приданое было.</w:t>
      </w:r>
      <w:r w:rsidRPr="002C4EBA">
        <w:rPr>
          <w:spacing w:val="4"/>
        </w:rPr>
        <w:t xml:space="preserve"> (д. Черемушки, Ким.).</w:t>
      </w:r>
    </w:p>
    <w:p w:rsidR="00DB00B9" w:rsidRPr="00E07063" w:rsidRDefault="00DB00B9" w:rsidP="006A25F3">
      <w:pPr>
        <w:spacing w:before="240"/>
        <w:ind w:firstLine="709"/>
        <w:jc w:val="both"/>
        <w:rPr>
          <w:b/>
        </w:rPr>
      </w:pPr>
      <w:r w:rsidRPr="002C4EBA">
        <w:rPr>
          <w:b/>
        </w:rPr>
        <w:t>ОКУПА′ТЬ ЁЛКУ</w:t>
      </w:r>
      <w:r w:rsidRPr="002C4EBA">
        <w:t>. Обряд. Часть свадебного обряда</w:t>
      </w:r>
      <w:r w:rsidR="00E259AD">
        <w:t>. Название одного из ритуальных выкупов невесты.</w:t>
      </w:r>
      <w:r w:rsidRPr="002C4EBA">
        <w:t xml:space="preserve"> Одоев. </w:t>
      </w:r>
      <w:r w:rsidRPr="002C4EBA">
        <w:rPr>
          <w:i/>
        </w:rPr>
        <w:t>Окупают ёлку, а невеста сидит за столом, бабушкам давали водки, закуски. Если согласны, то вылезали из-за стола, а если нет, то скалками стучат.</w:t>
      </w:r>
      <w:r w:rsidRPr="002C4EBA">
        <w:t xml:space="preserve"> (п. Одоев).</w:t>
      </w:r>
    </w:p>
    <w:p w:rsidR="00DB00B9" w:rsidRPr="00E07063" w:rsidRDefault="00DB00B9" w:rsidP="006A25F3">
      <w:pPr>
        <w:spacing w:before="240"/>
        <w:ind w:firstLine="709"/>
        <w:jc w:val="both"/>
        <w:rPr>
          <w:b/>
        </w:rPr>
      </w:pPr>
      <w:r w:rsidRPr="002C4EBA">
        <w:rPr>
          <w:b/>
          <w:bCs/>
        </w:rPr>
        <w:t>ОКУ</w:t>
      </w:r>
      <w:r w:rsidR="00E259AD" w:rsidRPr="002C4EBA">
        <w:rPr>
          <w:b/>
        </w:rPr>
        <w:t>′</w:t>
      </w:r>
      <w:r w:rsidRPr="002C4EBA">
        <w:rPr>
          <w:b/>
          <w:bCs/>
        </w:rPr>
        <w:t>РИВАТЬ КУ′РНИКИ</w:t>
      </w:r>
      <w:r w:rsidRPr="002C4EBA">
        <w:rPr>
          <w:bCs/>
        </w:rPr>
        <w:t>.</w:t>
      </w:r>
      <w:r w:rsidRPr="002C4EBA">
        <w:t xml:space="preserve"> Обряд. Магические действия по подготовке курятников к новому календарному (сельскохозяйственному) году и защите их от нечистой силы. </w:t>
      </w:r>
      <w:r w:rsidR="00E259AD">
        <w:t xml:space="preserve">Вен., Дуб. </w:t>
      </w:r>
      <w:r w:rsidRPr="002C4EBA">
        <w:rPr>
          <w:i/>
          <w:iCs/>
        </w:rPr>
        <w:t>2 января старые люди считали весьма важным делом окуривать курники смолою с девясилом; это предосторожность, по поверью, спасала кур от лихого домового. Обряд совершался старшей женщиной в доме скрытно от всех на рассвете.</w:t>
      </w:r>
      <w:r w:rsidRPr="002C4EBA">
        <w:t xml:space="preserve"> (Сахаров).</w:t>
      </w:r>
    </w:p>
    <w:p w:rsidR="00DB00B9" w:rsidRPr="00E07063" w:rsidRDefault="00DB00B9" w:rsidP="006A25F3">
      <w:pPr>
        <w:spacing w:before="240"/>
        <w:ind w:firstLine="709"/>
        <w:jc w:val="both"/>
      </w:pPr>
      <w:r w:rsidRPr="002C4EBA">
        <w:rPr>
          <w:b/>
          <w:bCs/>
        </w:rPr>
        <w:t>ОКУ</w:t>
      </w:r>
      <w:r w:rsidR="00E259AD" w:rsidRPr="002C4EBA">
        <w:rPr>
          <w:b/>
        </w:rPr>
        <w:t>′</w:t>
      </w:r>
      <w:r w:rsidRPr="002C4EBA">
        <w:rPr>
          <w:b/>
          <w:bCs/>
        </w:rPr>
        <w:t>РИВАТЬ ПЛАТЬЯ</w:t>
      </w:r>
      <w:r w:rsidRPr="002C4EBA">
        <w:rPr>
          <w:bCs/>
        </w:rPr>
        <w:t>.</w:t>
      </w:r>
      <w:r w:rsidRPr="002C4EBA">
        <w:t xml:space="preserve"> Обряд. Магические действия с огнем, направленные на очищение постели и одежды. </w:t>
      </w:r>
      <w:r w:rsidRPr="002C4EBA">
        <w:rPr>
          <w:i/>
          <w:iCs/>
        </w:rPr>
        <w:t>Во многих селениях Тульской губернии оставалось верование в огонь. Поселяне под Благовещение, которое приходилось на 25 марта, ночью, «окуривали платья»: сжигали свои соломенные постели, скакали через огонь. Постель, говорили они, для того сжигают, чтобы истребить болезни; скачут через огонь для того, чтобы избавить себя от призора.</w:t>
      </w:r>
      <w:r w:rsidRPr="002C4EBA">
        <w:rPr>
          <w:bCs/>
        </w:rPr>
        <w:t xml:space="preserve"> </w:t>
      </w:r>
      <w:r w:rsidR="00E259AD">
        <w:t>(Панкеев).</w:t>
      </w:r>
    </w:p>
    <w:p w:rsidR="00A12075" w:rsidRPr="00E07063" w:rsidRDefault="00A12075" w:rsidP="006A25F3">
      <w:pPr>
        <w:spacing w:before="240"/>
        <w:ind w:firstLine="709"/>
        <w:jc w:val="both"/>
        <w:rPr>
          <w:b/>
        </w:rPr>
      </w:pPr>
      <w:r w:rsidRPr="002C4EBA">
        <w:rPr>
          <w:b/>
          <w:caps/>
        </w:rPr>
        <w:t>Оле</w:t>
      </w:r>
      <w:r w:rsidR="00E259AD" w:rsidRPr="002C4EBA">
        <w:rPr>
          <w:b/>
        </w:rPr>
        <w:t>′</w:t>
      </w:r>
      <w:r w:rsidRPr="002C4EBA">
        <w:rPr>
          <w:b/>
          <w:caps/>
        </w:rPr>
        <w:t>ньи ро</w:t>
      </w:r>
      <w:r w:rsidR="00E259AD" w:rsidRPr="002C4EBA">
        <w:rPr>
          <w:b/>
        </w:rPr>
        <w:t>′</w:t>
      </w:r>
      <w:r w:rsidRPr="002C4EBA">
        <w:rPr>
          <w:b/>
          <w:caps/>
        </w:rPr>
        <w:t>жки</w:t>
      </w:r>
      <w:r w:rsidRPr="002C4EBA">
        <w:rPr>
          <w:caps/>
        </w:rPr>
        <w:t>.</w:t>
      </w:r>
      <w:r w:rsidRPr="002C4EBA">
        <w:t xml:space="preserve"> Съедобные грибы. </w:t>
      </w:r>
      <w:r w:rsidR="00E259AD">
        <w:t xml:space="preserve">Чаще всего – растущие из одной грибницы опята. </w:t>
      </w:r>
      <w:r w:rsidRPr="002C4EBA">
        <w:t xml:space="preserve">Щёк. </w:t>
      </w:r>
      <w:r w:rsidRPr="002C4EBA">
        <w:rPr>
          <w:i/>
        </w:rPr>
        <w:t xml:space="preserve">Оленьи рожки – грибы, как оленьи рога ветвистые. </w:t>
      </w:r>
      <w:r w:rsidRPr="002C4EBA">
        <w:t>(с. Селиваново, Щёк.).</w:t>
      </w:r>
    </w:p>
    <w:p w:rsidR="00F15EC4" w:rsidRPr="002C4EBA" w:rsidRDefault="00F15EC4" w:rsidP="006A25F3">
      <w:pPr>
        <w:spacing w:before="240"/>
        <w:ind w:firstLine="709"/>
        <w:jc w:val="both"/>
      </w:pPr>
      <w:r w:rsidRPr="002C4EBA">
        <w:rPr>
          <w:b/>
        </w:rPr>
        <w:t>ОНО</w:t>
      </w:r>
      <w:r w:rsidR="00EA425F" w:rsidRPr="002C4EBA">
        <w:rPr>
          <w:b/>
        </w:rPr>
        <w:t>′</w:t>
      </w:r>
      <w:r w:rsidRPr="002C4EBA">
        <w:rPr>
          <w:b/>
        </w:rPr>
        <w:t xml:space="preserve"> И ДАЙ СЮДЫ</w:t>
      </w:r>
      <w:r w:rsidRPr="002C4EBA">
        <w:rPr>
          <w:b/>
          <w:i/>
        </w:rPr>
        <w:t>'</w:t>
      </w:r>
      <w:r w:rsidRPr="002C4EBA">
        <w:t xml:space="preserve">. </w:t>
      </w:r>
      <w:r w:rsidR="00EA425F">
        <w:t>Поговорка. Подчеркивание права собственности, принадлежности себе имущества, денег и т.п.</w:t>
      </w:r>
      <w:r w:rsidR="00505C03">
        <w:t xml:space="preserve"> Смысловой эквивалент – «хотя мало, но моё!»</w:t>
      </w:r>
      <w:r w:rsidRPr="002C4EBA">
        <w:rPr>
          <w:i/>
        </w:rPr>
        <w:t xml:space="preserve"> </w:t>
      </w:r>
      <w:r w:rsidR="00EA425F">
        <w:t xml:space="preserve">Одоев. </w:t>
      </w:r>
      <w:r w:rsidRPr="002C4EBA">
        <w:rPr>
          <w:i/>
        </w:rPr>
        <w:t xml:space="preserve">Вот и яблочки продали, и не просить никаво, сколько не выручили, оно и дай сюды. </w:t>
      </w:r>
      <w:r w:rsidRPr="002C4EBA">
        <w:t>(Родина).</w:t>
      </w:r>
    </w:p>
    <w:p w:rsidR="008C467E" w:rsidRDefault="008C467E" w:rsidP="006A25F3">
      <w:pPr>
        <w:spacing w:before="240"/>
        <w:ind w:firstLine="709"/>
        <w:jc w:val="both"/>
      </w:pPr>
      <w:r w:rsidRPr="002C4EBA">
        <w:rPr>
          <w:b/>
        </w:rPr>
        <w:lastRenderedPageBreak/>
        <w:t>О′ПАЛА-ОБА′ПОЛА</w:t>
      </w:r>
      <w:r w:rsidR="00E6602E">
        <w:rPr>
          <w:b/>
        </w:rPr>
        <w:t xml:space="preserve"> (</w:t>
      </w:r>
      <w:r w:rsidR="00E6602E" w:rsidRPr="002C4EBA">
        <w:rPr>
          <w:b/>
        </w:rPr>
        <w:t>О′ПАЛ</w:t>
      </w:r>
      <w:r w:rsidR="00E6602E">
        <w:rPr>
          <w:b/>
        </w:rPr>
        <w:t>О</w:t>
      </w:r>
      <w:r w:rsidR="00E6602E" w:rsidRPr="002C4EBA">
        <w:rPr>
          <w:b/>
        </w:rPr>
        <w:t>-ОБА′ПОЛ</w:t>
      </w:r>
      <w:r w:rsidR="00E6602E">
        <w:rPr>
          <w:b/>
        </w:rPr>
        <w:t>О)</w:t>
      </w:r>
      <w:r w:rsidRPr="002C4EBA">
        <w:t xml:space="preserve">. Вокруг да около. Вен. </w:t>
      </w:r>
      <w:r w:rsidRPr="002C4EBA">
        <w:rPr>
          <w:i/>
        </w:rPr>
        <w:t>Побегала я опала-абапола дома да ни с чем пошла.</w:t>
      </w:r>
      <w:r w:rsidRPr="002C4EBA">
        <w:t>(с. Пряхино, Вен.).</w:t>
      </w:r>
    </w:p>
    <w:p w:rsidR="00DB00B9" w:rsidRPr="00E07063" w:rsidRDefault="00DB00B9" w:rsidP="006A25F3">
      <w:pPr>
        <w:spacing w:before="240"/>
        <w:ind w:firstLine="709"/>
        <w:jc w:val="both"/>
        <w:rPr>
          <w:b/>
        </w:rPr>
      </w:pPr>
      <w:r w:rsidRPr="002C4EBA">
        <w:rPr>
          <w:b/>
        </w:rPr>
        <w:t>ОПА</w:t>
      </w:r>
      <w:r w:rsidR="00A8475F" w:rsidRPr="002C4EBA">
        <w:rPr>
          <w:b/>
        </w:rPr>
        <w:t>′</w:t>
      </w:r>
      <w:r w:rsidRPr="002C4EBA">
        <w:rPr>
          <w:b/>
        </w:rPr>
        <w:t>ХИВАНИЕ ВО ВРЕМЯ ПАДЕЖА</w:t>
      </w:r>
      <w:r w:rsidR="00D502F7" w:rsidRPr="002C4EBA">
        <w:rPr>
          <w:b/>
        </w:rPr>
        <w:t>′</w:t>
      </w:r>
      <w:r w:rsidRPr="002C4EBA">
        <w:t xml:space="preserve">. Обряд. </w:t>
      </w:r>
      <w:r w:rsidR="00D502F7">
        <w:t>Ритуальные языческие действия, включающие о</w:t>
      </w:r>
      <w:r w:rsidRPr="002C4EBA">
        <w:t>бход и опахивание селения</w:t>
      </w:r>
      <w:r w:rsidR="00D502F7">
        <w:t xml:space="preserve"> для предотвращения падежа скота</w:t>
      </w:r>
      <w:r w:rsidRPr="002C4EBA">
        <w:t xml:space="preserve">. Ефрем. </w:t>
      </w:r>
      <w:r w:rsidRPr="002C4EBA">
        <w:rPr>
          <w:i/>
        </w:rPr>
        <w:t xml:space="preserve">Опахивание вовремя падежа скота… </w:t>
      </w:r>
      <w:r w:rsidR="00D502F7">
        <w:rPr>
          <w:i/>
        </w:rPr>
        <w:t>–</w:t>
      </w:r>
      <w:r w:rsidRPr="002C4EBA">
        <w:rPr>
          <w:i/>
        </w:rPr>
        <w:t xml:space="preserve"> обряд непристойный, разыгрываемый бабами, вдовами и девками в одном белье. Две вдовы, с распущенными косами везут соху и, прорезав ею на земле крест, с гиком и боем в звонкие предметы, начинают обход вокруг селения.</w:t>
      </w:r>
      <w:r w:rsidRPr="002C4EBA">
        <w:t xml:space="preserve"> (Мясоедов).</w:t>
      </w:r>
    </w:p>
    <w:p w:rsidR="00A12075" w:rsidRPr="00E07063" w:rsidRDefault="00A12075" w:rsidP="006A25F3">
      <w:pPr>
        <w:spacing w:before="240"/>
        <w:ind w:firstLine="709"/>
        <w:jc w:val="both"/>
        <w:rPr>
          <w:b/>
        </w:rPr>
      </w:pPr>
      <w:r w:rsidRPr="002C4EBA">
        <w:rPr>
          <w:b/>
          <w:caps/>
        </w:rPr>
        <w:t>Опять беда стрясла</w:t>
      </w:r>
      <w:r w:rsidR="008060F7" w:rsidRPr="002C4EBA">
        <w:rPr>
          <w:b/>
        </w:rPr>
        <w:t>′</w:t>
      </w:r>
      <w:r w:rsidRPr="002C4EBA">
        <w:rPr>
          <w:b/>
          <w:caps/>
        </w:rPr>
        <w:t>сь: жопа с жопой сросла</w:t>
      </w:r>
      <w:r w:rsidR="008060F7" w:rsidRPr="002C4EBA">
        <w:rPr>
          <w:b/>
        </w:rPr>
        <w:t>′</w:t>
      </w:r>
      <w:r w:rsidRPr="002C4EBA">
        <w:rPr>
          <w:b/>
          <w:caps/>
        </w:rPr>
        <w:t>сь</w:t>
      </w:r>
      <w:r w:rsidRPr="002C4EBA">
        <w:rPr>
          <w:caps/>
        </w:rPr>
        <w:t>.</w:t>
      </w:r>
      <w:r w:rsidRPr="002C4EBA">
        <w:t xml:space="preserve"> </w:t>
      </w:r>
      <w:r w:rsidR="008060F7">
        <w:t>Ирон</w:t>
      </w:r>
      <w:r w:rsidRPr="002C4EBA">
        <w:t>. О плохом положении вещей</w:t>
      </w:r>
      <w:r w:rsidR="008060F7">
        <w:t>, состоянии чего-либо и т.д.</w:t>
      </w:r>
      <w:r w:rsidRPr="002C4EBA">
        <w:t xml:space="preserve"> Вен.</w:t>
      </w:r>
    </w:p>
    <w:p w:rsidR="0076524B" w:rsidRPr="002C4EBA" w:rsidRDefault="00F15EC4" w:rsidP="006A25F3">
      <w:pPr>
        <w:spacing w:before="240"/>
        <w:ind w:firstLine="709"/>
        <w:jc w:val="both"/>
      </w:pPr>
      <w:r w:rsidRPr="002C4EBA">
        <w:rPr>
          <w:b/>
        </w:rPr>
        <w:t>ОРА</w:t>
      </w:r>
      <w:r w:rsidRPr="002C4EBA">
        <w:rPr>
          <w:b/>
          <w:i/>
        </w:rPr>
        <w:t>'</w:t>
      </w:r>
      <w:r w:rsidRPr="002C4EBA">
        <w:rPr>
          <w:b/>
        </w:rPr>
        <w:t>ТЬ (ВОПИТЬ) ДУРНИ</w:t>
      </w:r>
      <w:r w:rsidRPr="002C4EBA">
        <w:rPr>
          <w:b/>
          <w:i/>
        </w:rPr>
        <w:t>'</w:t>
      </w:r>
      <w:r w:rsidRPr="002C4EBA">
        <w:rPr>
          <w:b/>
        </w:rPr>
        <w:t>НОЙ</w:t>
      </w:r>
      <w:r w:rsidRPr="002C4EBA">
        <w:t xml:space="preserve">. Очень сильно кричать. </w:t>
      </w:r>
      <w:r w:rsidR="004B2D09" w:rsidRPr="002C4EBA">
        <w:t>Алекс., Щёк., Лен.</w:t>
      </w:r>
      <w:r w:rsidR="008060F7">
        <w:t>, Одоев.</w:t>
      </w:r>
      <w:r w:rsidR="004B2D09" w:rsidRPr="002C4EBA">
        <w:rPr>
          <w:i/>
        </w:rPr>
        <w:t xml:space="preserve"> </w:t>
      </w:r>
      <w:r w:rsidRPr="002C4EBA">
        <w:rPr>
          <w:i/>
        </w:rPr>
        <w:t xml:space="preserve">Вышла на дорогу и давай орать дурниной, а соседи-то слушають. </w:t>
      </w:r>
      <w:r w:rsidRPr="002C4EBA">
        <w:t>(Родина).</w:t>
      </w:r>
    </w:p>
    <w:p w:rsidR="00DB00B9" w:rsidRPr="00E07063" w:rsidRDefault="00DB00B9" w:rsidP="006A25F3">
      <w:pPr>
        <w:spacing w:before="240"/>
        <w:ind w:firstLine="709"/>
        <w:jc w:val="both"/>
        <w:rPr>
          <w:b/>
        </w:rPr>
      </w:pPr>
      <w:r w:rsidRPr="002C4EBA">
        <w:rPr>
          <w:b/>
          <w:bCs/>
        </w:rPr>
        <w:t>ОТВОДНО</w:t>
      </w:r>
      <w:r w:rsidR="008060F7" w:rsidRPr="002C4EBA">
        <w:rPr>
          <w:b/>
        </w:rPr>
        <w:t>′</w:t>
      </w:r>
      <w:r w:rsidRPr="002C4EBA">
        <w:rPr>
          <w:b/>
          <w:bCs/>
        </w:rPr>
        <w:t>Й СТОЛ</w:t>
      </w:r>
      <w:r w:rsidRPr="002C4EBA">
        <w:rPr>
          <w:bCs/>
        </w:rPr>
        <w:t>.</w:t>
      </w:r>
      <w:r w:rsidRPr="002C4EBA">
        <w:t xml:space="preserve"> Обряд. </w:t>
      </w:r>
      <w:r w:rsidR="008060F7">
        <w:t xml:space="preserve">Эпизод свадебного обряда. </w:t>
      </w:r>
      <w:r w:rsidRPr="002C4EBA">
        <w:t xml:space="preserve">Угощение родителями невесты родственников жениха. </w:t>
      </w:r>
      <w:r w:rsidRPr="002C4EBA">
        <w:rPr>
          <w:i/>
          <w:iCs/>
        </w:rPr>
        <w:t>В Тульской губернии сваты со стороны жениной родни угощали сватов ужином, что называлось у них отводным столом.</w:t>
      </w:r>
      <w:r w:rsidRPr="002C4EBA">
        <w:t xml:space="preserve"> (Панкеев).</w:t>
      </w:r>
    </w:p>
    <w:p w:rsidR="0076524B" w:rsidRPr="008060F7" w:rsidRDefault="0076524B" w:rsidP="006A25F3">
      <w:pPr>
        <w:spacing w:before="240"/>
        <w:ind w:firstLine="709"/>
        <w:jc w:val="both"/>
        <w:rPr>
          <w:color w:val="000000"/>
        </w:rPr>
      </w:pPr>
      <w:r w:rsidRPr="002C4EBA">
        <w:rPr>
          <w:rFonts w:eastAsia="Times-Roman"/>
          <w:b/>
        </w:rPr>
        <w:t>ОТ ДОЛГО</w:t>
      </w:r>
      <w:r w:rsidR="008060F7" w:rsidRPr="002C4EBA">
        <w:rPr>
          <w:b/>
        </w:rPr>
        <w:t>′</w:t>
      </w:r>
      <w:r w:rsidRPr="002C4EBA">
        <w:rPr>
          <w:rFonts w:eastAsia="Times-Roman"/>
          <w:b/>
        </w:rPr>
        <w:t>В БЕ</w:t>
      </w:r>
      <w:r w:rsidR="008060F7" w:rsidRPr="002C4EBA">
        <w:rPr>
          <w:b/>
        </w:rPr>
        <w:t>′</w:t>
      </w:r>
      <w:r w:rsidRPr="002C4EBA">
        <w:rPr>
          <w:rFonts w:eastAsia="Times-Roman"/>
          <w:b/>
        </w:rPr>
        <w:t>ГАТЬ</w:t>
      </w:r>
      <w:r w:rsidRPr="002C4EBA">
        <w:rPr>
          <w:rFonts w:eastAsia="Times-Roman"/>
        </w:rPr>
        <w:t xml:space="preserve">. О короткой одежде. </w:t>
      </w:r>
      <w:r w:rsidRPr="002C4EBA">
        <w:rPr>
          <w:color w:val="000000"/>
        </w:rPr>
        <w:t>Лен.</w:t>
      </w:r>
      <w:r w:rsidR="004B2D09" w:rsidRPr="002C4EBA">
        <w:rPr>
          <w:color w:val="000000"/>
        </w:rPr>
        <w:t xml:space="preserve"> </w:t>
      </w:r>
      <w:r w:rsidR="008060F7">
        <w:rPr>
          <w:i/>
          <w:color w:val="000000"/>
        </w:rPr>
        <w:t xml:space="preserve">(Сыну). Ванька, сыми эти штаны: уж коротки они тебе, стыдно – от долгов бегать! </w:t>
      </w:r>
      <w:r w:rsidR="008060F7">
        <w:rPr>
          <w:color w:val="000000"/>
        </w:rPr>
        <w:t>(д. Глухие Поляны, Лен.).</w:t>
      </w:r>
    </w:p>
    <w:p w:rsidR="00DB00B9" w:rsidRPr="00E07063" w:rsidRDefault="00DB00B9" w:rsidP="006A25F3">
      <w:pPr>
        <w:spacing w:before="240"/>
        <w:ind w:firstLine="709"/>
        <w:jc w:val="both"/>
        <w:rPr>
          <w:b/>
          <w:color w:val="000000"/>
        </w:rPr>
      </w:pPr>
      <w:r w:rsidRPr="002C4EBA">
        <w:rPr>
          <w:rFonts w:eastAsia="Times-Roman"/>
          <w:b/>
        </w:rPr>
        <w:t>ОТГУЛЯ</w:t>
      </w:r>
      <w:r w:rsidR="008060F7" w:rsidRPr="002C4EBA">
        <w:rPr>
          <w:b/>
        </w:rPr>
        <w:t>′</w:t>
      </w:r>
      <w:r w:rsidRPr="002C4EBA">
        <w:rPr>
          <w:rFonts w:eastAsia="Times-Roman"/>
          <w:b/>
        </w:rPr>
        <w:t>ЛИ ДЕВКИ ПАСХУ, ОТКАТА</w:t>
      </w:r>
      <w:r w:rsidR="008060F7" w:rsidRPr="002C4EBA">
        <w:rPr>
          <w:b/>
        </w:rPr>
        <w:t>′</w:t>
      </w:r>
      <w:r w:rsidRPr="002C4EBA">
        <w:rPr>
          <w:rFonts w:eastAsia="Times-Roman"/>
          <w:b/>
        </w:rPr>
        <w:t>ЛИ ЯИЦА</w:t>
      </w:r>
      <w:r w:rsidRPr="002C4EBA">
        <w:rPr>
          <w:rFonts w:eastAsia="Times-Roman"/>
        </w:rPr>
        <w:t xml:space="preserve">. </w:t>
      </w:r>
      <w:r w:rsidR="008060F7">
        <w:rPr>
          <w:rFonts w:eastAsia="Times-Roman"/>
        </w:rPr>
        <w:t xml:space="preserve">Пословица. </w:t>
      </w:r>
      <w:r w:rsidRPr="002C4EBA">
        <w:rPr>
          <w:rFonts w:eastAsia="Times-Roman"/>
        </w:rPr>
        <w:t xml:space="preserve">О чем-либо прошедшем, завершившемся. </w:t>
      </w:r>
      <w:r w:rsidRPr="002C4EBA">
        <w:rPr>
          <w:color w:val="000000"/>
        </w:rPr>
        <w:t>Лен.</w:t>
      </w:r>
    </w:p>
    <w:p w:rsidR="0076524B" w:rsidRPr="00E07063" w:rsidRDefault="0076524B" w:rsidP="006A25F3">
      <w:pPr>
        <w:spacing w:before="240"/>
        <w:ind w:firstLine="709"/>
        <w:jc w:val="both"/>
        <w:rPr>
          <w:rFonts w:eastAsia="Times-Roman"/>
          <w:b/>
        </w:rPr>
      </w:pPr>
      <w:r w:rsidRPr="002C4EBA">
        <w:rPr>
          <w:rFonts w:eastAsia="Times-Roman"/>
          <w:b/>
          <w:caps/>
        </w:rPr>
        <w:t>От жела</w:t>
      </w:r>
      <w:r w:rsidR="008060F7" w:rsidRPr="002C4EBA">
        <w:rPr>
          <w:b/>
        </w:rPr>
        <w:t>′</w:t>
      </w:r>
      <w:r w:rsidRPr="002C4EBA">
        <w:rPr>
          <w:rFonts w:eastAsia="Times-Roman"/>
          <w:b/>
          <w:caps/>
        </w:rPr>
        <w:t>ньица</w:t>
      </w:r>
      <w:r w:rsidRPr="002C4EBA">
        <w:rPr>
          <w:rFonts w:eastAsia="Times-Roman"/>
        </w:rPr>
        <w:t>. С любовью</w:t>
      </w:r>
      <w:r w:rsidR="008060F7">
        <w:rPr>
          <w:rFonts w:eastAsia="Times-Roman"/>
        </w:rPr>
        <w:t>, с чувством, с желанием</w:t>
      </w:r>
      <w:r w:rsidRPr="002C4EBA">
        <w:rPr>
          <w:rFonts w:eastAsia="Times-Roman"/>
        </w:rPr>
        <w:t xml:space="preserve">. Т-Огар. </w:t>
      </w:r>
      <w:r w:rsidRPr="002C4EBA">
        <w:rPr>
          <w:rFonts w:eastAsia="Times-Roman"/>
          <w:i/>
        </w:rPr>
        <w:t xml:space="preserve">Благослови, желанщик батюшка, от сердца, от желаньица. </w:t>
      </w:r>
      <w:r w:rsidR="008060F7">
        <w:rPr>
          <w:rFonts w:eastAsia="Times-Roman"/>
        </w:rPr>
        <w:t xml:space="preserve">(Песня). </w:t>
      </w:r>
      <w:r w:rsidRPr="002C4EBA">
        <w:rPr>
          <w:rFonts w:eastAsia="Times-Roman"/>
        </w:rPr>
        <w:t>(Новикова).</w:t>
      </w:r>
    </w:p>
    <w:p w:rsidR="004D591A" w:rsidRPr="002C4EBA" w:rsidRDefault="004D591A" w:rsidP="006A25F3">
      <w:pPr>
        <w:spacing w:before="240"/>
        <w:ind w:firstLine="709"/>
        <w:jc w:val="both"/>
        <w:rPr>
          <w:rFonts w:eastAsia="Times-Bold"/>
        </w:rPr>
      </w:pPr>
      <w:r w:rsidRPr="002C4EBA">
        <w:rPr>
          <w:rFonts w:eastAsia="Times-Bold"/>
          <w:b/>
          <w:bCs/>
        </w:rPr>
        <w:t>ОТ ЖОПЫ (ЗАДНИЦЫ) ОТЛЕГЛО</w:t>
      </w:r>
      <w:r w:rsidRPr="002C4EBA">
        <w:rPr>
          <w:rFonts w:eastAsia="Times-Bold"/>
          <w:bCs/>
        </w:rPr>
        <w:t xml:space="preserve">. </w:t>
      </w:r>
      <w:r w:rsidRPr="002C4EBA">
        <w:rPr>
          <w:rFonts w:eastAsia="Times-Bold"/>
        </w:rPr>
        <w:t xml:space="preserve">Неодобр. Стало легче во время болезни; пошел на поправку. (Говорится с укором человеку, не выздоровевшему до конца, не окрепшему, а уже стремящемуся работать, что-то делать и под.). Лен., Дуб., Ясн. </w:t>
      </w:r>
      <w:r w:rsidRPr="002C4EBA">
        <w:rPr>
          <w:rFonts w:eastAsia="Times-Bold"/>
          <w:i/>
          <w:iCs/>
        </w:rPr>
        <w:t xml:space="preserve">Ты, гляжу, уж полы мыла; значит, от жопы отлегло, – а не боишься опять сляжешь? </w:t>
      </w:r>
      <w:r w:rsidRPr="002C4EBA">
        <w:rPr>
          <w:rFonts w:eastAsia="Times-Bold"/>
        </w:rPr>
        <w:t>(д. Глухие Поляны, Лен.).</w:t>
      </w:r>
    </w:p>
    <w:p w:rsidR="00E661D5" w:rsidRPr="002C4EBA" w:rsidRDefault="00E661D5" w:rsidP="006A25F3">
      <w:pPr>
        <w:spacing w:before="240"/>
        <w:ind w:firstLine="709"/>
        <w:jc w:val="both"/>
      </w:pPr>
      <w:r w:rsidRPr="002C4EBA">
        <w:rPr>
          <w:b/>
        </w:rPr>
        <w:t>ОТОРВИ</w:t>
      </w:r>
      <w:r w:rsidR="008060F7" w:rsidRPr="002C4EBA">
        <w:rPr>
          <w:b/>
        </w:rPr>
        <w:t>′</w:t>
      </w:r>
      <w:r w:rsidRPr="002C4EBA">
        <w:rPr>
          <w:b/>
        </w:rPr>
        <w:t xml:space="preserve"> ГОЛОВА</w:t>
      </w:r>
      <w:r w:rsidRPr="002C4EBA">
        <w:t xml:space="preserve">. О бойком, смелом, отчаянном человеке. Лен. </w:t>
      </w:r>
      <w:r w:rsidRPr="002C4EBA">
        <w:rPr>
          <w:i/>
        </w:rPr>
        <w:t>Ух, эта девка была атаманка, боевая, хулиганка, оторви голова.</w:t>
      </w:r>
      <w:r w:rsidRPr="002C4EBA">
        <w:t xml:space="preserve"> (д. Ливенское. Лен.).</w:t>
      </w:r>
    </w:p>
    <w:p w:rsidR="00E661D5" w:rsidRPr="002C4EBA" w:rsidRDefault="00F15EC4" w:rsidP="006A25F3">
      <w:pPr>
        <w:spacing w:before="240"/>
        <w:ind w:firstLine="709"/>
        <w:jc w:val="both"/>
      </w:pPr>
      <w:r w:rsidRPr="002C4EBA">
        <w:rPr>
          <w:b/>
        </w:rPr>
        <w:t>ОТОРВИ</w:t>
      </w:r>
      <w:r w:rsidR="008060F7" w:rsidRPr="002C4EBA">
        <w:rPr>
          <w:b/>
        </w:rPr>
        <w:t>′</w:t>
      </w:r>
      <w:r w:rsidRPr="002C4EBA">
        <w:rPr>
          <w:b/>
        </w:rPr>
        <w:t xml:space="preserve"> ДА БРО</w:t>
      </w:r>
      <w:r w:rsidRPr="002C4EBA">
        <w:rPr>
          <w:b/>
          <w:i/>
        </w:rPr>
        <w:t>'</w:t>
      </w:r>
      <w:r w:rsidRPr="002C4EBA">
        <w:rPr>
          <w:b/>
        </w:rPr>
        <w:t>СЬ</w:t>
      </w:r>
      <w:r w:rsidRPr="002C4EBA">
        <w:t xml:space="preserve">. </w:t>
      </w:r>
      <w:r w:rsidR="00E232DA" w:rsidRPr="002C4EBA">
        <w:t>Негат</w:t>
      </w:r>
      <w:r w:rsidR="008060F7">
        <w:t>. Отрицательная</w:t>
      </w:r>
      <w:r w:rsidR="00E232DA" w:rsidRPr="002C4EBA">
        <w:t xml:space="preserve"> (в самом широком смысле) </w:t>
      </w:r>
      <w:r w:rsidR="00E232DA" w:rsidRPr="002C4EBA">
        <w:rPr>
          <w:spacing w:val="-2"/>
        </w:rPr>
        <w:t>оценка человека</w:t>
      </w:r>
      <w:r w:rsidR="008060F7">
        <w:rPr>
          <w:spacing w:val="-2"/>
        </w:rPr>
        <w:t>: плохой, никудышний, ни на что не годный</w:t>
      </w:r>
      <w:r w:rsidR="00E232DA" w:rsidRPr="002C4EBA">
        <w:rPr>
          <w:spacing w:val="-2"/>
        </w:rPr>
        <w:t>. Лен., Вен., Щёк., Сувор.</w:t>
      </w:r>
      <w:r w:rsidR="008060F7">
        <w:rPr>
          <w:spacing w:val="-2"/>
        </w:rPr>
        <w:t xml:space="preserve">, Одоев. </w:t>
      </w:r>
      <w:r w:rsidR="00E232DA" w:rsidRPr="002C4EBA">
        <w:rPr>
          <w:i/>
          <w:spacing w:val="-2"/>
        </w:rPr>
        <w:t xml:space="preserve">Женились братья неудачно: обе невестки мои – оторви да брось. </w:t>
      </w:r>
      <w:r w:rsidR="00E232DA" w:rsidRPr="002C4EBA">
        <w:rPr>
          <w:spacing w:val="-2"/>
        </w:rPr>
        <w:t xml:space="preserve">(д. Глухие Поляны, Лен.). </w:t>
      </w:r>
      <w:r w:rsidR="00E232DA" w:rsidRPr="002C4EBA">
        <w:rPr>
          <w:i/>
          <w:spacing w:val="-2"/>
        </w:rPr>
        <w:t xml:space="preserve">– Не дружись ты с ним: этот малый – оторви да брось, лучше вон с Сережкой на рыбалку ходи! </w:t>
      </w:r>
      <w:r w:rsidR="00E232DA" w:rsidRPr="002C4EBA">
        <w:rPr>
          <w:spacing w:val="-2"/>
        </w:rPr>
        <w:t xml:space="preserve">(п. Новая Черепеть, Сувор.). </w:t>
      </w:r>
      <w:r w:rsidRPr="002C4EBA">
        <w:rPr>
          <w:i/>
        </w:rPr>
        <w:t>Ну и</w:t>
      </w:r>
      <w:r w:rsidR="00550E8E">
        <w:rPr>
          <w:i/>
        </w:rPr>
        <w:t xml:space="preserve"> </w:t>
      </w:r>
      <w:r w:rsidRPr="002C4EBA">
        <w:rPr>
          <w:i/>
        </w:rPr>
        <w:t>деука у них, оторви да брось, прям шила</w:t>
      </w:r>
      <w:r w:rsidR="00550E8E">
        <w:rPr>
          <w:i/>
        </w:rPr>
        <w:t xml:space="preserve"> какай-та</w:t>
      </w:r>
      <w:r w:rsidRPr="002C4EBA">
        <w:rPr>
          <w:i/>
        </w:rPr>
        <w:t xml:space="preserve">. </w:t>
      </w:r>
      <w:r w:rsidRPr="002C4EBA">
        <w:t>(Родина).</w:t>
      </w:r>
    </w:p>
    <w:p w:rsidR="00E661D5" w:rsidRPr="002C4EBA" w:rsidRDefault="00E661D5" w:rsidP="006A25F3">
      <w:pPr>
        <w:spacing w:before="240"/>
        <w:ind w:firstLine="709"/>
        <w:jc w:val="both"/>
        <w:rPr>
          <w:rFonts w:eastAsia="MS Mincho"/>
        </w:rPr>
      </w:pPr>
      <w:r w:rsidRPr="002C4EBA">
        <w:rPr>
          <w:rFonts w:eastAsia="MS Mincho"/>
          <w:b/>
        </w:rPr>
        <w:t>ОТЪЯ</w:t>
      </w:r>
      <w:r w:rsidRPr="002C4EBA">
        <w:rPr>
          <w:b/>
        </w:rPr>
        <w:t>′</w:t>
      </w:r>
      <w:r w:rsidRPr="002C4EBA">
        <w:rPr>
          <w:rFonts w:eastAsia="MS Mincho"/>
          <w:b/>
        </w:rPr>
        <w:t>ВЛЕННЫЙ МУЖИК</w:t>
      </w:r>
      <w:r w:rsidRPr="002C4EBA">
        <w:rPr>
          <w:rFonts w:eastAsia="MS Mincho"/>
        </w:rPr>
        <w:t>. Мужик, лишенный за дурное поведение голоса на сходке. (Отмечено Далем как тульское).</w:t>
      </w:r>
    </w:p>
    <w:p w:rsidR="00FB5E97" w:rsidRPr="002C4EBA" w:rsidRDefault="00FB5E97" w:rsidP="006A25F3">
      <w:pPr>
        <w:spacing w:before="240"/>
        <w:ind w:firstLine="709"/>
        <w:jc w:val="both"/>
      </w:pPr>
    </w:p>
    <w:p w:rsidR="001D70BF" w:rsidRPr="00550E8E" w:rsidRDefault="001D70BF" w:rsidP="006A25F3">
      <w:pPr>
        <w:spacing w:before="240"/>
        <w:ind w:firstLine="709"/>
        <w:jc w:val="center"/>
        <w:rPr>
          <w:b/>
          <w:caps/>
          <w:sz w:val="28"/>
          <w:szCs w:val="28"/>
        </w:rPr>
      </w:pPr>
      <w:r w:rsidRPr="00550E8E">
        <w:rPr>
          <w:b/>
          <w:caps/>
          <w:sz w:val="28"/>
          <w:szCs w:val="28"/>
        </w:rPr>
        <w:t>п</w:t>
      </w:r>
    </w:p>
    <w:p w:rsidR="00786A86" w:rsidRPr="002672CD" w:rsidRDefault="00A1607C" w:rsidP="006A25F3">
      <w:pPr>
        <w:spacing w:before="240"/>
        <w:ind w:firstLine="709"/>
        <w:jc w:val="both"/>
        <w:rPr>
          <w:b/>
        </w:rPr>
      </w:pPr>
      <w:r w:rsidRPr="002C4EBA">
        <w:rPr>
          <w:b/>
          <w:spacing w:val="-4"/>
        </w:rPr>
        <w:t>ПА′ЛКА-ПОГОНЯ′ЛКА</w:t>
      </w:r>
      <w:r w:rsidRPr="002C4EBA">
        <w:rPr>
          <w:spacing w:val="-4"/>
        </w:rPr>
        <w:t>. Специальное приспособление в</w:t>
      </w:r>
      <w:r w:rsidR="00F301FE">
        <w:t xml:space="preserve"> прял</w:t>
      </w:r>
      <w:r w:rsidRPr="002C4EBA">
        <w:t>ке, с помощью которого привод</w:t>
      </w:r>
      <w:r w:rsidR="00F301FE">
        <w:t xml:space="preserve">ится в действие маховое колесо. </w:t>
      </w:r>
      <w:r w:rsidRPr="002C4EBA">
        <w:t xml:space="preserve">Арсен. </w:t>
      </w:r>
      <w:r w:rsidRPr="002C4EBA">
        <w:rPr>
          <w:i/>
        </w:rPr>
        <w:t xml:space="preserve">Вон она лежачка, тут вот </w:t>
      </w:r>
      <w:r w:rsidRPr="002C4EBA">
        <w:rPr>
          <w:i/>
        </w:rPr>
        <w:lastRenderedPageBreak/>
        <w:t>вьюшка, пропихиваем туды нитку, а это палка-погонялка, от нее круг-то и крутится,</w:t>
      </w:r>
      <w:r w:rsidR="00603B30" w:rsidRPr="002C4EBA">
        <w:rPr>
          <w:i/>
        </w:rPr>
        <w:t xml:space="preserve"> </w:t>
      </w:r>
      <w:r w:rsidRPr="002C4EBA">
        <w:rPr>
          <w:i/>
        </w:rPr>
        <w:t>подножка соединяется с па</w:t>
      </w:r>
      <w:r w:rsidR="00603B30" w:rsidRPr="002C4EBA">
        <w:rPr>
          <w:i/>
        </w:rPr>
        <w:t>лкой-погонялкой, ногой крутишь.</w:t>
      </w:r>
      <w:r w:rsidR="00603B30" w:rsidRPr="002C4EBA">
        <w:t xml:space="preserve"> </w:t>
      </w:r>
      <w:r w:rsidRPr="002C4EBA">
        <w:t>(п. Арсеньево, Арсен.).</w:t>
      </w:r>
      <w:r w:rsidR="00603B30" w:rsidRPr="002C4EBA">
        <w:rPr>
          <w:i/>
          <w:iCs/>
        </w:rPr>
        <w:t xml:space="preserve"> Палка-погонялка толкает колесо, та и вертится.</w:t>
      </w:r>
      <w:r w:rsidR="00F301FE">
        <w:t xml:space="preserve"> (п. Арсеньево, Арсен.).</w:t>
      </w:r>
    </w:p>
    <w:p w:rsidR="0080383F" w:rsidRPr="002672CD" w:rsidRDefault="0080383F" w:rsidP="006A25F3">
      <w:pPr>
        <w:spacing w:before="240"/>
        <w:ind w:firstLine="709"/>
        <w:jc w:val="both"/>
        <w:rPr>
          <w:b/>
        </w:rPr>
      </w:pPr>
      <w:r w:rsidRPr="002C4EBA">
        <w:rPr>
          <w:b/>
          <w:caps/>
        </w:rPr>
        <w:t>Пар гулЯ</w:t>
      </w:r>
      <w:r w:rsidR="00F301FE" w:rsidRPr="002C4EBA">
        <w:rPr>
          <w:b/>
        </w:rPr>
        <w:t>′</w:t>
      </w:r>
      <w:r w:rsidRPr="002C4EBA">
        <w:rPr>
          <w:b/>
          <w:caps/>
        </w:rPr>
        <w:t>ет</w:t>
      </w:r>
      <w:r w:rsidRPr="002C4EBA">
        <w:rPr>
          <w:caps/>
        </w:rPr>
        <w:t>.</w:t>
      </w:r>
      <w:r w:rsidRPr="002C4EBA">
        <w:t xml:space="preserve"> Незасеянное поле. Вен. </w:t>
      </w:r>
      <w:r w:rsidRPr="002C4EBA">
        <w:rPr>
          <w:i/>
        </w:rPr>
        <w:t>Одно лето пар гуляет, другое – сеем.</w:t>
      </w:r>
      <w:r w:rsidR="00F301FE">
        <w:t xml:space="preserve"> (с. </w:t>
      </w:r>
      <w:r w:rsidRPr="002C4EBA">
        <w:t>Карпово, Вен.)</w:t>
      </w:r>
      <w:r w:rsidR="00F301FE">
        <w:t>.</w:t>
      </w:r>
    </w:p>
    <w:p w:rsidR="00CF2C5B" w:rsidRPr="002C4EBA" w:rsidRDefault="00CF2C5B" w:rsidP="006A25F3">
      <w:pPr>
        <w:spacing w:before="240"/>
        <w:ind w:firstLine="709"/>
        <w:jc w:val="both"/>
      </w:pPr>
      <w:r w:rsidRPr="002C4EBA">
        <w:rPr>
          <w:b/>
        </w:rPr>
        <w:t>ПАРДО</w:t>
      </w:r>
      <w:r w:rsidRPr="002C4EBA">
        <w:rPr>
          <w:b/>
          <w:i/>
        </w:rPr>
        <w:t>'</w:t>
      </w:r>
      <w:r w:rsidRPr="002C4EBA">
        <w:rPr>
          <w:b/>
        </w:rPr>
        <w:t>НУ НЕ ЗНАТЬ</w:t>
      </w:r>
      <w:r w:rsidRPr="002C4EBA">
        <w:t>. О бесцеремонном, беззастенчивом</w:t>
      </w:r>
      <w:r w:rsidR="00F301FE">
        <w:t>, наглом</w:t>
      </w:r>
      <w:r w:rsidRPr="002C4EBA">
        <w:t xml:space="preserve"> человеке. </w:t>
      </w:r>
      <w:r w:rsidR="00F301FE">
        <w:t xml:space="preserve">Одоев. </w:t>
      </w:r>
      <w:r w:rsidRPr="002C4EBA">
        <w:rPr>
          <w:i/>
        </w:rPr>
        <w:t xml:space="preserve">Он вить голодный, за стол как сядеть, как навалится на что, пардону не знаеть. </w:t>
      </w:r>
      <w:r w:rsidRPr="002C4EBA">
        <w:t>(Родина).</w:t>
      </w:r>
    </w:p>
    <w:p w:rsidR="00F301FE" w:rsidRDefault="00A1607C" w:rsidP="006A25F3">
      <w:pPr>
        <w:spacing w:before="240"/>
        <w:ind w:firstLine="709"/>
        <w:jc w:val="both"/>
        <w:rPr>
          <w:rFonts w:eastAsia="MS Mincho"/>
        </w:rPr>
      </w:pPr>
      <w:r w:rsidRPr="002C4EBA">
        <w:rPr>
          <w:rFonts w:eastAsia="MS Mincho"/>
          <w:b/>
          <w:caps/>
        </w:rPr>
        <w:t>Пело</w:t>
      </w:r>
      <w:r w:rsidRPr="002C4EBA">
        <w:rPr>
          <w:b/>
        </w:rPr>
        <w:t>′</w:t>
      </w:r>
      <w:r w:rsidRPr="002C4EBA">
        <w:rPr>
          <w:rFonts w:eastAsia="MS Mincho"/>
          <w:b/>
          <w:caps/>
        </w:rPr>
        <w:t>вый хлеб</w:t>
      </w:r>
      <w:r w:rsidRPr="002C4EBA">
        <w:rPr>
          <w:rFonts w:eastAsia="MS Mincho"/>
          <w:caps/>
        </w:rPr>
        <w:t>.</w:t>
      </w:r>
      <w:r w:rsidRPr="002C4EBA">
        <w:rPr>
          <w:rFonts w:eastAsia="MS Mincho"/>
        </w:rPr>
        <w:t xml:space="preserve"> Хлеб с мякиной; плохо провеянный хлеб. (Отмечено Далем как тульское).</w:t>
      </w:r>
    </w:p>
    <w:p w:rsidR="00401C28" w:rsidRPr="002672CD" w:rsidRDefault="00401C28" w:rsidP="006A25F3">
      <w:pPr>
        <w:spacing w:before="240"/>
        <w:ind w:firstLine="709"/>
        <w:jc w:val="both"/>
        <w:rPr>
          <w:b/>
        </w:rPr>
      </w:pPr>
      <w:r w:rsidRPr="002C4EBA">
        <w:rPr>
          <w:b/>
        </w:rPr>
        <w:t>ПЕ</w:t>
      </w:r>
      <w:r w:rsidR="00F301FE" w:rsidRPr="002C4EBA">
        <w:rPr>
          <w:b/>
        </w:rPr>
        <w:t>′</w:t>
      </w:r>
      <w:r w:rsidRPr="002C4EBA">
        <w:rPr>
          <w:b/>
        </w:rPr>
        <w:t>РВЫЙ УГОЛ</w:t>
      </w:r>
      <w:r w:rsidRPr="002C4EBA">
        <w:t>. Красный угол</w:t>
      </w:r>
      <w:r w:rsidR="00F301FE">
        <w:t xml:space="preserve"> в избе</w:t>
      </w:r>
      <w:r w:rsidRPr="002C4EBA">
        <w:t>. д. Кобылинка, Богор.</w:t>
      </w:r>
    </w:p>
    <w:p w:rsidR="0080383F" w:rsidRPr="002672CD" w:rsidRDefault="0080383F" w:rsidP="006A25F3">
      <w:pPr>
        <w:spacing w:before="240"/>
        <w:ind w:firstLine="709"/>
        <w:jc w:val="both"/>
        <w:rPr>
          <w:b/>
        </w:rPr>
      </w:pPr>
      <w:r w:rsidRPr="002C4EBA">
        <w:rPr>
          <w:b/>
        </w:rPr>
        <w:t>ПЕРЕВОДИ</w:t>
      </w:r>
      <w:r w:rsidR="00F301FE" w:rsidRPr="002C4EBA">
        <w:rPr>
          <w:b/>
        </w:rPr>
        <w:t>′</w:t>
      </w:r>
      <w:r w:rsidRPr="002C4EBA">
        <w:rPr>
          <w:b/>
        </w:rPr>
        <w:t>ТЬ ДОБРО НА ГОВНО.</w:t>
      </w:r>
      <w:r w:rsidRPr="002C4EBA">
        <w:t xml:space="preserve"> Поговорка. Неодобр. Портить что-либо; бесполезно изводить (тратить, расходовать) что-либо. Лен. </w:t>
      </w:r>
      <w:r w:rsidRPr="002C4EBA">
        <w:rPr>
          <w:i/>
        </w:rPr>
        <w:t xml:space="preserve">Хорошие доски испортил, а что сделал? Не будет это держаться. Перевел добро на говно. </w:t>
      </w:r>
      <w:r w:rsidRPr="002C4EBA">
        <w:t>(д. Варваровка, Лен.).</w:t>
      </w:r>
    </w:p>
    <w:p w:rsidR="00786A86" w:rsidRPr="002672CD" w:rsidRDefault="00786A86" w:rsidP="006A25F3">
      <w:pPr>
        <w:spacing w:before="240"/>
        <w:ind w:firstLine="709"/>
        <w:jc w:val="both"/>
        <w:rPr>
          <w:b/>
        </w:rPr>
      </w:pPr>
      <w:r w:rsidRPr="002C4EBA">
        <w:rPr>
          <w:b/>
          <w:bCs/>
        </w:rPr>
        <w:t>ПЕРЕВОРА′ЧИВАНИЕ ОДЕЖДЫ</w:t>
      </w:r>
      <w:r w:rsidRPr="002C4EBA">
        <w:rPr>
          <w:bCs/>
        </w:rPr>
        <w:t xml:space="preserve">. </w:t>
      </w:r>
      <w:r w:rsidRPr="002C4EBA">
        <w:t>Обряд. Языческий ритуал надевания одежды наизнанку, который, по суеверным представлениям, помогает не заблудиться в лесу.</w:t>
      </w:r>
      <w:r w:rsidRPr="002C4EBA">
        <w:rPr>
          <w:bCs/>
        </w:rPr>
        <w:t xml:space="preserve"> </w:t>
      </w:r>
      <w:r w:rsidRPr="002C4EBA">
        <w:rPr>
          <w:i/>
          <w:iCs/>
        </w:rPr>
        <w:t>Переворачивание (переодевание) одежды наизнанку («на левую сторону») – еще один магический способ, помогающий человеку отыскать дорогу в  лесу:…«чтобы в лесу в непогоду не сбиться с дороги, надо… надеть верхнее платье изнанкой» (Тульская губ., Епифанский у.); «когда бабы сбиваются с дороги в лесу, особенно в грозу, то они должны скинуть с себя рубашку, вывернуть ее наизнанку и опять надеть, – тогда они найдут дорогу» (Тульская обл., Чернский у.).</w:t>
      </w:r>
      <w:r w:rsidRPr="002C4EBA">
        <w:t xml:space="preserve"> (Очерки русской народной культуры).</w:t>
      </w:r>
    </w:p>
    <w:p w:rsidR="00BB7E59" w:rsidRPr="00364CA8" w:rsidRDefault="00BB7E59" w:rsidP="006A25F3">
      <w:pPr>
        <w:spacing w:before="240"/>
        <w:ind w:firstLine="709"/>
        <w:jc w:val="both"/>
        <w:rPr>
          <w:b/>
        </w:rPr>
      </w:pPr>
      <w:r w:rsidRPr="002C4EBA">
        <w:rPr>
          <w:b/>
        </w:rPr>
        <w:t>ПЕРЕ</w:t>
      </w:r>
      <w:r w:rsidR="00F301FE" w:rsidRPr="002C4EBA">
        <w:rPr>
          <w:b/>
        </w:rPr>
        <w:t>′</w:t>
      </w:r>
      <w:r w:rsidRPr="002C4EBA">
        <w:rPr>
          <w:b/>
        </w:rPr>
        <w:t>ДНИЙ УГОЛ</w:t>
      </w:r>
      <w:r w:rsidRPr="002C4EBA">
        <w:t xml:space="preserve">. Угол в доме, где висели иконы. Повсеместно. </w:t>
      </w:r>
      <w:r w:rsidRPr="002C4EBA">
        <w:rPr>
          <w:i/>
        </w:rPr>
        <w:t>Передний угол, где икона висела.</w:t>
      </w:r>
      <w:r w:rsidRPr="002C4EBA">
        <w:t xml:space="preserve"> (д. Черемушки, Ким.). </w:t>
      </w:r>
      <w:r w:rsidRPr="002C4EBA">
        <w:rPr>
          <w:i/>
        </w:rPr>
        <w:t>Под передний угол молодые садятся.</w:t>
      </w:r>
      <w:r w:rsidRPr="002C4EBA">
        <w:t xml:space="preserve"> (д. Пруды, Волов.).</w:t>
      </w:r>
    </w:p>
    <w:p w:rsidR="00F301FE" w:rsidRDefault="00A1607C" w:rsidP="006A25F3">
      <w:pPr>
        <w:spacing w:before="240"/>
        <w:ind w:firstLine="709"/>
        <w:jc w:val="both"/>
        <w:rPr>
          <w:rFonts w:eastAsia="MS Mincho"/>
        </w:rPr>
      </w:pPr>
      <w:r w:rsidRPr="002C4EBA">
        <w:rPr>
          <w:rFonts w:eastAsia="MS Mincho"/>
          <w:b/>
          <w:caps/>
        </w:rPr>
        <w:t>переле</w:t>
      </w:r>
      <w:r w:rsidRPr="002C4EBA">
        <w:rPr>
          <w:b/>
        </w:rPr>
        <w:t>′</w:t>
      </w:r>
      <w:r w:rsidRPr="002C4EBA">
        <w:rPr>
          <w:rFonts w:eastAsia="MS Mincho"/>
          <w:b/>
          <w:caps/>
        </w:rPr>
        <w:t>тковые дрова</w:t>
      </w:r>
      <w:r w:rsidRPr="002C4EBA">
        <w:rPr>
          <w:rFonts w:eastAsia="MS Mincho"/>
          <w:caps/>
        </w:rPr>
        <w:t>.</w:t>
      </w:r>
      <w:r w:rsidRPr="002C4EBA">
        <w:rPr>
          <w:rFonts w:eastAsia="MS Mincho"/>
        </w:rPr>
        <w:t xml:space="preserve"> Дрова прошлогодней рубки. (Отмечено Далем как тульское).</w:t>
      </w:r>
    </w:p>
    <w:p w:rsidR="00786A86" w:rsidRPr="00364CA8" w:rsidRDefault="00786A86" w:rsidP="006A25F3">
      <w:pPr>
        <w:spacing w:before="240"/>
        <w:ind w:firstLine="709"/>
        <w:jc w:val="both"/>
        <w:rPr>
          <w:b/>
        </w:rPr>
      </w:pPr>
      <w:r w:rsidRPr="002C4EBA">
        <w:rPr>
          <w:b/>
          <w:bCs/>
        </w:rPr>
        <w:t>ПЕРЕМЕ′НИВАТЬ ХОМУТЫ</w:t>
      </w:r>
      <w:r w:rsidR="00F301FE" w:rsidRPr="002C4EBA">
        <w:rPr>
          <w:b/>
        </w:rPr>
        <w:t>′</w:t>
      </w:r>
      <w:r w:rsidRPr="002C4EBA">
        <w:rPr>
          <w:b/>
          <w:bCs/>
        </w:rPr>
        <w:t>.</w:t>
      </w:r>
      <w:r w:rsidRPr="002C4EBA">
        <w:t xml:space="preserve"> Обряд. Языческий ритуал, состоящий в перемене хомутов лошадиной упряжи, что, по суе</w:t>
      </w:r>
      <w:r w:rsidRPr="002C4EBA">
        <w:softHyphen/>
        <w:t>верным представлениям, помогает не сбиться с дороги. …</w:t>
      </w:r>
      <w:r w:rsidRPr="002C4EBA">
        <w:rPr>
          <w:i/>
          <w:iCs/>
        </w:rPr>
        <w:t>считалось, что «если заблудишься на паре лошадей, то, распрягши лошадей, переменивают хомуты» (Вологодская губ., Устюгский у.). «Если же ехал на двух подводах и заблудился, то запрягай лошадей после распряжки так: с задней подводы бери дугу на переднюю, а с передней на заднюю подводу, и обе дуги запрягай кольцами назад» (Тульская губ., Чернский у.)</w:t>
      </w:r>
      <w:r w:rsidRPr="002C4EBA">
        <w:t>. (Очерки русской народной культуры).</w:t>
      </w:r>
    </w:p>
    <w:p w:rsidR="00786A86" w:rsidRPr="00364CA8" w:rsidRDefault="00786A86" w:rsidP="006A25F3">
      <w:pPr>
        <w:spacing w:before="240"/>
        <w:ind w:firstLine="709"/>
        <w:jc w:val="both"/>
        <w:rPr>
          <w:b/>
        </w:rPr>
      </w:pPr>
      <w:r w:rsidRPr="002C4EBA">
        <w:rPr>
          <w:b/>
          <w:bCs/>
        </w:rPr>
        <w:t>ПЕРЕМЕНИ</w:t>
      </w:r>
      <w:r w:rsidR="00F301FE" w:rsidRPr="002C4EBA">
        <w:rPr>
          <w:b/>
        </w:rPr>
        <w:t>′</w:t>
      </w:r>
      <w:r w:rsidRPr="002C4EBA">
        <w:rPr>
          <w:b/>
          <w:bCs/>
        </w:rPr>
        <w:t>ТЬ ОБУВЬ</w:t>
      </w:r>
      <w:r w:rsidRPr="002C4EBA">
        <w:rPr>
          <w:bCs/>
        </w:rPr>
        <w:t xml:space="preserve">. </w:t>
      </w:r>
      <w:r w:rsidRPr="002C4EBA">
        <w:t xml:space="preserve">Обряд. Языческий ритуал мены обуви на ногах, что, по суеверным представлениям, помогает не сбиться с дороги. </w:t>
      </w:r>
      <w:r w:rsidRPr="002C4EBA">
        <w:rPr>
          <w:i/>
          <w:iCs/>
        </w:rPr>
        <w:t>Прежде всего можно было переменить обувь (переобуться), т.е. правый сапог (лапоть) надеть на левую ногу, а левый – на правую (магическая перестановка «правого» и «лево</w:t>
      </w:r>
      <w:r w:rsidRPr="002C4EBA">
        <w:rPr>
          <w:i/>
          <w:iCs/>
        </w:rPr>
        <w:softHyphen/>
        <w:t>го») (Калужская, Тульская, Рязанская, Смоленская, Нижегород</w:t>
      </w:r>
      <w:r w:rsidRPr="002C4EBA">
        <w:rPr>
          <w:i/>
          <w:iCs/>
        </w:rPr>
        <w:softHyphen/>
        <w:t>ская, Вятская, Новгородская губернии). …В Чернском у. Тульской губ. во время процедуры переобувания нельзя было разговаривать: «Не говори ни слова»»…</w:t>
      </w:r>
      <w:r w:rsidR="00603B30" w:rsidRPr="002C4EBA">
        <w:rPr>
          <w:i/>
          <w:iCs/>
        </w:rPr>
        <w:t xml:space="preserve"> </w:t>
      </w:r>
      <w:r w:rsidRPr="002C4EBA">
        <w:t>(Оче</w:t>
      </w:r>
      <w:r w:rsidR="00F301FE">
        <w:t>рки русской народной культуры).</w:t>
      </w:r>
    </w:p>
    <w:p w:rsidR="00401C28" w:rsidRPr="002C4EBA" w:rsidRDefault="00786A86" w:rsidP="006A25F3">
      <w:pPr>
        <w:spacing w:before="240"/>
        <w:ind w:firstLine="709"/>
        <w:jc w:val="both"/>
      </w:pPr>
      <w:r w:rsidRPr="002C4EBA">
        <w:rPr>
          <w:b/>
          <w:bCs/>
        </w:rPr>
        <w:t>ПЕСНЯКА′ ДАВАТЬ</w:t>
      </w:r>
      <w:r w:rsidR="001C7F9B" w:rsidRPr="002C4EBA">
        <w:rPr>
          <w:b/>
          <w:bCs/>
        </w:rPr>
        <w:t xml:space="preserve"> (</w:t>
      </w:r>
      <w:r w:rsidR="001C7F9B" w:rsidRPr="002C4EBA">
        <w:rPr>
          <w:b/>
        </w:rPr>
        <w:t>КРИЧАТЬ</w:t>
      </w:r>
      <w:r w:rsidR="001C7F9B" w:rsidRPr="002C4EBA">
        <w:rPr>
          <w:b/>
          <w:bCs/>
        </w:rPr>
        <w:t xml:space="preserve">, </w:t>
      </w:r>
      <w:r w:rsidR="001C7F9B" w:rsidRPr="002C4EBA">
        <w:rPr>
          <w:b/>
        </w:rPr>
        <w:t>ДАВИТЬ,</w:t>
      </w:r>
      <w:r w:rsidR="001C7F9B" w:rsidRPr="002C4EBA">
        <w:rPr>
          <w:b/>
          <w:bCs/>
        </w:rPr>
        <w:t xml:space="preserve"> </w:t>
      </w:r>
      <w:r w:rsidR="001C7F9B" w:rsidRPr="002C4EBA">
        <w:rPr>
          <w:b/>
        </w:rPr>
        <w:t>ЗАЧАТЬ</w:t>
      </w:r>
      <w:r w:rsidR="001C7F9B" w:rsidRPr="002C4EBA">
        <w:rPr>
          <w:b/>
          <w:bCs/>
        </w:rPr>
        <w:t>)</w:t>
      </w:r>
      <w:r w:rsidRPr="002C4EBA">
        <w:rPr>
          <w:bCs/>
        </w:rPr>
        <w:t>.</w:t>
      </w:r>
      <w:r w:rsidRPr="002C4EBA">
        <w:t xml:space="preserve"> Громко петь песни. Сувор. </w:t>
      </w:r>
      <w:r w:rsidR="001C7F9B" w:rsidRPr="002C4EBA">
        <w:t xml:space="preserve">Вен. Одоев. </w:t>
      </w:r>
      <w:r w:rsidRPr="002C4EBA">
        <w:rPr>
          <w:i/>
          <w:iCs/>
        </w:rPr>
        <w:t>На Троицу песняка давали – заслушаешься</w:t>
      </w:r>
      <w:r w:rsidRPr="002C4EBA">
        <w:t xml:space="preserve">. (с. Рождествено, Сувор.). </w:t>
      </w:r>
      <w:r w:rsidR="001C7F9B" w:rsidRPr="002C4EBA">
        <w:rPr>
          <w:i/>
        </w:rPr>
        <w:lastRenderedPageBreak/>
        <w:t xml:space="preserve">Бабы-то с Рошши пришли, ну, значить, щас начнуть песняка давать. </w:t>
      </w:r>
      <w:r w:rsidR="001C7F9B" w:rsidRPr="002C4EBA">
        <w:t>(Родина).</w:t>
      </w:r>
      <w:r w:rsidR="001C7F9B" w:rsidRPr="002C4EBA">
        <w:rPr>
          <w:i/>
        </w:rPr>
        <w:t xml:space="preserve"> Дело повеселело, песняка зачали.</w:t>
      </w:r>
      <w:r w:rsidR="001C7F9B" w:rsidRPr="002C4EBA">
        <w:t xml:space="preserve"> (д. Клин, Вен.).</w:t>
      </w:r>
      <w:r w:rsidR="001C7F9B" w:rsidRPr="002C4EBA">
        <w:rPr>
          <w:i/>
        </w:rPr>
        <w:t xml:space="preserve"> Всем сялом песняка кричали.</w:t>
      </w:r>
      <w:r w:rsidR="00F301FE">
        <w:t xml:space="preserve"> (д. Горбачево, Одоев.).</w:t>
      </w:r>
    </w:p>
    <w:p w:rsidR="00A12075" w:rsidRPr="00364CA8" w:rsidRDefault="00A12075" w:rsidP="006A25F3">
      <w:pPr>
        <w:spacing w:before="240"/>
        <w:ind w:firstLine="709"/>
        <w:jc w:val="both"/>
      </w:pPr>
      <w:r w:rsidRPr="002C4EBA">
        <w:rPr>
          <w:b/>
          <w:caps/>
        </w:rPr>
        <w:t>Песняка</w:t>
      </w:r>
      <w:r w:rsidR="00F301FE" w:rsidRPr="002C4EBA">
        <w:rPr>
          <w:b/>
        </w:rPr>
        <w:t>′</w:t>
      </w:r>
      <w:r w:rsidRPr="002C4EBA">
        <w:rPr>
          <w:b/>
          <w:caps/>
        </w:rPr>
        <w:t xml:space="preserve"> петь</w:t>
      </w:r>
      <w:r w:rsidRPr="002C4EBA">
        <w:rPr>
          <w:caps/>
        </w:rPr>
        <w:t>.</w:t>
      </w:r>
      <w:r w:rsidRPr="002C4EBA">
        <w:t xml:space="preserve"> Петь. Одоев. </w:t>
      </w:r>
      <w:r w:rsidRPr="002C4EBA">
        <w:rPr>
          <w:i/>
        </w:rPr>
        <w:t>Ну оттуда все песняка до дома пели.</w:t>
      </w:r>
      <w:r w:rsidRPr="002C4EBA">
        <w:t xml:space="preserve"> (с. Ленино, Одоев.)</w:t>
      </w:r>
      <w:r w:rsidR="00F301FE">
        <w:t>.</w:t>
      </w:r>
    </w:p>
    <w:p w:rsidR="005F2FC0" w:rsidRPr="00364CA8" w:rsidRDefault="005F2FC0" w:rsidP="006A25F3">
      <w:pPr>
        <w:spacing w:before="240"/>
        <w:ind w:firstLine="709"/>
        <w:jc w:val="both"/>
        <w:rPr>
          <w:b/>
        </w:rPr>
      </w:pPr>
      <w:r w:rsidRPr="002C4EBA">
        <w:rPr>
          <w:b/>
        </w:rPr>
        <w:t>ПЕТРО′В БАТО′Г</w:t>
      </w:r>
      <w:r w:rsidRPr="002C4EBA">
        <w:rPr>
          <w:i/>
        </w:rPr>
        <w:t>.</w:t>
      </w:r>
      <w:r w:rsidRPr="002C4EBA">
        <w:t xml:space="preserve"> Растение Cichorium intybus семейства сложноцветных; цикорий обыкновенный. Щёк. </w:t>
      </w:r>
      <w:r w:rsidRPr="002C4EBA">
        <w:rPr>
          <w:i/>
        </w:rPr>
        <w:t>Петровы батоги голубые.</w:t>
      </w:r>
      <w:r w:rsidRPr="002C4EBA">
        <w:t xml:space="preserve"> (Толстой, Дневники).</w:t>
      </w:r>
    </w:p>
    <w:p w:rsidR="00A12075" w:rsidRPr="00364CA8" w:rsidRDefault="00A12075" w:rsidP="006A25F3">
      <w:pPr>
        <w:spacing w:before="240"/>
        <w:ind w:firstLine="709"/>
        <w:jc w:val="both"/>
      </w:pPr>
      <w:r w:rsidRPr="002C4EBA">
        <w:rPr>
          <w:b/>
          <w:caps/>
        </w:rPr>
        <w:t>Пе</w:t>
      </w:r>
      <w:r w:rsidR="00F301FE" w:rsidRPr="002C4EBA">
        <w:rPr>
          <w:b/>
        </w:rPr>
        <w:t>′</w:t>
      </w:r>
      <w:r w:rsidRPr="002C4EBA">
        <w:rPr>
          <w:b/>
          <w:caps/>
        </w:rPr>
        <w:t>шкова корова</w:t>
      </w:r>
      <w:r w:rsidRPr="002C4EBA">
        <w:rPr>
          <w:caps/>
        </w:rPr>
        <w:t>.</w:t>
      </w:r>
      <w:r w:rsidRPr="002C4EBA">
        <w:t xml:space="preserve"> </w:t>
      </w:r>
      <w:r w:rsidR="00F301FE">
        <w:t xml:space="preserve">Неодобр. </w:t>
      </w:r>
      <w:r w:rsidRPr="002C4EBA">
        <w:t>О прожорливом человеке. Лен</w:t>
      </w:r>
      <w:r w:rsidRPr="002C4EBA">
        <w:rPr>
          <w:i/>
        </w:rPr>
        <w:t>. Что я тебе Пешкова корова</w:t>
      </w:r>
      <w:r w:rsidR="00F301FE">
        <w:rPr>
          <w:i/>
        </w:rPr>
        <w:t>?</w:t>
      </w:r>
      <w:r w:rsidRPr="002C4EBA">
        <w:t xml:space="preserve"> (д. Глухие Поляны, Лен.).</w:t>
      </w:r>
    </w:p>
    <w:p w:rsidR="00786A86" w:rsidRPr="00364CA8" w:rsidRDefault="00786A86" w:rsidP="006A25F3">
      <w:pPr>
        <w:spacing w:before="240"/>
        <w:ind w:firstLine="709"/>
        <w:jc w:val="both"/>
        <w:rPr>
          <w:b/>
        </w:rPr>
      </w:pPr>
      <w:r w:rsidRPr="002C4EBA">
        <w:rPr>
          <w:b/>
          <w:bCs/>
        </w:rPr>
        <w:t>ПЁТР И ПАВЕЛ</w:t>
      </w:r>
      <w:r w:rsidRPr="002C4EBA">
        <w:t xml:space="preserve">. Название христианского праздника в честь Святых апостолов Петра и Павла 12 июля (29 июня по старому стилю). Одоев. </w:t>
      </w:r>
      <w:r w:rsidRPr="002C4EBA">
        <w:rPr>
          <w:i/>
          <w:iCs/>
        </w:rPr>
        <w:t>Петр и Павел час убавил, а Илья Пророк два уволок</w:t>
      </w:r>
      <w:r w:rsidRPr="002C4EBA">
        <w:t>. (п. Одоев, Одоев.).</w:t>
      </w:r>
    </w:p>
    <w:p w:rsidR="00772A56" w:rsidRPr="00364CA8" w:rsidRDefault="00A12075" w:rsidP="006A25F3">
      <w:pPr>
        <w:spacing w:before="240"/>
        <w:ind w:firstLine="709"/>
        <w:jc w:val="both"/>
      </w:pPr>
      <w:r w:rsidRPr="002C4EBA">
        <w:rPr>
          <w:b/>
          <w:caps/>
        </w:rPr>
        <w:t>Пиво свари</w:t>
      </w:r>
      <w:r w:rsidR="00F301FE" w:rsidRPr="002C4EBA">
        <w:rPr>
          <w:b/>
        </w:rPr>
        <w:t>′</w:t>
      </w:r>
      <w:r w:rsidRPr="002C4EBA">
        <w:rPr>
          <w:b/>
          <w:caps/>
        </w:rPr>
        <w:t>ть</w:t>
      </w:r>
      <w:r w:rsidRPr="002C4EBA">
        <w:rPr>
          <w:caps/>
        </w:rPr>
        <w:t>.</w:t>
      </w:r>
      <w:r w:rsidRPr="002C4EBA">
        <w:t xml:space="preserve"> </w:t>
      </w:r>
      <w:r w:rsidR="00F301FE">
        <w:t xml:space="preserve">Перен. </w:t>
      </w:r>
      <w:r w:rsidRPr="002C4EBA">
        <w:t xml:space="preserve">Сработаться. Т-Огар. </w:t>
      </w:r>
      <w:r w:rsidRPr="002C4EBA">
        <w:rPr>
          <w:i/>
        </w:rPr>
        <w:t>С ним пиво не своришь</w:t>
      </w:r>
      <w:r w:rsidR="00772A56" w:rsidRPr="002C4EBA">
        <w:t>. (с. Нарышкино, Т-Огар.).</w:t>
      </w:r>
    </w:p>
    <w:p w:rsidR="003B4FBA" w:rsidRPr="00364CA8" w:rsidRDefault="003B4FBA" w:rsidP="006A25F3">
      <w:pPr>
        <w:spacing w:before="240"/>
        <w:ind w:firstLine="709"/>
        <w:jc w:val="both"/>
        <w:rPr>
          <w:b/>
        </w:rPr>
      </w:pPr>
      <w:r w:rsidRPr="002C4EBA">
        <w:rPr>
          <w:b/>
        </w:rPr>
        <w:t>ПИ′САНЫЕ ЛАПТИ</w:t>
      </w:r>
      <w:r w:rsidRPr="002C4EBA">
        <w:t xml:space="preserve">. Лапти с украшениями. Ефрем. </w:t>
      </w:r>
      <w:r w:rsidRPr="002C4EBA">
        <w:rPr>
          <w:i/>
        </w:rPr>
        <w:t>Лапти писаные – хорошие, с венчиками и щёчками.</w:t>
      </w:r>
      <w:r w:rsidRPr="002C4EBA">
        <w:t xml:space="preserve"> (с. Шилово, Ефрем.).</w:t>
      </w:r>
    </w:p>
    <w:p w:rsidR="003B4FBA" w:rsidRPr="002C4EBA" w:rsidRDefault="003B4FBA" w:rsidP="006A25F3">
      <w:pPr>
        <w:spacing w:before="240"/>
        <w:ind w:firstLine="709"/>
        <w:jc w:val="both"/>
      </w:pPr>
      <w:r w:rsidRPr="002C4EBA">
        <w:rPr>
          <w:b/>
        </w:rPr>
        <w:t>ПИТЬ В ПРИПА′ДОЧКУ</w:t>
      </w:r>
      <w:r w:rsidRPr="002C4EBA">
        <w:t xml:space="preserve">. Пить, припав прямо к воде (не из ладоней); пить, улегшись лицом на воду. Щёк. </w:t>
      </w:r>
      <w:r w:rsidRPr="002C4EBA">
        <w:rPr>
          <w:i/>
        </w:rPr>
        <w:t>В припадочку пью у Потапкина болота в ключе.</w:t>
      </w:r>
      <w:r w:rsidRPr="002C4EBA">
        <w:t xml:space="preserve"> (Толстой, Дневники).</w:t>
      </w:r>
    </w:p>
    <w:p w:rsidR="003B4FBA" w:rsidRPr="00364CA8" w:rsidRDefault="003B4FBA" w:rsidP="006A25F3">
      <w:pPr>
        <w:spacing w:before="240"/>
        <w:ind w:firstLine="709"/>
        <w:jc w:val="both"/>
        <w:rPr>
          <w:b/>
        </w:rPr>
      </w:pPr>
      <w:r w:rsidRPr="002C4EBA">
        <w:rPr>
          <w:b/>
        </w:rPr>
        <w:t>ПИТЬ ЧАЙ ВНАКЛА</w:t>
      </w:r>
      <w:r w:rsidR="00F301FE" w:rsidRPr="002C4EBA">
        <w:rPr>
          <w:b/>
        </w:rPr>
        <w:t>′</w:t>
      </w:r>
      <w:r w:rsidRPr="002C4EBA">
        <w:rPr>
          <w:b/>
        </w:rPr>
        <w:t>ДКУ</w:t>
      </w:r>
      <w:r w:rsidRPr="002C4EBA">
        <w:t xml:space="preserve">. Пить чай с сахаром, который кладут в чашку. Тула. </w:t>
      </w:r>
      <w:r w:rsidRPr="002C4EBA">
        <w:rPr>
          <w:i/>
        </w:rPr>
        <w:t>Они бедн</w:t>
      </w:r>
      <w:r w:rsidR="001C7F9B" w:rsidRPr="002C4EBA">
        <w:rPr>
          <w:i/>
        </w:rPr>
        <w:t>о жили</w:t>
      </w:r>
      <w:r w:rsidR="00F301FE">
        <w:rPr>
          <w:i/>
        </w:rPr>
        <w:t>, а мы побогаче</w:t>
      </w:r>
      <w:r w:rsidR="001C7F9B" w:rsidRPr="002C4EBA">
        <w:rPr>
          <w:i/>
        </w:rPr>
        <w:t xml:space="preserve">: мы пили чай внакладку, </w:t>
      </w:r>
      <w:r w:rsidRPr="002C4EBA">
        <w:rPr>
          <w:i/>
        </w:rPr>
        <w:t xml:space="preserve">а они вприкуску. </w:t>
      </w:r>
      <w:r w:rsidRPr="002C4EBA">
        <w:t>(г. Тула).</w:t>
      </w:r>
    </w:p>
    <w:p w:rsidR="003B4FBA" w:rsidRPr="00364CA8" w:rsidRDefault="003B4FBA" w:rsidP="006A25F3">
      <w:pPr>
        <w:spacing w:before="240"/>
        <w:ind w:firstLine="709"/>
        <w:jc w:val="both"/>
        <w:rPr>
          <w:b/>
          <w:spacing w:val="4"/>
        </w:rPr>
      </w:pPr>
      <w:r w:rsidRPr="002C4EBA">
        <w:rPr>
          <w:b/>
          <w:spacing w:val="4"/>
        </w:rPr>
        <w:t>ПИТЬ ЧАЙ ВПРИКУСКУ</w:t>
      </w:r>
      <w:r w:rsidRPr="002C4EBA">
        <w:rPr>
          <w:spacing w:val="4"/>
        </w:rPr>
        <w:t>. Пить чай, откусывая сахар</w:t>
      </w:r>
      <w:r w:rsidR="00F301FE">
        <w:rPr>
          <w:spacing w:val="4"/>
        </w:rPr>
        <w:t xml:space="preserve"> от куска</w:t>
      </w:r>
      <w:r w:rsidRPr="002C4EBA">
        <w:rPr>
          <w:spacing w:val="4"/>
        </w:rPr>
        <w:t xml:space="preserve">. Тула. </w:t>
      </w:r>
      <w:r w:rsidR="00F301FE" w:rsidRPr="002C4EBA">
        <w:rPr>
          <w:i/>
        </w:rPr>
        <w:t>Они бедно жили</w:t>
      </w:r>
      <w:r w:rsidR="00F301FE">
        <w:rPr>
          <w:i/>
        </w:rPr>
        <w:t>, а мы побогаче</w:t>
      </w:r>
      <w:r w:rsidR="00F301FE" w:rsidRPr="002C4EBA">
        <w:rPr>
          <w:i/>
        </w:rPr>
        <w:t xml:space="preserve">: мы пили чай внакладку, а они вприкуску. </w:t>
      </w:r>
      <w:r w:rsidR="00F301FE" w:rsidRPr="002C4EBA">
        <w:t>(г. Тула).</w:t>
      </w:r>
    </w:p>
    <w:p w:rsidR="00F301FE" w:rsidRDefault="00A12075" w:rsidP="006A25F3">
      <w:pPr>
        <w:spacing w:before="240"/>
        <w:ind w:firstLine="709"/>
        <w:jc w:val="both"/>
      </w:pPr>
      <w:r w:rsidRPr="002C4EBA">
        <w:rPr>
          <w:b/>
          <w:caps/>
        </w:rPr>
        <w:t>Плохо</w:t>
      </w:r>
      <w:r w:rsidR="00F301FE" w:rsidRPr="002C4EBA">
        <w:rPr>
          <w:b/>
        </w:rPr>
        <w:t>′</w:t>
      </w:r>
      <w:r w:rsidRPr="002C4EBA">
        <w:rPr>
          <w:b/>
          <w:caps/>
        </w:rPr>
        <w:t>й, как мышь из дрожжей</w:t>
      </w:r>
      <w:r w:rsidRPr="002C4EBA">
        <w:rPr>
          <w:caps/>
        </w:rPr>
        <w:t>.</w:t>
      </w:r>
      <w:r w:rsidRPr="002C4EBA">
        <w:rPr>
          <w:i/>
        </w:rPr>
        <w:t xml:space="preserve"> </w:t>
      </w:r>
      <w:r w:rsidRPr="002C4EBA">
        <w:t>О человеке слабого здоровья</w:t>
      </w:r>
      <w:r w:rsidRPr="002C4EBA">
        <w:rPr>
          <w:i/>
        </w:rPr>
        <w:t>.</w:t>
      </w:r>
      <w:r w:rsidRPr="002C4EBA">
        <w:t xml:space="preserve"> Т-Огар.</w:t>
      </w:r>
    </w:p>
    <w:p w:rsidR="00DB131E" w:rsidRPr="002C4EBA" w:rsidRDefault="00DB131E" w:rsidP="006A25F3">
      <w:pPr>
        <w:spacing w:before="240"/>
        <w:ind w:firstLine="709"/>
        <w:jc w:val="both"/>
      </w:pPr>
      <w:r w:rsidRPr="002C4EBA">
        <w:rPr>
          <w:b/>
        </w:rPr>
        <w:t>ПЛЯСАТЬ ПОД СУХУ</w:t>
      </w:r>
      <w:r w:rsidR="00F301FE" w:rsidRPr="002C4EBA">
        <w:rPr>
          <w:b/>
        </w:rPr>
        <w:t>′</w:t>
      </w:r>
      <w:r w:rsidRPr="002C4EBA">
        <w:rPr>
          <w:b/>
        </w:rPr>
        <w:t>Ю</w:t>
      </w:r>
      <w:r w:rsidRPr="002C4EBA">
        <w:t xml:space="preserve">. Танцевать, плясать без музыки, припевая или аккомпанируя себе на губах, руках или голосом. Волов. </w:t>
      </w:r>
      <w:r w:rsidRPr="002C4EBA">
        <w:rPr>
          <w:i/>
        </w:rPr>
        <w:t>Ну, гоните пасти, а мы под сухую попляшем.</w:t>
      </w:r>
      <w:r w:rsidRPr="002C4EBA">
        <w:t xml:space="preserve"> </w:t>
      </w:r>
      <w:r w:rsidRPr="002C4EBA">
        <w:rPr>
          <w:i/>
        </w:rPr>
        <w:t>Плясать так охота, что можно и под сухую.</w:t>
      </w:r>
      <w:r w:rsidRPr="002C4EBA">
        <w:t xml:space="preserve"> (с. Непрядва, Волов.). </w:t>
      </w:r>
      <w:r w:rsidRPr="002C4EBA">
        <w:rPr>
          <w:i/>
        </w:rPr>
        <w:t>Под сухую плясали: одна напевает, вторая пляшет, девки большие под сухую пляшут, мы играем.</w:t>
      </w:r>
      <w:r w:rsidR="00180FDB">
        <w:t xml:space="preserve"> (д. </w:t>
      </w:r>
      <w:r w:rsidRPr="002C4EBA">
        <w:t>Пруды, Волов.).</w:t>
      </w:r>
    </w:p>
    <w:p w:rsidR="005F2FC0" w:rsidRPr="00364CA8" w:rsidRDefault="005F2FC0" w:rsidP="006A25F3">
      <w:pPr>
        <w:spacing w:before="240"/>
        <w:ind w:firstLine="709"/>
        <w:jc w:val="both"/>
        <w:rPr>
          <w:b/>
        </w:rPr>
      </w:pPr>
      <w:r w:rsidRPr="002C4EBA">
        <w:rPr>
          <w:b/>
        </w:rPr>
        <w:t>ПО′ ВОДУ ХОДИТЬ</w:t>
      </w:r>
      <w:r w:rsidRPr="002C4EBA">
        <w:t xml:space="preserve">. Обряд. Часть свадебного обряда, направленная на проверку сплоченности и взаимопонимания молодых супругов: на второй день свадьбы молодожены должны принести воды из колодца, все другие участники свадебного обряда создают при этом различные препятствия. Лен. </w:t>
      </w:r>
      <w:r w:rsidRPr="002C4EBA">
        <w:rPr>
          <w:i/>
        </w:rPr>
        <w:t xml:space="preserve">По воду с утра надо было ходить, а воду-то и не донесёшь, то ведро дадут худое, то воды нету. </w:t>
      </w:r>
      <w:r w:rsidRPr="002C4EBA">
        <w:t>(д. Ливенское, Лен.).</w:t>
      </w:r>
    </w:p>
    <w:p w:rsidR="000815EE" w:rsidRPr="00364CA8" w:rsidRDefault="000815EE" w:rsidP="006A25F3">
      <w:pPr>
        <w:spacing w:before="240"/>
        <w:ind w:firstLine="709"/>
        <w:jc w:val="both"/>
        <w:rPr>
          <w:rFonts w:eastAsia="Times-Roman"/>
        </w:rPr>
      </w:pPr>
      <w:r w:rsidRPr="002C4EBA">
        <w:rPr>
          <w:rFonts w:eastAsia="Times-Roman"/>
          <w:b/>
        </w:rPr>
        <w:t>ПОДАВА′ТЬ НА′ УГРУН</w:t>
      </w:r>
      <w:r w:rsidRPr="002C4EBA">
        <w:rPr>
          <w:rFonts w:eastAsia="Times-Roman"/>
        </w:rPr>
        <w:t>. Двигать вперёд перед собою. Ефрем. (Архив ТОКМ, Гордость земли Ефремовской).</w:t>
      </w:r>
    </w:p>
    <w:p w:rsidR="0018543F" w:rsidRPr="002C4EBA" w:rsidRDefault="0018543F" w:rsidP="006A25F3">
      <w:pPr>
        <w:spacing w:before="240"/>
        <w:ind w:firstLine="709"/>
        <w:jc w:val="both"/>
      </w:pPr>
      <w:r w:rsidRPr="002C4EBA">
        <w:rPr>
          <w:b/>
        </w:rPr>
        <w:t>ПОДВЕСТИ ПО ШИ′ШКИ</w:t>
      </w:r>
      <w:r w:rsidRPr="002C4EBA">
        <w:t>. Сильно подвести кого-либо в</w:t>
      </w:r>
      <w:r w:rsidRPr="002C4EBA">
        <w:rPr>
          <w:lang w:val="en-US"/>
        </w:rPr>
        <w:t>  </w:t>
      </w:r>
      <w:r w:rsidRPr="002C4EBA">
        <w:t xml:space="preserve">чем-либо. Одоев. </w:t>
      </w:r>
      <w:r w:rsidRPr="002C4EBA">
        <w:rPr>
          <w:i/>
        </w:rPr>
        <w:t>По шишки подвела меня Ольга, вот так!</w:t>
      </w:r>
      <w:r w:rsidRPr="002C4EBA">
        <w:t xml:space="preserve"> (с. Стояново, Одоев.).</w:t>
      </w:r>
    </w:p>
    <w:p w:rsidR="00F55692" w:rsidRPr="002C4EBA" w:rsidRDefault="00F55692" w:rsidP="006A25F3">
      <w:pPr>
        <w:spacing w:before="240"/>
        <w:ind w:firstLine="709"/>
        <w:jc w:val="both"/>
      </w:pPr>
      <w:r w:rsidRPr="002C4EBA">
        <w:rPr>
          <w:b/>
        </w:rPr>
        <w:lastRenderedPageBreak/>
        <w:t>ПОДВИ</w:t>
      </w:r>
      <w:r w:rsidR="00180FDB" w:rsidRPr="002C4EBA">
        <w:rPr>
          <w:b/>
        </w:rPr>
        <w:t>′</w:t>
      </w:r>
      <w:r w:rsidRPr="002C4EBA">
        <w:rPr>
          <w:b/>
        </w:rPr>
        <w:t>НУТЬСЯ ГОЛОВОЙ</w:t>
      </w:r>
      <w:r w:rsidRPr="002C4EBA">
        <w:t xml:space="preserve">. Повредиться в рассудке, сойти с ума. Алекс. </w:t>
      </w:r>
      <w:r w:rsidRPr="002C4EBA">
        <w:rPr>
          <w:i/>
        </w:rPr>
        <w:t xml:space="preserve">Когда дурь нападеть – подвинется головой человек такой, и дурак от дури будеть. </w:t>
      </w:r>
      <w:r w:rsidRPr="002C4EBA">
        <w:t>(г. Алексин, Алекс.).</w:t>
      </w:r>
    </w:p>
    <w:p w:rsidR="00401C28" w:rsidRPr="00364CA8" w:rsidRDefault="00401C28" w:rsidP="006A25F3">
      <w:pPr>
        <w:spacing w:before="240"/>
        <w:ind w:firstLine="709"/>
        <w:jc w:val="both"/>
        <w:rPr>
          <w:b/>
        </w:rPr>
      </w:pPr>
      <w:r w:rsidRPr="002C4EBA">
        <w:rPr>
          <w:b/>
        </w:rPr>
        <w:t>ПОД ВЗДЫХ</w:t>
      </w:r>
      <w:r w:rsidRPr="002C4EBA">
        <w:t xml:space="preserve"> </w:t>
      </w:r>
      <w:r w:rsidR="00180FDB" w:rsidRPr="00180FDB">
        <w:rPr>
          <w:b/>
          <w:caps/>
        </w:rPr>
        <w:t>&lt;</w:t>
      </w:r>
      <w:r w:rsidRPr="00180FDB">
        <w:rPr>
          <w:b/>
          <w:caps/>
        </w:rPr>
        <w:t>ударить, бить</w:t>
      </w:r>
      <w:r w:rsidR="00180FDB" w:rsidRPr="00180FDB">
        <w:rPr>
          <w:b/>
          <w:caps/>
        </w:rPr>
        <w:t>&gt;</w:t>
      </w:r>
      <w:r w:rsidRPr="00180FDB">
        <w:rPr>
          <w:caps/>
        </w:rPr>
        <w:t>.</w:t>
      </w:r>
      <w:r w:rsidRPr="002C4EBA">
        <w:t xml:space="preserve"> В солнечное сплетение.</w:t>
      </w:r>
      <w:r w:rsidR="001C7F9B" w:rsidRPr="002C4EBA">
        <w:t xml:space="preserve"> </w:t>
      </w:r>
    </w:p>
    <w:p w:rsidR="00401C28" w:rsidRPr="00364CA8" w:rsidRDefault="00401C28" w:rsidP="006A25F3">
      <w:pPr>
        <w:spacing w:before="240"/>
        <w:ind w:firstLine="709"/>
        <w:jc w:val="both"/>
        <w:rPr>
          <w:b/>
          <w:color w:val="000000"/>
        </w:rPr>
      </w:pPr>
      <w:r w:rsidRPr="002C4EBA">
        <w:rPr>
          <w:b/>
          <w:color w:val="000000"/>
        </w:rPr>
        <w:t>ПОДВЯЗА</w:t>
      </w:r>
      <w:r w:rsidR="00180FDB" w:rsidRPr="002C4EBA">
        <w:rPr>
          <w:rFonts w:eastAsia="Times-Roman"/>
          <w:b/>
        </w:rPr>
        <w:t>′</w:t>
      </w:r>
      <w:r w:rsidRPr="002C4EBA">
        <w:rPr>
          <w:b/>
          <w:color w:val="000000"/>
        </w:rPr>
        <w:t>ТЬ ВОЖЖУ</w:t>
      </w:r>
      <w:r w:rsidR="00180FDB" w:rsidRPr="002C4EBA">
        <w:rPr>
          <w:rFonts w:eastAsia="Times-Roman"/>
          <w:b/>
        </w:rPr>
        <w:t>′</w:t>
      </w:r>
      <w:r w:rsidRPr="002C4EBA">
        <w:rPr>
          <w:color w:val="000000"/>
        </w:rPr>
        <w:t xml:space="preserve">. Обряд. Часть свадебного обряда, </w:t>
      </w:r>
      <w:r w:rsidR="00180FDB">
        <w:rPr>
          <w:color w:val="000000"/>
        </w:rPr>
        <w:t xml:space="preserve">когда </w:t>
      </w:r>
      <w:r w:rsidRPr="002C4EBA">
        <w:rPr>
          <w:color w:val="000000"/>
        </w:rPr>
        <w:t xml:space="preserve">невеста подаёт вознице вышитое полотенце, чтобы продолжить путь домой после венчания. Одоев. </w:t>
      </w:r>
      <w:r w:rsidRPr="002C4EBA">
        <w:rPr>
          <w:i/>
          <w:color w:val="000000"/>
        </w:rPr>
        <w:t>Выкупа от невесты мог потребовать и возница: он останавливал лошадь, утверждая, что вожжа оборвалась и её надо подвязать. Невеста подавала ему вышитое полотенце (подвязать вожжу), возница брал его, затыкал за пояс, и все ехали дальше.</w:t>
      </w:r>
      <w:r w:rsidRPr="002C4EBA">
        <w:rPr>
          <w:color w:val="000000"/>
        </w:rPr>
        <w:t xml:space="preserve"> (Гайсина).</w:t>
      </w:r>
    </w:p>
    <w:p w:rsidR="00DB131E" w:rsidRPr="00364CA8" w:rsidRDefault="00DB131E" w:rsidP="006A25F3">
      <w:pPr>
        <w:spacing w:before="240"/>
        <w:ind w:firstLine="709"/>
        <w:jc w:val="both"/>
      </w:pPr>
      <w:r w:rsidRPr="002C4EBA">
        <w:rPr>
          <w:b/>
          <w:bCs/>
        </w:rPr>
        <w:t>ПО ГРОБОВУ</w:t>
      </w:r>
      <w:r w:rsidR="00180FDB" w:rsidRPr="002C4EBA">
        <w:rPr>
          <w:rFonts w:eastAsia="Times-Roman"/>
          <w:b/>
        </w:rPr>
        <w:t>′</w:t>
      </w:r>
      <w:r w:rsidRPr="002C4EBA">
        <w:rPr>
          <w:b/>
          <w:bCs/>
        </w:rPr>
        <w:t>Ю ДОСКУ</w:t>
      </w:r>
      <w:r w:rsidRPr="002C4EBA">
        <w:rPr>
          <w:bCs/>
        </w:rPr>
        <w:t>.</w:t>
      </w:r>
      <w:r w:rsidRPr="002C4EBA">
        <w:rPr>
          <w:i/>
          <w:iCs/>
        </w:rPr>
        <w:t xml:space="preserve"> </w:t>
      </w:r>
      <w:r w:rsidRPr="002C4EBA">
        <w:rPr>
          <w:iCs/>
        </w:rPr>
        <w:t>Всю жизнь, д</w:t>
      </w:r>
      <w:r w:rsidRPr="002C4EBA">
        <w:t xml:space="preserve">о смерти. Повсеместно. </w:t>
      </w:r>
      <w:r w:rsidRPr="002C4EBA">
        <w:rPr>
          <w:i/>
          <w:iCs/>
        </w:rPr>
        <w:t xml:space="preserve">Моя судьба быть несчастливым с самого моего детства и по гробовую доску. </w:t>
      </w:r>
      <w:r w:rsidRPr="002C4EBA">
        <w:t>(Толстой, Отрочество).</w:t>
      </w:r>
    </w:p>
    <w:p w:rsidR="00401C28" w:rsidRPr="002C4EBA" w:rsidRDefault="00401C28" w:rsidP="006A25F3">
      <w:pPr>
        <w:spacing w:before="240"/>
        <w:ind w:firstLine="709"/>
        <w:jc w:val="both"/>
        <w:rPr>
          <w:color w:val="000000"/>
        </w:rPr>
      </w:pPr>
      <w:r w:rsidRPr="002C4EBA">
        <w:rPr>
          <w:b/>
          <w:color w:val="000000"/>
        </w:rPr>
        <w:t>ПОД ГРУДЬМИ</w:t>
      </w:r>
      <w:r w:rsidR="00180FDB" w:rsidRPr="002C4EBA">
        <w:rPr>
          <w:rFonts w:eastAsia="Times-Roman"/>
          <w:b/>
        </w:rPr>
        <w:t>′</w:t>
      </w:r>
      <w:r w:rsidRPr="002C4EBA">
        <w:rPr>
          <w:b/>
          <w:color w:val="000000"/>
        </w:rPr>
        <w:t xml:space="preserve"> ЗАБОЛЕ</w:t>
      </w:r>
      <w:r w:rsidR="00180FDB" w:rsidRPr="002C4EBA">
        <w:rPr>
          <w:rFonts w:eastAsia="Times-Roman"/>
          <w:b/>
        </w:rPr>
        <w:t>′</w:t>
      </w:r>
      <w:r w:rsidRPr="002C4EBA">
        <w:rPr>
          <w:b/>
          <w:color w:val="000000"/>
        </w:rPr>
        <w:t>ТЬ</w:t>
      </w:r>
      <w:r w:rsidRPr="002C4EBA">
        <w:rPr>
          <w:color w:val="000000"/>
        </w:rPr>
        <w:t xml:space="preserve">. О расстройстве желудка. Черн. </w:t>
      </w:r>
      <w:r w:rsidRPr="002C4EBA">
        <w:rPr>
          <w:i/>
          <w:color w:val="000000"/>
        </w:rPr>
        <w:t>Что-то не то съел, да как заболит под грудьми!</w:t>
      </w:r>
      <w:r w:rsidRPr="002C4EBA">
        <w:rPr>
          <w:color w:val="000000"/>
        </w:rPr>
        <w:t xml:space="preserve"> (с. Архангельское, Черн.).</w:t>
      </w:r>
    </w:p>
    <w:p w:rsidR="00401C28" w:rsidRPr="00364CA8" w:rsidRDefault="00401C28" w:rsidP="006A25F3">
      <w:pPr>
        <w:spacing w:before="240"/>
        <w:ind w:firstLine="709"/>
        <w:jc w:val="both"/>
        <w:rPr>
          <w:b/>
        </w:rPr>
      </w:pPr>
      <w:r w:rsidRPr="002C4EBA">
        <w:rPr>
          <w:b/>
        </w:rPr>
        <w:t>ПОД ДО′МОМ</w:t>
      </w:r>
      <w:r w:rsidRPr="002C4EBA">
        <w:rPr>
          <w:i/>
        </w:rPr>
        <w:t>.</w:t>
      </w:r>
      <w:r w:rsidRPr="002C4EBA">
        <w:t xml:space="preserve"> Рядом, недалеко. Ким. </w:t>
      </w:r>
      <w:r w:rsidRPr="002C4EBA">
        <w:rPr>
          <w:i/>
        </w:rPr>
        <w:t xml:space="preserve">Под домом речка была. </w:t>
      </w:r>
      <w:r w:rsidRPr="002C4EBA">
        <w:t>(п. Казановка, Ким.).</w:t>
      </w:r>
    </w:p>
    <w:p w:rsidR="0018543F" w:rsidRPr="002C4EBA" w:rsidRDefault="0018543F" w:rsidP="006A25F3">
      <w:pPr>
        <w:spacing w:before="240"/>
        <w:ind w:firstLine="709"/>
        <w:jc w:val="both"/>
      </w:pPr>
      <w:r w:rsidRPr="002C4EBA">
        <w:rPr>
          <w:b/>
        </w:rPr>
        <w:t>ПОДЕ</w:t>
      </w:r>
      <w:r w:rsidR="00180FDB" w:rsidRPr="002C4EBA">
        <w:rPr>
          <w:rFonts w:eastAsia="Times-Roman"/>
          <w:b/>
        </w:rPr>
        <w:t>′</w:t>
      </w:r>
      <w:r w:rsidRPr="002C4EBA">
        <w:rPr>
          <w:b/>
        </w:rPr>
        <w:t>ЛАТЬ</w:t>
      </w:r>
      <w:r w:rsidR="00180FDB">
        <w:rPr>
          <w:b/>
        </w:rPr>
        <w:t xml:space="preserve"> (СДЕЛАТЬ)</w:t>
      </w:r>
      <w:r w:rsidRPr="002C4EBA">
        <w:rPr>
          <w:b/>
        </w:rPr>
        <w:t xml:space="preserve"> МИ′НТОМ</w:t>
      </w:r>
      <w:r w:rsidRPr="002C4EBA">
        <w:t xml:space="preserve">. Сделать что-либо очень быстро. Одоев. </w:t>
      </w:r>
      <w:r w:rsidRPr="002C4EBA">
        <w:rPr>
          <w:i/>
        </w:rPr>
        <w:t>А поделали минтом, всё сделали, на пилораму заехали, всё взяли</w:t>
      </w:r>
      <w:r w:rsidRPr="002C4EBA">
        <w:t>. (с. Стояново, Одоев.).</w:t>
      </w:r>
    </w:p>
    <w:p w:rsidR="00401C28" w:rsidRDefault="00401C28" w:rsidP="006A25F3">
      <w:pPr>
        <w:spacing w:before="240"/>
        <w:ind w:firstLine="709"/>
        <w:jc w:val="both"/>
        <w:rPr>
          <w:rFonts w:eastAsia="Times-Roman"/>
        </w:rPr>
      </w:pPr>
      <w:r w:rsidRPr="002C4EBA">
        <w:rPr>
          <w:rFonts w:eastAsia="Times-Roman"/>
          <w:b/>
        </w:rPr>
        <w:t>ПОД ЗАТРЕ</w:t>
      </w:r>
      <w:r w:rsidR="00180FDB" w:rsidRPr="002C4EBA">
        <w:rPr>
          <w:rFonts w:eastAsia="Times-Roman"/>
          <w:b/>
        </w:rPr>
        <w:t>′</w:t>
      </w:r>
      <w:r w:rsidRPr="002C4EBA">
        <w:rPr>
          <w:rFonts w:eastAsia="Times-Roman"/>
          <w:b/>
        </w:rPr>
        <w:t>ТЬЕМ</w:t>
      </w:r>
      <w:r w:rsidRPr="002C4EBA">
        <w:rPr>
          <w:rFonts w:eastAsia="Times-Roman"/>
        </w:rPr>
        <w:t>. На сохранении</w:t>
      </w:r>
      <w:r w:rsidR="00180FDB">
        <w:rPr>
          <w:rFonts w:eastAsia="Times-Roman"/>
        </w:rPr>
        <w:t xml:space="preserve"> у кого-либо, под присмотром</w:t>
      </w:r>
      <w:r w:rsidRPr="002C4EBA">
        <w:rPr>
          <w:rFonts w:eastAsia="Times-Roman"/>
        </w:rPr>
        <w:t xml:space="preserve">. </w:t>
      </w:r>
      <w:r w:rsidR="00180FDB">
        <w:rPr>
          <w:rFonts w:eastAsia="Times-Roman"/>
        </w:rPr>
        <w:t xml:space="preserve">Бел. </w:t>
      </w:r>
      <w:r w:rsidRPr="002C4EBA">
        <w:rPr>
          <w:rFonts w:eastAsia="Times-Roman"/>
          <w:i/>
        </w:rPr>
        <w:t xml:space="preserve">Когда найденную или отнятую у вора вещь, неизвестно кому принадлежащую, отдают под сохранение частным людям с предварительным освидетельствованием ее до приискания настоящего владельца. </w:t>
      </w:r>
      <w:r w:rsidRPr="002C4EBA">
        <w:rPr>
          <w:rFonts w:eastAsia="Times-Italic"/>
          <w:i/>
          <w:iCs/>
        </w:rPr>
        <w:t>Где такая вещь? –</w:t>
      </w:r>
      <w:r w:rsidRPr="002C4EBA">
        <w:rPr>
          <w:rFonts w:eastAsia="Times-Roman"/>
          <w:i/>
        </w:rPr>
        <w:t xml:space="preserve"> </w:t>
      </w:r>
      <w:r w:rsidRPr="002C4EBA">
        <w:rPr>
          <w:rFonts w:eastAsia="Times-Italic"/>
          <w:i/>
          <w:iCs/>
        </w:rPr>
        <w:t>Под затретъем –</w:t>
      </w:r>
      <w:r w:rsidRPr="002C4EBA">
        <w:rPr>
          <w:rFonts w:eastAsia="Times-Roman"/>
          <w:i/>
        </w:rPr>
        <w:t xml:space="preserve"> то есть несколькими освидетельствована и находится под сохранением верных, честных людей.</w:t>
      </w:r>
      <w:r w:rsidR="00180FDB">
        <w:rPr>
          <w:rFonts w:eastAsia="Times-Roman"/>
          <w:i/>
        </w:rPr>
        <w:t xml:space="preserve"> </w:t>
      </w:r>
      <w:r w:rsidR="00180FDB">
        <w:rPr>
          <w:rFonts w:eastAsia="Times-Roman"/>
        </w:rPr>
        <w:t>(Панкеев).</w:t>
      </w:r>
    </w:p>
    <w:p w:rsidR="00076104" w:rsidRPr="00180FDB" w:rsidRDefault="00076104" w:rsidP="006A25F3">
      <w:pPr>
        <w:spacing w:before="240"/>
        <w:ind w:firstLine="709"/>
        <w:jc w:val="both"/>
        <w:rPr>
          <w:rFonts w:eastAsia="Times-Roman"/>
          <w:b/>
        </w:rPr>
      </w:pPr>
      <w:r>
        <w:rPr>
          <w:rFonts w:eastAsia="Times-Roman"/>
          <w:b/>
          <w:caps/>
        </w:rPr>
        <w:t>ПОЗДРА</w:t>
      </w:r>
      <w:r w:rsidRPr="002C4EBA">
        <w:rPr>
          <w:b/>
          <w:bCs/>
        </w:rPr>
        <w:t>′</w:t>
      </w:r>
      <w:r>
        <w:rPr>
          <w:rFonts w:eastAsia="Times-Roman"/>
          <w:b/>
          <w:caps/>
        </w:rPr>
        <w:t xml:space="preserve">ВИТЬ </w:t>
      </w:r>
      <w:r w:rsidRPr="002C4EBA">
        <w:rPr>
          <w:rFonts w:eastAsia="Times-Roman"/>
          <w:b/>
          <w:caps/>
        </w:rPr>
        <w:t>С живото</w:t>
      </w:r>
      <w:r w:rsidRPr="002C4EBA">
        <w:rPr>
          <w:b/>
          <w:bCs/>
        </w:rPr>
        <w:t>′</w:t>
      </w:r>
      <w:r w:rsidRPr="002C4EBA">
        <w:rPr>
          <w:rFonts w:eastAsia="Times-Roman"/>
          <w:b/>
          <w:caps/>
        </w:rPr>
        <w:t>м</w:t>
      </w:r>
      <w:r w:rsidRPr="002C4EBA">
        <w:rPr>
          <w:rFonts w:eastAsia="Times-Roman"/>
          <w:b/>
        </w:rPr>
        <w:t>.</w:t>
      </w:r>
      <w:r w:rsidRPr="002C4EBA">
        <w:rPr>
          <w:rFonts w:eastAsia="Times-Roman"/>
        </w:rPr>
        <w:t xml:space="preserve"> </w:t>
      </w:r>
      <w:r>
        <w:rPr>
          <w:rFonts w:eastAsia="Times-Roman"/>
        </w:rPr>
        <w:t>Благопожелание по случаю в</w:t>
      </w:r>
      <w:r w:rsidRPr="002C4EBA">
        <w:rPr>
          <w:rFonts w:eastAsia="Times-Roman"/>
        </w:rPr>
        <w:t>ыздоровлени</w:t>
      </w:r>
      <w:r>
        <w:rPr>
          <w:rFonts w:eastAsia="Times-Roman"/>
        </w:rPr>
        <w:t xml:space="preserve">я человека. </w:t>
      </w:r>
      <w:r w:rsidRPr="002C4EBA">
        <w:rPr>
          <w:rFonts w:eastAsia="Times-Roman"/>
        </w:rPr>
        <w:t xml:space="preserve">Одоев. </w:t>
      </w:r>
      <w:r w:rsidRPr="002C4EBA">
        <w:rPr>
          <w:rFonts w:eastAsia="Times-Roman"/>
          <w:i/>
        </w:rPr>
        <w:t>Поздравляют с животом выздоровевшего</w:t>
      </w:r>
      <w:r w:rsidRPr="002C4EBA">
        <w:rPr>
          <w:rFonts w:eastAsia="Times-Roman"/>
        </w:rPr>
        <w:t>. (г. Одоев).</w:t>
      </w:r>
    </w:p>
    <w:p w:rsidR="00F55692" w:rsidRPr="00364CA8" w:rsidRDefault="00F55692" w:rsidP="006A25F3">
      <w:pPr>
        <w:spacing w:before="240"/>
        <w:ind w:firstLine="709"/>
        <w:jc w:val="both"/>
        <w:rPr>
          <w:b/>
        </w:rPr>
      </w:pPr>
      <w:r w:rsidRPr="002C4EBA">
        <w:rPr>
          <w:b/>
        </w:rPr>
        <w:t>ПОД ИСПО</w:t>
      </w:r>
      <w:r w:rsidR="00180FDB" w:rsidRPr="002C4EBA">
        <w:rPr>
          <w:rFonts w:eastAsia="Times-Roman"/>
          <w:b/>
        </w:rPr>
        <w:t>′</w:t>
      </w:r>
      <w:r w:rsidRPr="002C4EBA">
        <w:rPr>
          <w:b/>
        </w:rPr>
        <w:t>ДОМ</w:t>
      </w:r>
      <w:r w:rsidRPr="002C4EBA">
        <w:t xml:space="preserve">. Снизу. Вен. </w:t>
      </w:r>
      <w:r w:rsidRPr="002C4EBA">
        <w:rPr>
          <w:i/>
        </w:rPr>
        <w:t>Под исподом там доски лежали.</w:t>
      </w:r>
      <w:r w:rsidRPr="002C4EBA">
        <w:t xml:space="preserve"> (д. Лямзино, Вен.).</w:t>
      </w:r>
    </w:p>
    <w:p w:rsidR="00DB131E" w:rsidRPr="00364CA8" w:rsidRDefault="00DB131E" w:rsidP="006A25F3">
      <w:pPr>
        <w:spacing w:before="240"/>
        <w:ind w:firstLine="709"/>
        <w:jc w:val="both"/>
        <w:rPr>
          <w:b/>
        </w:rPr>
      </w:pPr>
      <w:r w:rsidRPr="002C4EBA">
        <w:rPr>
          <w:b/>
        </w:rPr>
        <w:t>ПО ЗЕМИ′.</w:t>
      </w:r>
      <w:r w:rsidRPr="002C4EBA">
        <w:t xml:space="preserve"> Внизу, снизу. Одоев. </w:t>
      </w:r>
      <w:r w:rsidRPr="002C4EBA">
        <w:rPr>
          <w:i/>
        </w:rPr>
        <w:t>По земи платок, а сверху шаль. А когда тепло, то в одном платочку.</w:t>
      </w:r>
      <w:r w:rsidRPr="002C4EBA">
        <w:t xml:space="preserve"> (д. Апухтино, Одоев.).</w:t>
      </w:r>
    </w:p>
    <w:p w:rsidR="0018543F" w:rsidRDefault="0018543F" w:rsidP="006A25F3">
      <w:pPr>
        <w:spacing w:before="240"/>
        <w:ind w:firstLine="709"/>
        <w:jc w:val="both"/>
      </w:pPr>
      <w:r w:rsidRPr="002C4EBA">
        <w:rPr>
          <w:b/>
        </w:rPr>
        <w:t>ПОД НОГУ′.</w:t>
      </w:r>
      <w:r w:rsidRPr="002C4EBA">
        <w:t xml:space="preserve"> Место, где собирались для гуляний. Бел. </w:t>
      </w:r>
      <w:r w:rsidRPr="002C4EBA">
        <w:rPr>
          <w:i/>
        </w:rPr>
        <w:t>Пойдем под ногу песни петь.</w:t>
      </w:r>
      <w:r w:rsidRPr="002C4EBA">
        <w:t xml:space="preserve"> (п. Ровно, Бел.).</w:t>
      </w:r>
    </w:p>
    <w:p w:rsidR="000815EE" w:rsidRPr="00364CA8" w:rsidRDefault="000815EE" w:rsidP="006A25F3">
      <w:pPr>
        <w:spacing w:before="240"/>
        <w:ind w:firstLine="709"/>
        <w:jc w:val="both"/>
        <w:rPr>
          <w:b/>
        </w:rPr>
      </w:pPr>
      <w:r w:rsidRPr="002C4EBA">
        <w:rPr>
          <w:b/>
        </w:rPr>
        <w:t>ПОДНЯТЬ НЕВЕСТУ</w:t>
      </w:r>
      <w:r w:rsidRPr="002C4EBA">
        <w:t xml:space="preserve">. Обряд. Увозить невесту из родительского дома в дом жениха в день свадьбы. Одоев. </w:t>
      </w:r>
      <w:r w:rsidRPr="002C4EBA">
        <w:rPr>
          <w:i/>
        </w:rPr>
        <w:t>Подарки дарили после того, как жених поднял невесту.</w:t>
      </w:r>
      <w:r w:rsidR="00697E6C">
        <w:t xml:space="preserve"> (д. </w:t>
      </w:r>
      <w:r w:rsidRPr="002C4EBA">
        <w:t>Горбачёво, Одоев.).</w:t>
      </w:r>
    </w:p>
    <w:p w:rsidR="00F55692" w:rsidRPr="00364CA8" w:rsidRDefault="00F55692" w:rsidP="006A25F3">
      <w:pPr>
        <w:spacing w:before="240"/>
        <w:ind w:firstLine="709"/>
        <w:jc w:val="both"/>
        <w:rPr>
          <w:b/>
        </w:rPr>
      </w:pPr>
      <w:r w:rsidRPr="002C4EBA">
        <w:rPr>
          <w:b/>
          <w:bCs/>
        </w:rPr>
        <w:t>ПОД ПОЛО</w:t>
      </w:r>
      <w:r w:rsidRPr="002C4EBA">
        <w:rPr>
          <w:b/>
        </w:rPr>
        <w:t>′</w:t>
      </w:r>
      <w:r w:rsidRPr="002C4EBA">
        <w:rPr>
          <w:b/>
          <w:bCs/>
        </w:rPr>
        <w:t>Й.</w:t>
      </w:r>
      <w:r w:rsidRPr="002C4EBA">
        <w:rPr>
          <w:bCs/>
        </w:rPr>
        <w:t xml:space="preserve"> </w:t>
      </w:r>
      <w:r w:rsidR="00697E6C">
        <w:rPr>
          <w:bCs/>
        </w:rPr>
        <w:t xml:space="preserve">О том, что спрятано, скрыто </w:t>
      </w:r>
      <w:r w:rsidRPr="002C4EBA">
        <w:t xml:space="preserve">от чужих глаз. Лен. </w:t>
      </w:r>
      <w:r w:rsidRPr="002C4EBA">
        <w:rPr>
          <w:i/>
        </w:rPr>
        <w:t>У ней под полой чего только нет: коли надо, – у нее просите</w:t>
      </w:r>
      <w:r w:rsidRPr="002C4EBA">
        <w:t>. (д. Глухие Поляны, Лен.).</w:t>
      </w:r>
    </w:p>
    <w:p w:rsidR="000815EE" w:rsidRPr="00364CA8" w:rsidRDefault="000815EE" w:rsidP="006A25F3">
      <w:pPr>
        <w:spacing w:before="240"/>
        <w:ind w:firstLine="709"/>
        <w:jc w:val="both"/>
        <w:rPr>
          <w:rFonts w:eastAsia="Times-Roman"/>
        </w:rPr>
      </w:pPr>
      <w:r w:rsidRPr="002C4EBA">
        <w:rPr>
          <w:rFonts w:eastAsia="Times-Roman"/>
          <w:b/>
        </w:rPr>
        <w:t>ПОДСЫ</w:t>
      </w:r>
      <w:r w:rsidRPr="002C4EBA">
        <w:rPr>
          <w:b/>
        </w:rPr>
        <w:t>′</w:t>
      </w:r>
      <w:r w:rsidRPr="002C4EBA">
        <w:rPr>
          <w:rFonts w:eastAsia="Times-Roman"/>
          <w:b/>
        </w:rPr>
        <w:t>ПАТЬ (ПОДСЫПА</w:t>
      </w:r>
      <w:r w:rsidRPr="002C4EBA">
        <w:rPr>
          <w:b/>
        </w:rPr>
        <w:t>′ТЬ)</w:t>
      </w:r>
      <w:r w:rsidRPr="002C4EBA">
        <w:rPr>
          <w:rFonts w:eastAsia="Times-Roman"/>
          <w:b/>
        </w:rPr>
        <w:t xml:space="preserve"> ЗОЛЫ ПОД СЕРДЦЕ</w:t>
      </w:r>
      <w:r w:rsidRPr="002C4EBA">
        <w:rPr>
          <w:rFonts w:eastAsia="Times-Roman"/>
        </w:rPr>
        <w:t>. Огорчить, опечалить, расстроить кого-либо дурным поступком, плохим поведением и</w:t>
      </w:r>
      <w:r w:rsidR="00697E6C">
        <w:rPr>
          <w:rFonts w:eastAsia="Times-Roman"/>
        </w:rPr>
        <w:t xml:space="preserve"> т. </w:t>
      </w:r>
      <w:r w:rsidRPr="002C4EBA">
        <w:rPr>
          <w:rFonts w:eastAsia="Times-Roman"/>
        </w:rPr>
        <w:t xml:space="preserve">п. Лен. </w:t>
      </w:r>
      <w:r w:rsidRPr="002C4EBA">
        <w:rPr>
          <w:rFonts w:eastAsia="Times-Roman"/>
          <w:i/>
        </w:rPr>
        <w:t xml:space="preserve">Пашка, образумился бы ты, хватит матери золы под сердце подсыпать. </w:t>
      </w:r>
      <w:r w:rsidRPr="002C4EBA">
        <w:rPr>
          <w:rFonts w:eastAsia="Times-Roman"/>
        </w:rPr>
        <w:t>(д. Глухие Поляны, Лен.).</w:t>
      </w:r>
    </w:p>
    <w:p w:rsidR="0018543F" w:rsidRPr="00364CA8" w:rsidRDefault="0018543F" w:rsidP="006A25F3">
      <w:pPr>
        <w:spacing w:before="240"/>
        <w:ind w:firstLine="709"/>
        <w:jc w:val="both"/>
        <w:rPr>
          <w:rFonts w:eastAsia="MS Mincho"/>
          <w:b/>
        </w:rPr>
      </w:pPr>
      <w:r w:rsidRPr="002C4EBA">
        <w:rPr>
          <w:rFonts w:eastAsia="MS Mincho"/>
          <w:b/>
        </w:rPr>
        <w:lastRenderedPageBreak/>
        <w:t>ПОД У</w:t>
      </w:r>
      <w:r w:rsidRPr="002C4EBA">
        <w:rPr>
          <w:b/>
        </w:rPr>
        <w:t>′</w:t>
      </w:r>
      <w:r w:rsidRPr="002C4EBA">
        <w:rPr>
          <w:rFonts w:eastAsia="MS Mincho"/>
          <w:b/>
        </w:rPr>
        <w:t>СЛАНЬ (ПОД У</w:t>
      </w:r>
      <w:r w:rsidRPr="002C4EBA">
        <w:rPr>
          <w:b/>
        </w:rPr>
        <w:t>′</w:t>
      </w:r>
      <w:r w:rsidRPr="002C4EBA">
        <w:rPr>
          <w:rFonts w:eastAsia="MS Mincho"/>
          <w:b/>
        </w:rPr>
        <w:t>СЛОНЬ).</w:t>
      </w:r>
      <w:r w:rsidRPr="002C4EBA">
        <w:rPr>
          <w:rFonts w:eastAsia="MS Mincho"/>
        </w:rPr>
        <w:t xml:space="preserve"> Под уклон, под гору. (Отмечено Далем как тульское).</w:t>
      </w:r>
    </w:p>
    <w:p w:rsidR="00F55692" w:rsidRDefault="00F55692" w:rsidP="006A25F3">
      <w:pPr>
        <w:spacing w:before="240"/>
        <w:ind w:firstLine="709"/>
        <w:jc w:val="both"/>
        <w:rPr>
          <w:b/>
        </w:rPr>
      </w:pPr>
      <w:r w:rsidRPr="002C4EBA">
        <w:rPr>
          <w:b/>
        </w:rPr>
        <w:t>ПОД ХОХО′ЛКУ.</w:t>
      </w:r>
      <w:r w:rsidRPr="002C4EBA">
        <w:t xml:space="preserve"> (О завязывании платка). Концами наверх. Волов. </w:t>
      </w:r>
      <w:r w:rsidRPr="002C4EBA">
        <w:rPr>
          <w:i/>
        </w:rPr>
        <w:t>Под хохолку надыть подвязываться.</w:t>
      </w:r>
      <w:r w:rsidRPr="002C4EBA">
        <w:t xml:space="preserve"> (д. Пруды. Волов.).</w:t>
      </w:r>
    </w:p>
    <w:p w:rsidR="002D6539" w:rsidRPr="00364CA8" w:rsidRDefault="002D6539" w:rsidP="006A25F3">
      <w:pPr>
        <w:spacing w:before="240"/>
        <w:ind w:firstLine="709"/>
        <w:jc w:val="both"/>
        <w:rPr>
          <w:b/>
        </w:rPr>
      </w:pPr>
      <w:r w:rsidRPr="002C4EBA">
        <w:rPr>
          <w:b/>
          <w:bCs/>
        </w:rPr>
        <w:t>ПО</w:t>
      </w:r>
      <w:r>
        <w:rPr>
          <w:b/>
          <w:bCs/>
        </w:rPr>
        <w:t>ЕЗЖА</w:t>
      </w:r>
      <w:r w:rsidRPr="002C4EBA">
        <w:rPr>
          <w:b/>
        </w:rPr>
        <w:t>′</w:t>
      </w:r>
      <w:r>
        <w:rPr>
          <w:b/>
          <w:bCs/>
        </w:rPr>
        <w:t>НЕ ПОДЪЕЗЖА</w:t>
      </w:r>
      <w:r w:rsidRPr="002C4EBA">
        <w:rPr>
          <w:b/>
        </w:rPr>
        <w:t>′</w:t>
      </w:r>
      <w:r>
        <w:rPr>
          <w:b/>
          <w:bCs/>
        </w:rPr>
        <w:t>ЮТ</w:t>
      </w:r>
      <w:r w:rsidRPr="002C4EBA">
        <w:rPr>
          <w:bCs/>
        </w:rPr>
        <w:t>.</w:t>
      </w:r>
      <w:r w:rsidRPr="002C4EBA">
        <w:t xml:space="preserve"> Обряд. Часть свадебного обряда </w:t>
      </w:r>
      <w:r>
        <w:t>– приезд за невестой свадебного поезда (жениха с друзьями и родственниками). Щёк.</w:t>
      </w:r>
      <w:r w:rsidRPr="002C4EBA">
        <w:t xml:space="preserve"> </w:t>
      </w:r>
      <w:r>
        <w:rPr>
          <w:i/>
          <w:iCs/>
        </w:rPr>
        <w:t>Вот, например, выходишь замуж, – значить, паезжане падъезжають за нивестой. Иё благославляють атец, мать.</w:t>
      </w:r>
      <w:r w:rsidRPr="002C4EBA">
        <w:t xml:space="preserve"> (</w:t>
      </w:r>
      <w:r>
        <w:t>д. Ясная Поляна, Щёк.)</w:t>
      </w:r>
      <w:r w:rsidRPr="002C4EBA">
        <w:t>.</w:t>
      </w:r>
    </w:p>
    <w:p w:rsidR="00786A86" w:rsidRPr="00364CA8" w:rsidRDefault="00786A86" w:rsidP="006A25F3">
      <w:pPr>
        <w:spacing w:before="240"/>
        <w:ind w:firstLine="709"/>
        <w:jc w:val="both"/>
        <w:rPr>
          <w:b/>
        </w:rPr>
      </w:pPr>
      <w:r w:rsidRPr="002C4EBA">
        <w:rPr>
          <w:b/>
          <w:bCs/>
        </w:rPr>
        <w:t>ПОИСКИ Я′РКИ</w:t>
      </w:r>
      <w:r w:rsidRPr="002C4EBA">
        <w:rPr>
          <w:bCs/>
        </w:rPr>
        <w:t>.</w:t>
      </w:r>
      <w:r w:rsidRPr="002C4EBA">
        <w:t xml:space="preserve"> Обряд. Часть свадебного обряда второго дня, в процессе которого гости ищут переодетую невесту. Богор. </w:t>
      </w:r>
      <w:r w:rsidRPr="002C4EBA">
        <w:rPr>
          <w:i/>
          <w:iCs/>
        </w:rPr>
        <w:t>Там они собирают всю родню на завтрак. Здесь-то и выясняется. Что невеста пропала. Начинаются поиски ярки.</w:t>
      </w:r>
      <w:r w:rsidRPr="002C4EBA">
        <w:t xml:space="preserve"> («Как под яблонькой такой…»).</w:t>
      </w:r>
    </w:p>
    <w:p w:rsidR="00786A86" w:rsidRPr="002C4EBA" w:rsidRDefault="00786A86" w:rsidP="006A25F3">
      <w:pPr>
        <w:spacing w:before="240"/>
        <w:ind w:firstLine="709"/>
        <w:jc w:val="both"/>
        <w:rPr>
          <w:rFonts w:eastAsia="Times-Bold"/>
        </w:rPr>
      </w:pPr>
      <w:r w:rsidRPr="002C4EBA">
        <w:rPr>
          <w:rFonts w:eastAsia="Times-Bold"/>
          <w:b/>
          <w:bCs/>
        </w:rPr>
        <w:t>ПОЙТИ НА ЛЕКУ′БУ</w:t>
      </w:r>
      <w:r w:rsidRPr="002C4EBA">
        <w:rPr>
          <w:rFonts w:eastAsia="Times-Bold"/>
          <w:bCs/>
        </w:rPr>
        <w:t>.</w:t>
      </w:r>
      <w:r w:rsidRPr="002C4EBA">
        <w:rPr>
          <w:rFonts w:eastAsia="Times-Bold"/>
        </w:rPr>
        <w:t xml:space="preserve"> Пойти на поправку, начать выздоравливать.</w:t>
      </w:r>
      <w:r w:rsidRPr="002C4EBA">
        <w:rPr>
          <w:rFonts w:eastAsia="Times-Bold"/>
          <w:i/>
          <w:iCs/>
        </w:rPr>
        <w:t xml:space="preserve"> </w:t>
      </w:r>
      <w:r w:rsidRPr="002C4EBA">
        <w:rPr>
          <w:rFonts w:eastAsia="Times-Bold"/>
        </w:rPr>
        <w:t>(Отмечено СРНГ как тульское).</w:t>
      </w:r>
    </w:p>
    <w:p w:rsidR="00786A86" w:rsidRPr="00364CA8" w:rsidRDefault="00786A86" w:rsidP="006A25F3">
      <w:pPr>
        <w:spacing w:before="240"/>
        <w:ind w:firstLine="709"/>
        <w:jc w:val="both"/>
        <w:rPr>
          <w:rFonts w:eastAsia="Times-Bold"/>
        </w:rPr>
      </w:pPr>
      <w:r w:rsidRPr="002C4EBA">
        <w:rPr>
          <w:rFonts w:eastAsia="Times-Bold"/>
          <w:b/>
          <w:bCs/>
        </w:rPr>
        <w:t>ПОЙТИ НА ЛЮБАКА′.</w:t>
      </w:r>
      <w:r w:rsidR="00697E6C">
        <w:rPr>
          <w:rFonts w:eastAsia="Times-Bold"/>
        </w:rPr>
        <w:t xml:space="preserve"> Выходить драться (бороться) в кулачном бою с </w:t>
      </w:r>
      <w:r w:rsidRPr="002C4EBA">
        <w:rPr>
          <w:rFonts w:eastAsia="Times-Bold"/>
        </w:rPr>
        <w:t xml:space="preserve">любым из присутствующих человеком. Дуб. </w:t>
      </w:r>
      <w:r w:rsidRPr="002C4EBA">
        <w:rPr>
          <w:rFonts w:eastAsia="Times-Bold"/>
          <w:i/>
          <w:iCs/>
        </w:rPr>
        <w:t xml:space="preserve">Я здесь </w:t>
      </w:r>
      <w:r w:rsidR="00697E6C">
        <w:rPr>
          <w:rFonts w:eastAsia="Times-Bold"/>
          <w:i/>
          <w:iCs/>
        </w:rPr>
        <w:t xml:space="preserve">никого не боюсь: </w:t>
      </w:r>
      <w:r w:rsidRPr="002C4EBA">
        <w:rPr>
          <w:rFonts w:eastAsia="Times-Bold"/>
          <w:i/>
          <w:iCs/>
        </w:rPr>
        <w:t xml:space="preserve">пойду на любака. </w:t>
      </w:r>
      <w:r w:rsidR="00697E6C">
        <w:rPr>
          <w:rFonts w:eastAsia="Times-Bold"/>
        </w:rPr>
        <w:t>(д. </w:t>
      </w:r>
      <w:r w:rsidRPr="002C4EBA">
        <w:rPr>
          <w:rFonts w:eastAsia="Times-Bold"/>
        </w:rPr>
        <w:t>Воскресенское, Дуб.).</w:t>
      </w:r>
    </w:p>
    <w:p w:rsidR="00401C28" w:rsidRDefault="00401C28" w:rsidP="006A25F3">
      <w:pPr>
        <w:spacing w:before="240"/>
        <w:ind w:firstLine="709"/>
        <w:jc w:val="both"/>
      </w:pPr>
      <w:r w:rsidRPr="002C4EBA">
        <w:rPr>
          <w:b/>
        </w:rPr>
        <w:t>ПОКЛОН ОТДАТЬ</w:t>
      </w:r>
      <w:r w:rsidRPr="002C4EBA">
        <w:t xml:space="preserve">. Приветствовать кого-либо. Черн. </w:t>
      </w:r>
      <w:r w:rsidRPr="002C4EBA">
        <w:rPr>
          <w:i/>
        </w:rPr>
        <w:t>Пришли сваты, поклон отдали</w:t>
      </w:r>
      <w:r w:rsidRPr="002C4EBA">
        <w:t>. (с. Архангельское, Черн.).</w:t>
      </w:r>
    </w:p>
    <w:p w:rsidR="00401C28" w:rsidRPr="002C4EBA" w:rsidRDefault="00401C28" w:rsidP="006A25F3">
      <w:pPr>
        <w:spacing w:before="240"/>
        <w:ind w:firstLine="709"/>
        <w:jc w:val="both"/>
        <w:rPr>
          <w:color w:val="000000"/>
        </w:rPr>
      </w:pPr>
      <w:r w:rsidRPr="002C4EBA">
        <w:rPr>
          <w:b/>
          <w:color w:val="000000"/>
        </w:rPr>
        <w:t>ПОКУДА НЕКУДА</w:t>
      </w:r>
      <w:r w:rsidRPr="002C4EBA">
        <w:rPr>
          <w:color w:val="000000"/>
        </w:rPr>
        <w:t>. Сильно, исключительно много и т.</w:t>
      </w:r>
      <w:r w:rsidR="00A2545F">
        <w:rPr>
          <w:color w:val="000000"/>
        </w:rPr>
        <w:t> </w:t>
      </w:r>
      <w:r w:rsidRPr="002C4EBA">
        <w:rPr>
          <w:color w:val="000000"/>
        </w:rPr>
        <w:t xml:space="preserve">д. Одоев. </w:t>
      </w:r>
      <w:r w:rsidRPr="002C4EBA">
        <w:rPr>
          <w:i/>
          <w:color w:val="000000"/>
        </w:rPr>
        <w:t>Антиресно покуда некуда</w:t>
      </w:r>
      <w:r w:rsidRPr="002C4EBA">
        <w:rPr>
          <w:color w:val="000000"/>
        </w:rPr>
        <w:t>. (Рукописные тетради).</w:t>
      </w:r>
    </w:p>
    <w:p w:rsidR="00F55692" w:rsidRPr="00364CA8" w:rsidRDefault="00F55692" w:rsidP="006A25F3">
      <w:pPr>
        <w:spacing w:before="240"/>
        <w:ind w:firstLine="709"/>
        <w:jc w:val="both"/>
        <w:rPr>
          <w:b/>
        </w:rPr>
      </w:pPr>
      <w:r w:rsidRPr="002C4EBA">
        <w:rPr>
          <w:b/>
          <w:caps/>
        </w:rPr>
        <w:t>Покупа</w:t>
      </w:r>
      <w:r w:rsidR="00A2545F" w:rsidRPr="002C4EBA">
        <w:rPr>
          <w:rFonts w:eastAsia="Times-Bold"/>
          <w:b/>
          <w:bCs/>
        </w:rPr>
        <w:t>′</w:t>
      </w:r>
      <w:r w:rsidRPr="002C4EBA">
        <w:rPr>
          <w:b/>
          <w:caps/>
        </w:rPr>
        <w:t>ть место.</w:t>
      </w:r>
      <w:r w:rsidRPr="002C4EBA">
        <w:t xml:space="preserve"> Обряд. Бросать медные деньги в могилу перед опусканием гроба. Вен. </w:t>
      </w:r>
      <w:r w:rsidRPr="002C4EBA">
        <w:rPr>
          <w:i/>
        </w:rPr>
        <w:t>Кто копейку, кто две бросали – место покупали.</w:t>
      </w:r>
      <w:r w:rsidRPr="002C4EBA">
        <w:t xml:space="preserve"> (с. Сосёнки, Вен.)</w:t>
      </w:r>
      <w:r w:rsidR="00A2545F">
        <w:t>.</w:t>
      </w:r>
    </w:p>
    <w:p w:rsidR="005F2FC0" w:rsidRPr="00364CA8" w:rsidRDefault="005F2FC0" w:rsidP="006A25F3">
      <w:pPr>
        <w:spacing w:before="240"/>
        <w:ind w:firstLine="709"/>
        <w:jc w:val="both"/>
        <w:rPr>
          <w:b/>
        </w:rPr>
      </w:pPr>
      <w:r w:rsidRPr="002C4EBA">
        <w:rPr>
          <w:b/>
        </w:rPr>
        <w:t>ПОЛА′ТИ СМОТРЕТЬ</w:t>
      </w:r>
      <w:r w:rsidRPr="002C4EBA">
        <w:t xml:space="preserve">. Обряд. Часть свадебного обряда, </w:t>
      </w:r>
      <w:r w:rsidR="00A2545F">
        <w:t xml:space="preserve">когда </w:t>
      </w:r>
      <w:r w:rsidRPr="002C4EBA">
        <w:t xml:space="preserve">родственники со стороны невесты осматривают дом жениха. Т-Огар. </w:t>
      </w:r>
      <w:r w:rsidRPr="002C4EBA">
        <w:rPr>
          <w:i/>
        </w:rPr>
        <w:t>Полати ездили смотрели перед свадьбой</w:t>
      </w:r>
      <w:r w:rsidRPr="002C4EBA">
        <w:t>. (с. Нарышкино, Т-Огар.).</w:t>
      </w:r>
    </w:p>
    <w:p w:rsidR="00CB6C6C" w:rsidRPr="00364CA8" w:rsidRDefault="00CB6C6C" w:rsidP="006A25F3">
      <w:pPr>
        <w:spacing w:before="240"/>
        <w:ind w:firstLine="709"/>
        <w:jc w:val="both"/>
        <w:rPr>
          <w:b/>
        </w:rPr>
      </w:pPr>
      <w:r w:rsidRPr="002C4EBA">
        <w:rPr>
          <w:b/>
          <w:bCs/>
        </w:rPr>
        <w:t>ПОЛЕВО</w:t>
      </w:r>
      <w:r w:rsidR="00A2545F" w:rsidRPr="002C4EBA">
        <w:rPr>
          <w:rFonts w:eastAsia="Times-Bold"/>
          <w:b/>
          <w:bCs/>
        </w:rPr>
        <w:t>′</w:t>
      </w:r>
      <w:r w:rsidRPr="002C4EBA">
        <w:rPr>
          <w:b/>
          <w:bCs/>
        </w:rPr>
        <w:t>Й ГОРО</w:t>
      </w:r>
      <w:r w:rsidR="00A2545F" w:rsidRPr="002C4EBA">
        <w:rPr>
          <w:rFonts w:eastAsia="Times-Bold"/>
          <w:b/>
          <w:bCs/>
        </w:rPr>
        <w:t>′</w:t>
      </w:r>
      <w:r w:rsidRPr="002C4EBA">
        <w:rPr>
          <w:b/>
          <w:bCs/>
        </w:rPr>
        <w:t>ШЕК</w:t>
      </w:r>
      <w:r w:rsidRPr="002C4EBA">
        <w:t xml:space="preserve">. Растение Coronilla varia семейства бобовых; вязель пестрый, вязель разноцветный. </w:t>
      </w:r>
      <w:r w:rsidRPr="002C4EBA">
        <w:rPr>
          <w:i/>
          <w:iCs/>
        </w:rPr>
        <w:t>Горошки полевые, хоть и очень хлеб засоряют, но по удобному отделения зерна их вреда не наносят. Даже полезны тем, что служат в корм домо</w:t>
      </w:r>
      <w:r w:rsidRPr="002C4EBA">
        <w:rPr>
          <w:i/>
          <w:iCs/>
        </w:rPr>
        <w:softHyphen/>
        <w:t xml:space="preserve">вым животным. </w:t>
      </w:r>
      <w:r w:rsidRPr="002C4EBA">
        <w:t>(Лёвшин).</w:t>
      </w:r>
    </w:p>
    <w:p w:rsidR="005F2FC0" w:rsidRPr="00364CA8" w:rsidRDefault="005F2FC0" w:rsidP="006A25F3">
      <w:pPr>
        <w:spacing w:before="240"/>
        <w:ind w:firstLine="709"/>
        <w:jc w:val="both"/>
        <w:rPr>
          <w:rFonts w:eastAsia="Times-Roman"/>
          <w:b/>
          <w:spacing w:val="-2"/>
        </w:rPr>
      </w:pPr>
      <w:r w:rsidRPr="002C4EBA">
        <w:rPr>
          <w:rFonts w:eastAsia="Times-Roman"/>
          <w:b/>
        </w:rPr>
        <w:t>ПОЛЕВО</w:t>
      </w:r>
      <w:r w:rsidR="00A2545F" w:rsidRPr="002C4EBA">
        <w:rPr>
          <w:rFonts w:eastAsia="Times-Bold"/>
          <w:b/>
          <w:bCs/>
        </w:rPr>
        <w:t>′</w:t>
      </w:r>
      <w:r w:rsidRPr="002C4EBA">
        <w:rPr>
          <w:rFonts w:eastAsia="Times-Roman"/>
          <w:b/>
        </w:rPr>
        <w:t>Й РЖАНЕ′Ц.</w:t>
      </w:r>
      <w:r w:rsidRPr="002C4EBA">
        <w:rPr>
          <w:rFonts w:eastAsia="Times-Roman"/>
        </w:rPr>
        <w:t xml:space="preserve"> </w:t>
      </w:r>
      <w:r w:rsidRPr="002C4EBA">
        <w:t xml:space="preserve">1. Растение Secale cornutum семейства спорыньёвых; спорынья. 2. Общее название некоторых </w:t>
      </w:r>
      <w:r w:rsidRPr="002C4EBA">
        <w:rPr>
          <w:bCs/>
        </w:rPr>
        <w:t>полевых</w:t>
      </w:r>
      <w:r w:rsidRPr="002C4EBA">
        <w:t xml:space="preserve"> и луговых растений (например, тимофеевки и др.).</w:t>
      </w:r>
      <w:r w:rsidRPr="002C4EBA">
        <w:rPr>
          <w:rFonts w:eastAsia="Times-Roman"/>
        </w:rPr>
        <w:t xml:space="preserve"> Ефрем. </w:t>
      </w:r>
      <w:r w:rsidRPr="002C4EBA">
        <w:rPr>
          <w:rFonts w:eastAsia="Times-Roman"/>
          <w:i/>
        </w:rPr>
        <w:t xml:space="preserve">Травы, составляющие наши сена суть большей частью: дикий клевер, полевой ржанец, или дикая тимофеевка, пырей, трилистник медуница, иван-да-марья, дикий горошек; а по лесам баранчик, подкопытник, вредящие сенокосам травы каковы: чемерица и бурьян, истребляются очень немногими хозяйствами; в полях наиболее сеют вику, клевер и тимофеевку, а на прочие травосеяния делались </w:t>
      </w:r>
      <w:r w:rsidRPr="002C4EBA">
        <w:rPr>
          <w:rFonts w:eastAsia="Times-Roman"/>
          <w:i/>
          <w:spacing w:val="-2"/>
        </w:rPr>
        <w:t>только малоуспешные опыты; скот летом не держится на стойлах ни кем, и никто не берёт в расчет, что скотина на пастве, съедая пуд сена, затаптывает два пуда.</w:t>
      </w:r>
      <w:r w:rsidRPr="002C4EBA">
        <w:rPr>
          <w:rFonts w:eastAsia="Times-Roman"/>
          <w:spacing w:val="-2"/>
        </w:rPr>
        <w:t xml:space="preserve"> (Архив ТОКМ, Мясоедов).</w:t>
      </w:r>
    </w:p>
    <w:p w:rsidR="00401C28" w:rsidRPr="00364CA8" w:rsidRDefault="00401C28" w:rsidP="006A25F3">
      <w:pPr>
        <w:spacing w:before="240"/>
        <w:ind w:firstLine="709"/>
        <w:jc w:val="both"/>
        <w:rPr>
          <w:color w:val="000000"/>
        </w:rPr>
      </w:pPr>
      <w:r w:rsidRPr="002C4EBA">
        <w:rPr>
          <w:b/>
          <w:color w:val="000000"/>
        </w:rPr>
        <w:t>ПОЛЕВЫ</w:t>
      </w:r>
      <w:r w:rsidR="00A2545F" w:rsidRPr="002C4EBA">
        <w:rPr>
          <w:rFonts w:eastAsia="Times-Bold"/>
          <w:b/>
          <w:bCs/>
        </w:rPr>
        <w:t>′</w:t>
      </w:r>
      <w:r w:rsidRPr="002C4EBA">
        <w:rPr>
          <w:b/>
          <w:color w:val="000000"/>
        </w:rPr>
        <w:t>Е КАРТО</w:t>
      </w:r>
      <w:r w:rsidR="00A2545F" w:rsidRPr="002C4EBA">
        <w:rPr>
          <w:rFonts w:eastAsia="Times-Bold"/>
          <w:b/>
          <w:bCs/>
        </w:rPr>
        <w:t>′</w:t>
      </w:r>
      <w:r w:rsidRPr="002C4EBA">
        <w:rPr>
          <w:b/>
          <w:color w:val="000000"/>
        </w:rPr>
        <w:t>ШКИ.</w:t>
      </w:r>
      <w:r w:rsidRPr="002C4EBA">
        <w:rPr>
          <w:color w:val="000000"/>
        </w:rPr>
        <w:t xml:space="preserve"> Мороженый</w:t>
      </w:r>
      <w:r w:rsidR="00A2545F">
        <w:rPr>
          <w:color w:val="000000"/>
        </w:rPr>
        <w:t>,</w:t>
      </w:r>
      <w:r w:rsidRPr="002C4EBA">
        <w:rPr>
          <w:color w:val="000000"/>
        </w:rPr>
        <w:t xml:space="preserve"> собранный весной картофель. Одоев. </w:t>
      </w:r>
      <w:r w:rsidRPr="002C4EBA">
        <w:rPr>
          <w:i/>
          <w:color w:val="000000"/>
        </w:rPr>
        <w:t xml:space="preserve">Картошки полевые собирали, из них кавардашки делали. </w:t>
      </w:r>
      <w:r w:rsidRPr="002C4EBA">
        <w:rPr>
          <w:color w:val="000000"/>
        </w:rPr>
        <w:t>(п. Одоев, Одоев.).</w:t>
      </w:r>
    </w:p>
    <w:p w:rsidR="00CB6C6C" w:rsidRPr="00364CA8" w:rsidRDefault="00CB6C6C" w:rsidP="006A25F3">
      <w:pPr>
        <w:spacing w:before="240"/>
        <w:ind w:firstLine="709"/>
        <w:jc w:val="both"/>
        <w:rPr>
          <w:b/>
        </w:rPr>
      </w:pPr>
      <w:r w:rsidRPr="002C4EBA">
        <w:rPr>
          <w:b/>
          <w:bCs/>
        </w:rPr>
        <w:lastRenderedPageBreak/>
        <w:t>ПОЛИВА′ННАЯ МЕЛЬНИЦА</w:t>
      </w:r>
      <w:r w:rsidRPr="002C4EBA">
        <w:t xml:space="preserve">. Мельница на маловодных водоемах, работа которой обеспечивается системой специального направления воды. </w:t>
      </w:r>
      <w:r w:rsidRPr="002C4EBA">
        <w:rPr>
          <w:i/>
          <w:iCs/>
        </w:rPr>
        <w:t xml:space="preserve">Мельницы бывают большею частью наливныя, т.е. действующия от упадения воды из жолуба на колесо сверьху; редко поливанные, т.е. когда по недостатку воды пускают оную по жолубу так, чтоб ударяла в низ колеса и тем бы приводила колесо в круговращение. </w:t>
      </w:r>
      <w:r w:rsidRPr="002C4EBA">
        <w:t>(Лёвшин).</w:t>
      </w:r>
    </w:p>
    <w:p w:rsidR="00F55692" w:rsidRPr="002C4EBA" w:rsidRDefault="00F55692" w:rsidP="006A25F3">
      <w:pPr>
        <w:spacing w:before="240"/>
        <w:ind w:firstLine="709"/>
        <w:jc w:val="both"/>
      </w:pPr>
      <w:r w:rsidRPr="002C4EBA">
        <w:rPr>
          <w:b/>
        </w:rPr>
        <w:t>ПОЛНА</w:t>
      </w:r>
      <w:r w:rsidR="00A2545F" w:rsidRPr="002C4EBA">
        <w:rPr>
          <w:rFonts w:eastAsia="Times-Bold"/>
          <w:b/>
          <w:bCs/>
        </w:rPr>
        <w:t>′</w:t>
      </w:r>
      <w:r w:rsidRPr="002C4EBA">
        <w:rPr>
          <w:b/>
        </w:rPr>
        <w:t xml:space="preserve"> РЕЧКА</w:t>
      </w:r>
      <w:r w:rsidRPr="002C4EBA">
        <w:t xml:space="preserve">. Очень много. Арсен. </w:t>
      </w:r>
      <w:r w:rsidRPr="002C4EBA">
        <w:rPr>
          <w:i/>
        </w:rPr>
        <w:t>(О пьяных). Как получка, так полна речка валяются</w:t>
      </w:r>
      <w:r w:rsidRPr="002C4EBA">
        <w:t>. (с. Манаенки, Арсен.)</w:t>
      </w:r>
      <w:r w:rsidR="00A2545F">
        <w:t>.</w:t>
      </w:r>
    </w:p>
    <w:p w:rsidR="00401C28" w:rsidRPr="00364CA8" w:rsidRDefault="00401C28" w:rsidP="006A25F3">
      <w:pPr>
        <w:spacing w:before="240"/>
        <w:ind w:firstLine="709"/>
        <w:jc w:val="both"/>
        <w:rPr>
          <w:b/>
          <w:i/>
        </w:rPr>
      </w:pPr>
      <w:r w:rsidRPr="002C4EBA">
        <w:rPr>
          <w:b/>
        </w:rPr>
        <w:t>ПОЛО</w:t>
      </w:r>
      <w:r w:rsidR="00A2545F" w:rsidRPr="002C4EBA">
        <w:rPr>
          <w:rFonts w:eastAsia="Times-Bold"/>
          <w:b/>
          <w:bCs/>
        </w:rPr>
        <w:t>′</w:t>
      </w:r>
      <w:r w:rsidRPr="002C4EBA">
        <w:rPr>
          <w:b/>
        </w:rPr>
        <w:t>СКА-ПОЛОТНЯ</w:t>
      </w:r>
      <w:r w:rsidR="00A2545F" w:rsidRPr="002C4EBA">
        <w:rPr>
          <w:rFonts w:eastAsia="Times-Bold"/>
          <w:b/>
          <w:bCs/>
        </w:rPr>
        <w:t>′</w:t>
      </w:r>
      <w:r w:rsidRPr="002C4EBA">
        <w:rPr>
          <w:b/>
        </w:rPr>
        <w:t>НКА</w:t>
      </w:r>
      <w:r w:rsidRPr="002C4EBA">
        <w:rPr>
          <w:i/>
        </w:rPr>
        <w:t>.</w:t>
      </w:r>
      <w:r w:rsidRPr="002C4EBA">
        <w:t xml:space="preserve"> Промысл. </w:t>
      </w:r>
      <w:r w:rsidR="00A2545F">
        <w:t xml:space="preserve">Одна из главных составных частей кружева – плотная нитяная полоса, определяющая тип переплетения всех нитей. </w:t>
      </w:r>
      <w:r w:rsidRPr="002C4EBA">
        <w:t xml:space="preserve">Бел. </w:t>
      </w:r>
      <w:r w:rsidRPr="002C4EBA">
        <w:rPr>
          <w:i/>
        </w:rPr>
        <w:t>Основной элемент – непрерывная плетеная полоска-полотнянка, которая воспроизводит полотняное переплетение нитей.</w:t>
      </w:r>
      <w:r w:rsidRPr="002C4EBA">
        <w:t xml:space="preserve"> (Павлова).</w:t>
      </w:r>
    </w:p>
    <w:p w:rsidR="00ED67C0" w:rsidRPr="002C4EBA" w:rsidRDefault="00ED67C0" w:rsidP="006A25F3">
      <w:pPr>
        <w:spacing w:before="240"/>
        <w:ind w:firstLine="709"/>
        <w:jc w:val="both"/>
        <w:rPr>
          <w:rFonts w:eastAsia="MS Mincho"/>
        </w:rPr>
      </w:pPr>
      <w:r w:rsidRPr="002C4EBA">
        <w:rPr>
          <w:rFonts w:eastAsia="MS Mincho"/>
          <w:b/>
        </w:rPr>
        <w:t>ПО МА′ТРИ РУГАТЬСЯ</w:t>
      </w:r>
      <w:r w:rsidRPr="002C4EBA">
        <w:rPr>
          <w:rFonts w:eastAsia="MS Mincho"/>
        </w:rPr>
        <w:t xml:space="preserve">. Ругаться матом. Одоев. </w:t>
      </w:r>
      <w:r w:rsidRPr="002C4EBA">
        <w:rPr>
          <w:rFonts w:eastAsia="MS Mincho"/>
          <w:i/>
        </w:rPr>
        <w:t xml:space="preserve">По матри ребёнок </w:t>
      </w:r>
      <w:r w:rsidR="00A2545F">
        <w:rPr>
          <w:rFonts w:eastAsia="MS Mincho"/>
          <w:i/>
        </w:rPr>
        <w:t xml:space="preserve">не </w:t>
      </w:r>
      <w:r w:rsidRPr="002C4EBA">
        <w:rPr>
          <w:rFonts w:eastAsia="MS Mincho"/>
          <w:i/>
        </w:rPr>
        <w:t>должен ругаться.</w:t>
      </w:r>
      <w:r w:rsidRPr="002C4EBA">
        <w:rPr>
          <w:rFonts w:eastAsia="MS Mincho"/>
        </w:rPr>
        <w:t xml:space="preserve"> (с. Стояново, Одоев.).</w:t>
      </w:r>
    </w:p>
    <w:p w:rsidR="008A11AE" w:rsidRPr="00364CA8" w:rsidRDefault="008A11AE" w:rsidP="006A25F3">
      <w:pPr>
        <w:spacing w:before="240"/>
        <w:ind w:firstLine="709"/>
        <w:jc w:val="both"/>
        <w:rPr>
          <w:b/>
        </w:rPr>
      </w:pPr>
      <w:r w:rsidRPr="002C4EBA">
        <w:rPr>
          <w:b/>
          <w:caps/>
        </w:rPr>
        <w:t>Поме</w:t>
      </w:r>
      <w:r w:rsidR="006649AB" w:rsidRPr="002C4EBA">
        <w:rPr>
          <w:rFonts w:eastAsia="Times-Bold"/>
          <w:b/>
          <w:bCs/>
        </w:rPr>
        <w:t>′</w:t>
      </w:r>
      <w:r w:rsidRPr="002C4EBA">
        <w:rPr>
          <w:b/>
          <w:caps/>
        </w:rPr>
        <w:t>стья смотре</w:t>
      </w:r>
      <w:r w:rsidR="006649AB" w:rsidRPr="002C4EBA">
        <w:rPr>
          <w:rFonts w:eastAsia="Times-Bold"/>
          <w:b/>
          <w:bCs/>
        </w:rPr>
        <w:t>′</w:t>
      </w:r>
      <w:r w:rsidRPr="002C4EBA">
        <w:rPr>
          <w:b/>
          <w:caps/>
        </w:rPr>
        <w:t>ть</w:t>
      </w:r>
      <w:r w:rsidRPr="002C4EBA">
        <w:rPr>
          <w:caps/>
        </w:rPr>
        <w:t>.</w:t>
      </w:r>
      <w:r w:rsidRPr="002C4EBA">
        <w:t xml:space="preserve"> Обряд. Часть свадебн</w:t>
      </w:r>
      <w:r w:rsidR="006649AB">
        <w:t xml:space="preserve">ого ритуала </w:t>
      </w:r>
      <w:r w:rsidRPr="002C4EBA">
        <w:t xml:space="preserve">– осмотр перед свадьбой родными невесты двора жениха. Ефрем. </w:t>
      </w:r>
      <w:r w:rsidRPr="002C4EBA">
        <w:rPr>
          <w:i/>
        </w:rPr>
        <w:t xml:space="preserve">Когда уж все слажено, невестина родня ходила поместья смотреть: куда невеста жить придет, хорошо ли ей будет. </w:t>
      </w:r>
      <w:r w:rsidR="006649AB">
        <w:t>(с. </w:t>
      </w:r>
      <w:r w:rsidRPr="002C4EBA">
        <w:t>Шилово, Ефрем.).</w:t>
      </w:r>
      <w:r w:rsidR="00DE0B54" w:rsidRPr="002C4EBA">
        <w:rPr>
          <w:b/>
        </w:rPr>
        <w:t>е</w:t>
      </w:r>
    </w:p>
    <w:p w:rsidR="003567CD" w:rsidRPr="002C4EBA" w:rsidRDefault="003567CD" w:rsidP="006A25F3">
      <w:pPr>
        <w:spacing w:before="240"/>
        <w:ind w:firstLine="709"/>
        <w:jc w:val="both"/>
      </w:pPr>
      <w:r w:rsidRPr="002C4EBA">
        <w:rPr>
          <w:b/>
        </w:rPr>
        <w:t>ПОМОЖЕТ НА ТОМ СВЕ</w:t>
      </w:r>
      <w:r w:rsidRPr="002C4EBA">
        <w:rPr>
          <w:b/>
          <w:i/>
        </w:rPr>
        <w:t>'</w:t>
      </w:r>
      <w:r w:rsidRPr="002C4EBA">
        <w:rPr>
          <w:b/>
        </w:rPr>
        <w:t>ТЕ УГОЛЬКАМИ</w:t>
      </w:r>
      <w:r w:rsidRPr="002C4EBA">
        <w:t xml:space="preserve">. О </w:t>
      </w:r>
      <w:r w:rsidR="006649AB">
        <w:t xml:space="preserve">человеке, не способном или не желающем помочь. // О </w:t>
      </w:r>
      <w:r w:rsidRPr="002C4EBA">
        <w:t>неискренне</w:t>
      </w:r>
      <w:r w:rsidR="006649AB">
        <w:t>м</w:t>
      </w:r>
      <w:r w:rsidRPr="002C4EBA">
        <w:t xml:space="preserve"> дру</w:t>
      </w:r>
      <w:r w:rsidR="006975DD">
        <w:t>ге. Одоев</w:t>
      </w:r>
      <w:r w:rsidRPr="002C4EBA">
        <w:t xml:space="preserve">. </w:t>
      </w:r>
      <w:r w:rsidRPr="002C4EBA">
        <w:rPr>
          <w:i/>
        </w:rPr>
        <w:t>Ты усё помогни да помогти яму, и</w:t>
      </w:r>
      <w:r w:rsidRPr="002C4EBA">
        <w:rPr>
          <w:i/>
          <w:lang w:val="en-US"/>
        </w:rPr>
        <w:t> </w:t>
      </w:r>
      <w:r w:rsidRPr="002C4EBA">
        <w:rPr>
          <w:i/>
        </w:rPr>
        <w:t xml:space="preserve">он табе када поможеть, поможеть на том свете уголькями. </w:t>
      </w:r>
      <w:r w:rsidRPr="002C4EBA">
        <w:t>(Родина)</w:t>
      </w:r>
      <w:r w:rsidR="006975DD">
        <w:t>.</w:t>
      </w:r>
    </w:p>
    <w:p w:rsidR="00A1607C" w:rsidRPr="00364CA8" w:rsidRDefault="00A1607C" w:rsidP="006A25F3">
      <w:pPr>
        <w:spacing w:before="240"/>
        <w:ind w:firstLine="709"/>
        <w:jc w:val="both"/>
        <w:rPr>
          <w:b/>
        </w:rPr>
      </w:pPr>
      <w:r w:rsidRPr="002C4EBA">
        <w:rPr>
          <w:b/>
          <w:bCs/>
        </w:rPr>
        <w:t>ПОНЁВА-ПЛА′ХТА</w:t>
      </w:r>
      <w:r w:rsidRPr="002C4EBA">
        <w:rPr>
          <w:bCs/>
        </w:rPr>
        <w:t>.</w:t>
      </w:r>
      <w:r w:rsidRPr="002C4EBA">
        <w:t xml:space="preserve"> Разновидность понёвы, состоящая из двух одинаковых полотнищ. </w:t>
      </w:r>
      <w:r w:rsidRPr="002C4EBA">
        <w:rPr>
          <w:i/>
          <w:iCs/>
        </w:rPr>
        <w:t xml:space="preserve">Второй тип – понёва-плахта, состоящая из двух одинаковых полотнищ, в перегнутом виде они укреплялись на талии поясом. </w:t>
      </w:r>
      <w:r w:rsidRPr="002C4EBA">
        <w:t>(Пармон).</w:t>
      </w:r>
    </w:p>
    <w:p w:rsidR="00F55692" w:rsidRPr="00364CA8" w:rsidRDefault="00F55692" w:rsidP="006A25F3">
      <w:pPr>
        <w:spacing w:before="240"/>
        <w:ind w:firstLine="709"/>
        <w:jc w:val="both"/>
        <w:rPr>
          <w:b/>
        </w:rPr>
      </w:pPr>
      <w:r w:rsidRPr="002C4EBA">
        <w:rPr>
          <w:b/>
        </w:rPr>
        <w:t>ПО ОЧЕРЕДУ′.</w:t>
      </w:r>
      <w:r w:rsidRPr="002C4EBA">
        <w:t xml:space="preserve"> По очереди, </w:t>
      </w:r>
      <w:r w:rsidR="006975DD">
        <w:t>в установленном порядке. // К</w:t>
      </w:r>
      <w:r w:rsidRPr="002C4EBA">
        <w:t xml:space="preserve">ак положено, как надо. Бел. </w:t>
      </w:r>
      <w:r w:rsidRPr="002C4EBA">
        <w:rPr>
          <w:i/>
        </w:rPr>
        <w:t>Телочка пирзимовала, так усё по очереду.</w:t>
      </w:r>
      <w:r w:rsidRPr="002C4EBA">
        <w:t xml:space="preserve"> (с. Зайцево, Бел.). </w:t>
      </w:r>
      <w:r w:rsidRPr="002C4EBA">
        <w:rPr>
          <w:i/>
        </w:rPr>
        <w:t>По очереду дели: пригарка твоя из чугуночка.</w:t>
      </w:r>
      <w:r w:rsidRPr="002C4EBA">
        <w:t xml:space="preserve"> (с. Зайцево, Бел.).</w:t>
      </w:r>
    </w:p>
    <w:p w:rsidR="005F2FC0" w:rsidRPr="00364CA8" w:rsidRDefault="005F2FC0" w:rsidP="006A25F3">
      <w:pPr>
        <w:spacing w:before="240"/>
        <w:ind w:firstLine="709"/>
        <w:jc w:val="both"/>
        <w:rPr>
          <w:b/>
        </w:rPr>
      </w:pPr>
      <w:r w:rsidRPr="002C4EBA">
        <w:rPr>
          <w:rFonts w:eastAsia="MS Mincho"/>
          <w:b/>
          <w:caps/>
        </w:rPr>
        <w:t>Попа</w:t>
      </w:r>
      <w:r w:rsidR="006975DD" w:rsidRPr="002C4EBA">
        <w:rPr>
          <w:rFonts w:eastAsia="Times-Bold"/>
          <w:b/>
          <w:bCs/>
        </w:rPr>
        <w:t>′</w:t>
      </w:r>
      <w:r w:rsidRPr="002C4EBA">
        <w:rPr>
          <w:rFonts w:eastAsia="MS Mincho"/>
          <w:b/>
          <w:caps/>
        </w:rPr>
        <w:t>лся, как бес в переве</w:t>
      </w:r>
      <w:r w:rsidR="006975DD" w:rsidRPr="002C4EBA">
        <w:rPr>
          <w:rFonts w:eastAsia="Times-Bold"/>
          <w:b/>
          <w:bCs/>
        </w:rPr>
        <w:t>′</w:t>
      </w:r>
      <w:r w:rsidRPr="002C4EBA">
        <w:rPr>
          <w:rFonts w:eastAsia="MS Mincho"/>
          <w:b/>
          <w:caps/>
        </w:rPr>
        <w:t>с!</w:t>
      </w:r>
      <w:r w:rsidRPr="002C4EBA">
        <w:rPr>
          <w:rFonts w:eastAsia="MS Mincho"/>
          <w:caps/>
        </w:rPr>
        <w:t xml:space="preserve"> </w:t>
      </w:r>
      <w:r w:rsidR="006975DD">
        <w:rPr>
          <w:rFonts w:eastAsia="MS Mincho"/>
          <w:caps/>
        </w:rPr>
        <w:t xml:space="preserve">Пословица. </w:t>
      </w:r>
      <w:r w:rsidRPr="002C4EBA">
        <w:rPr>
          <w:rFonts w:eastAsia="MS Mincho"/>
        </w:rPr>
        <w:t xml:space="preserve">Кто-либо попался в ловушку, в сеть; кого-либо обманули, обхитрили и </w:t>
      </w:r>
      <w:r w:rsidR="006975DD">
        <w:rPr>
          <w:rFonts w:eastAsia="MS Mincho"/>
        </w:rPr>
        <w:t>т.</w:t>
      </w:r>
      <w:r w:rsidRPr="002C4EBA">
        <w:rPr>
          <w:rFonts w:eastAsia="MS Mincho"/>
        </w:rPr>
        <w:t>п</w:t>
      </w:r>
      <w:r w:rsidR="006975DD">
        <w:rPr>
          <w:rFonts w:eastAsia="MS Mincho"/>
        </w:rPr>
        <w:t>.</w:t>
      </w:r>
      <w:r w:rsidRPr="002C4EBA">
        <w:rPr>
          <w:rFonts w:eastAsia="MS Mincho"/>
        </w:rPr>
        <w:t xml:space="preserve"> (Отмечено Далем как тульское).</w:t>
      </w:r>
    </w:p>
    <w:p w:rsidR="00401C28" w:rsidRPr="00364CA8" w:rsidRDefault="00401C28" w:rsidP="006A25F3">
      <w:pPr>
        <w:spacing w:before="240"/>
        <w:ind w:firstLine="709"/>
        <w:jc w:val="both"/>
        <w:rPr>
          <w:rFonts w:eastAsia="Times-Roman"/>
          <w:b/>
        </w:rPr>
      </w:pPr>
      <w:r w:rsidRPr="002C4EBA">
        <w:rPr>
          <w:b/>
        </w:rPr>
        <w:t>ПО ПРОСНО</w:t>
      </w:r>
      <w:r w:rsidR="006975DD" w:rsidRPr="002C4EBA">
        <w:rPr>
          <w:rFonts w:eastAsia="Times-Bold"/>
          <w:b/>
          <w:bCs/>
        </w:rPr>
        <w:t>′</w:t>
      </w:r>
      <w:r w:rsidRPr="002C4EBA">
        <w:rPr>
          <w:b/>
        </w:rPr>
        <w:t>ВКЕ</w:t>
      </w:r>
      <w:r w:rsidRPr="002C4EBA">
        <w:rPr>
          <w:i/>
          <w:color w:val="000000"/>
        </w:rPr>
        <w:t xml:space="preserve">. </w:t>
      </w:r>
      <w:r w:rsidRPr="002C4EBA">
        <w:rPr>
          <w:rFonts w:eastAsia="Times-Roman"/>
        </w:rPr>
        <w:t>О клетчатой материи для рубашек. (Отмечено СРНГ как тульское).</w:t>
      </w:r>
    </w:p>
    <w:p w:rsidR="00A1607C" w:rsidRPr="00364CA8" w:rsidRDefault="00A1607C" w:rsidP="006A25F3">
      <w:pPr>
        <w:spacing w:before="240"/>
        <w:ind w:firstLine="709"/>
        <w:jc w:val="both"/>
        <w:rPr>
          <w:b/>
        </w:rPr>
      </w:pPr>
      <w:r w:rsidRPr="002C4EBA">
        <w:rPr>
          <w:b/>
          <w:bCs/>
        </w:rPr>
        <w:t>ПОПЫТКА НЕ УБЫТОК</w:t>
      </w:r>
      <w:r w:rsidRPr="002C4EBA">
        <w:rPr>
          <w:bCs/>
        </w:rPr>
        <w:t>.</w:t>
      </w:r>
      <w:r w:rsidRPr="002C4EBA">
        <w:t xml:space="preserve"> </w:t>
      </w:r>
      <w:r w:rsidR="006975DD">
        <w:t xml:space="preserve">Пословица. </w:t>
      </w:r>
      <w:r w:rsidRPr="002C4EBA">
        <w:t>Прежде чем оказываться, стоит попробовать, п</w:t>
      </w:r>
      <w:r w:rsidR="003D0375" w:rsidRPr="002C4EBA">
        <w:t>опытаться сделать что-либо. Бел.</w:t>
      </w:r>
    </w:p>
    <w:p w:rsidR="00401C28" w:rsidRPr="00364CA8" w:rsidRDefault="00401C28" w:rsidP="006A25F3">
      <w:pPr>
        <w:spacing w:before="240"/>
        <w:ind w:firstLine="709"/>
        <w:jc w:val="both"/>
        <w:rPr>
          <w:b/>
          <w:color w:val="000000"/>
        </w:rPr>
      </w:pPr>
      <w:r w:rsidRPr="002C4EBA">
        <w:rPr>
          <w:b/>
          <w:color w:val="000000"/>
        </w:rPr>
        <w:t>ПО РАЗГОВО</w:t>
      </w:r>
      <w:r w:rsidR="006975DD" w:rsidRPr="002C4EBA">
        <w:rPr>
          <w:rFonts w:eastAsia="Times-Bold"/>
          <w:b/>
          <w:bCs/>
        </w:rPr>
        <w:t>′</w:t>
      </w:r>
      <w:r w:rsidRPr="002C4EBA">
        <w:rPr>
          <w:b/>
          <w:color w:val="000000"/>
        </w:rPr>
        <w:t>РЕ</w:t>
      </w:r>
      <w:r w:rsidRPr="002C4EBA">
        <w:rPr>
          <w:color w:val="000000"/>
        </w:rPr>
        <w:t>. Во время разговоре. (с. Селиваново, Щёк.).</w:t>
      </w:r>
    </w:p>
    <w:p w:rsidR="008A11AE" w:rsidRPr="002C4EBA" w:rsidRDefault="008A11AE" w:rsidP="006A25F3">
      <w:pPr>
        <w:spacing w:before="240"/>
        <w:ind w:firstLine="709"/>
        <w:jc w:val="both"/>
      </w:pPr>
      <w:r w:rsidRPr="002C4EBA">
        <w:rPr>
          <w:b/>
          <w:caps/>
        </w:rPr>
        <w:t>Пора под долбЁжку</w:t>
      </w:r>
      <w:r w:rsidRPr="002C4EBA">
        <w:rPr>
          <w:caps/>
        </w:rPr>
        <w:t>.</w:t>
      </w:r>
      <w:r w:rsidRPr="002C4EBA">
        <w:t xml:space="preserve"> Пора умирать. Вен. </w:t>
      </w:r>
      <w:r w:rsidRPr="002C4EBA">
        <w:rPr>
          <w:i/>
        </w:rPr>
        <w:t>Да уж ей-то, милая, пора под долбежку</w:t>
      </w:r>
      <w:r w:rsidRPr="002C4EBA">
        <w:t>. (с. Хрусловка, Вен.).</w:t>
      </w:r>
    </w:p>
    <w:p w:rsidR="00A12075" w:rsidRPr="00364CA8" w:rsidRDefault="00A12075" w:rsidP="006A25F3">
      <w:pPr>
        <w:spacing w:before="240"/>
        <w:ind w:firstLine="709"/>
        <w:jc w:val="both"/>
        <w:rPr>
          <w:bCs/>
        </w:rPr>
      </w:pPr>
      <w:r w:rsidRPr="002C4EBA">
        <w:rPr>
          <w:b/>
          <w:bCs/>
          <w:caps/>
        </w:rPr>
        <w:t>Порва</w:t>
      </w:r>
      <w:r w:rsidR="006975DD" w:rsidRPr="002C4EBA">
        <w:rPr>
          <w:rFonts w:eastAsia="Times-Bold"/>
          <w:b/>
          <w:bCs/>
        </w:rPr>
        <w:t>′</w:t>
      </w:r>
      <w:r w:rsidRPr="002C4EBA">
        <w:rPr>
          <w:b/>
          <w:bCs/>
          <w:caps/>
        </w:rPr>
        <w:t>ть живо</w:t>
      </w:r>
      <w:r w:rsidR="006975DD" w:rsidRPr="002C4EBA">
        <w:rPr>
          <w:rFonts w:eastAsia="Times-Bold"/>
          <w:b/>
          <w:bCs/>
        </w:rPr>
        <w:t>′</w:t>
      </w:r>
      <w:r w:rsidRPr="002C4EBA">
        <w:rPr>
          <w:b/>
          <w:bCs/>
          <w:caps/>
        </w:rPr>
        <w:t>тики</w:t>
      </w:r>
      <w:r w:rsidRPr="002C4EBA">
        <w:rPr>
          <w:bCs/>
          <w:caps/>
        </w:rPr>
        <w:t>.</w:t>
      </w:r>
      <w:r w:rsidRPr="002C4EBA">
        <w:rPr>
          <w:bCs/>
        </w:rPr>
        <w:t xml:space="preserve"> Сильно смеяться. Черн. </w:t>
      </w:r>
      <w:r w:rsidRPr="002C4EBA">
        <w:rPr>
          <w:bCs/>
          <w:i/>
        </w:rPr>
        <w:t xml:space="preserve">Ну, хватит, а то животики порвём. </w:t>
      </w:r>
      <w:r w:rsidRPr="002C4EBA">
        <w:rPr>
          <w:bCs/>
        </w:rPr>
        <w:t>(</w:t>
      </w:r>
      <w:r w:rsidR="006975DD">
        <w:rPr>
          <w:bCs/>
        </w:rPr>
        <w:t>Иванова</w:t>
      </w:r>
      <w:r w:rsidRPr="002C4EBA">
        <w:rPr>
          <w:bCs/>
        </w:rPr>
        <w:t>).</w:t>
      </w:r>
    </w:p>
    <w:p w:rsidR="00031A2C" w:rsidRPr="00C75EAF" w:rsidRDefault="00031A2C" w:rsidP="006A25F3">
      <w:pPr>
        <w:spacing w:before="240"/>
        <w:ind w:firstLine="709"/>
        <w:jc w:val="both"/>
        <w:rPr>
          <w:b/>
        </w:rPr>
      </w:pPr>
      <w:r w:rsidRPr="002C4EBA">
        <w:rPr>
          <w:b/>
        </w:rPr>
        <w:t>ПОРТНОЙ ПРО</w:t>
      </w:r>
      <w:r w:rsidRPr="002C4EBA">
        <w:rPr>
          <w:b/>
          <w:i/>
        </w:rPr>
        <w:t>'</w:t>
      </w:r>
      <w:r w:rsidRPr="002C4EBA">
        <w:rPr>
          <w:b/>
        </w:rPr>
        <w:t>НЯ ШЬЕТ ДА</w:t>
      </w:r>
      <w:r w:rsidR="00C75EAF">
        <w:rPr>
          <w:b/>
        </w:rPr>
        <w:t xml:space="preserve"> (И)</w:t>
      </w:r>
      <w:r w:rsidRPr="002C4EBA">
        <w:rPr>
          <w:b/>
        </w:rPr>
        <w:t xml:space="preserve"> ПО</w:t>
      </w:r>
      <w:r w:rsidRPr="002C4EBA">
        <w:rPr>
          <w:b/>
          <w:i/>
        </w:rPr>
        <w:t>'</w:t>
      </w:r>
      <w:r w:rsidRPr="002C4EBA">
        <w:rPr>
          <w:b/>
        </w:rPr>
        <w:t>РЯ</w:t>
      </w:r>
      <w:r w:rsidR="005B723A">
        <w:rPr>
          <w:b/>
        </w:rPr>
        <w:t xml:space="preserve"> (ПО</w:t>
      </w:r>
      <w:r w:rsidR="005B723A" w:rsidRPr="002C4EBA">
        <w:rPr>
          <w:b/>
          <w:i/>
        </w:rPr>
        <w:t>'</w:t>
      </w:r>
      <w:r w:rsidR="005B723A">
        <w:rPr>
          <w:b/>
        </w:rPr>
        <w:t>РЕТ)</w:t>
      </w:r>
      <w:r w:rsidRPr="002C4EBA">
        <w:rPr>
          <w:b/>
        </w:rPr>
        <w:t>.</w:t>
      </w:r>
      <w:r w:rsidRPr="002C4EBA">
        <w:t xml:space="preserve"> О человеке, плохо выполняю</w:t>
      </w:r>
      <w:r w:rsidR="00C75EAF">
        <w:t>щем свою работу,</w:t>
      </w:r>
      <w:r w:rsidRPr="002C4EBA">
        <w:t xml:space="preserve"> занимающемся не своим делом. </w:t>
      </w:r>
      <w:r w:rsidR="00C75EAF">
        <w:t xml:space="preserve">// О человеке, который делает что-либо в спешке (слишком быстро, торопясь), а потому некачественно или без нужного </w:t>
      </w:r>
      <w:r w:rsidR="00C75EAF">
        <w:lastRenderedPageBreak/>
        <w:t xml:space="preserve">результата. Одоев., Лен. </w:t>
      </w:r>
      <w:r w:rsidRPr="002C4EBA">
        <w:rPr>
          <w:i/>
        </w:rPr>
        <w:t xml:space="preserve">Такой-то верзила сел сабе трусы шить, вот дурак-то: портной Проня шьет да поря. </w:t>
      </w:r>
      <w:r w:rsidRPr="002C4EBA">
        <w:t>(Родина).</w:t>
      </w:r>
      <w:r w:rsidR="00C75EAF">
        <w:t xml:space="preserve"> </w:t>
      </w:r>
      <w:r w:rsidR="00C75EAF">
        <w:rPr>
          <w:i/>
        </w:rPr>
        <w:t>(Дочери).</w:t>
      </w:r>
      <w:r w:rsidR="00C75EAF">
        <w:t xml:space="preserve"> </w:t>
      </w:r>
      <w:r w:rsidR="00C75EAF">
        <w:rPr>
          <w:i/>
        </w:rPr>
        <w:t xml:space="preserve">Ну, завертелась, портной Проня шьет и порет – сейчас что-нибудь пригорит, дай я послежу! </w:t>
      </w:r>
      <w:r w:rsidR="00C75EAF">
        <w:t>(д. Глухие Поляны, Лен.).</w:t>
      </w:r>
    </w:p>
    <w:p w:rsidR="008A11AE" w:rsidRPr="002C4EBA" w:rsidRDefault="008A11AE" w:rsidP="006A25F3">
      <w:pPr>
        <w:spacing w:before="240"/>
        <w:ind w:firstLine="709"/>
        <w:jc w:val="both"/>
      </w:pPr>
      <w:r w:rsidRPr="002C4EBA">
        <w:rPr>
          <w:b/>
        </w:rPr>
        <w:t>ПОСЕ</w:t>
      </w:r>
      <w:r w:rsidR="00FC2DE9" w:rsidRPr="002C4EBA">
        <w:rPr>
          <w:rFonts w:eastAsia="Times-Bold"/>
          <w:b/>
          <w:bCs/>
        </w:rPr>
        <w:t>′</w:t>
      </w:r>
      <w:r w:rsidRPr="002C4EBA">
        <w:rPr>
          <w:b/>
        </w:rPr>
        <w:t>РЕТ (ПОСР</w:t>
      </w:r>
      <w:r w:rsidR="00FC2DE9">
        <w:rPr>
          <w:b/>
        </w:rPr>
        <w:t>Ё</w:t>
      </w:r>
      <w:r w:rsidRPr="002C4EBA">
        <w:rPr>
          <w:b/>
        </w:rPr>
        <w:t>Т) – ПОСМО</w:t>
      </w:r>
      <w:r w:rsidR="00FC2DE9" w:rsidRPr="002C4EBA">
        <w:rPr>
          <w:rFonts w:eastAsia="Times-Bold"/>
          <w:b/>
          <w:bCs/>
        </w:rPr>
        <w:t>′</w:t>
      </w:r>
      <w:r w:rsidRPr="002C4EBA">
        <w:rPr>
          <w:b/>
        </w:rPr>
        <w:t>ТРИТ, НЕ ГОДИ</w:t>
      </w:r>
      <w:r w:rsidR="00FC2DE9" w:rsidRPr="002C4EBA">
        <w:rPr>
          <w:rFonts w:eastAsia="Times-Bold"/>
          <w:b/>
          <w:bCs/>
        </w:rPr>
        <w:t>′</w:t>
      </w:r>
      <w:r w:rsidRPr="002C4EBA">
        <w:rPr>
          <w:b/>
        </w:rPr>
        <w:t>ТСЯ ЛИ В КВАС</w:t>
      </w:r>
      <w:r w:rsidRPr="002C4EBA">
        <w:t xml:space="preserve">. Оскорб. О жадном, скупом, </w:t>
      </w:r>
      <w:r w:rsidR="00FC2DE9">
        <w:t xml:space="preserve">скаредном, </w:t>
      </w:r>
      <w:r w:rsidRPr="002C4EBA">
        <w:t xml:space="preserve">излишне бережливом человеке. Лен. </w:t>
      </w:r>
      <w:r w:rsidRPr="002C4EBA">
        <w:rPr>
          <w:i/>
        </w:rPr>
        <w:t>Такой быстро денег наберет. Копейки лишней не потратит: посерет – посмотрит, не годится ли в квас.</w:t>
      </w:r>
      <w:r w:rsidR="00FC2DE9">
        <w:t xml:space="preserve"> (д. </w:t>
      </w:r>
      <w:r w:rsidRPr="002C4EBA">
        <w:t>Глухие Поляны, Лен.).</w:t>
      </w:r>
    </w:p>
    <w:p w:rsidR="00F55692" w:rsidRPr="002C4EBA" w:rsidRDefault="00F55692" w:rsidP="006A25F3">
      <w:pPr>
        <w:spacing w:before="240"/>
        <w:ind w:firstLine="709"/>
        <w:jc w:val="both"/>
      </w:pPr>
      <w:r w:rsidRPr="00FC2DE9">
        <w:rPr>
          <w:b/>
        </w:rPr>
        <w:t>ПО СЕ</w:t>
      </w:r>
      <w:r w:rsidR="00FC2DE9" w:rsidRPr="002C4EBA">
        <w:rPr>
          <w:rFonts w:eastAsia="Times-Bold"/>
          <w:b/>
          <w:bCs/>
        </w:rPr>
        <w:t>′</w:t>
      </w:r>
      <w:r w:rsidRPr="00FC2DE9">
        <w:rPr>
          <w:b/>
        </w:rPr>
        <w:t>Х ПОР.</w:t>
      </w:r>
      <w:r w:rsidRPr="002C4EBA">
        <w:t xml:space="preserve"> До сих пор. Бел., Лен. </w:t>
      </w:r>
      <w:r w:rsidRPr="002C4EBA">
        <w:rPr>
          <w:i/>
        </w:rPr>
        <w:t>Как мамка кричала, – по сех пор помню.</w:t>
      </w:r>
      <w:r w:rsidR="00FC2DE9">
        <w:t xml:space="preserve"> (с. </w:t>
      </w:r>
      <w:r w:rsidR="00364CA8">
        <w:t>Зайцево, Бел.).</w:t>
      </w:r>
    </w:p>
    <w:p w:rsidR="005F2FC0" w:rsidRPr="00364CA8" w:rsidRDefault="005F2FC0" w:rsidP="006A25F3">
      <w:pPr>
        <w:spacing w:before="240"/>
        <w:ind w:firstLine="709"/>
        <w:jc w:val="both"/>
        <w:rPr>
          <w:b/>
          <w:spacing w:val="-2"/>
        </w:rPr>
      </w:pPr>
      <w:r w:rsidRPr="002C4EBA">
        <w:rPr>
          <w:b/>
          <w:spacing w:val="-2"/>
        </w:rPr>
        <w:t>ПОСТЕ′ЛКИ-ДЕРЮ′ЖКИ</w:t>
      </w:r>
      <w:r w:rsidRPr="002C4EBA">
        <w:rPr>
          <w:spacing w:val="-2"/>
        </w:rPr>
        <w:t>. Толстые, жёсткие полотна ткани, используемые в качестве покрывала</w:t>
      </w:r>
      <w:r w:rsidR="00FC2DE9">
        <w:rPr>
          <w:spacing w:val="-2"/>
        </w:rPr>
        <w:t xml:space="preserve"> на постель</w:t>
      </w:r>
      <w:r w:rsidRPr="002C4EBA">
        <w:rPr>
          <w:spacing w:val="-2"/>
        </w:rPr>
        <w:t>, реже – постельн</w:t>
      </w:r>
      <w:r w:rsidR="003D0375" w:rsidRPr="002C4EBA">
        <w:rPr>
          <w:spacing w:val="-2"/>
        </w:rPr>
        <w:t xml:space="preserve">ого белья. </w:t>
      </w:r>
      <w:r w:rsidRPr="002C4EBA">
        <w:rPr>
          <w:spacing w:val="-2"/>
        </w:rPr>
        <w:t xml:space="preserve">Богор. </w:t>
      </w:r>
      <w:r w:rsidRPr="002C4EBA">
        <w:rPr>
          <w:i/>
          <w:spacing w:val="-2"/>
        </w:rPr>
        <w:t>Перед свадьбой за коробьёй ехали: 4 подушки, перина, 2 подзора, постелки-дерюжки (на постель сшивали).</w:t>
      </w:r>
      <w:r w:rsidRPr="002C4EBA">
        <w:rPr>
          <w:spacing w:val="-2"/>
        </w:rPr>
        <w:t xml:space="preserve"> (с. Иевлево, Богор.).</w:t>
      </w:r>
    </w:p>
    <w:p w:rsidR="00031A2C" w:rsidRPr="002C4EBA" w:rsidRDefault="00031A2C" w:rsidP="006A25F3">
      <w:pPr>
        <w:spacing w:before="240"/>
        <w:ind w:firstLine="709"/>
        <w:jc w:val="both"/>
      </w:pPr>
      <w:r w:rsidRPr="002C4EBA">
        <w:rPr>
          <w:b/>
        </w:rPr>
        <w:t>ПОСТЕ</w:t>
      </w:r>
      <w:r w:rsidR="00FC2DE9" w:rsidRPr="002C4EBA">
        <w:rPr>
          <w:rFonts w:eastAsia="Times-Bold"/>
          <w:b/>
          <w:bCs/>
        </w:rPr>
        <w:t>′</w:t>
      </w:r>
      <w:r w:rsidRPr="002C4EBA">
        <w:rPr>
          <w:b/>
        </w:rPr>
        <w:t>ЛЬ ГРЕТЬ (ОБОГРЕВА′ТЬ).</w:t>
      </w:r>
      <w:r w:rsidRPr="002C4EBA">
        <w:t xml:space="preserve"> Обряд. Часть свадебного обряда, </w:t>
      </w:r>
      <w:r w:rsidR="00FC2DE9">
        <w:t xml:space="preserve">когда </w:t>
      </w:r>
      <w:r w:rsidRPr="002C4EBA">
        <w:t xml:space="preserve">родные невесты </w:t>
      </w:r>
      <w:r w:rsidR="00FC2DE9">
        <w:t xml:space="preserve">ритуально </w:t>
      </w:r>
      <w:r w:rsidRPr="002C4EBA">
        <w:t xml:space="preserve">ложились на постель перед молодой четой. Одоев. </w:t>
      </w:r>
      <w:r w:rsidRPr="002C4EBA">
        <w:rPr>
          <w:i/>
        </w:rPr>
        <w:t>Постели грели, молодых укладали, свахи водили обогревать постель</w:t>
      </w:r>
      <w:r w:rsidR="003D0375" w:rsidRPr="002C4EBA">
        <w:t>. (с. Стояново, Одоев.).</w:t>
      </w:r>
    </w:p>
    <w:p w:rsidR="00A1607C" w:rsidRPr="00364CA8" w:rsidRDefault="00A1607C" w:rsidP="006A25F3">
      <w:pPr>
        <w:spacing w:before="240"/>
        <w:ind w:firstLine="709"/>
        <w:jc w:val="both"/>
        <w:rPr>
          <w:b/>
        </w:rPr>
      </w:pPr>
      <w:r w:rsidRPr="002C4EBA">
        <w:rPr>
          <w:b/>
          <w:bCs/>
        </w:rPr>
        <w:t>ПОСТЕ</w:t>
      </w:r>
      <w:r w:rsidR="00FC2DE9" w:rsidRPr="002C4EBA">
        <w:rPr>
          <w:rFonts w:eastAsia="Times-Bold"/>
          <w:b/>
          <w:bCs/>
        </w:rPr>
        <w:t>′</w:t>
      </w:r>
      <w:r w:rsidRPr="002C4EBA">
        <w:rPr>
          <w:b/>
          <w:bCs/>
        </w:rPr>
        <w:t>ЛЬ ПРОДАВА</w:t>
      </w:r>
      <w:r w:rsidR="00FC2DE9" w:rsidRPr="002C4EBA">
        <w:rPr>
          <w:rFonts w:eastAsia="Times-Bold"/>
          <w:b/>
          <w:bCs/>
        </w:rPr>
        <w:t>′</w:t>
      </w:r>
      <w:r w:rsidRPr="002C4EBA">
        <w:rPr>
          <w:b/>
          <w:bCs/>
        </w:rPr>
        <w:t>ТЬ</w:t>
      </w:r>
      <w:r w:rsidRPr="002C4EBA">
        <w:rPr>
          <w:bCs/>
        </w:rPr>
        <w:t>.</w:t>
      </w:r>
      <w:r w:rsidRPr="002C4EBA">
        <w:t xml:space="preserve"> Обряд. Часть свадебного обряда, </w:t>
      </w:r>
      <w:r w:rsidR="002202DD">
        <w:t xml:space="preserve">когда </w:t>
      </w:r>
      <w:r w:rsidRPr="002C4EBA">
        <w:t>свекровь</w:t>
      </w:r>
      <w:r w:rsidR="002202DD">
        <w:t xml:space="preserve"> и родные жениха</w:t>
      </w:r>
      <w:r w:rsidRPr="002C4EBA">
        <w:t xml:space="preserve"> должн</w:t>
      </w:r>
      <w:r w:rsidR="002202DD">
        <w:t>ы</w:t>
      </w:r>
      <w:r w:rsidRPr="002C4EBA">
        <w:t xml:space="preserve"> выкупить постельные принадлежности невесты. Богор. </w:t>
      </w:r>
      <w:r w:rsidRPr="002C4EBA">
        <w:rPr>
          <w:i/>
          <w:iCs/>
        </w:rPr>
        <w:t>Постель продают, а свекровь выкупает, родные жениха могут выбрехать постель без выкупа</w:t>
      </w:r>
      <w:r w:rsidRPr="002C4EBA">
        <w:t>. (с. Малёвка, Богор.).</w:t>
      </w:r>
    </w:p>
    <w:p w:rsidR="00A1607C" w:rsidRPr="00364CA8" w:rsidRDefault="00A1607C" w:rsidP="006A25F3">
      <w:pPr>
        <w:spacing w:before="240"/>
        <w:ind w:firstLine="709"/>
        <w:jc w:val="both"/>
        <w:rPr>
          <w:b/>
        </w:rPr>
      </w:pPr>
      <w:r w:rsidRPr="002C4EBA">
        <w:rPr>
          <w:b/>
          <w:bCs/>
        </w:rPr>
        <w:t>ПОТЕ′ХА ЛЕ</w:t>
      </w:r>
      <w:r w:rsidR="002202DD" w:rsidRPr="002C4EBA">
        <w:rPr>
          <w:rFonts w:eastAsia="Times-Bold"/>
          <w:b/>
          <w:bCs/>
        </w:rPr>
        <w:t>′</w:t>
      </w:r>
      <w:r w:rsidRPr="002C4EBA">
        <w:rPr>
          <w:b/>
          <w:bCs/>
        </w:rPr>
        <w:t>ШЕГО.</w:t>
      </w:r>
      <w:r w:rsidRPr="002C4EBA">
        <w:t xml:space="preserve"> Обряд. В суеверных представлениях – разрушительные действия нечистой силы, лешего, наносящие вред человеческому хозяйству. </w:t>
      </w:r>
      <w:r w:rsidRPr="002C4EBA">
        <w:rPr>
          <w:i/>
          <w:iCs/>
        </w:rPr>
        <w:t>В Тульской губернии поселяне выходят ночью осматривать снопы и караулить их от потехи лешего. Они уверены, что в этот день леший выходит на луга и гумны потешиться над соломкой. Потехи лешего заключаются в рас</w:t>
      </w:r>
      <w:r w:rsidRPr="002C4EBA">
        <w:rPr>
          <w:i/>
          <w:iCs/>
        </w:rPr>
        <w:softHyphen/>
        <w:t xml:space="preserve">кидывании снопов с одного гумна на другое или в развязывании их. Если хозяин караулит свое гумно, то будто леший тогда не смеет подойти к загороди. Поселяне, собираясь в ночную, надевают тулуп навыворот, голову обвязывают полотенцем, для обороны берут кочергу. Приходя на гумно, они кочергою обводят круги и садятся в него. С этими предосторожностями никакой леший не смеет подойти к полю и гумну. </w:t>
      </w:r>
      <w:r w:rsidRPr="002C4EBA">
        <w:t>(Панкеев).</w:t>
      </w:r>
    </w:p>
    <w:p w:rsidR="005F2FC0" w:rsidRPr="00364CA8" w:rsidRDefault="005F2FC0" w:rsidP="006A25F3">
      <w:pPr>
        <w:spacing w:before="240"/>
        <w:ind w:firstLine="709"/>
        <w:jc w:val="both"/>
        <w:rPr>
          <w:b/>
        </w:rPr>
      </w:pPr>
      <w:r w:rsidRPr="002C4EBA">
        <w:rPr>
          <w:rFonts w:eastAsia="MS Mincho"/>
          <w:b/>
          <w:caps/>
        </w:rPr>
        <w:t>Похо</w:t>
      </w:r>
      <w:r w:rsidR="002202DD" w:rsidRPr="002C4EBA">
        <w:rPr>
          <w:rFonts w:eastAsia="Times-Bold"/>
          <w:b/>
          <w:bCs/>
        </w:rPr>
        <w:t>′</w:t>
      </w:r>
      <w:r w:rsidRPr="002C4EBA">
        <w:rPr>
          <w:rFonts w:eastAsia="MS Mincho"/>
          <w:b/>
          <w:caps/>
        </w:rPr>
        <w:t>дные пта</w:t>
      </w:r>
      <w:r w:rsidR="002202DD" w:rsidRPr="002C4EBA">
        <w:rPr>
          <w:rFonts w:eastAsia="Times-Bold"/>
          <w:b/>
          <w:bCs/>
        </w:rPr>
        <w:t>′</w:t>
      </w:r>
      <w:r w:rsidRPr="002C4EBA">
        <w:rPr>
          <w:rFonts w:eastAsia="MS Mincho"/>
          <w:b/>
          <w:caps/>
        </w:rPr>
        <w:t>шки</w:t>
      </w:r>
      <w:r w:rsidRPr="002C4EBA">
        <w:rPr>
          <w:rFonts w:eastAsia="MS Mincho"/>
          <w:caps/>
        </w:rPr>
        <w:t>.</w:t>
      </w:r>
      <w:r w:rsidRPr="002C4EBA">
        <w:rPr>
          <w:rFonts w:eastAsia="MS Mincho"/>
        </w:rPr>
        <w:t xml:space="preserve"> Певчие птицы, привязанные к сетке для приманки других птиц при их ловле. (Отмечено Далем как тульское).</w:t>
      </w:r>
    </w:p>
    <w:p w:rsidR="005F2FC0" w:rsidRPr="002C4EBA" w:rsidRDefault="005F2FC0" w:rsidP="006A25F3">
      <w:pPr>
        <w:spacing w:before="240"/>
        <w:ind w:firstLine="709"/>
        <w:jc w:val="both"/>
        <w:rPr>
          <w:rFonts w:eastAsia="Times-Bold"/>
        </w:rPr>
      </w:pPr>
      <w:r w:rsidRPr="002C4EBA">
        <w:rPr>
          <w:rFonts w:eastAsia="Times-Bold"/>
          <w:b/>
        </w:rPr>
        <w:t>ПОХОДНЯ</w:t>
      </w:r>
      <w:r w:rsidRPr="002C4EBA">
        <w:rPr>
          <w:b/>
        </w:rPr>
        <w:t>′</w:t>
      </w:r>
      <w:r w:rsidRPr="002C4EBA">
        <w:rPr>
          <w:rFonts w:eastAsia="Times-Bold"/>
          <w:b/>
        </w:rPr>
        <w:t>К ПОТЕРЯ</w:t>
      </w:r>
      <w:r w:rsidR="002202DD" w:rsidRPr="002C4EBA">
        <w:rPr>
          <w:rFonts w:eastAsia="Times-Bold"/>
          <w:b/>
          <w:bCs/>
        </w:rPr>
        <w:t>′</w:t>
      </w:r>
      <w:r w:rsidRPr="002C4EBA">
        <w:rPr>
          <w:rFonts w:eastAsia="Times-Bold"/>
          <w:b/>
        </w:rPr>
        <w:t>ТЬ</w:t>
      </w:r>
      <w:r w:rsidRPr="002C4EBA">
        <w:rPr>
          <w:rFonts w:eastAsia="Times-Bold"/>
        </w:rPr>
        <w:t xml:space="preserve">. Много, нервно ходить по дому или комнате от волнения, раздражения, досады. Лен. </w:t>
      </w:r>
      <w:r w:rsidRPr="002C4EBA">
        <w:rPr>
          <w:rFonts w:eastAsia="Times-Bold"/>
          <w:i/>
        </w:rPr>
        <w:t>Что ты походняк потерял? Успокойся!</w:t>
      </w:r>
      <w:r w:rsidRPr="002C4EBA">
        <w:rPr>
          <w:rFonts w:eastAsia="Times-Bold"/>
        </w:rPr>
        <w:t xml:space="preserve"> (д. Глухие Поляны, Лен.).</w:t>
      </w:r>
    </w:p>
    <w:p w:rsidR="00A12075" w:rsidRPr="00364CA8" w:rsidRDefault="00401C28" w:rsidP="006A25F3">
      <w:pPr>
        <w:spacing w:before="240"/>
        <w:ind w:firstLine="709"/>
        <w:jc w:val="both"/>
        <w:rPr>
          <w:rFonts w:eastAsia="Times-Roman"/>
          <w:b/>
        </w:rPr>
      </w:pPr>
      <w:r w:rsidRPr="002C4EBA">
        <w:rPr>
          <w:rFonts w:eastAsia="Times-Roman"/>
          <w:b/>
        </w:rPr>
        <w:t>ПОЧ</w:t>
      </w:r>
      <w:r w:rsidR="002202DD">
        <w:rPr>
          <w:rFonts w:eastAsia="Times-Roman"/>
          <w:b/>
        </w:rPr>
        <w:t>Ё</w:t>
      </w:r>
      <w:r w:rsidRPr="002C4EBA">
        <w:rPr>
          <w:rFonts w:eastAsia="Times-Roman"/>
          <w:b/>
        </w:rPr>
        <w:t>М ЗРЯ</w:t>
      </w:r>
      <w:r w:rsidR="002202DD" w:rsidRPr="002C4EBA">
        <w:rPr>
          <w:rFonts w:eastAsia="Times-Bold"/>
          <w:b/>
          <w:bCs/>
        </w:rPr>
        <w:t>′</w:t>
      </w:r>
      <w:r w:rsidR="002202DD">
        <w:rPr>
          <w:rFonts w:eastAsia="Times-Roman"/>
        </w:rPr>
        <w:t>. 1. Неоправданно много, чрезмерно. //</w:t>
      </w:r>
      <w:r w:rsidRPr="002C4EBA">
        <w:rPr>
          <w:rFonts w:eastAsia="Times-Roman"/>
        </w:rPr>
        <w:t xml:space="preserve"> </w:t>
      </w:r>
      <w:r w:rsidR="002202DD">
        <w:rPr>
          <w:rFonts w:eastAsia="Times-Roman"/>
        </w:rPr>
        <w:t>Н</w:t>
      </w:r>
      <w:r w:rsidRPr="002C4EBA">
        <w:rPr>
          <w:rFonts w:eastAsia="Times-Roman"/>
        </w:rPr>
        <w:t xml:space="preserve">апрасно, впустую. </w:t>
      </w:r>
      <w:r w:rsidRPr="002C4EBA">
        <w:rPr>
          <w:color w:val="000000"/>
        </w:rPr>
        <w:t>Лен.</w:t>
      </w:r>
      <w:r w:rsidR="003D0375" w:rsidRPr="002C4EBA">
        <w:rPr>
          <w:color w:val="000000"/>
        </w:rPr>
        <w:t xml:space="preserve"> 2.</w:t>
      </w:r>
      <w:r w:rsidR="002202DD">
        <w:rPr>
          <w:color w:val="000000"/>
        </w:rPr>
        <w:t> </w:t>
      </w:r>
      <w:r w:rsidR="003D0375" w:rsidRPr="002C4EBA">
        <w:t xml:space="preserve">Делать что-то легко, постоянно и под. Бел. </w:t>
      </w:r>
      <w:r w:rsidR="003D0375" w:rsidRPr="002C4EBA">
        <w:rPr>
          <w:i/>
        </w:rPr>
        <w:t>Аширяется над всеми почём зря.</w:t>
      </w:r>
      <w:r w:rsidR="002202DD">
        <w:t xml:space="preserve"> (с. Сныхово, Бел.).</w:t>
      </w:r>
    </w:p>
    <w:p w:rsidR="00401C28" w:rsidRPr="002C4EBA" w:rsidRDefault="00401C28" w:rsidP="006A25F3">
      <w:pPr>
        <w:spacing w:before="240"/>
        <w:ind w:firstLine="709"/>
        <w:jc w:val="both"/>
      </w:pPr>
      <w:r w:rsidRPr="002C4EBA">
        <w:rPr>
          <w:b/>
        </w:rPr>
        <w:t>ПРА</w:t>
      </w:r>
      <w:r w:rsidR="002202DD" w:rsidRPr="002C4EBA">
        <w:rPr>
          <w:rFonts w:eastAsia="Times-Bold"/>
          <w:b/>
          <w:bCs/>
        </w:rPr>
        <w:t>′</w:t>
      </w:r>
      <w:r w:rsidR="002202DD">
        <w:rPr>
          <w:b/>
        </w:rPr>
        <w:t>ВИТЬ ОБОЖЖЁ</w:t>
      </w:r>
      <w:r w:rsidRPr="002C4EBA">
        <w:rPr>
          <w:b/>
        </w:rPr>
        <w:t>ННЫЕ ОГЛО</w:t>
      </w:r>
      <w:r w:rsidR="002202DD" w:rsidRPr="002C4EBA">
        <w:rPr>
          <w:rFonts w:eastAsia="Times-Bold"/>
          <w:b/>
          <w:bCs/>
        </w:rPr>
        <w:t>′</w:t>
      </w:r>
      <w:r w:rsidRPr="002C4EBA">
        <w:rPr>
          <w:b/>
        </w:rPr>
        <w:t>БЛИ</w:t>
      </w:r>
      <w:r w:rsidRPr="002C4EBA">
        <w:t>. Выполнять невыгодную</w:t>
      </w:r>
      <w:r w:rsidR="002202DD">
        <w:t xml:space="preserve"> или</w:t>
      </w:r>
      <w:r w:rsidRPr="002C4EBA">
        <w:t xml:space="preserve"> ненужную</w:t>
      </w:r>
      <w:r w:rsidR="002202DD">
        <w:t>, бесполезную</w:t>
      </w:r>
      <w:r w:rsidRPr="002C4EBA">
        <w:t xml:space="preserve"> работу. Вен. (с. Дьяконовское, Вен.).</w:t>
      </w:r>
    </w:p>
    <w:p w:rsidR="00401C28" w:rsidRPr="00364CA8" w:rsidRDefault="00401C28" w:rsidP="006A25F3">
      <w:pPr>
        <w:spacing w:before="240"/>
        <w:ind w:firstLine="709"/>
        <w:jc w:val="both"/>
        <w:rPr>
          <w:b/>
        </w:rPr>
      </w:pPr>
      <w:r w:rsidRPr="002C4EBA">
        <w:rPr>
          <w:b/>
        </w:rPr>
        <w:t>ПРАЗДНИК КОСАРЕ</w:t>
      </w:r>
      <w:r w:rsidR="002202DD" w:rsidRPr="002C4EBA">
        <w:rPr>
          <w:rFonts w:eastAsia="Times-Bold"/>
          <w:b/>
          <w:bCs/>
        </w:rPr>
        <w:t>′</w:t>
      </w:r>
      <w:r w:rsidRPr="002C4EBA">
        <w:rPr>
          <w:b/>
        </w:rPr>
        <w:t>ЦКИЙ</w:t>
      </w:r>
      <w:r w:rsidRPr="002C4EBA">
        <w:t>. Обряд. Новый год</w:t>
      </w:r>
      <w:r w:rsidR="00627F3E">
        <w:t xml:space="preserve">. День памяти </w:t>
      </w:r>
      <w:r w:rsidRPr="002C4EBA">
        <w:t>Василия Кесарийского</w:t>
      </w:r>
      <w:r w:rsidR="00627F3E">
        <w:t xml:space="preserve"> 14 (1 по старому стилю) января</w:t>
      </w:r>
      <w:r w:rsidRPr="002C4EBA">
        <w:t xml:space="preserve">. Ефрем. </w:t>
      </w:r>
      <w:r w:rsidRPr="002C4EBA">
        <w:rPr>
          <w:i/>
        </w:rPr>
        <w:t xml:space="preserve">Праздник Косарецкий…, когда </w:t>
      </w:r>
      <w:r w:rsidRPr="002C4EBA">
        <w:rPr>
          <w:i/>
        </w:rPr>
        <w:lastRenderedPageBreak/>
        <w:t>жарят годовалого поросёнка и при разрезывании его сажают под стол малого, который визжит по-поросячьи.</w:t>
      </w:r>
      <w:r w:rsidRPr="002C4EBA">
        <w:t xml:space="preserve"> (Мясоедов).</w:t>
      </w:r>
    </w:p>
    <w:p w:rsidR="00A1607C" w:rsidRDefault="00A1607C" w:rsidP="006A25F3">
      <w:pPr>
        <w:spacing w:before="240"/>
        <w:ind w:firstLine="709"/>
        <w:jc w:val="both"/>
      </w:pPr>
      <w:r w:rsidRPr="002C4EBA">
        <w:rPr>
          <w:b/>
          <w:bCs/>
        </w:rPr>
        <w:t>ПРА′ЗДНОВАТЬ ТРУ′СА</w:t>
      </w:r>
      <w:r w:rsidRPr="002C4EBA">
        <w:rPr>
          <w:bCs/>
        </w:rPr>
        <w:t>.</w:t>
      </w:r>
      <w:r w:rsidRPr="002C4EBA">
        <w:t xml:space="preserve"> Трусить, бояться. </w:t>
      </w:r>
      <w:r w:rsidRPr="002C4EBA">
        <w:rPr>
          <w:i/>
          <w:iCs/>
        </w:rPr>
        <w:t>– Казюки-то? Да это чулковские ребята. Чулково там вон, за рекой. Мы, подъяческие, постоянно деремся с чулковскими казюками… –будешь драться? А? ты не празднуй труса-то! Чего ты боишь</w:t>
      </w:r>
      <w:r w:rsidRPr="002C4EBA">
        <w:rPr>
          <w:i/>
          <w:iCs/>
        </w:rPr>
        <w:softHyphen/>
        <w:t>ся?..</w:t>
      </w:r>
      <w:r w:rsidRPr="002C4EBA">
        <w:t xml:space="preserve"> (Троицкий).</w:t>
      </w:r>
    </w:p>
    <w:p w:rsidR="00031A2C" w:rsidRPr="002C4EBA" w:rsidRDefault="00031A2C" w:rsidP="006A25F3">
      <w:pPr>
        <w:spacing w:before="240"/>
        <w:ind w:firstLine="709"/>
        <w:jc w:val="both"/>
      </w:pPr>
      <w:r w:rsidRPr="002C4EBA">
        <w:rPr>
          <w:b/>
        </w:rPr>
        <w:t>ПРИ БО</w:t>
      </w:r>
      <w:r w:rsidRPr="002C4EBA">
        <w:rPr>
          <w:b/>
          <w:i/>
        </w:rPr>
        <w:t>'</w:t>
      </w:r>
      <w:r w:rsidRPr="002C4EBA">
        <w:rPr>
          <w:b/>
        </w:rPr>
        <w:t>ЖЬЕЙ МИЛОСТИ НА КУ</w:t>
      </w:r>
      <w:r w:rsidR="00672C3B" w:rsidRPr="002C4EBA">
        <w:rPr>
          <w:b/>
          <w:bCs/>
        </w:rPr>
        <w:t>′</w:t>
      </w:r>
      <w:r w:rsidRPr="002C4EBA">
        <w:rPr>
          <w:b/>
        </w:rPr>
        <w:t>ХНЕ</w:t>
      </w:r>
      <w:r w:rsidRPr="002C4EBA">
        <w:t>. О человеке, живущем в стесненных условиях</w:t>
      </w:r>
      <w:r w:rsidR="00672C3B">
        <w:t xml:space="preserve">. // О </w:t>
      </w:r>
      <w:r w:rsidRPr="002C4EBA">
        <w:t>притесняемом</w:t>
      </w:r>
      <w:r w:rsidR="00672C3B">
        <w:t xml:space="preserve"> кем-либо человеке</w:t>
      </w:r>
      <w:r w:rsidRPr="002C4EBA">
        <w:t xml:space="preserve">. </w:t>
      </w:r>
      <w:r w:rsidR="00672C3B">
        <w:t xml:space="preserve">Одоев. </w:t>
      </w:r>
      <w:r w:rsidRPr="002C4EBA">
        <w:rPr>
          <w:i/>
        </w:rPr>
        <w:t>Свою-то сразу в</w:t>
      </w:r>
      <w:r w:rsidR="00672C3B">
        <w:rPr>
          <w:i/>
        </w:rPr>
        <w:t xml:space="preserve"> </w:t>
      </w:r>
      <w:r w:rsidRPr="002C4EBA">
        <w:rPr>
          <w:i/>
        </w:rPr>
        <w:t xml:space="preserve">комнату определил, а бабка так, в уголке жила, при Божьей милости на кухне. </w:t>
      </w:r>
      <w:r w:rsidRPr="002C4EBA">
        <w:t>(Родина).</w:t>
      </w:r>
    </w:p>
    <w:p w:rsidR="007D7250" w:rsidRPr="00364CA8" w:rsidRDefault="007D7250" w:rsidP="006A25F3">
      <w:pPr>
        <w:spacing w:before="240"/>
        <w:ind w:firstLine="709"/>
        <w:jc w:val="both"/>
        <w:rPr>
          <w:b/>
        </w:rPr>
      </w:pPr>
      <w:r w:rsidRPr="002C4EBA">
        <w:rPr>
          <w:b/>
        </w:rPr>
        <w:t>ПРИ ГЛА</w:t>
      </w:r>
      <w:r w:rsidR="00672C3B" w:rsidRPr="002C4EBA">
        <w:rPr>
          <w:b/>
          <w:bCs/>
        </w:rPr>
        <w:t>′</w:t>
      </w:r>
      <w:r w:rsidRPr="002C4EBA">
        <w:rPr>
          <w:b/>
        </w:rPr>
        <w:t>З.</w:t>
      </w:r>
      <w:r w:rsidRPr="002C4EBA">
        <w:t xml:space="preserve"> На глазах у всех, публично. </w:t>
      </w:r>
      <w:r w:rsidR="00CC2939">
        <w:t xml:space="preserve">// Демонстративно. </w:t>
      </w:r>
      <w:r w:rsidRPr="002C4EBA">
        <w:t xml:space="preserve">Волов. </w:t>
      </w:r>
      <w:r w:rsidRPr="002C4EBA">
        <w:rPr>
          <w:i/>
        </w:rPr>
        <w:t>Вылила водку на пол при глаз.</w:t>
      </w:r>
      <w:r w:rsidRPr="002C4EBA">
        <w:t xml:space="preserve"> (д. Пруды, Волов.).</w:t>
      </w:r>
    </w:p>
    <w:p w:rsidR="007D7250" w:rsidRPr="002C4EBA" w:rsidRDefault="007D7250" w:rsidP="006A25F3">
      <w:pPr>
        <w:spacing w:before="240"/>
        <w:ind w:firstLine="709"/>
        <w:jc w:val="both"/>
      </w:pPr>
      <w:r w:rsidRPr="002C4EBA">
        <w:rPr>
          <w:b/>
        </w:rPr>
        <w:t>ПРИЙТИ ПРИ ОГНЮ</w:t>
      </w:r>
      <w:r w:rsidR="00CC2939" w:rsidRPr="002C4EBA">
        <w:rPr>
          <w:b/>
          <w:bCs/>
        </w:rPr>
        <w:t>′</w:t>
      </w:r>
      <w:r w:rsidRPr="002C4EBA">
        <w:t xml:space="preserve">. Прийти, вернуться очень поздно. Ефрем. </w:t>
      </w:r>
      <w:r w:rsidRPr="002C4EBA">
        <w:rPr>
          <w:i/>
        </w:rPr>
        <w:t>Мы его ждали, а он пришел при огню.</w:t>
      </w:r>
      <w:r w:rsidRPr="002C4EBA">
        <w:t xml:space="preserve"> (д. Резвяки, Ефрем.).</w:t>
      </w:r>
    </w:p>
    <w:p w:rsidR="00401C28" w:rsidRPr="002C4EBA" w:rsidRDefault="00401C28" w:rsidP="006A25F3">
      <w:pPr>
        <w:spacing w:before="240"/>
        <w:ind w:firstLine="709"/>
        <w:jc w:val="both"/>
      </w:pPr>
      <w:r w:rsidRPr="002C4EBA">
        <w:rPr>
          <w:b/>
        </w:rPr>
        <w:t>ПРИНЯТЬ КРЕСТ</w:t>
      </w:r>
      <w:r w:rsidRPr="002C4EBA">
        <w:t xml:space="preserve">. Умереть. Арсен. </w:t>
      </w:r>
      <w:r w:rsidRPr="002C4EBA">
        <w:rPr>
          <w:i/>
        </w:rPr>
        <w:t xml:space="preserve">Василий-то </w:t>
      </w:r>
      <w:r w:rsidR="00CC2939">
        <w:rPr>
          <w:i/>
        </w:rPr>
        <w:t xml:space="preserve">у нее </w:t>
      </w:r>
      <w:r w:rsidRPr="002C4EBA">
        <w:rPr>
          <w:i/>
        </w:rPr>
        <w:t>принял крест, горе-то какое.</w:t>
      </w:r>
      <w:r w:rsidR="00CC2939">
        <w:t xml:space="preserve"> (д. Спасские Выселки, Арсен.).</w:t>
      </w:r>
    </w:p>
    <w:p w:rsidR="00A1607C" w:rsidRPr="00364CA8" w:rsidRDefault="00A1607C" w:rsidP="006A25F3">
      <w:pPr>
        <w:spacing w:before="240"/>
        <w:ind w:firstLine="709"/>
        <w:jc w:val="both"/>
        <w:rPr>
          <w:b/>
        </w:rPr>
      </w:pPr>
      <w:r w:rsidRPr="002C4EBA">
        <w:rPr>
          <w:b/>
          <w:bCs/>
        </w:rPr>
        <w:t>ПРИСЛУ′ШИВАТЬСЯ К ВОДЕ</w:t>
      </w:r>
      <w:r w:rsidRPr="002C4EBA">
        <w:rPr>
          <w:bCs/>
        </w:rPr>
        <w:t>.</w:t>
      </w:r>
      <w:r w:rsidRPr="002C4EBA">
        <w:t xml:space="preserve"> Обряд. Всматриваться в поверхность воды и вслушиваться в ее шум </w:t>
      </w:r>
      <w:r w:rsidR="00CC2939">
        <w:t>поздней осенью для предсказания характера наступающей зимы</w:t>
      </w:r>
      <w:r w:rsidRPr="002C4EBA">
        <w:t xml:space="preserve">. </w:t>
      </w:r>
      <w:r w:rsidRPr="002C4EBA">
        <w:rPr>
          <w:i/>
          <w:iCs/>
        </w:rPr>
        <w:t>30 ноября в селениях Тульской губернии выходили вечером на реки, озёра и колодцы прислушиваться</w:t>
      </w:r>
      <w:r w:rsidRPr="002C4EBA">
        <w:rPr>
          <w:bCs/>
          <w:i/>
          <w:iCs/>
        </w:rPr>
        <w:t xml:space="preserve"> </w:t>
      </w:r>
      <w:r w:rsidRPr="002C4EBA">
        <w:rPr>
          <w:i/>
          <w:iCs/>
        </w:rPr>
        <w:t>к воде. Если вода стояла спокойно, то это означало, что зима будет тёплая, без метелей. Если вода гудела и стонала, то это предвещало бури, большие морозы и беды.</w:t>
      </w:r>
      <w:r w:rsidRPr="002C4EBA">
        <w:t xml:space="preserve"> (Сахаров).</w:t>
      </w:r>
    </w:p>
    <w:p w:rsidR="00401C28" w:rsidRPr="00364CA8" w:rsidRDefault="00401C28" w:rsidP="006A25F3">
      <w:pPr>
        <w:spacing w:before="240"/>
        <w:ind w:firstLine="709"/>
        <w:jc w:val="both"/>
        <w:rPr>
          <w:rFonts w:eastAsia="Times-Italic"/>
          <w:iCs/>
        </w:rPr>
      </w:pPr>
      <w:r w:rsidRPr="002C4EBA">
        <w:rPr>
          <w:rFonts w:eastAsia="Times-Italic"/>
          <w:b/>
          <w:iCs/>
        </w:rPr>
        <w:t>ПРИ</w:t>
      </w:r>
      <w:r w:rsidR="00CC2939" w:rsidRPr="002C4EBA">
        <w:rPr>
          <w:b/>
          <w:bCs/>
        </w:rPr>
        <w:t>′</w:t>
      </w:r>
      <w:r w:rsidRPr="002C4EBA">
        <w:rPr>
          <w:rFonts w:eastAsia="Times-Italic"/>
          <w:b/>
          <w:iCs/>
        </w:rPr>
        <w:t>ТКА ЗНАЕТ (ВЕ</w:t>
      </w:r>
      <w:r w:rsidR="00CC2939" w:rsidRPr="002C4EBA">
        <w:rPr>
          <w:b/>
          <w:bCs/>
        </w:rPr>
        <w:t>′</w:t>
      </w:r>
      <w:r w:rsidRPr="002C4EBA">
        <w:rPr>
          <w:rFonts w:eastAsia="Times-Italic"/>
          <w:b/>
          <w:iCs/>
        </w:rPr>
        <w:t>ДАЕТ).</w:t>
      </w:r>
      <w:r w:rsidRPr="002C4EBA">
        <w:rPr>
          <w:rFonts w:eastAsia="Times-Italic"/>
          <w:iCs/>
        </w:rPr>
        <w:t xml:space="preserve"> В </w:t>
      </w:r>
      <w:r w:rsidR="00CC2939">
        <w:rPr>
          <w:rFonts w:eastAsia="Times-Italic"/>
          <w:iCs/>
        </w:rPr>
        <w:t>риторических</w:t>
      </w:r>
      <w:r w:rsidRPr="002C4EBA">
        <w:rPr>
          <w:rFonts w:eastAsia="Times-Italic"/>
          <w:iCs/>
        </w:rPr>
        <w:t xml:space="preserve"> выражениях</w:t>
      </w:r>
      <w:r w:rsidR="00CC2939">
        <w:rPr>
          <w:rFonts w:eastAsia="Times-Italic"/>
          <w:iCs/>
        </w:rPr>
        <w:t xml:space="preserve"> неопределенности</w:t>
      </w:r>
      <w:r w:rsidRPr="002C4EBA">
        <w:rPr>
          <w:rFonts w:eastAsia="Times-Italic"/>
          <w:iCs/>
        </w:rPr>
        <w:t xml:space="preserve">. </w:t>
      </w:r>
      <w:r w:rsidRPr="002C4EBA">
        <w:rPr>
          <w:rFonts w:eastAsia="Times-Roman"/>
        </w:rPr>
        <w:t xml:space="preserve">Бог (ее, их, тебя) знает; никто не знает. Щёк., Одоев., Сувор. </w:t>
      </w:r>
      <w:r w:rsidRPr="002C4EBA">
        <w:rPr>
          <w:rFonts w:eastAsia="Times-Italic"/>
          <w:i/>
          <w:iCs/>
        </w:rPr>
        <w:t xml:space="preserve">Притка его знает, откуда он! </w:t>
      </w:r>
      <w:r w:rsidRPr="002C4EBA">
        <w:rPr>
          <w:rFonts w:eastAsia="Times-Italic"/>
          <w:iCs/>
        </w:rPr>
        <w:t>(д. Краинка, Сувор.).</w:t>
      </w:r>
    </w:p>
    <w:p w:rsidR="007D7250" w:rsidRPr="00364CA8" w:rsidRDefault="007D7250" w:rsidP="006A25F3">
      <w:pPr>
        <w:spacing w:before="240"/>
        <w:ind w:firstLine="709"/>
        <w:jc w:val="both"/>
        <w:rPr>
          <w:b/>
        </w:rPr>
      </w:pPr>
      <w:r w:rsidRPr="002C4EBA">
        <w:rPr>
          <w:b/>
        </w:rPr>
        <w:t>ПРИХОДИ</w:t>
      </w:r>
      <w:r w:rsidR="00CC2939" w:rsidRPr="002C4EBA">
        <w:rPr>
          <w:b/>
          <w:bCs/>
        </w:rPr>
        <w:t>′</w:t>
      </w:r>
      <w:r w:rsidRPr="002C4EBA">
        <w:rPr>
          <w:b/>
        </w:rPr>
        <w:t>ТЬ ЗА РУБА</w:t>
      </w:r>
      <w:r w:rsidR="00CC2939" w:rsidRPr="002C4EBA">
        <w:rPr>
          <w:b/>
          <w:bCs/>
        </w:rPr>
        <w:t>′</w:t>
      </w:r>
      <w:r w:rsidRPr="002C4EBA">
        <w:rPr>
          <w:b/>
        </w:rPr>
        <w:t>ХОЙ.</w:t>
      </w:r>
      <w:r w:rsidRPr="002C4EBA">
        <w:t xml:space="preserve"> Обряд. Часть свадебного ритуала – первый приход жениха в дом к невесте для снятия мерки, по которой невест</w:t>
      </w:r>
      <w:r w:rsidR="00CC2939">
        <w:t>е предстоит сшить</w:t>
      </w:r>
      <w:r w:rsidRPr="002C4EBA">
        <w:t xml:space="preserve"> жениху свадебную рубаху. Бел. </w:t>
      </w:r>
      <w:r w:rsidRPr="002C4EBA">
        <w:rPr>
          <w:i/>
        </w:rPr>
        <w:t>Сваталися, сваты приходили, потом вечер проводили, за рубахай приходили жених с дружкой.</w:t>
      </w:r>
      <w:r w:rsidRPr="002C4EBA">
        <w:t xml:space="preserve"> (д. Кураково, Бел.).</w:t>
      </w:r>
    </w:p>
    <w:p w:rsidR="007D7250" w:rsidRPr="002C4EBA" w:rsidRDefault="007D7250" w:rsidP="006A25F3">
      <w:pPr>
        <w:spacing w:before="240"/>
        <w:ind w:firstLine="709"/>
        <w:jc w:val="both"/>
      </w:pPr>
      <w:r w:rsidRPr="002C4EBA">
        <w:rPr>
          <w:b/>
          <w:caps/>
        </w:rPr>
        <w:t>При царЮ</w:t>
      </w:r>
      <w:r w:rsidRPr="002C4EBA">
        <w:rPr>
          <w:b/>
          <w:i/>
        </w:rPr>
        <w:t>'</w:t>
      </w:r>
      <w:r w:rsidRPr="002C4EBA">
        <w:rPr>
          <w:b/>
          <w:caps/>
        </w:rPr>
        <w:t>-кЕсарЮ</w:t>
      </w:r>
      <w:r w:rsidRPr="002C4EBA">
        <w:rPr>
          <w:b/>
          <w:i/>
        </w:rPr>
        <w:t>'</w:t>
      </w:r>
      <w:r w:rsidRPr="002C4EBA">
        <w:rPr>
          <w:b/>
          <w:caps/>
        </w:rPr>
        <w:t xml:space="preserve"> (косарЮ</w:t>
      </w:r>
      <w:r w:rsidRPr="002C4EBA">
        <w:rPr>
          <w:b/>
          <w:i/>
        </w:rPr>
        <w:t>'</w:t>
      </w:r>
      <w:r w:rsidRPr="002C4EBA">
        <w:rPr>
          <w:b/>
        </w:rPr>
        <w:t>).</w:t>
      </w:r>
      <w:r w:rsidRPr="002C4EBA">
        <w:t xml:space="preserve"> Очень давно, в давние времена. Арсен. </w:t>
      </w:r>
      <w:r w:rsidRPr="002C4EBA">
        <w:rPr>
          <w:i/>
        </w:rPr>
        <w:t>Милай, это при царю-кесарю было, я уж и забыла все.</w:t>
      </w:r>
      <w:r w:rsidRPr="002C4EBA">
        <w:t xml:space="preserve"> (с. Манаенки, Арсен.).</w:t>
      </w:r>
    </w:p>
    <w:p w:rsidR="00786A86" w:rsidRPr="00364CA8" w:rsidRDefault="00786A86" w:rsidP="006A25F3">
      <w:pPr>
        <w:spacing w:before="240"/>
        <w:ind w:firstLine="709"/>
        <w:jc w:val="both"/>
        <w:rPr>
          <w:rFonts w:eastAsia="Times-Italic"/>
          <w:iCs/>
        </w:rPr>
      </w:pPr>
      <w:r w:rsidRPr="002C4EBA">
        <w:rPr>
          <w:rFonts w:eastAsia="Times-Roman"/>
          <w:b/>
          <w:caps/>
        </w:rPr>
        <w:t>Причепля</w:t>
      </w:r>
      <w:r w:rsidR="00CC2939" w:rsidRPr="002C4EBA">
        <w:rPr>
          <w:b/>
          <w:bCs/>
        </w:rPr>
        <w:t>′</w:t>
      </w:r>
      <w:r w:rsidRPr="002C4EBA">
        <w:rPr>
          <w:rFonts w:eastAsia="Times-Roman"/>
          <w:b/>
          <w:caps/>
        </w:rPr>
        <w:t>ть на шею.</w:t>
      </w:r>
      <w:r w:rsidRPr="002C4EBA">
        <w:rPr>
          <w:rFonts w:eastAsia="Times-Roman"/>
        </w:rPr>
        <w:t xml:space="preserve"> Навязывать кому-либо заботу, попечение о ком-либо. Дуб. </w:t>
      </w:r>
      <w:r w:rsidRPr="002C4EBA">
        <w:rPr>
          <w:rFonts w:eastAsia="Times-Italic"/>
          <w:i/>
          <w:iCs/>
        </w:rPr>
        <w:t xml:space="preserve">Не прицепляй мине его </w:t>
      </w:r>
      <w:r w:rsidRPr="002C4EBA">
        <w:rPr>
          <w:rFonts w:eastAsia="Times-Roman"/>
        </w:rPr>
        <w:t xml:space="preserve">[бездельника] </w:t>
      </w:r>
      <w:r w:rsidRPr="002C4EBA">
        <w:rPr>
          <w:rFonts w:eastAsia="Times-Roman"/>
          <w:i/>
        </w:rPr>
        <w:t>на</w:t>
      </w:r>
      <w:r w:rsidRPr="002C4EBA">
        <w:rPr>
          <w:rFonts w:eastAsia="Times-Roman"/>
        </w:rPr>
        <w:t xml:space="preserve"> </w:t>
      </w:r>
      <w:r w:rsidRPr="002C4EBA">
        <w:rPr>
          <w:rFonts w:eastAsia="Times-Italic"/>
          <w:i/>
          <w:iCs/>
        </w:rPr>
        <w:t>шею.</w:t>
      </w:r>
      <w:r w:rsidRPr="002C4EBA">
        <w:rPr>
          <w:rFonts w:eastAsia="Times-Italic"/>
          <w:iCs/>
        </w:rPr>
        <w:t xml:space="preserve"> (д. Селино, Дуб.).</w:t>
      </w:r>
    </w:p>
    <w:p w:rsidR="005F2FC0" w:rsidRPr="00364CA8" w:rsidRDefault="005F2FC0" w:rsidP="006A25F3">
      <w:pPr>
        <w:spacing w:before="240"/>
        <w:ind w:firstLine="709"/>
        <w:jc w:val="both"/>
        <w:rPr>
          <w:b/>
        </w:rPr>
      </w:pPr>
      <w:r w:rsidRPr="002C4EBA">
        <w:rPr>
          <w:b/>
        </w:rPr>
        <w:t>ПРИЧИ</w:t>
      </w:r>
      <w:r w:rsidR="00CC2939" w:rsidRPr="002C4EBA">
        <w:rPr>
          <w:b/>
          <w:bCs/>
        </w:rPr>
        <w:t>′</w:t>
      </w:r>
      <w:r w:rsidRPr="002C4EBA">
        <w:rPr>
          <w:b/>
        </w:rPr>
        <w:t>ННОЕ МЕСТО</w:t>
      </w:r>
      <w:r w:rsidRPr="002C4EBA">
        <w:t>.</w:t>
      </w:r>
      <w:r w:rsidR="00CE2AFE" w:rsidRPr="002C4EBA">
        <w:t xml:space="preserve"> Половые органы. Дуб., Одоев., </w:t>
      </w:r>
      <w:r w:rsidRPr="002C4EBA">
        <w:t xml:space="preserve">Сувор., Лен. </w:t>
      </w:r>
      <w:r w:rsidRPr="002C4EBA">
        <w:rPr>
          <w:i/>
        </w:rPr>
        <w:t xml:space="preserve">Дубленки-то нонешние причинное место не закрывают – где уж в них согреться! </w:t>
      </w:r>
      <w:r w:rsidRPr="002C4EBA">
        <w:t>(д. Опочня, Дуб.).</w:t>
      </w:r>
    </w:p>
    <w:p w:rsidR="00031A2C" w:rsidRPr="002C4EBA" w:rsidRDefault="00031A2C" w:rsidP="006A25F3">
      <w:pPr>
        <w:spacing w:before="240"/>
        <w:ind w:firstLine="709"/>
        <w:jc w:val="both"/>
      </w:pPr>
      <w:r w:rsidRPr="002C4EBA">
        <w:rPr>
          <w:b/>
        </w:rPr>
        <w:t>ПРИШЕ</w:t>
      </w:r>
      <w:r w:rsidRPr="002C4EBA">
        <w:rPr>
          <w:b/>
          <w:i/>
        </w:rPr>
        <w:t>'</w:t>
      </w:r>
      <w:r w:rsidRPr="002C4EBA">
        <w:rPr>
          <w:b/>
        </w:rPr>
        <w:t>Й-ПРИКОЛБА</w:t>
      </w:r>
      <w:r w:rsidRPr="002C4EBA">
        <w:rPr>
          <w:b/>
          <w:i/>
        </w:rPr>
        <w:t>'</w:t>
      </w:r>
      <w:r w:rsidRPr="002C4EBA">
        <w:rPr>
          <w:b/>
        </w:rPr>
        <w:t>Й.</w:t>
      </w:r>
      <w:r w:rsidRPr="002C4EBA">
        <w:t xml:space="preserve"> </w:t>
      </w:r>
      <w:r w:rsidR="00CC2939">
        <w:t xml:space="preserve">Неодобр. </w:t>
      </w:r>
      <w:r w:rsidRPr="002C4EBA">
        <w:t>О никчемном</w:t>
      </w:r>
      <w:r w:rsidR="00CC2939">
        <w:t>, пустом, бесполезном</w:t>
      </w:r>
      <w:r w:rsidRPr="002C4EBA">
        <w:t xml:space="preserve"> человеке. </w:t>
      </w:r>
      <w:r w:rsidR="00CC2939">
        <w:t xml:space="preserve">Одоев. </w:t>
      </w:r>
      <w:r w:rsidRPr="002C4EBA">
        <w:rPr>
          <w:i/>
        </w:rPr>
        <w:t>А кто с</w:t>
      </w:r>
      <w:r w:rsidRPr="002C4EBA">
        <w:rPr>
          <w:i/>
          <w:lang w:val="en-US"/>
        </w:rPr>
        <w:t> </w:t>
      </w:r>
      <w:r w:rsidRPr="002C4EBA">
        <w:rPr>
          <w:i/>
        </w:rPr>
        <w:t xml:space="preserve">ним считается-то, так, живет пришей-приколбай. </w:t>
      </w:r>
      <w:r w:rsidRPr="002C4EBA">
        <w:t>(Родина).</w:t>
      </w:r>
    </w:p>
    <w:p w:rsidR="0076524B" w:rsidRPr="002C4EBA" w:rsidRDefault="00A12075" w:rsidP="006A25F3">
      <w:pPr>
        <w:spacing w:before="240"/>
        <w:ind w:firstLine="709"/>
        <w:jc w:val="both"/>
      </w:pPr>
      <w:r w:rsidRPr="002C4EBA">
        <w:rPr>
          <w:b/>
          <w:caps/>
        </w:rPr>
        <w:t>Прише</w:t>
      </w:r>
      <w:r w:rsidR="00CC2939" w:rsidRPr="002C4EBA">
        <w:rPr>
          <w:b/>
          <w:bCs/>
        </w:rPr>
        <w:t>′</w:t>
      </w:r>
      <w:r w:rsidRPr="002C4EBA">
        <w:rPr>
          <w:b/>
          <w:caps/>
        </w:rPr>
        <w:t>й-пристеба</w:t>
      </w:r>
      <w:r w:rsidR="00CC2939" w:rsidRPr="002C4EBA">
        <w:rPr>
          <w:b/>
          <w:bCs/>
        </w:rPr>
        <w:t>′</w:t>
      </w:r>
      <w:r w:rsidRPr="002C4EBA">
        <w:rPr>
          <w:b/>
          <w:caps/>
        </w:rPr>
        <w:t>й (ПРиШЕ</w:t>
      </w:r>
      <w:r w:rsidR="00CC2939" w:rsidRPr="002C4EBA">
        <w:rPr>
          <w:b/>
          <w:bCs/>
        </w:rPr>
        <w:t>′</w:t>
      </w:r>
      <w:r w:rsidRPr="002C4EBA">
        <w:rPr>
          <w:b/>
          <w:caps/>
        </w:rPr>
        <w:t>Й-ПРИСТЕБНИ</w:t>
      </w:r>
      <w:r w:rsidR="00CC2939" w:rsidRPr="002C4EBA">
        <w:rPr>
          <w:b/>
          <w:bCs/>
        </w:rPr>
        <w:t>′</w:t>
      </w:r>
      <w:r w:rsidRPr="002C4EBA">
        <w:rPr>
          <w:b/>
          <w:caps/>
        </w:rPr>
        <w:t>).</w:t>
      </w:r>
      <w:r w:rsidRPr="002C4EBA">
        <w:t xml:space="preserve"> О чем или ком-либо второстепенном, дополнительном, неосновном. Щёк. </w:t>
      </w:r>
      <w:r w:rsidRPr="002C4EBA">
        <w:rPr>
          <w:i/>
        </w:rPr>
        <w:t>Он так, пришей-пристебай, шестерка на посылках.</w:t>
      </w:r>
      <w:r w:rsidRPr="002C4EBA">
        <w:t xml:space="preserve"> (с. Селиваново, Щёк.).</w:t>
      </w:r>
    </w:p>
    <w:p w:rsidR="007D7250" w:rsidRPr="00364CA8" w:rsidRDefault="007D7250" w:rsidP="006A25F3">
      <w:pPr>
        <w:spacing w:before="240"/>
        <w:ind w:firstLine="709"/>
        <w:jc w:val="both"/>
        <w:rPr>
          <w:b/>
        </w:rPr>
      </w:pPr>
      <w:r w:rsidRPr="002C4EBA">
        <w:rPr>
          <w:b/>
          <w:caps/>
        </w:rPr>
        <w:lastRenderedPageBreak/>
        <w:t>Пробива</w:t>
      </w:r>
      <w:r w:rsidR="00CC2939" w:rsidRPr="002C4EBA">
        <w:rPr>
          <w:b/>
          <w:bCs/>
        </w:rPr>
        <w:t>′</w:t>
      </w:r>
      <w:r w:rsidRPr="002C4EBA">
        <w:rPr>
          <w:b/>
          <w:caps/>
        </w:rPr>
        <w:t>ть зо</w:t>
      </w:r>
      <w:r w:rsidRPr="002C4EBA">
        <w:rPr>
          <w:b/>
          <w:i/>
        </w:rPr>
        <w:t>'</w:t>
      </w:r>
      <w:r w:rsidRPr="002C4EBA">
        <w:rPr>
          <w:b/>
          <w:caps/>
        </w:rPr>
        <w:t>рю</w:t>
      </w:r>
      <w:r w:rsidRPr="002C4EBA">
        <w:rPr>
          <w:caps/>
        </w:rPr>
        <w:t>.</w:t>
      </w:r>
      <w:r w:rsidRPr="002C4EBA">
        <w:t xml:space="preserve"> Обряд. Встречать утро в день свадьбы песнями и ритуальными действиями. Вен. </w:t>
      </w:r>
      <w:r w:rsidRPr="002C4EBA">
        <w:rPr>
          <w:i/>
        </w:rPr>
        <w:t>В самый день свадьбы парни с девушками зорю пробивали.</w:t>
      </w:r>
      <w:r w:rsidRPr="002C4EBA">
        <w:t xml:space="preserve"> (с. Свиридово, Вен.)</w:t>
      </w:r>
      <w:r w:rsidR="00CC2939">
        <w:t>.</w:t>
      </w:r>
    </w:p>
    <w:p w:rsidR="00786A86" w:rsidRPr="00364CA8" w:rsidRDefault="00786A86" w:rsidP="006A25F3">
      <w:pPr>
        <w:spacing w:before="240"/>
        <w:ind w:firstLine="709"/>
        <w:jc w:val="both"/>
        <w:rPr>
          <w:rFonts w:eastAsia="Times-Roman"/>
        </w:rPr>
      </w:pPr>
      <w:r w:rsidRPr="002C4EBA">
        <w:rPr>
          <w:b/>
        </w:rPr>
        <w:t>ПРОВАЛ ТЕБЯ (ЕГО, ВАС, ИХ, ТЯ) ВОЗЬМИ!</w:t>
      </w:r>
      <w:r w:rsidRPr="002C4EBA">
        <w:rPr>
          <w:rFonts w:eastAsia="Times-Italic"/>
          <w:i/>
          <w:iCs/>
        </w:rPr>
        <w:t xml:space="preserve"> </w:t>
      </w:r>
      <w:r w:rsidRPr="002C4EBA">
        <w:rPr>
          <w:rFonts w:eastAsia="Times-Italic"/>
          <w:iCs/>
        </w:rPr>
        <w:t xml:space="preserve">В бранных выражениях. Досада, возмущение по отношению к кому- или чему-либо. Дуб., Лен., Ефрем., Кам., Алекс. </w:t>
      </w:r>
      <w:r w:rsidRPr="002C4EBA">
        <w:rPr>
          <w:rFonts w:eastAsia="Times-Italic"/>
          <w:i/>
          <w:iCs/>
        </w:rPr>
        <w:t>Все плети посохли, п</w:t>
      </w:r>
      <w:r w:rsidRPr="002C4EBA">
        <w:rPr>
          <w:rFonts w:eastAsia="Times-Bold"/>
          <w:bCs/>
          <w:i/>
        </w:rPr>
        <w:t>ровал их возьми!</w:t>
      </w:r>
    </w:p>
    <w:p w:rsidR="00786A86" w:rsidRPr="002C4EBA" w:rsidRDefault="00786A86" w:rsidP="006A25F3">
      <w:pPr>
        <w:spacing w:before="240"/>
        <w:ind w:firstLine="709"/>
        <w:jc w:val="both"/>
      </w:pPr>
      <w:r w:rsidRPr="002C4EBA">
        <w:rPr>
          <w:b/>
        </w:rPr>
        <w:t>ПРОВА</w:t>
      </w:r>
      <w:r w:rsidR="00CC2939" w:rsidRPr="002C4EBA">
        <w:rPr>
          <w:b/>
          <w:bCs/>
        </w:rPr>
        <w:t>′</w:t>
      </w:r>
      <w:r w:rsidRPr="002C4EBA">
        <w:rPr>
          <w:b/>
        </w:rPr>
        <w:t>ЛУ (ПРОВА</w:t>
      </w:r>
      <w:r w:rsidR="00CC2939" w:rsidRPr="002C4EBA">
        <w:rPr>
          <w:b/>
          <w:bCs/>
        </w:rPr>
        <w:t>′</w:t>
      </w:r>
      <w:r w:rsidRPr="002C4EBA">
        <w:rPr>
          <w:b/>
        </w:rPr>
        <w:t>ЛА) &lt;НА ТЕБЯ (ВАС)&gt; НЕТ</w:t>
      </w:r>
      <w:r w:rsidRPr="002C4EBA">
        <w:t>.</w:t>
      </w:r>
      <w:r w:rsidRPr="002C4EBA">
        <w:rPr>
          <w:rFonts w:eastAsia="Times-Italic"/>
          <w:i/>
          <w:iCs/>
        </w:rPr>
        <w:t xml:space="preserve"> </w:t>
      </w:r>
      <w:r w:rsidRPr="002C4EBA">
        <w:rPr>
          <w:rFonts w:eastAsia="Times-Italic"/>
          <w:iCs/>
        </w:rPr>
        <w:t xml:space="preserve">В бранных выражениях. Досада, возмущение по отношению к кому- или чему-либо. Дуб., Лен., Ефрем., Кам., Алекс. </w:t>
      </w:r>
      <w:r w:rsidRPr="002C4EBA">
        <w:rPr>
          <w:rFonts w:eastAsia="Times-Bold"/>
          <w:bCs/>
          <w:i/>
        </w:rPr>
        <w:t>Провалу на тебя нет, черт молохольный.</w:t>
      </w:r>
    </w:p>
    <w:p w:rsidR="00786A86" w:rsidRPr="002C4EBA" w:rsidRDefault="00786A86" w:rsidP="006A25F3">
      <w:pPr>
        <w:spacing w:before="240"/>
        <w:ind w:firstLine="709"/>
        <w:jc w:val="both"/>
        <w:rPr>
          <w:b/>
        </w:rPr>
      </w:pPr>
      <w:r w:rsidRPr="002C4EBA">
        <w:rPr>
          <w:b/>
        </w:rPr>
        <w:t>ПРОВОЛА</w:t>
      </w:r>
      <w:r w:rsidR="00CC2939" w:rsidRPr="002C4EBA">
        <w:rPr>
          <w:b/>
          <w:bCs/>
        </w:rPr>
        <w:t>′</w:t>
      </w:r>
      <w:r w:rsidRPr="002C4EBA">
        <w:rPr>
          <w:b/>
        </w:rPr>
        <w:t>КИВАНИЕ СКВОЗЬ ДУБО</w:t>
      </w:r>
      <w:r w:rsidR="00CC2939" w:rsidRPr="002C4EBA">
        <w:rPr>
          <w:b/>
          <w:bCs/>
        </w:rPr>
        <w:t>′</w:t>
      </w:r>
      <w:r w:rsidRPr="002C4EBA">
        <w:rPr>
          <w:b/>
        </w:rPr>
        <w:t>К</w:t>
      </w:r>
      <w:r w:rsidRPr="002C4EBA">
        <w:t xml:space="preserve">. Обряд. Действие </w:t>
      </w:r>
      <w:r w:rsidR="00CC2939">
        <w:t>в языческой народной медицине, направленное на</w:t>
      </w:r>
      <w:r w:rsidRPr="002C4EBA">
        <w:t xml:space="preserve"> излечени</w:t>
      </w:r>
      <w:r w:rsidR="00CC2939">
        <w:t>е</w:t>
      </w:r>
      <w:r w:rsidRPr="002C4EBA">
        <w:t xml:space="preserve"> больных детей. Ефрем. </w:t>
      </w:r>
      <w:r w:rsidRPr="002C4EBA">
        <w:rPr>
          <w:i/>
        </w:rPr>
        <w:t>Проволакивание сквозь дубок состоит в том, что раскалывают на корню молодой дубок, растягивают его петлей, в эту петлю проволакивают больных детей, всё платье их кутают около дуба, а ребёнка в новом белье несут домой и примечают, завянет ли дубок или пустит ростки. Если завянет, то полагают, что жизненность его перешла в ребёнка и обратно…</w:t>
      </w:r>
      <w:r w:rsidRPr="002C4EBA">
        <w:t xml:space="preserve"> (Мясоедов).</w:t>
      </w:r>
    </w:p>
    <w:p w:rsidR="00031A2C" w:rsidRPr="00364CA8" w:rsidRDefault="00031A2C" w:rsidP="006A25F3">
      <w:pPr>
        <w:spacing w:before="240"/>
        <w:ind w:firstLine="709"/>
        <w:jc w:val="both"/>
        <w:rPr>
          <w:rFonts w:eastAsia="MS Mincho"/>
          <w:i/>
        </w:rPr>
      </w:pPr>
      <w:r w:rsidRPr="002C4EBA">
        <w:rPr>
          <w:b/>
        </w:rPr>
        <w:t>ПРОНЕСЛО</w:t>
      </w:r>
      <w:r w:rsidR="00CC2939" w:rsidRPr="002C4EBA">
        <w:rPr>
          <w:b/>
          <w:bCs/>
        </w:rPr>
        <w:t>′</w:t>
      </w:r>
      <w:r w:rsidRPr="002C4EBA">
        <w:rPr>
          <w:b/>
        </w:rPr>
        <w:t xml:space="preserve"> (ПОНЕСЛО</w:t>
      </w:r>
      <w:r w:rsidR="00CC2939" w:rsidRPr="002C4EBA">
        <w:rPr>
          <w:b/>
          <w:bCs/>
        </w:rPr>
        <w:t>′</w:t>
      </w:r>
      <w:r w:rsidRPr="002C4EBA">
        <w:rPr>
          <w:b/>
        </w:rPr>
        <w:t>) КАК ИЗ ГВОЗДЯ</w:t>
      </w:r>
      <w:r w:rsidR="00CC2939" w:rsidRPr="002C4EBA">
        <w:rPr>
          <w:b/>
          <w:bCs/>
        </w:rPr>
        <w:t>′</w:t>
      </w:r>
      <w:r w:rsidRPr="002C4EBA">
        <w:t xml:space="preserve">. Сильно прослабило. Повсеместно. </w:t>
      </w:r>
      <w:r w:rsidRPr="002C4EBA">
        <w:rPr>
          <w:i/>
        </w:rPr>
        <w:t xml:space="preserve">Несло его как из гвоздя. Чего объелся? </w:t>
      </w:r>
      <w:r w:rsidRPr="002C4EBA">
        <w:t>(п.</w:t>
      </w:r>
      <w:r w:rsidRPr="002C4EBA">
        <w:rPr>
          <w:lang w:val="en-US"/>
        </w:rPr>
        <w:t> </w:t>
      </w:r>
      <w:r w:rsidRPr="002C4EBA">
        <w:t>Красный богатырь, Новом.).</w:t>
      </w:r>
    </w:p>
    <w:p w:rsidR="00786A86" w:rsidRPr="00364CA8" w:rsidRDefault="00786A86" w:rsidP="006A25F3">
      <w:pPr>
        <w:spacing w:before="240"/>
        <w:ind w:firstLine="709"/>
        <w:jc w:val="both"/>
        <w:rPr>
          <w:b/>
        </w:rPr>
      </w:pPr>
      <w:r w:rsidRPr="002C4EBA">
        <w:rPr>
          <w:b/>
        </w:rPr>
        <w:t>ПРОПИТА</w:t>
      </w:r>
      <w:r w:rsidR="00CC2939" w:rsidRPr="002C4EBA">
        <w:rPr>
          <w:b/>
          <w:bCs/>
        </w:rPr>
        <w:t>′</w:t>
      </w:r>
      <w:r w:rsidRPr="002C4EBA">
        <w:rPr>
          <w:b/>
        </w:rPr>
        <w:t>Я ДЕ</w:t>
      </w:r>
      <w:r w:rsidR="00CC2939" w:rsidRPr="002C4EBA">
        <w:rPr>
          <w:b/>
          <w:bCs/>
        </w:rPr>
        <w:t>′</w:t>
      </w:r>
      <w:r w:rsidRPr="002C4EBA">
        <w:rPr>
          <w:b/>
        </w:rPr>
        <w:t>ВКА</w:t>
      </w:r>
      <w:r w:rsidRPr="002C4EBA">
        <w:t xml:space="preserve">. Просватанная невеста. Арсен. </w:t>
      </w:r>
      <w:r w:rsidRPr="002C4EBA">
        <w:rPr>
          <w:i/>
        </w:rPr>
        <w:t>Да уж что про неё теперь говорить: она пропитая теперь девка.</w:t>
      </w:r>
      <w:r w:rsidRPr="002C4EBA">
        <w:t xml:space="preserve"> (с. Кузьмёнки, Арсен.).</w:t>
      </w:r>
    </w:p>
    <w:p w:rsidR="00A1607C" w:rsidRPr="00364CA8" w:rsidRDefault="00A1607C" w:rsidP="006A25F3">
      <w:pPr>
        <w:spacing w:before="240"/>
        <w:ind w:firstLine="709"/>
        <w:jc w:val="both"/>
        <w:rPr>
          <w:b/>
        </w:rPr>
      </w:pPr>
      <w:r w:rsidRPr="002C4EBA">
        <w:rPr>
          <w:b/>
          <w:bCs/>
        </w:rPr>
        <w:t>ПРОПО′ЙНЫЙ ДЕНЬ</w:t>
      </w:r>
      <w:r w:rsidRPr="002C4EBA">
        <w:rPr>
          <w:bCs/>
        </w:rPr>
        <w:t>.</w:t>
      </w:r>
      <w:r w:rsidRPr="002C4EBA">
        <w:t xml:space="preserve"> Обряд. Застолье ве</w:t>
      </w:r>
      <w:r w:rsidR="0038242C">
        <w:t>ч</w:t>
      </w:r>
      <w:r w:rsidRPr="002C4EBA">
        <w:t xml:space="preserve">ером накануне свадьбы. </w:t>
      </w:r>
      <w:r w:rsidRPr="002C4EBA">
        <w:rPr>
          <w:i/>
          <w:iCs/>
        </w:rPr>
        <w:t>«Навечерие брака» могло называться: пропоем, пропойным днем (Тульская, Калужская губернии)…</w:t>
      </w:r>
      <w:r w:rsidR="0038242C">
        <w:t xml:space="preserve"> (Русские).</w:t>
      </w:r>
    </w:p>
    <w:p w:rsidR="00900214" w:rsidRDefault="00900214" w:rsidP="006A25F3">
      <w:pPr>
        <w:spacing w:before="240"/>
        <w:ind w:firstLine="709"/>
        <w:jc w:val="both"/>
        <w:rPr>
          <w:b/>
        </w:rPr>
      </w:pPr>
      <w:r w:rsidRPr="002C4EBA">
        <w:rPr>
          <w:b/>
        </w:rPr>
        <w:t>ПРОСТ</w:t>
      </w:r>
      <w:r>
        <w:rPr>
          <w:b/>
        </w:rPr>
        <w:t>А</w:t>
      </w:r>
      <w:r w:rsidR="00CC2939" w:rsidRPr="002C4EBA">
        <w:rPr>
          <w:b/>
          <w:bCs/>
        </w:rPr>
        <w:t>′</w:t>
      </w:r>
      <w:r>
        <w:rPr>
          <w:b/>
        </w:rPr>
        <w:t>Я ШУБА</w:t>
      </w:r>
      <w:r w:rsidRPr="002C4EBA">
        <w:t>.</w:t>
      </w:r>
      <w:r w:rsidRPr="002C4EBA">
        <w:rPr>
          <w:rFonts w:eastAsia="Times-Roman"/>
          <w:i/>
        </w:rPr>
        <w:t xml:space="preserve"> </w:t>
      </w:r>
      <w:r>
        <w:rPr>
          <w:rFonts w:eastAsia="Times-Roman"/>
        </w:rPr>
        <w:t>Шуба из овчины в противоположность шубам из более дорогих и редких мехов. Щёк</w:t>
      </w:r>
      <w:r w:rsidRPr="002C4EBA">
        <w:rPr>
          <w:rFonts w:eastAsia="Times-Roman"/>
        </w:rPr>
        <w:t xml:space="preserve">. </w:t>
      </w:r>
      <w:r w:rsidR="00DF677C">
        <w:rPr>
          <w:rFonts w:eastAsia="Times-Italic"/>
          <w:i/>
          <w:iCs/>
        </w:rPr>
        <w:t xml:space="preserve">(О свадебном обряде). Ну ане стелють шубу простуя, типерь ана (невеста) садится, дьве иконы, значить, Спаситель и Божья Мать, и, значить, невеста садится и плачить, благославлению у атца и матери просить. </w:t>
      </w:r>
      <w:r w:rsidR="00DF677C">
        <w:rPr>
          <w:rFonts w:eastAsia="Times-Roman"/>
        </w:rPr>
        <w:t>(д. Ясная Поляна, Щёк.).</w:t>
      </w:r>
    </w:p>
    <w:p w:rsidR="00786A86" w:rsidRPr="00364CA8" w:rsidRDefault="00786A86" w:rsidP="006A25F3">
      <w:pPr>
        <w:spacing w:before="240"/>
        <w:ind w:firstLine="709"/>
        <w:jc w:val="both"/>
        <w:rPr>
          <w:rFonts w:eastAsia="Times-Roman"/>
          <w:b/>
        </w:rPr>
      </w:pPr>
      <w:r w:rsidRPr="002C4EBA">
        <w:rPr>
          <w:b/>
        </w:rPr>
        <w:t>ПРОСТОВИ′ВЧАТАЯ ВЕРЁВКА</w:t>
      </w:r>
      <w:r w:rsidRPr="002C4EBA">
        <w:rPr>
          <w:rFonts w:eastAsia="Times-Roman"/>
          <w:i/>
        </w:rPr>
        <w:t>.</w:t>
      </w:r>
      <w:r w:rsidRPr="002C4EBA">
        <w:rPr>
          <w:rFonts w:eastAsia="Times-Roman"/>
        </w:rPr>
        <w:t xml:space="preserve"> Веревка, сплетенная из двух прядей. Черн.</w:t>
      </w:r>
    </w:p>
    <w:p w:rsidR="00786A86" w:rsidRPr="00364CA8" w:rsidRDefault="00786A86" w:rsidP="006A25F3">
      <w:pPr>
        <w:spacing w:before="240"/>
        <w:ind w:firstLine="709"/>
        <w:jc w:val="both"/>
        <w:rPr>
          <w:rFonts w:eastAsia="Times-Roman"/>
          <w:b/>
        </w:rPr>
      </w:pPr>
      <w:r w:rsidRPr="002C4EBA">
        <w:rPr>
          <w:b/>
        </w:rPr>
        <w:t>ПРОСТЫ</w:t>
      </w:r>
      <w:r w:rsidR="00CC2939" w:rsidRPr="002C4EBA">
        <w:rPr>
          <w:b/>
          <w:bCs/>
        </w:rPr>
        <w:t>′</w:t>
      </w:r>
      <w:r w:rsidRPr="002C4EBA">
        <w:rPr>
          <w:b/>
        </w:rPr>
        <w:t>Е ЛАПТИ</w:t>
      </w:r>
      <w:r w:rsidRPr="002C4EBA">
        <w:t>.</w:t>
      </w:r>
      <w:r w:rsidRPr="002C4EBA">
        <w:rPr>
          <w:rFonts w:eastAsia="Times-Roman"/>
          <w:i/>
        </w:rPr>
        <w:t xml:space="preserve"> </w:t>
      </w:r>
      <w:r w:rsidRPr="002C4EBA">
        <w:rPr>
          <w:rFonts w:eastAsia="Times-Roman"/>
        </w:rPr>
        <w:t>Мелкоплетеные</w:t>
      </w:r>
      <w:r w:rsidR="00CC2939">
        <w:rPr>
          <w:rFonts w:eastAsia="Times-Roman"/>
        </w:rPr>
        <w:t>, сделанные</w:t>
      </w:r>
      <w:r w:rsidRPr="002C4EBA">
        <w:rPr>
          <w:rFonts w:eastAsia="Times-Roman"/>
        </w:rPr>
        <w:t xml:space="preserve"> из нарезанного толстыми лентами лыка, пестрые лапти. </w:t>
      </w:r>
      <w:r w:rsidRPr="002C4EBA">
        <w:rPr>
          <w:rFonts w:eastAsia="Times-Italic"/>
          <w:i/>
          <w:iCs/>
        </w:rPr>
        <w:t xml:space="preserve">Мои писаные лапти подробнее, а энти простые. </w:t>
      </w:r>
      <w:r w:rsidRPr="002C4EBA">
        <w:rPr>
          <w:rFonts w:eastAsia="Times-Roman"/>
        </w:rPr>
        <w:t>Белев.</w:t>
      </w:r>
    </w:p>
    <w:p w:rsidR="00A1607C" w:rsidRPr="002C4EBA" w:rsidRDefault="00A1607C" w:rsidP="006A25F3">
      <w:pPr>
        <w:spacing w:before="240"/>
        <w:ind w:firstLine="709"/>
        <w:jc w:val="both"/>
        <w:rPr>
          <w:rFonts w:eastAsia="Times-Bold"/>
        </w:rPr>
      </w:pPr>
      <w:r w:rsidRPr="002C4EBA">
        <w:rPr>
          <w:rFonts w:eastAsia="Times-Bold"/>
          <w:b/>
        </w:rPr>
        <w:t>ПТИ</w:t>
      </w:r>
      <w:r w:rsidR="00CC2939" w:rsidRPr="002C4EBA">
        <w:rPr>
          <w:b/>
          <w:bCs/>
        </w:rPr>
        <w:t>′</w:t>
      </w:r>
      <w:r w:rsidRPr="002C4EBA">
        <w:rPr>
          <w:rFonts w:eastAsia="Times-Bold"/>
          <w:b/>
        </w:rPr>
        <w:t>ЦА ГНЕЗДА</w:t>
      </w:r>
      <w:r w:rsidR="00CC2939" w:rsidRPr="002C4EBA">
        <w:rPr>
          <w:b/>
          <w:bCs/>
        </w:rPr>
        <w:t>′</w:t>
      </w:r>
      <w:r w:rsidRPr="002C4EBA">
        <w:rPr>
          <w:rFonts w:eastAsia="Times-Bold"/>
          <w:b/>
        </w:rPr>
        <w:t xml:space="preserve"> НЕ ВЬЁТ, ДЕ</w:t>
      </w:r>
      <w:r w:rsidRPr="002C4EBA">
        <w:rPr>
          <w:b/>
          <w:bCs/>
        </w:rPr>
        <w:t>′</w:t>
      </w:r>
      <w:r w:rsidRPr="002C4EBA">
        <w:rPr>
          <w:rFonts w:eastAsia="Times-Bold"/>
          <w:b/>
        </w:rPr>
        <w:t>ВИЦА КОСЫ НЕ ПЛЕТЁТ</w:t>
      </w:r>
      <w:r w:rsidRPr="002C4EBA">
        <w:rPr>
          <w:rFonts w:eastAsia="Times-Bold"/>
        </w:rPr>
        <w:t xml:space="preserve">. О двунадесятых (великих) </w:t>
      </w:r>
      <w:r w:rsidR="00CC2939">
        <w:rPr>
          <w:rFonts w:eastAsia="Times-Bold"/>
        </w:rPr>
        <w:t>православных</w:t>
      </w:r>
      <w:r w:rsidRPr="002C4EBA">
        <w:rPr>
          <w:rFonts w:eastAsia="Times-Bold"/>
        </w:rPr>
        <w:t xml:space="preserve"> праздниках, в дни котор</w:t>
      </w:r>
      <w:r w:rsidR="00CC2939">
        <w:rPr>
          <w:rFonts w:eastAsia="Times-Bold"/>
        </w:rPr>
        <w:t>ых не полагается работать. Лен.</w:t>
      </w:r>
    </w:p>
    <w:p w:rsidR="00A1607C" w:rsidRPr="00364CA8" w:rsidRDefault="00A1607C" w:rsidP="006A25F3">
      <w:pPr>
        <w:spacing w:before="240"/>
        <w:ind w:firstLine="709"/>
        <w:jc w:val="both"/>
        <w:rPr>
          <w:rFonts w:eastAsia="Times-Bold"/>
          <w:b/>
        </w:rPr>
      </w:pPr>
      <w:r w:rsidRPr="002C4EBA">
        <w:rPr>
          <w:rFonts w:eastAsia="Times-Bold"/>
          <w:b/>
        </w:rPr>
        <w:t>ПУПА</w:t>
      </w:r>
      <w:r w:rsidRPr="002C4EBA">
        <w:rPr>
          <w:b/>
          <w:bCs/>
        </w:rPr>
        <w:t>′</w:t>
      </w:r>
      <w:r w:rsidRPr="002C4EBA">
        <w:rPr>
          <w:rFonts w:eastAsia="Times-Bold"/>
          <w:b/>
        </w:rPr>
        <w:t>ВКА БЕЛАЯ</w:t>
      </w:r>
      <w:r w:rsidRPr="002C4EBA">
        <w:rPr>
          <w:rFonts w:eastAsia="Times-Bold"/>
        </w:rPr>
        <w:t xml:space="preserve">. Растение </w:t>
      </w:r>
      <w:r w:rsidRPr="002C4EBA">
        <w:rPr>
          <w:rFonts w:eastAsia="Times-Bold"/>
          <w:lang w:val="en-US"/>
        </w:rPr>
        <w:t>Chrysanthemum</w:t>
      </w:r>
      <w:r w:rsidRPr="002C4EBA">
        <w:rPr>
          <w:rFonts w:eastAsia="Times-Bold"/>
        </w:rPr>
        <w:t xml:space="preserve"> </w:t>
      </w:r>
      <w:r w:rsidRPr="002C4EBA">
        <w:rPr>
          <w:rFonts w:eastAsia="Times-Bold"/>
          <w:lang w:val="en-US"/>
        </w:rPr>
        <w:t>leucanthemum</w:t>
      </w:r>
      <w:r w:rsidRPr="002C4EBA">
        <w:rPr>
          <w:rFonts w:eastAsia="Times-Bold"/>
        </w:rPr>
        <w:t xml:space="preserve"> </w:t>
      </w:r>
      <w:r w:rsidRPr="002C4EBA">
        <w:rPr>
          <w:rFonts w:eastAsia="Times-Bold"/>
          <w:lang w:val="en-US"/>
        </w:rPr>
        <w:t>L</w:t>
      </w:r>
      <w:r w:rsidRPr="002C4EBA">
        <w:rPr>
          <w:rFonts w:eastAsia="Times-Bold"/>
        </w:rPr>
        <w:t>. семейства сложноцветных; кивяник обыкновенный, поповник. Щёк.</w:t>
      </w:r>
    </w:p>
    <w:p w:rsidR="005F2FC0" w:rsidRPr="00364CA8" w:rsidRDefault="005F2FC0" w:rsidP="006A25F3">
      <w:pPr>
        <w:spacing w:before="240"/>
        <w:ind w:firstLine="709"/>
        <w:jc w:val="both"/>
        <w:rPr>
          <w:b/>
          <w:bCs/>
        </w:rPr>
      </w:pPr>
      <w:r w:rsidRPr="002C4EBA">
        <w:rPr>
          <w:b/>
          <w:bCs/>
        </w:rPr>
        <w:t>ПУПОВА′Я БАБА</w:t>
      </w:r>
      <w:r w:rsidRPr="002C4EBA">
        <w:rPr>
          <w:bCs/>
        </w:rPr>
        <w:t xml:space="preserve">. Повивальная бабка, женщина, помогающая при родах. Богор. </w:t>
      </w:r>
      <w:r w:rsidRPr="002C4EBA">
        <w:rPr>
          <w:bCs/>
          <w:i/>
        </w:rPr>
        <w:t>Ребенку пупочек при рождении пуповая баба обрезала.</w:t>
      </w:r>
      <w:r w:rsidRPr="002C4EBA">
        <w:rPr>
          <w:bCs/>
        </w:rPr>
        <w:t xml:space="preserve"> (п. Красницкий, Богор.).</w:t>
      </w:r>
    </w:p>
    <w:p w:rsidR="005F2FC0" w:rsidRPr="00364CA8" w:rsidRDefault="005F2FC0" w:rsidP="006A25F3">
      <w:pPr>
        <w:spacing w:before="240"/>
        <w:ind w:firstLine="709"/>
        <w:jc w:val="both"/>
        <w:rPr>
          <w:b/>
        </w:rPr>
      </w:pPr>
      <w:r w:rsidRPr="002C4EBA">
        <w:rPr>
          <w:b/>
        </w:rPr>
        <w:t>ПУСКА</w:t>
      </w:r>
      <w:r w:rsidR="00282836" w:rsidRPr="002C4EBA">
        <w:rPr>
          <w:b/>
          <w:bCs/>
        </w:rPr>
        <w:t>′</w:t>
      </w:r>
      <w:r w:rsidRPr="002C4EBA">
        <w:rPr>
          <w:b/>
        </w:rPr>
        <w:t>ТЬ КУ</w:t>
      </w:r>
      <w:r w:rsidR="00CC2939" w:rsidRPr="002C4EBA">
        <w:rPr>
          <w:b/>
          <w:bCs/>
        </w:rPr>
        <w:t>′</w:t>
      </w:r>
      <w:r w:rsidRPr="002C4EBA">
        <w:rPr>
          <w:b/>
        </w:rPr>
        <w:t>РИЦУ В КУРЯ</w:t>
      </w:r>
      <w:r w:rsidR="00CC2939" w:rsidRPr="002C4EBA">
        <w:rPr>
          <w:b/>
          <w:bCs/>
        </w:rPr>
        <w:t>′</w:t>
      </w:r>
      <w:r w:rsidRPr="002C4EBA">
        <w:rPr>
          <w:b/>
        </w:rPr>
        <w:t>ТНИК</w:t>
      </w:r>
      <w:r w:rsidRPr="002C4EBA">
        <w:t xml:space="preserve">. Обряд. Обычай во время свадебного обряда. Родственники невесты пускали курицу в курятник в доме жениха и наблюдали за происходившим, что должно было предопределить отношения в новой семье. Одоев. </w:t>
      </w:r>
      <w:r w:rsidRPr="002C4EBA">
        <w:rPr>
          <w:i/>
        </w:rPr>
        <w:lastRenderedPageBreak/>
        <w:t>И когда приезжали к жениху, пускали курицу у курятник и смотрели.</w:t>
      </w:r>
      <w:r w:rsidRPr="002C4EBA">
        <w:t xml:space="preserve"> (д. Ново-Архангельское, Одоев.).</w:t>
      </w:r>
    </w:p>
    <w:p w:rsidR="007D7250" w:rsidRPr="00364CA8" w:rsidRDefault="007D7250" w:rsidP="006A25F3">
      <w:pPr>
        <w:spacing w:before="240"/>
        <w:ind w:firstLine="709"/>
        <w:jc w:val="both"/>
      </w:pPr>
      <w:r w:rsidRPr="002C4EBA">
        <w:rPr>
          <w:b/>
          <w:caps/>
        </w:rPr>
        <w:t>Пусти</w:t>
      </w:r>
      <w:r w:rsidR="00282836" w:rsidRPr="002C4EBA">
        <w:rPr>
          <w:b/>
          <w:bCs/>
        </w:rPr>
        <w:t>′</w:t>
      </w:r>
      <w:r w:rsidRPr="002C4EBA">
        <w:rPr>
          <w:b/>
          <w:caps/>
        </w:rPr>
        <w:t>ть в зиму</w:t>
      </w:r>
      <w:r w:rsidRPr="002C4EBA">
        <w:rPr>
          <w:caps/>
        </w:rPr>
        <w:t>. (</w:t>
      </w:r>
      <w:r w:rsidRPr="002C4EBA">
        <w:t xml:space="preserve">О домашних животных). Оставить на зиму вместо того, чтобы зарезать. Вен. </w:t>
      </w:r>
      <w:r w:rsidRPr="002C4EBA">
        <w:rPr>
          <w:i/>
        </w:rPr>
        <w:t xml:space="preserve">Она двух гусей в зиму пустила. </w:t>
      </w:r>
      <w:r w:rsidRPr="002C4EBA">
        <w:t>(с. Хрусловка, Вен.).</w:t>
      </w:r>
    </w:p>
    <w:p w:rsidR="003567CD" w:rsidRPr="002C4EBA" w:rsidRDefault="003567CD" w:rsidP="006A25F3">
      <w:pPr>
        <w:spacing w:before="240"/>
        <w:ind w:firstLine="709"/>
        <w:jc w:val="both"/>
      </w:pPr>
      <w:r w:rsidRPr="002C4EBA">
        <w:rPr>
          <w:b/>
        </w:rPr>
        <w:t>ПУСТИ</w:t>
      </w:r>
      <w:r w:rsidR="00282836" w:rsidRPr="002C4EBA">
        <w:rPr>
          <w:b/>
          <w:bCs/>
        </w:rPr>
        <w:t>′</w:t>
      </w:r>
      <w:r w:rsidRPr="002C4EBA">
        <w:rPr>
          <w:b/>
        </w:rPr>
        <w:t>ТЬ НА СВЕТ</w:t>
      </w:r>
      <w:r w:rsidRPr="002C4EBA">
        <w:t>. Родить, разрешиться</w:t>
      </w:r>
      <w:r w:rsidR="00282836">
        <w:t xml:space="preserve"> от бремени</w:t>
      </w:r>
      <w:r w:rsidRPr="002C4EBA">
        <w:t xml:space="preserve">. Одоев. </w:t>
      </w:r>
      <w:r w:rsidRPr="002C4EBA">
        <w:rPr>
          <w:i/>
        </w:rPr>
        <w:t>Пустили на свет, счастью предела нет</w:t>
      </w:r>
      <w:r w:rsidRPr="002C4EBA">
        <w:t>. (д. Жестовая, Одоев.).</w:t>
      </w:r>
    </w:p>
    <w:p w:rsidR="00786A86" w:rsidRPr="002C4EBA" w:rsidRDefault="00786A86" w:rsidP="006A25F3">
      <w:pPr>
        <w:spacing w:before="240"/>
        <w:ind w:firstLine="709"/>
        <w:jc w:val="both"/>
        <w:rPr>
          <w:rFonts w:eastAsia="Times-Roman"/>
        </w:rPr>
      </w:pPr>
      <w:r w:rsidRPr="002C4EBA">
        <w:rPr>
          <w:b/>
        </w:rPr>
        <w:t>ПУХ ДА ПЕРО!</w:t>
      </w:r>
      <w:r w:rsidRPr="002C4EBA">
        <w:t xml:space="preserve"> </w:t>
      </w:r>
      <w:r w:rsidR="00282836">
        <w:t xml:space="preserve">Благопожелание. </w:t>
      </w:r>
      <w:r w:rsidRPr="002C4EBA">
        <w:rPr>
          <w:rFonts w:eastAsia="Times-Roman"/>
        </w:rPr>
        <w:t xml:space="preserve">Пожелание легкого подъёма при въезде на гору (обычно на лошади). Черн. </w:t>
      </w:r>
      <w:r w:rsidRPr="002C4EBA">
        <w:rPr>
          <w:rFonts w:eastAsia="Times-Italic"/>
          <w:i/>
          <w:iCs/>
        </w:rPr>
        <w:t>Чтобы лошадь лучше вьезжала на гору, то надо говорить «Пух да перо!» – пока не вывезет.</w:t>
      </w:r>
    </w:p>
    <w:p w:rsidR="00C3406F" w:rsidRPr="00364CA8" w:rsidRDefault="00C3406F" w:rsidP="006A25F3">
      <w:pPr>
        <w:spacing w:before="240"/>
        <w:ind w:firstLine="709"/>
        <w:jc w:val="both"/>
        <w:rPr>
          <w:b/>
        </w:rPr>
      </w:pPr>
      <w:r w:rsidRPr="002C4EBA">
        <w:rPr>
          <w:b/>
        </w:rPr>
        <w:t>ПУХОВА</w:t>
      </w:r>
      <w:r w:rsidR="00282836" w:rsidRPr="002C4EBA">
        <w:rPr>
          <w:b/>
          <w:bCs/>
        </w:rPr>
        <w:t>′</w:t>
      </w:r>
      <w:r w:rsidRPr="002C4EBA">
        <w:rPr>
          <w:b/>
        </w:rPr>
        <w:t>Я ГОЛОВНИ′ЦА</w:t>
      </w:r>
      <w:r w:rsidRPr="002C4EBA">
        <w:t>. Растение Trifolium arvense L. семейства мотыльковых; клевер пашенный. (Анненков).</w:t>
      </w:r>
    </w:p>
    <w:p w:rsidR="000C4AD8" w:rsidRDefault="0076524B" w:rsidP="006A25F3">
      <w:pPr>
        <w:spacing w:before="240"/>
        <w:ind w:firstLine="709"/>
        <w:jc w:val="both"/>
      </w:pPr>
      <w:r w:rsidRPr="002C4EBA">
        <w:rPr>
          <w:b/>
        </w:rPr>
        <w:t>ПУ</w:t>
      </w:r>
      <w:r w:rsidR="00282836" w:rsidRPr="002C4EBA">
        <w:rPr>
          <w:b/>
          <w:bCs/>
        </w:rPr>
        <w:t>′</w:t>
      </w:r>
      <w:r w:rsidRPr="002C4EBA">
        <w:rPr>
          <w:b/>
        </w:rPr>
        <w:t>ШКОЙ НЕ ПРОБЬЁШЬ</w:t>
      </w:r>
      <w:r w:rsidR="00282836">
        <w:rPr>
          <w:b/>
        </w:rPr>
        <w:t xml:space="preserve"> (НЕ ПРОШИБЁШЬ)</w:t>
      </w:r>
      <w:r w:rsidRPr="002C4EBA">
        <w:t xml:space="preserve">. </w:t>
      </w:r>
      <w:r w:rsidR="00282836">
        <w:t xml:space="preserve">Неодобр. 1. (О спящем человеке). </w:t>
      </w:r>
      <w:r w:rsidRPr="002C4EBA">
        <w:t xml:space="preserve">Не разбудишь, не дозовёшься. Т-Огар., Вен. </w:t>
      </w:r>
      <w:r w:rsidRPr="002C4EBA">
        <w:rPr>
          <w:i/>
        </w:rPr>
        <w:t>Да его пушкой не пробьёшь такую рань, всё дрыхнет.</w:t>
      </w:r>
      <w:r w:rsidR="0047707F" w:rsidRPr="002C4EBA">
        <w:t xml:space="preserve"> (д. Хомутовка, </w:t>
      </w:r>
      <w:r w:rsidRPr="002C4EBA">
        <w:t>Т-Огар.).</w:t>
      </w:r>
      <w:r w:rsidR="00282836">
        <w:t xml:space="preserve"> 2. Об излишне спокойном человеке. // О равнодушном к делу, каким-либо проблемам человеке. Щёк., Лен. </w:t>
      </w:r>
      <w:r w:rsidR="00282836">
        <w:rPr>
          <w:i/>
        </w:rPr>
        <w:t xml:space="preserve">А Светка его, гоголка такая, плевать на все хотела: мужика в больницу надо, а ее пушкой не прошибёшь. </w:t>
      </w:r>
      <w:r w:rsidR="00282836">
        <w:t>(д. Глухие Поляны, Лен.).</w:t>
      </w:r>
    </w:p>
    <w:p w:rsidR="00364CA8" w:rsidRPr="002C4EBA" w:rsidRDefault="00364CA8" w:rsidP="006A25F3">
      <w:pPr>
        <w:spacing w:before="240"/>
        <w:ind w:firstLine="709"/>
        <w:jc w:val="both"/>
      </w:pPr>
    </w:p>
    <w:p w:rsidR="001D70BF" w:rsidRPr="002C4EBA" w:rsidRDefault="001D70BF" w:rsidP="006A25F3">
      <w:pPr>
        <w:spacing w:before="240"/>
        <w:ind w:firstLine="709"/>
        <w:jc w:val="center"/>
        <w:rPr>
          <w:b/>
          <w:caps/>
        </w:rPr>
      </w:pPr>
      <w:r w:rsidRPr="002C4EBA">
        <w:rPr>
          <w:b/>
          <w:caps/>
        </w:rPr>
        <w:t>р</w:t>
      </w:r>
    </w:p>
    <w:p w:rsidR="00561668" w:rsidRPr="00364CA8" w:rsidRDefault="00561668" w:rsidP="006A25F3">
      <w:pPr>
        <w:spacing w:before="240"/>
        <w:ind w:firstLine="709"/>
        <w:jc w:val="both"/>
        <w:rPr>
          <w:b/>
        </w:rPr>
      </w:pPr>
      <w:r w:rsidRPr="002C4EBA">
        <w:rPr>
          <w:b/>
        </w:rPr>
        <w:t>РАЗБИВА</w:t>
      </w:r>
      <w:r w:rsidR="00CA2425" w:rsidRPr="002C4EBA">
        <w:rPr>
          <w:b/>
          <w:bCs/>
        </w:rPr>
        <w:t>′</w:t>
      </w:r>
      <w:r w:rsidRPr="002C4EBA">
        <w:rPr>
          <w:b/>
        </w:rPr>
        <w:t>ТЬ РЯДЫ</w:t>
      </w:r>
      <w:r w:rsidRPr="002C4EBA">
        <w:t xml:space="preserve">. Переворачивать сено во время сушки. Одоев. </w:t>
      </w:r>
      <w:r w:rsidRPr="002C4EBA">
        <w:rPr>
          <w:i/>
        </w:rPr>
        <w:t>Так и ходили сначала ряды разбивать, а потом уже ворошили.</w:t>
      </w:r>
      <w:r w:rsidRPr="002C4EBA">
        <w:t xml:space="preserve"> (с. Жемчужниково, Одоев.).</w:t>
      </w:r>
    </w:p>
    <w:p w:rsidR="00561668" w:rsidRPr="00364CA8" w:rsidRDefault="00561668" w:rsidP="006A25F3">
      <w:pPr>
        <w:spacing w:before="240"/>
        <w:ind w:firstLine="709"/>
        <w:jc w:val="both"/>
        <w:rPr>
          <w:b/>
          <w:iCs/>
        </w:rPr>
      </w:pPr>
      <w:r w:rsidRPr="002C4EBA">
        <w:rPr>
          <w:b/>
        </w:rPr>
        <w:t>РА′КОВЫЕ ШЕ′ЙКИ</w:t>
      </w:r>
      <w:r w:rsidRPr="002C4EBA">
        <w:t xml:space="preserve">. Травянистое растение </w:t>
      </w:r>
      <w:r w:rsidRPr="002C4EBA">
        <w:rPr>
          <w:iCs/>
        </w:rPr>
        <w:t>Polýgonum bistorta</w:t>
      </w:r>
      <w:r w:rsidRPr="002C4EBA">
        <w:t xml:space="preserve"> семейства гречишных</w:t>
      </w:r>
      <w:r w:rsidRPr="002C4EBA">
        <w:rPr>
          <w:iCs/>
        </w:rPr>
        <w:t xml:space="preserve">. Сувор. </w:t>
      </w:r>
      <w:r w:rsidRPr="002C4EBA">
        <w:rPr>
          <w:i/>
          <w:iCs/>
        </w:rPr>
        <w:t xml:space="preserve">Раковые шейки тут растут вон, да видала ты, от поноса их можно. </w:t>
      </w:r>
      <w:r w:rsidRPr="002C4EBA">
        <w:rPr>
          <w:iCs/>
        </w:rPr>
        <w:t>(с. Рождествено, Сувор.).</w:t>
      </w:r>
    </w:p>
    <w:p w:rsidR="00561668" w:rsidRPr="00364CA8" w:rsidRDefault="00561668" w:rsidP="006A25F3">
      <w:pPr>
        <w:spacing w:before="240"/>
        <w:ind w:firstLine="709"/>
        <w:jc w:val="both"/>
        <w:rPr>
          <w:rFonts w:eastAsia="Times-Roman"/>
          <w:b/>
          <w:spacing w:val="-4"/>
        </w:rPr>
      </w:pPr>
      <w:r w:rsidRPr="002C4EBA">
        <w:rPr>
          <w:rFonts w:eastAsia="Times-Roman"/>
          <w:b/>
          <w:spacing w:val="-2"/>
        </w:rPr>
        <w:t>РА</w:t>
      </w:r>
      <w:r w:rsidR="00CA2425" w:rsidRPr="002C4EBA">
        <w:rPr>
          <w:b/>
          <w:bCs/>
        </w:rPr>
        <w:t>′</w:t>
      </w:r>
      <w:r w:rsidRPr="002C4EBA">
        <w:rPr>
          <w:rFonts w:eastAsia="Times-Roman"/>
          <w:b/>
          <w:spacing w:val="-2"/>
        </w:rPr>
        <w:t>ННИЙ ГОД</w:t>
      </w:r>
      <w:r w:rsidRPr="002C4EBA">
        <w:rPr>
          <w:rFonts w:eastAsia="Times-Roman"/>
          <w:spacing w:val="-2"/>
        </w:rPr>
        <w:t xml:space="preserve">. Год, когда наступает ранняя весна. Сувор. </w:t>
      </w:r>
      <w:r w:rsidRPr="002C4EBA">
        <w:rPr>
          <w:rFonts w:eastAsia="Times-Roman"/>
          <w:i/>
          <w:spacing w:val="-4"/>
        </w:rPr>
        <w:t xml:space="preserve">Нонешний год – ранний: уж в феврале закрапало. </w:t>
      </w:r>
      <w:r w:rsidRPr="002C4EBA">
        <w:rPr>
          <w:rFonts w:eastAsia="Times-Roman"/>
          <w:spacing w:val="-4"/>
        </w:rPr>
        <w:t>(д. Краинка, Сувор.).</w:t>
      </w:r>
    </w:p>
    <w:p w:rsidR="00561668" w:rsidRPr="00364CA8" w:rsidRDefault="00561668" w:rsidP="006A25F3">
      <w:pPr>
        <w:spacing w:before="240"/>
        <w:ind w:firstLine="709"/>
        <w:jc w:val="both"/>
        <w:rPr>
          <w:b/>
        </w:rPr>
      </w:pPr>
      <w:r w:rsidRPr="002C4EBA">
        <w:rPr>
          <w:b/>
          <w:bCs/>
        </w:rPr>
        <w:t>РАСЧИНА′ТЬ ПОЧИ′НКИ</w:t>
      </w:r>
      <w:r w:rsidRPr="002C4EBA">
        <w:rPr>
          <w:bCs/>
        </w:rPr>
        <w:t xml:space="preserve">. </w:t>
      </w:r>
      <w:r w:rsidRPr="002C4EBA">
        <w:t xml:space="preserve">Обряд. Начинать готовить (починять) сбрую к новому сельскохозяйственному сезону. </w:t>
      </w:r>
      <w:r w:rsidRPr="002C4EBA">
        <w:rPr>
          <w:i/>
          <w:iCs/>
        </w:rPr>
        <w:t>3 февраля в селениях Тульской губернии, после Сретенской оттепели, рачительные хозяева начинали починивать</w:t>
      </w:r>
      <w:r w:rsidRPr="002C4EBA">
        <w:rPr>
          <w:bCs/>
          <w:i/>
          <w:iCs/>
        </w:rPr>
        <w:t xml:space="preserve"> </w:t>
      </w:r>
      <w:r w:rsidRPr="002C4EBA">
        <w:rPr>
          <w:i/>
          <w:iCs/>
        </w:rPr>
        <w:t>летнюю сбрую, ездовую и пахатную. С ранней зари, помолясь всей семьёй, выходили в сараи и занимались работой. В дни починок варилась семейная саломата, дорогое и лакомое кушанье поселян. Тогда-то говорят: «Приехала саломата во двор, расчинай починки.»</w:t>
      </w:r>
      <w:r w:rsidRPr="002C4EBA">
        <w:t xml:space="preserve"> (Панкеев).</w:t>
      </w:r>
    </w:p>
    <w:p w:rsidR="00561668" w:rsidRPr="00364CA8" w:rsidRDefault="00561668" w:rsidP="006A25F3">
      <w:pPr>
        <w:spacing w:before="240"/>
        <w:ind w:firstLine="709"/>
        <w:jc w:val="both"/>
      </w:pPr>
      <w:r w:rsidRPr="002C4EBA">
        <w:rPr>
          <w:b/>
          <w:bCs/>
        </w:rPr>
        <w:t>РАСЧИ′СТИТЬ НА ВСЕ КО′РОЧКИ.</w:t>
      </w:r>
      <w:r w:rsidRPr="002C4EBA">
        <w:rPr>
          <w:b/>
        </w:rPr>
        <w:t xml:space="preserve"> </w:t>
      </w:r>
      <w:r w:rsidRPr="002C4EBA">
        <w:t>Обругать</w:t>
      </w:r>
      <w:r w:rsidR="00CA2425">
        <w:t>, изругать</w:t>
      </w:r>
      <w:r w:rsidRPr="002C4EBA">
        <w:t xml:space="preserve">. Лен. </w:t>
      </w:r>
      <w:r w:rsidRPr="002C4EBA">
        <w:rPr>
          <w:i/>
          <w:iCs/>
        </w:rPr>
        <w:t>Он мене расчистил на все корочки.</w:t>
      </w:r>
      <w:r w:rsidRPr="002C4EBA">
        <w:t xml:space="preserve"> (д. Ливенское, Лен.).</w:t>
      </w:r>
    </w:p>
    <w:p w:rsidR="00D82C5A" w:rsidRPr="002C4EBA" w:rsidRDefault="00D82C5A" w:rsidP="006A25F3">
      <w:pPr>
        <w:spacing w:before="240"/>
        <w:ind w:firstLine="709"/>
        <w:jc w:val="both"/>
      </w:pPr>
      <w:r w:rsidRPr="002C4EBA">
        <w:rPr>
          <w:b/>
        </w:rPr>
        <w:t>РВАНЬ КОРИ</w:t>
      </w:r>
      <w:r w:rsidRPr="002C4EBA">
        <w:rPr>
          <w:b/>
          <w:i/>
        </w:rPr>
        <w:t>'</w:t>
      </w:r>
      <w:r w:rsidRPr="002C4EBA">
        <w:rPr>
          <w:b/>
        </w:rPr>
        <w:t>ШНЕВАЯ</w:t>
      </w:r>
      <w:r w:rsidRPr="002C4EBA">
        <w:t>. Бран. О неуважаемом, недостойном человеке.</w:t>
      </w:r>
      <w:r w:rsidR="00CA2425">
        <w:t xml:space="preserve"> Одоев. </w:t>
      </w:r>
      <w:r w:rsidRPr="002C4EBA">
        <w:rPr>
          <w:i/>
        </w:rPr>
        <w:t xml:space="preserve">Есть-то рвань коришневая, а тоже плантует мне, глянь куда залезла. </w:t>
      </w:r>
      <w:r w:rsidRPr="002C4EBA">
        <w:t>(Родина).</w:t>
      </w:r>
    </w:p>
    <w:p w:rsidR="00561668" w:rsidRPr="002C4EBA" w:rsidRDefault="00561668" w:rsidP="006A25F3">
      <w:pPr>
        <w:spacing w:before="240"/>
        <w:ind w:firstLine="709"/>
        <w:jc w:val="both"/>
      </w:pPr>
      <w:r w:rsidRPr="002C4EBA">
        <w:rPr>
          <w:b/>
        </w:rPr>
        <w:t>РЕВЕ</w:t>
      </w:r>
      <w:r w:rsidRPr="002C4EBA">
        <w:rPr>
          <w:b/>
          <w:color w:val="000000"/>
        </w:rPr>
        <w:t>′</w:t>
      </w:r>
      <w:r w:rsidRPr="002C4EBA">
        <w:rPr>
          <w:b/>
        </w:rPr>
        <w:t>ТЬ ИКО</w:t>
      </w:r>
      <w:r w:rsidRPr="002C4EBA">
        <w:rPr>
          <w:b/>
          <w:color w:val="000000"/>
        </w:rPr>
        <w:t>′</w:t>
      </w:r>
      <w:r w:rsidRPr="002C4EBA">
        <w:rPr>
          <w:b/>
        </w:rPr>
        <w:t>ТОЙ</w:t>
      </w:r>
      <w:r w:rsidRPr="002C4EBA">
        <w:t>. Икать. (Отмечено СРНГ как тульское).</w:t>
      </w:r>
    </w:p>
    <w:p w:rsidR="00561668" w:rsidRPr="002C4EBA" w:rsidRDefault="00561668" w:rsidP="006A25F3">
      <w:pPr>
        <w:spacing w:before="240"/>
        <w:ind w:firstLine="709"/>
        <w:jc w:val="both"/>
      </w:pPr>
      <w:r w:rsidRPr="002C4EBA">
        <w:rPr>
          <w:rFonts w:eastAsia="Times-Roman"/>
          <w:b/>
        </w:rPr>
        <w:t>РЕВЕ</w:t>
      </w:r>
      <w:r w:rsidRPr="002C4EBA">
        <w:rPr>
          <w:b/>
          <w:color w:val="000000"/>
        </w:rPr>
        <w:t>′</w:t>
      </w:r>
      <w:r w:rsidRPr="002C4EBA">
        <w:rPr>
          <w:rFonts w:eastAsia="Times-Roman"/>
          <w:b/>
        </w:rPr>
        <w:t xml:space="preserve">ТЬ НУТРОМ </w:t>
      </w:r>
      <w:r w:rsidRPr="002C4EBA">
        <w:rPr>
          <w:rFonts w:eastAsia="Times-Roman"/>
          <w:b/>
          <w:caps/>
        </w:rPr>
        <w:t>(живото</w:t>
      </w:r>
      <w:r w:rsidR="00CA2425" w:rsidRPr="002C4EBA">
        <w:rPr>
          <w:b/>
          <w:bCs/>
        </w:rPr>
        <w:t>′</w:t>
      </w:r>
      <w:r w:rsidRPr="002C4EBA">
        <w:rPr>
          <w:rFonts w:eastAsia="Times-Roman"/>
          <w:b/>
          <w:caps/>
        </w:rPr>
        <w:t xml:space="preserve">м, головой, рукой, ногой). </w:t>
      </w:r>
      <w:r w:rsidRPr="002C4EBA">
        <w:rPr>
          <w:rFonts w:eastAsia="Times-Roman"/>
        </w:rPr>
        <w:t xml:space="preserve">Страдать от боли в животе, голове, ноге, руке. </w:t>
      </w:r>
      <w:r w:rsidRPr="002C4EBA">
        <w:t>(Отмечено СРНГ как тульское).</w:t>
      </w:r>
    </w:p>
    <w:p w:rsidR="00561668" w:rsidRPr="00364CA8" w:rsidRDefault="00561668" w:rsidP="006A25F3">
      <w:pPr>
        <w:spacing w:before="240"/>
        <w:ind w:firstLine="709"/>
        <w:jc w:val="both"/>
        <w:rPr>
          <w:b/>
          <w:color w:val="000000"/>
        </w:rPr>
      </w:pPr>
      <w:r w:rsidRPr="002C4EBA">
        <w:rPr>
          <w:b/>
          <w:color w:val="000000"/>
        </w:rPr>
        <w:lastRenderedPageBreak/>
        <w:t>РОГА ДЕ</w:t>
      </w:r>
      <w:r w:rsidR="00CA2425" w:rsidRPr="002C4EBA">
        <w:rPr>
          <w:b/>
          <w:bCs/>
        </w:rPr>
        <w:t>′</w:t>
      </w:r>
      <w:r w:rsidRPr="002C4EBA">
        <w:rPr>
          <w:b/>
          <w:color w:val="000000"/>
        </w:rPr>
        <w:t xml:space="preserve">ЛАТЬ. </w:t>
      </w:r>
      <w:r w:rsidRPr="002C4EBA">
        <w:rPr>
          <w:color w:val="000000"/>
        </w:rPr>
        <w:t xml:space="preserve">Обряд. Причёска, при которой косы невесты </w:t>
      </w:r>
      <w:r w:rsidR="00CA2425">
        <w:rPr>
          <w:color w:val="000000"/>
        </w:rPr>
        <w:t>из крепостных крестьян</w:t>
      </w:r>
      <w:r w:rsidRPr="002C4EBA">
        <w:rPr>
          <w:color w:val="000000"/>
        </w:rPr>
        <w:t xml:space="preserve"> укладывались по разные стороны головы. Одоев. </w:t>
      </w:r>
      <w:r w:rsidRPr="002C4EBA">
        <w:rPr>
          <w:i/>
          <w:color w:val="000000"/>
        </w:rPr>
        <w:t>Косы укладывались сзади (у вольных крестьян), либо по разные стороны головы – рога делали (у крепостных крестьян).</w:t>
      </w:r>
      <w:r w:rsidRPr="002C4EBA">
        <w:rPr>
          <w:color w:val="000000"/>
        </w:rPr>
        <w:t xml:space="preserve"> (Гайсина).</w:t>
      </w:r>
    </w:p>
    <w:p w:rsidR="00561668" w:rsidRPr="00364CA8" w:rsidRDefault="00561668" w:rsidP="006A25F3">
      <w:pPr>
        <w:spacing w:before="240"/>
        <w:ind w:firstLine="709"/>
        <w:jc w:val="both"/>
        <w:rPr>
          <w:b/>
          <w:spacing w:val="-2"/>
        </w:rPr>
      </w:pPr>
      <w:r w:rsidRPr="002C4EBA">
        <w:rPr>
          <w:b/>
          <w:spacing w:val="-2"/>
        </w:rPr>
        <w:t>РОДИ′МЫЙ ГОД</w:t>
      </w:r>
      <w:r w:rsidRPr="002C4EBA">
        <w:rPr>
          <w:spacing w:val="-2"/>
        </w:rPr>
        <w:t xml:space="preserve">. Урожайный, плодоносный год (применительно к сельскохозяйственным культурам, плодоносным деревьям и под., дающим урожай раз в два года). Дуб., Лен., Щёк. </w:t>
      </w:r>
      <w:r w:rsidRPr="002C4EBA">
        <w:rPr>
          <w:i/>
          <w:spacing w:val="-2"/>
        </w:rPr>
        <w:t>Яблочки-то, они через год бывают, когда год родимый.</w:t>
      </w:r>
      <w:r w:rsidRPr="002C4EBA">
        <w:rPr>
          <w:spacing w:val="-2"/>
        </w:rPr>
        <w:t xml:space="preserve"> (д. Ясная Поляна, Щёк.).</w:t>
      </w:r>
    </w:p>
    <w:p w:rsidR="00561668" w:rsidRPr="002C4EBA" w:rsidRDefault="00561668" w:rsidP="006A25F3">
      <w:pPr>
        <w:spacing w:before="240"/>
        <w:ind w:firstLine="709"/>
        <w:jc w:val="both"/>
      </w:pPr>
      <w:r w:rsidRPr="002C4EBA">
        <w:rPr>
          <w:b/>
        </w:rPr>
        <w:t>РОДИ</w:t>
      </w:r>
      <w:r w:rsidR="00CA2425" w:rsidRPr="002C4EBA">
        <w:rPr>
          <w:b/>
          <w:bCs/>
        </w:rPr>
        <w:t>′</w:t>
      </w:r>
      <w:r w:rsidRPr="002C4EBA">
        <w:rPr>
          <w:b/>
        </w:rPr>
        <w:t>ТЬ В ДЕ</w:t>
      </w:r>
      <w:r w:rsidR="00CA2425" w:rsidRPr="002C4EBA">
        <w:rPr>
          <w:b/>
          <w:bCs/>
        </w:rPr>
        <w:t>′</w:t>
      </w:r>
      <w:r w:rsidRPr="002C4EBA">
        <w:rPr>
          <w:b/>
        </w:rPr>
        <w:t>ВКАХ</w:t>
      </w:r>
      <w:r w:rsidRPr="002C4EBA">
        <w:t xml:space="preserve">. О женщине, родившей вне брака. Одоев. </w:t>
      </w:r>
      <w:r w:rsidRPr="002C4EBA">
        <w:rPr>
          <w:i/>
        </w:rPr>
        <w:t>Машка наша родила в девках.</w:t>
      </w:r>
      <w:r w:rsidRPr="002C4EBA">
        <w:t xml:space="preserve"> (д. Горбачево, Одоев.).</w:t>
      </w:r>
    </w:p>
    <w:p w:rsidR="00561668" w:rsidRPr="00364CA8" w:rsidRDefault="00561668" w:rsidP="006A25F3">
      <w:pPr>
        <w:spacing w:before="240"/>
        <w:ind w:firstLine="709"/>
        <w:jc w:val="both"/>
        <w:rPr>
          <w:b/>
          <w:bCs/>
        </w:rPr>
      </w:pPr>
      <w:r w:rsidRPr="002C4EBA">
        <w:rPr>
          <w:b/>
          <w:bCs/>
        </w:rPr>
        <w:t>РО</w:t>
      </w:r>
      <w:r w:rsidR="00CA2425" w:rsidRPr="002C4EBA">
        <w:rPr>
          <w:b/>
          <w:bCs/>
        </w:rPr>
        <w:t>′</w:t>
      </w:r>
      <w:r w:rsidRPr="002C4EBA">
        <w:rPr>
          <w:b/>
          <w:bCs/>
        </w:rPr>
        <w:t>ЗОВАЯ СВАДЬБА</w:t>
      </w:r>
      <w:r w:rsidRPr="002C4EBA">
        <w:rPr>
          <w:bCs/>
        </w:rPr>
        <w:t>. Обря</w:t>
      </w:r>
      <w:r w:rsidR="00CA2425">
        <w:rPr>
          <w:bCs/>
        </w:rPr>
        <w:t xml:space="preserve">д. Десятилетняя годовщина свадьбы. </w:t>
      </w:r>
      <w:r w:rsidRPr="002C4EBA">
        <w:rPr>
          <w:bCs/>
        </w:rPr>
        <w:t xml:space="preserve">Узл. </w:t>
      </w:r>
      <w:r w:rsidRPr="002C4EBA">
        <w:rPr>
          <w:bCs/>
          <w:i/>
        </w:rPr>
        <w:t>Розовую свадьбу отмечали через десять лет.</w:t>
      </w:r>
      <w:r w:rsidRPr="002C4EBA">
        <w:rPr>
          <w:bCs/>
        </w:rPr>
        <w:t xml:space="preserve"> (г. Узловая, Узл.).</w:t>
      </w:r>
    </w:p>
    <w:p w:rsidR="00D82C5A" w:rsidRPr="00364CA8" w:rsidRDefault="00D82C5A" w:rsidP="006A25F3">
      <w:pPr>
        <w:spacing w:before="240"/>
        <w:ind w:firstLine="709"/>
        <w:jc w:val="both"/>
        <w:rPr>
          <w:spacing w:val="-4"/>
        </w:rPr>
      </w:pPr>
      <w:r w:rsidRPr="002C4EBA">
        <w:rPr>
          <w:b/>
        </w:rPr>
        <w:t>РУКИ &lt;ТАК И&gt; ВАССЯ</w:t>
      </w:r>
      <w:r w:rsidRPr="002C4EBA">
        <w:rPr>
          <w:b/>
          <w:i/>
        </w:rPr>
        <w:t>'</w:t>
      </w:r>
      <w:r w:rsidRPr="002C4EBA">
        <w:rPr>
          <w:b/>
        </w:rPr>
        <w:t>Т</w:t>
      </w:r>
      <w:r w:rsidRPr="002C4EBA">
        <w:t xml:space="preserve">. Ирон. О человеке быстром, расторопном, ни минуты не сидящем без дела. // О непоседливом, баловном, беспокойном ребенке. Лен. </w:t>
      </w:r>
      <w:r w:rsidRPr="002C4EBA">
        <w:rPr>
          <w:i/>
        </w:rPr>
        <w:t xml:space="preserve">За малым смотри: руки так </w:t>
      </w:r>
      <w:r w:rsidRPr="002C4EBA">
        <w:rPr>
          <w:i/>
          <w:spacing w:val="-4"/>
        </w:rPr>
        <w:t xml:space="preserve">и вассят – в раз тебе что-нибудь сломает. </w:t>
      </w:r>
      <w:r w:rsidRPr="002C4EBA">
        <w:rPr>
          <w:spacing w:val="-4"/>
        </w:rPr>
        <w:t>(д. Глухие Поляны, Лен.).</w:t>
      </w:r>
    </w:p>
    <w:p w:rsidR="00443153" w:rsidRPr="002C4EBA" w:rsidRDefault="003930D9" w:rsidP="006A25F3">
      <w:pPr>
        <w:spacing w:before="240"/>
        <w:ind w:firstLine="709"/>
        <w:jc w:val="both"/>
      </w:pPr>
      <w:r w:rsidRPr="002C4EBA">
        <w:rPr>
          <w:b/>
          <w:bCs/>
        </w:rPr>
        <w:t>РУСА′ЛЬСКАЯ НЕДЕЛЯ</w:t>
      </w:r>
      <w:r w:rsidRPr="002C4EBA">
        <w:rPr>
          <w:bCs/>
        </w:rPr>
        <w:t>.</w:t>
      </w:r>
      <w:r w:rsidRPr="002C4EBA">
        <w:t xml:space="preserve"> Неделя, следующая за Троицкой неделей. Волов. </w:t>
      </w:r>
      <w:r w:rsidRPr="002C4EBA">
        <w:rPr>
          <w:i/>
          <w:iCs/>
        </w:rPr>
        <w:t>На русальской неделе наряжались русалками и ходили колядовали</w:t>
      </w:r>
      <w:r w:rsidRPr="002C4EBA">
        <w:t xml:space="preserve">. (д. Пруды, Волов.). </w:t>
      </w:r>
      <w:r w:rsidRPr="002C4EBA">
        <w:rPr>
          <w:i/>
        </w:rPr>
        <w:t>В</w:t>
      </w:r>
      <w:r w:rsidRPr="002C4EBA">
        <w:rPr>
          <w:i/>
          <w:iCs/>
        </w:rPr>
        <w:t xml:space="preserve"> Тульской губернии во вторник на русальской неделе крестьяне «поминают утопленников и удавленников вместе следующим образом: родственники сего насильственною смертью умершего за упокой души разбивают красное яйцо на его могиле; причем призывают русалку и часть блинов, принесенных для поминовения, оставляют ей в жертву… Терещенко, говоря об этом тульском поминовении удавленника, приводит и эту обрядовую формулу призывания русалки, но не знаем, насколько точно: Русалка, царица, // Красная девица, // Не загуби душки, // Не дай удавиться, // А мы тебе кланяемся!</w:t>
      </w:r>
      <w:r w:rsidRPr="002C4EBA">
        <w:t xml:space="preserve"> (Зеленин).</w:t>
      </w:r>
      <w:r w:rsidR="00743F9C" w:rsidRPr="002C4EBA">
        <w:rPr>
          <w:i/>
          <w:iCs/>
        </w:rPr>
        <w:t xml:space="preserve"> Народ и до сего дня верит в существование колдунов и ведьм, которые появляются оборотнями и по носам вылетают из трубы на шабаш. Верит в русалок, стремящихся увлечь и защекотать заинтересовавшихся ими людей. В честь русалок спокон веков соблюдается и до сего дня русальский день, справляемый через неделю после Троицына дня. В этот день с утра молодежь с веселым шумом обливает друг друга водой; нападают также на всех, невзирая на возраст и лица, и никто не должен обижаться на безвредное озорство молодежи. </w:t>
      </w:r>
      <w:r w:rsidR="00CA2425">
        <w:t>(Троицкий).</w:t>
      </w:r>
    </w:p>
    <w:p w:rsidR="00561668" w:rsidRPr="002C4EBA" w:rsidRDefault="00561668" w:rsidP="006A25F3">
      <w:pPr>
        <w:spacing w:before="240"/>
        <w:ind w:firstLine="709"/>
        <w:jc w:val="both"/>
      </w:pPr>
      <w:r w:rsidRPr="002C4EBA">
        <w:rPr>
          <w:b/>
          <w:caps/>
        </w:rPr>
        <w:t>Рю</w:t>
      </w:r>
      <w:r w:rsidR="00CA2425" w:rsidRPr="002C4EBA">
        <w:rPr>
          <w:b/>
          <w:bCs/>
        </w:rPr>
        <w:t>′</w:t>
      </w:r>
      <w:r w:rsidRPr="002C4EBA">
        <w:rPr>
          <w:b/>
          <w:caps/>
        </w:rPr>
        <w:t>мки собира</w:t>
      </w:r>
      <w:r w:rsidR="00CA2425" w:rsidRPr="002C4EBA">
        <w:rPr>
          <w:b/>
          <w:bCs/>
        </w:rPr>
        <w:t>′</w:t>
      </w:r>
      <w:r w:rsidRPr="002C4EBA">
        <w:rPr>
          <w:b/>
          <w:caps/>
        </w:rPr>
        <w:t>ть.</w:t>
      </w:r>
      <w:r w:rsidRPr="002C4EBA">
        <w:rPr>
          <w:b/>
        </w:rPr>
        <w:t xml:space="preserve"> </w:t>
      </w:r>
      <w:r w:rsidRPr="002C4EBA">
        <w:t>Выпивать</w:t>
      </w:r>
      <w:r w:rsidR="00CA2425">
        <w:t xml:space="preserve"> спиртное, выпрашивая угощение</w:t>
      </w:r>
      <w:r w:rsidRPr="002C4EBA">
        <w:t xml:space="preserve">. Лен. </w:t>
      </w:r>
      <w:r w:rsidRPr="002C4EBA">
        <w:rPr>
          <w:i/>
        </w:rPr>
        <w:t xml:space="preserve">Он любил по деревне рюмки собирать. </w:t>
      </w:r>
      <w:r w:rsidRPr="002C4EBA">
        <w:t>(д. Лобынки, Лен.).</w:t>
      </w:r>
    </w:p>
    <w:p w:rsidR="00561668" w:rsidRPr="002C4EBA" w:rsidRDefault="00561668" w:rsidP="006A25F3">
      <w:pPr>
        <w:spacing w:before="240"/>
        <w:ind w:firstLine="709"/>
        <w:jc w:val="both"/>
      </w:pPr>
    </w:p>
    <w:p w:rsidR="001D70BF" w:rsidRPr="00160586" w:rsidRDefault="001D70BF" w:rsidP="006A25F3">
      <w:pPr>
        <w:spacing w:before="240"/>
        <w:ind w:firstLine="709"/>
        <w:jc w:val="center"/>
        <w:rPr>
          <w:b/>
          <w:caps/>
          <w:sz w:val="28"/>
          <w:szCs w:val="28"/>
        </w:rPr>
      </w:pPr>
      <w:r w:rsidRPr="00160586">
        <w:rPr>
          <w:b/>
          <w:caps/>
          <w:sz w:val="28"/>
          <w:szCs w:val="28"/>
        </w:rPr>
        <w:t>с</w:t>
      </w:r>
    </w:p>
    <w:p w:rsidR="00713E0F" w:rsidRPr="00364CA8" w:rsidRDefault="00713E0F" w:rsidP="006A25F3">
      <w:pPr>
        <w:spacing w:before="240"/>
        <w:ind w:firstLine="709"/>
        <w:jc w:val="both"/>
        <w:rPr>
          <w:b/>
        </w:rPr>
      </w:pPr>
      <w:r w:rsidRPr="002C4EBA">
        <w:rPr>
          <w:b/>
        </w:rPr>
        <w:t>САДИ′ТЬ МАТЕРЩИ′НОЙ</w:t>
      </w:r>
      <w:r w:rsidRPr="002C4EBA">
        <w:t xml:space="preserve">. Нецензурно ругаться. Волов. </w:t>
      </w:r>
      <w:r w:rsidRPr="002C4EBA">
        <w:rPr>
          <w:i/>
        </w:rPr>
        <w:t>Она его садила матерщиной!</w:t>
      </w:r>
      <w:r w:rsidRPr="002C4EBA">
        <w:t xml:space="preserve"> (д. Пруды, Волов.).</w:t>
      </w:r>
    </w:p>
    <w:p w:rsidR="004360C7" w:rsidRPr="00364CA8" w:rsidRDefault="004360C7" w:rsidP="006A25F3">
      <w:pPr>
        <w:spacing w:before="240"/>
        <w:ind w:firstLine="709"/>
        <w:jc w:val="both"/>
        <w:rPr>
          <w:rFonts w:eastAsia="MS Mincho"/>
          <w:b/>
        </w:rPr>
      </w:pPr>
      <w:r w:rsidRPr="002C4EBA">
        <w:rPr>
          <w:rFonts w:eastAsia="MS Mincho"/>
          <w:b/>
        </w:rPr>
        <w:t>СБРЫ</w:t>
      </w:r>
      <w:r w:rsidR="00076F06" w:rsidRPr="002C4EBA">
        <w:rPr>
          <w:b/>
          <w:bCs/>
        </w:rPr>
        <w:t>′</w:t>
      </w:r>
      <w:r w:rsidRPr="002C4EBA">
        <w:rPr>
          <w:rFonts w:eastAsia="MS Mincho"/>
          <w:b/>
        </w:rPr>
        <w:t>ЗНУТЬ С УГОЛЬКА′.</w:t>
      </w:r>
      <w:r w:rsidRPr="002C4EBA">
        <w:rPr>
          <w:rFonts w:eastAsia="MS Mincho"/>
        </w:rPr>
        <w:t xml:space="preserve"> Обряд. Специальный обряд </w:t>
      </w:r>
      <w:r w:rsidR="00076F06">
        <w:rPr>
          <w:rFonts w:eastAsia="MS Mincho"/>
        </w:rPr>
        <w:t xml:space="preserve">на воде, связанный с </w:t>
      </w:r>
      <w:r w:rsidRPr="002C4EBA">
        <w:rPr>
          <w:rFonts w:eastAsia="MS Mincho"/>
        </w:rPr>
        <w:t>излечени</w:t>
      </w:r>
      <w:r w:rsidR="00076F06">
        <w:rPr>
          <w:rFonts w:eastAsia="MS Mincho"/>
        </w:rPr>
        <w:t>ем</w:t>
      </w:r>
      <w:r w:rsidRPr="002C4EBA">
        <w:rPr>
          <w:rFonts w:eastAsia="MS Mincho"/>
        </w:rPr>
        <w:t xml:space="preserve"> ребенка от испуга</w:t>
      </w:r>
      <w:r w:rsidR="00076F06">
        <w:rPr>
          <w:rFonts w:eastAsia="MS Mincho"/>
        </w:rPr>
        <w:t>.</w:t>
      </w:r>
      <w:r w:rsidRPr="002C4EBA">
        <w:rPr>
          <w:rFonts w:eastAsia="MS Mincho"/>
        </w:rPr>
        <w:t xml:space="preserve"> Одоев. </w:t>
      </w:r>
      <w:r w:rsidRPr="002C4EBA">
        <w:rPr>
          <w:rFonts w:eastAsia="MS Mincho"/>
          <w:i/>
        </w:rPr>
        <w:t>Неспитая вода, туда три уголька, сбрызнуть с уголька – это ребенка энтой водой сбрызнуть от испуга.</w:t>
      </w:r>
      <w:r w:rsidRPr="002C4EBA">
        <w:rPr>
          <w:rFonts w:eastAsia="MS Mincho"/>
        </w:rPr>
        <w:t xml:space="preserve"> (с.</w:t>
      </w:r>
      <w:r w:rsidRPr="002C4EBA">
        <w:rPr>
          <w:rFonts w:eastAsia="MS Mincho"/>
          <w:lang w:val="en-US"/>
        </w:rPr>
        <w:t> </w:t>
      </w:r>
      <w:r w:rsidRPr="002C4EBA">
        <w:rPr>
          <w:rFonts w:eastAsia="MS Mincho"/>
        </w:rPr>
        <w:t>Стояново, Одое</w:t>
      </w:r>
      <w:r w:rsidR="00076F06">
        <w:rPr>
          <w:rFonts w:eastAsia="MS Mincho"/>
        </w:rPr>
        <w:t>в.).</w:t>
      </w:r>
    </w:p>
    <w:p w:rsidR="00A12075" w:rsidRPr="00364CA8" w:rsidRDefault="00A12075" w:rsidP="006A25F3">
      <w:pPr>
        <w:spacing w:before="240"/>
        <w:ind w:firstLine="709"/>
        <w:jc w:val="both"/>
        <w:rPr>
          <w:b/>
        </w:rPr>
      </w:pPr>
      <w:r w:rsidRPr="002C4EBA">
        <w:rPr>
          <w:b/>
          <w:caps/>
        </w:rPr>
        <w:t>С бу</w:t>
      </w:r>
      <w:r w:rsidR="00076F06" w:rsidRPr="002C4EBA">
        <w:rPr>
          <w:b/>
          <w:bCs/>
        </w:rPr>
        <w:t>′</w:t>
      </w:r>
      <w:r w:rsidRPr="002C4EBA">
        <w:rPr>
          <w:b/>
          <w:caps/>
        </w:rPr>
        <w:t>сырью</w:t>
      </w:r>
      <w:r w:rsidRPr="002C4EBA">
        <w:rPr>
          <w:caps/>
        </w:rPr>
        <w:t>.</w:t>
      </w:r>
      <w:r w:rsidRPr="002C4EBA">
        <w:t xml:space="preserve"> О глуповатом</w:t>
      </w:r>
      <w:r w:rsidR="00076F06">
        <w:t>, недалеком</w:t>
      </w:r>
      <w:r w:rsidRPr="002C4EBA">
        <w:t xml:space="preserve"> человеке.</w:t>
      </w:r>
      <w:r w:rsidR="00FA7161">
        <w:t xml:space="preserve"> // О человеке со странностями.</w:t>
      </w:r>
      <w:r w:rsidRPr="002C4EBA">
        <w:t xml:space="preserve"> Сувор., Одоев., Арсен. </w:t>
      </w:r>
      <w:r w:rsidRPr="002C4EBA">
        <w:rPr>
          <w:i/>
        </w:rPr>
        <w:t xml:space="preserve">Живём мы только двоичка: я и брат, он у меня с бусырью, сторожем работает. Она что же с бусырью у вас? </w:t>
      </w:r>
      <w:r w:rsidRPr="002C4EBA">
        <w:t>(Одоев.).</w:t>
      </w:r>
    </w:p>
    <w:p w:rsidR="00995569" w:rsidRPr="00364CA8" w:rsidRDefault="00995569" w:rsidP="006A25F3">
      <w:pPr>
        <w:spacing w:before="240"/>
        <w:ind w:firstLine="709"/>
        <w:jc w:val="both"/>
        <w:rPr>
          <w:b/>
        </w:rPr>
      </w:pPr>
      <w:r w:rsidRPr="002C4EBA">
        <w:rPr>
          <w:b/>
          <w:bCs/>
        </w:rPr>
        <w:lastRenderedPageBreak/>
        <w:t>СВАТ-ХОДА′Т</w:t>
      </w:r>
      <w:r w:rsidRPr="002C4EBA">
        <w:rPr>
          <w:b/>
          <w:iCs/>
        </w:rPr>
        <w:t>.</w:t>
      </w:r>
      <w:r w:rsidRPr="002C4EBA">
        <w:t xml:space="preserve"> Обряд. Сват, который договаривается (ходатайствует) о женитьбе. Богор. </w:t>
      </w:r>
      <w:r w:rsidRPr="002C4EBA">
        <w:rPr>
          <w:i/>
          <w:iCs/>
        </w:rPr>
        <w:t>Главным персонажем сватовства является сват-ходат, который ходатайствует о же</w:t>
      </w:r>
      <w:r w:rsidRPr="002C4EBA">
        <w:rPr>
          <w:i/>
          <w:iCs/>
        </w:rPr>
        <w:softHyphen/>
        <w:t>нить</w:t>
      </w:r>
      <w:r w:rsidRPr="002C4EBA">
        <w:rPr>
          <w:i/>
          <w:iCs/>
        </w:rPr>
        <w:softHyphen/>
        <w:t>бе. Его приход в дом невесты часто бывает неожиданным.</w:t>
      </w:r>
      <w:r w:rsidR="00400AC0">
        <w:t xml:space="preserve"> («Как под яблонькой такой…»).</w:t>
      </w:r>
    </w:p>
    <w:p w:rsidR="00690638" w:rsidRPr="00364CA8" w:rsidRDefault="00690638" w:rsidP="006A25F3">
      <w:pPr>
        <w:spacing w:before="240"/>
        <w:ind w:firstLine="709"/>
        <w:jc w:val="both"/>
        <w:rPr>
          <w:b/>
        </w:rPr>
      </w:pPr>
      <w:r w:rsidRPr="002C4EBA">
        <w:rPr>
          <w:b/>
        </w:rPr>
        <w:t>СВЕ</w:t>
      </w:r>
      <w:r w:rsidR="00400AC0" w:rsidRPr="002C4EBA">
        <w:rPr>
          <w:b/>
          <w:bCs/>
        </w:rPr>
        <w:t>′</w:t>
      </w:r>
      <w:r w:rsidRPr="002C4EBA">
        <w:rPr>
          <w:b/>
        </w:rPr>
        <w:t>ТЛЫЙ ДЕНЬ.</w:t>
      </w:r>
      <w:r w:rsidRPr="002C4EBA">
        <w:t xml:space="preserve"> Любой из двунадесятых православных церковных праздников. Вен. </w:t>
      </w:r>
      <w:r w:rsidRPr="002C4EBA">
        <w:rPr>
          <w:i/>
        </w:rPr>
        <w:t>Только на светлый день башмаки носили.</w:t>
      </w:r>
      <w:r w:rsidRPr="002C4EBA">
        <w:t xml:space="preserve"> (д. Уваровка, Вен.).</w:t>
      </w:r>
    </w:p>
    <w:p w:rsidR="003B7C85" w:rsidRPr="00364CA8" w:rsidRDefault="003B7C85" w:rsidP="006A25F3">
      <w:pPr>
        <w:spacing w:before="240"/>
        <w:ind w:firstLine="709"/>
        <w:jc w:val="both"/>
        <w:rPr>
          <w:b/>
          <w:color w:val="000000"/>
        </w:rPr>
      </w:pPr>
      <w:r w:rsidRPr="002C4EBA">
        <w:rPr>
          <w:rFonts w:eastAsia="Times-Roman"/>
          <w:b/>
        </w:rPr>
        <w:t>СВИНЬЯ – БО</w:t>
      </w:r>
      <w:r w:rsidR="00400AC0" w:rsidRPr="002C4EBA">
        <w:rPr>
          <w:b/>
          <w:bCs/>
        </w:rPr>
        <w:t>′</w:t>
      </w:r>
      <w:r w:rsidRPr="002C4EBA">
        <w:rPr>
          <w:rFonts w:eastAsia="Times-Roman"/>
          <w:b/>
        </w:rPr>
        <w:t>РОВУ, А БОРОВ – ВСЕМУ ГОРОДУ</w:t>
      </w:r>
      <w:r w:rsidRPr="002C4EBA">
        <w:rPr>
          <w:rFonts w:eastAsia="Times-Roman"/>
        </w:rPr>
        <w:t>.</w:t>
      </w:r>
      <w:r w:rsidR="00400AC0">
        <w:rPr>
          <w:rFonts w:eastAsia="Times-Roman"/>
        </w:rPr>
        <w:t xml:space="preserve"> Пословица. Неодобр. </w:t>
      </w:r>
      <w:r w:rsidRPr="002C4EBA">
        <w:rPr>
          <w:rFonts w:eastAsia="Times-Roman"/>
        </w:rPr>
        <w:t>О быстром распространении вестей, слухов</w:t>
      </w:r>
      <w:r w:rsidR="00400AC0">
        <w:rPr>
          <w:rFonts w:eastAsia="Times-Roman"/>
        </w:rPr>
        <w:t>, сплетен</w:t>
      </w:r>
      <w:r w:rsidRPr="002C4EBA">
        <w:rPr>
          <w:rFonts w:eastAsia="Times-Roman"/>
        </w:rPr>
        <w:t xml:space="preserve">. </w:t>
      </w:r>
      <w:r w:rsidRPr="002C4EBA">
        <w:rPr>
          <w:color w:val="000000"/>
        </w:rPr>
        <w:t>Лен.</w:t>
      </w:r>
    </w:p>
    <w:p w:rsidR="003B7C85" w:rsidRPr="00364CA8" w:rsidRDefault="003B7C85" w:rsidP="006A25F3">
      <w:pPr>
        <w:spacing w:before="240"/>
        <w:ind w:firstLine="709"/>
        <w:jc w:val="both"/>
      </w:pPr>
      <w:r w:rsidRPr="002C4EBA">
        <w:rPr>
          <w:b/>
          <w:caps/>
        </w:rPr>
        <w:t>Своди</w:t>
      </w:r>
      <w:r w:rsidR="00400AC0" w:rsidRPr="002C4EBA">
        <w:rPr>
          <w:b/>
          <w:bCs/>
        </w:rPr>
        <w:t>′</w:t>
      </w:r>
      <w:r w:rsidRPr="002C4EBA">
        <w:rPr>
          <w:b/>
          <w:caps/>
        </w:rPr>
        <w:t>ть спле</w:t>
      </w:r>
      <w:r w:rsidR="00400AC0" w:rsidRPr="002C4EBA">
        <w:rPr>
          <w:b/>
          <w:bCs/>
        </w:rPr>
        <w:t>′</w:t>
      </w:r>
      <w:r w:rsidRPr="002C4EBA">
        <w:rPr>
          <w:b/>
          <w:caps/>
        </w:rPr>
        <w:t>тни</w:t>
      </w:r>
      <w:r w:rsidRPr="002C4EBA">
        <w:rPr>
          <w:caps/>
        </w:rPr>
        <w:t>.</w:t>
      </w:r>
      <w:r w:rsidRPr="002C4EBA">
        <w:t xml:space="preserve"> Сплетничать. Бел. </w:t>
      </w:r>
      <w:r w:rsidRPr="002C4EBA">
        <w:rPr>
          <w:i/>
        </w:rPr>
        <w:t xml:space="preserve">Вот бабы и сидят, и сидят, сплетни сводют. </w:t>
      </w:r>
      <w:r w:rsidRPr="002C4EBA">
        <w:t>(с. Сныхово, Бел.).</w:t>
      </w:r>
    </w:p>
    <w:p w:rsidR="004360C7" w:rsidRPr="00400AC0" w:rsidRDefault="004360C7" w:rsidP="006A25F3">
      <w:pPr>
        <w:spacing w:before="240"/>
        <w:ind w:firstLine="709"/>
        <w:jc w:val="both"/>
      </w:pPr>
      <w:r w:rsidRPr="002C4EBA">
        <w:rPr>
          <w:b/>
        </w:rPr>
        <w:t>СВОЯ</w:t>
      </w:r>
      <w:r w:rsidRPr="002C4EBA">
        <w:rPr>
          <w:b/>
          <w:i/>
        </w:rPr>
        <w:t xml:space="preserve"> </w:t>
      </w:r>
      <w:r w:rsidRPr="002C4EBA">
        <w:rPr>
          <w:b/>
        </w:rPr>
        <w:t xml:space="preserve">РУКА </w:t>
      </w:r>
      <w:r w:rsidR="00400AC0">
        <w:rPr>
          <w:b/>
        </w:rPr>
        <w:t xml:space="preserve">– </w:t>
      </w:r>
      <w:r w:rsidRPr="002C4EBA">
        <w:rPr>
          <w:b/>
        </w:rPr>
        <w:t>ВЛАДЫ</w:t>
      </w:r>
      <w:r w:rsidR="00400AC0" w:rsidRPr="002C4EBA">
        <w:rPr>
          <w:b/>
          <w:bCs/>
        </w:rPr>
        <w:t>′</w:t>
      </w:r>
      <w:r w:rsidRPr="002C4EBA">
        <w:rPr>
          <w:b/>
        </w:rPr>
        <w:t>КА</w:t>
      </w:r>
      <w:r w:rsidR="00864BDB" w:rsidRPr="002C4EBA">
        <w:t xml:space="preserve">. </w:t>
      </w:r>
      <w:r w:rsidR="00400AC0">
        <w:t xml:space="preserve">Пословица. </w:t>
      </w:r>
      <w:r w:rsidR="00864BDB" w:rsidRPr="002C4EBA">
        <w:t xml:space="preserve">О </w:t>
      </w:r>
      <w:r w:rsidR="00400AC0">
        <w:t>полном, без ограничений распоряжении кого-либо чем-либо</w:t>
      </w:r>
      <w:r w:rsidR="00864BDB" w:rsidRPr="002C4EBA">
        <w:t xml:space="preserve">. </w:t>
      </w:r>
      <w:r w:rsidR="00400AC0">
        <w:t xml:space="preserve">// О праве делать все по собственному усмотрению, по собственной воле. Одоев., Лен. </w:t>
      </w:r>
      <w:r w:rsidRPr="002C4EBA">
        <w:rPr>
          <w:i/>
        </w:rPr>
        <w:t xml:space="preserve">А за столом-то сидить, как залезеть во всю чашку, что ж, своя рука </w:t>
      </w:r>
      <w:r w:rsidR="00400AC0">
        <w:rPr>
          <w:i/>
        </w:rPr>
        <w:t xml:space="preserve">– </w:t>
      </w:r>
      <w:r w:rsidRPr="002C4EBA">
        <w:rPr>
          <w:i/>
        </w:rPr>
        <w:t xml:space="preserve">владыка. </w:t>
      </w:r>
      <w:r w:rsidRPr="002C4EBA">
        <w:t>(Родина).</w:t>
      </w:r>
      <w:r w:rsidR="00400AC0">
        <w:t xml:space="preserve"> </w:t>
      </w:r>
      <w:r w:rsidR="00400AC0">
        <w:rPr>
          <w:i/>
        </w:rPr>
        <w:t xml:space="preserve">Я и спрашивать никого не стану, загородку перенесу и всё: своя рука – владыка. </w:t>
      </w:r>
      <w:r w:rsidR="00400AC0">
        <w:t>(д. Варваровка, Лен.).</w:t>
      </w:r>
    </w:p>
    <w:p w:rsidR="00A12075" w:rsidRPr="00364CA8" w:rsidRDefault="00AB5CBF" w:rsidP="006A25F3">
      <w:pPr>
        <w:spacing w:before="240"/>
        <w:ind w:firstLine="709"/>
        <w:jc w:val="both"/>
        <w:rPr>
          <w:b/>
          <w:spacing w:val="-3"/>
        </w:rPr>
      </w:pPr>
      <w:r w:rsidRPr="002C4EBA">
        <w:rPr>
          <w:b/>
          <w:spacing w:val="-3"/>
        </w:rPr>
        <w:t>СВЯТО′Й УГОЛ</w:t>
      </w:r>
      <w:r w:rsidRPr="002C4EBA">
        <w:rPr>
          <w:spacing w:val="-3"/>
        </w:rPr>
        <w:t>. Угол в жилом помещении, где обычно располага</w:t>
      </w:r>
      <w:r w:rsidR="00400AC0">
        <w:rPr>
          <w:spacing w:val="-3"/>
        </w:rPr>
        <w:t>ются</w:t>
      </w:r>
      <w:r w:rsidRPr="002C4EBA">
        <w:rPr>
          <w:spacing w:val="-3"/>
        </w:rPr>
        <w:t xml:space="preserve"> иконы. Одоев. </w:t>
      </w:r>
      <w:r w:rsidRPr="002C4EBA">
        <w:rPr>
          <w:i/>
          <w:spacing w:val="-3"/>
        </w:rPr>
        <w:t>Угол наряжали: шторки вешали, святой угол обделают сначала под свадьбу.</w:t>
      </w:r>
      <w:r w:rsidR="00400AC0">
        <w:rPr>
          <w:spacing w:val="-3"/>
        </w:rPr>
        <w:t xml:space="preserve"> (д. </w:t>
      </w:r>
      <w:r w:rsidRPr="002C4EBA">
        <w:rPr>
          <w:spacing w:val="-3"/>
        </w:rPr>
        <w:t>Ново-Архангельское, Одоев.).</w:t>
      </w:r>
    </w:p>
    <w:p w:rsidR="004360C7" w:rsidRPr="00364CA8" w:rsidRDefault="004360C7" w:rsidP="006A25F3">
      <w:pPr>
        <w:spacing w:before="240"/>
        <w:ind w:firstLine="709"/>
        <w:jc w:val="both"/>
        <w:rPr>
          <w:b/>
        </w:rPr>
      </w:pPr>
      <w:r w:rsidRPr="002C4EBA">
        <w:rPr>
          <w:b/>
        </w:rPr>
        <w:t>С ГЛУШИ′НКОЙ.</w:t>
      </w:r>
      <w:r w:rsidR="00864BDB" w:rsidRPr="002C4EBA">
        <w:t xml:space="preserve"> О глу</w:t>
      </w:r>
      <w:r w:rsidR="00400AC0">
        <w:t>х</w:t>
      </w:r>
      <w:r w:rsidR="00864BDB" w:rsidRPr="002C4EBA">
        <w:t>оватом человеке</w:t>
      </w:r>
      <w:r w:rsidRPr="002C4EBA">
        <w:t xml:space="preserve">. </w:t>
      </w:r>
      <w:r w:rsidRPr="002C4EBA">
        <w:rPr>
          <w:i/>
        </w:rPr>
        <w:t xml:space="preserve">Он у нас с глушинкой – говорите громче. </w:t>
      </w:r>
      <w:r w:rsidRPr="002C4EBA">
        <w:t>(д. Варваровка, Лен.).</w:t>
      </w:r>
    </w:p>
    <w:p w:rsidR="003B7C85" w:rsidRPr="00400AC0" w:rsidRDefault="003B7C85" w:rsidP="006A25F3">
      <w:pPr>
        <w:spacing w:before="240"/>
        <w:ind w:firstLine="709"/>
        <w:jc w:val="both"/>
        <w:rPr>
          <w:rFonts w:eastAsia="Times-Roman"/>
        </w:rPr>
      </w:pPr>
      <w:r w:rsidRPr="002C4EBA">
        <w:rPr>
          <w:rFonts w:eastAsia="Times-Roman"/>
          <w:b/>
        </w:rPr>
        <w:t>С ГОЛО</w:t>
      </w:r>
      <w:r w:rsidR="00400AC0" w:rsidRPr="002C4EBA">
        <w:rPr>
          <w:b/>
          <w:bCs/>
        </w:rPr>
        <w:t>′</w:t>
      </w:r>
      <w:r w:rsidRPr="002C4EBA">
        <w:rPr>
          <w:rFonts w:eastAsia="Times-Roman"/>
          <w:b/>
        </w:rPr>
        <w:t>ДНЫМ МОЖНО РАВНЯ</w:t>
      </w:r>
      <w:r w:rsidR="00400AC0" w:rsidRPr="002C4EBA">
        <w:rPr>
          <w:b/>
          <w:bCs/>
        </w:rPr>
        <w:t>′</w:t>
      </w:r>
      <w:r w:rsidRPr="002C4EBA">
        <w:rPr>
          <w:rFonts w:eastAsia="Times-Roman"/>
          <w:b/>
        </w:rPr>
        <w:t>ТЬСЯ</w:t>
      </w:r>
      <w:r w:rsidRPr="002C4EBA">
        <w:rPr>
          <w:rFonts w:eastAsia="Times-Roman"/>
        </w:rPr>
        <w:t xml:space="preserve">. </w:t>
      </w:r>
      <w:r w:rsidR="00400AC0">
        <w:rPr>
          <w:rFonts w:eastAsia="Times-Roman"/>
        </w:rPr>
        <w:t xml:space="preserve">Ирон. </w:t>
      </w:r>
      <w:r w:rsidRPr="002C4EBA">
        <w:rPr>
          <w:rFonts w:eastAsia="Times-Roman"/>
        </w:rPr>
        <w:t xml:space="preserve">О наступлении сытости после еды. </w:t>
      </w:r>
      <w:r w:rsidRPr="002C4EBA">
        <w:rPr>
          <w:color w:val="000000"/>
        </w:rPr>
        <w:t>Лен.</w:t>
      </w:r>
      <w:r w:rsidR="00400AC0">
        <w:rPr>
          <w:color w:val="000000"/>
        </w:rPr>
        <w:t xml:space="preserve"> </w:t>
      </w:r>
      <w:r w:rsidR="00400AC0">
        <w:rPr>
          <w:i/>
          <w:color w:val="000000"/>
        </w:rPr>
        <w:t xml:space="preserve">(Вставая из-за стола). Ну вот, теперь с голодным можно равняться! </w:t>
      </w:r>
      <w:r w:rsidR="00400AC0">
        <w:rPr>
          <w:color w:val="000000"/>
        </w:rPr>
        <w:t>(д. Глухие Поляны, Лен.).</w:t>
      </w:r>
    </w:p>
    <w:p w:rsidR="00995569" w:rsidRPr="002C4EBA" w:rsidRDefault="00995569" w:rsidP="006A25F3">
      <w:pPr>
        <w:spacing w:before="240"/>
        <w:ind w:firstLine="709"/>
        <w:jc w:val="both"/>
        <w:rPr>
          <w:rFonts w:eastAsia="Times-Bold"/>
        </w:rPr>
      </w:pPr>
      <w:r w:rsidRPr="002C4EBA">
        <w:rPr>
          <w:rFonts w:eastAsia="Times-Bold"/>
          <w:b/>
        </w:rPr>
        <w:t>СДЕ</w:t>
      </w:r>
      <w:r w:rsidR="00400AC0" w:rsidRPr="002C4EBA">
        <w:rPr>
          <w:b/>
          <w:bCs/>
        </w:rPr>
        <w:t>′</w:t>
      </w:r>
      <w:r w:rsidRPr="002C4EBA">
        <w:rPr>
          <w:rFonts w:eastAsia="Times-Bold"/>
          <w:b/>
        </w:rPr>
        <w:t>ЛАЛ – ДА И К СТО</w:t>
      </w:r>
      <w:r w:rsidRPr="002C4EBA">
        <w:rPr>
          <w:rFonts w:eastAsia="Times-Bold"/>
          <w:b/>
          <w:bCs/>
          <w:caps/>
        </w:rPr>
        <w:t>′</w:t>
      </w:r>
      <w:r w:rsidRPr="002C4EBA">
        <w:rPr>
          <w:rFonts w:eastAsia="Times-Bold"/>
          <w:b/>
        </w:rPr>
        <w:t>РОНЕ!</w:t>
      </w:r>
      <w:r w:rsidRPr="002C4EBA">
        <w:rPr>
          <w:rFonts w:eastAsia="Times-Bold"/>
        </w:rPr>
        <w:t xml:space="preserve"> </w:t>
      </w:r>
      <w:r w:rsidR="00400AC0">
        <w:rPr>
          <w:rFonts w:eastAsia="Times-Bold"/>
        </w:rPr>
        <w:t xml:space="preserve">Пословица. </w:t>
      </w:r>
      <w:r w:rsidRPr="002C4EBA">
        <w:rPr>
          <w:rFonts w:eastAsia="Times-Bold"/>
        </w:rPr>
        <w:t>Не надо затягивать исполнение дел, решение про</w:t>
      </w:r>
      <w:r w:rsidR="00400AC0">
        <w:rPr>
          <w:rFonts w:eastAsia="Times-Bold"/>
        </w:rPr>
        <w:t>блем, претворение в жизнь замыс</w:t>
      </w:r>
      <w:r w:rsidRPr="002C4EBA">
        <w:rPr>
          <w:rFonts w:eastAsia="Times-Bold"/>
        </w:rPr>
        <w:t xml:space="preserve">лов. Лен. </w:t>
      </w:r>
      <w:r w:rsidRPr="002C4EBA">
        <w:rPr>
          <w:rFonts w:eastAsia="Times-Bold"/>
          <w:i/>
        </w:rPr>
        <w:t>Пришел из школы, пое</w:t>
      </w:r>
      <w:r w:rsidR="00400AC0">
        <w:rPr>
          <w:rFonts w:eastAsia="Times-Bold"/>
          <w:i/>
        </w:rPr>
        <w:t>л – учи уроки сразу. Сделал – да</w:t>
      </w:r>
      <w:r w:rsidRPr="002C4EBA">
        <w:rPr>
          <w:rFonts w:eastAsia="Times-Bold"/>
          <w:i/>
        </w:rPr>
        <w:t xml:space="preserve"> и к стороне! Можешь идти гулять. </w:t>
      </w:r>
      <w:r w:rsidRPr="002C4EBA">
        <w:rPr>
          <w:rFonts w:eastAsia="Times-Bold"/>
        </w:rPr>
        <w:t>(д. Глухие Поляны, Лен.).</w:t>
      </w:r>
    </w:p>
    <w:p w:rsidR="00A12075" w:rsidRPr="00364CA8" w:rsidRDefault="00A12075" w:rsidP="006A25F3">
      <w:pPr>
        <w:spacing w:before="240"/>
        <w:ind w:firstLine="709"/>
        <w:jc w:val="both"/>
        <w:rPr>
          <w:b/>
        </w:rPr>
      </w:pPr>
      <w:r w:rsidRPr="002C4EBA">
        <w:rPr>
          <w:b/>
          <w:caps/>
        </w:rPr>
        <w:t>С дури</w:t>
      </w:r>
      <w:r w:rsidR="00400AC0" w:rsidRPr="002C4EBA">
        <w:rPr>
          <w:b/>
          <w:bCs/>
        </w:rPr>
        <w:t>′</w:t>
      </w:r>
      <w:r w:rsidRPr="002C4EBA">
        <w:rPr>
          <w:b/>
          <w:caps/>
        </w:rPr>
        <w:t>нкой</w:t>
      </w:r>
      <w:r w:rsidRPr="002C4EBA">
        <w:rPr>
          <w:caps/>
        </w:rPr>
        <w:t>.</w:t>
      </w:r>
      <w:r w:rsidRPr="002C4EBA">
        <w:t xml:space="preserve"> </w:t>
      </w:r>
      <w:r w:rsidR="00400AC0">
        <w:t>О глупо</w:t>
      </w:r>
      <w:r w:rsidR="009B3B9C">
        <w:t>ватом</w:t>
      </w:r>
      <w:r w:rsidR="00400AC0">
        <w:t xml:space="preserve"> </w:t>
      </w:r>
      <w:r w:rsidRPr="002C4EBA">
        <w:t>человек. Т-Огар., Щёк.</w:t>
      </w:r>
    </w:p>
    <w:p w:rsidR="00690638" w:rsidRPr="00364CA8" w:rsidRDefault="00690638" w:rsidP="006A25F3">
      <w:pPr>
        <w:spacing w:before="240"/>
        <w:ind w:firstLine="709"/>
        <w:jc w:val="both"/>
        <w:rPr>
          <w:b/>
        </w:rPr>
      </w:pPr>
      <w:r w:rsidRPr="002C4EBA">
        <w:rPr>
          <w:b/>
        </w:rPr>
        <w:t>СЕБЕ′ ОСОБЕ′.</w:t>
      </w:r>
      <w:r w:rsidRPr="002C4EBA">
        <w:rPr>
          <w:i/>
        </w:rPr>
        <w:t xml:space="preserve"> </w:t>
      </w:r>
      <w:r w:rsidRPr="002C4EBA">
        <w:t xml:space="preserve">Сами по себе, обособленно. Арсен. </w:t>
      </w:r>
      <w:r w:rsidRPr="002C4EBA">
        <w:rPr>
          <w:i/>
        </w:rPr>
        <w:t>Жили они себе особе: ни с кем не знались.</w:t>
      </w:r>
      <w:r w:rsidRPr="002C4EBA">
        <w:t xml:space="preserve"> (с. Манаенки, Арсен.).</w:t>
      </w:r>
    </w:p>
    <w:p w:rsidR="00690638" w:rsidRPr="00364CA8" w:rsidRDefault="00690638" w:rsidP="006A25F3">
      <w:pPr>
        <w:spacing w:before="240"/>
        <w:ind w:firstLine="709"/>
        <w:jc w:val="both"/>
        <w:rPr>
          <w:b/>
          <w:iCs/>
        </w:rPr>
      </w:pPr>
      <w:r w:rsidRPr="002C4EBA">
        <w:rPr>
          <w:b/>
          <w:iCs/>
        </w:rPr>
        <w:t>СЕ ЖЕ!</w:t>
      </w:r>
      <w:r w:rsidRPr="002C4EBA">
        <w:rPr>
          <w:i/>
          <w:iCs/>
        </w:rPr>
        <w:t xml:space="preserve"> </w:t>
      </w:r>
      <w:r w:rsidRPr="002C4EBA">
        <w:rPr>
          <w:iCs/>
        </w:rPr>
        <w:t>Вот то-то. Употребляется для выражения удовлетворения словами или поведением собеседника, для подчеркивания важности какого-либо знаменательного факта. (Отмечено СРНГ как тульское).</w:t>
      </w:r>
    </w:p>
    <w:p w:rsidR="00690638" w:rsidRPr="002C4EBA" w:rsidRDefault="00690638" w:rsidP="006A25F3">
      <w:pPr>
        <w:spacing w:before="240"/>
        <w:ind w:firstLine="709"/>
        <w:jc w:val="both"/>
      </w:pPr>
      <w:r w:rsidRPr="002C4EBA">
        <w:rPr>
          <w:b/>
        </w:rPr>
        <w:t>СЕЙЧА′СНОЕ ВРЕМЯ</w:t>
      </w:r>
      <w:r w:rsidRPr="002C4EBA">
        <w:t>.</w:t>
      </w:r>
      <w:r w:rsidRPr="002C4EBA">
        <w:rPr>
          <w:i/>
        </w:rPr>
        <w:t xml:space="preserve"> </w:t>
      </w:r>
      <w:r w:rsidRPr="002C4EBA">
        <w:t xml:space="preserve">Настоящее время. </w:t>
      </w:r>
      <w:r w:rsidRPr="002C4EBA">
        <w:rPr>
          <w:i/>
        </w:rPr>
        <w:t>В сейчасное время этого и не знают.</w:t>
      </w:r>
      <w:r w:rsidRPr="002C4EBA">
        <w:t xml:space="preserve"> (д. Уваровка, Вен.).</w:t>
      </w:r>
      <w:r w:rsidR="009C42B2" w:rsidRPr="002C4EBA">
        <w:t xml:space="preserve"> </w:t>
      </w:r>
    </w:p>
    <w:p w:rsidR="00995569" w:rsidRPr="00364CA8" w:rsidRDefault="00995569" w:rsidP="006A25F3">
      <w:pPr>
        <w:spacing w:before="240"/>
        <w:ind w:firstLine="709"/>
        <w:jc w:val="both"/>
        <w:rPr>
          <w:b/>
        </w:rPr>
      </w:pPr>
      <w:r w:rsidRPr="002C4EBA">
        <w:rPr>
          <w:b/>
          <w:bCs/>
        </w:rPr>
        <w:t>СЕ′РГИЕВ ДЕНЬ</w:t>
      </w:r>
      <w:r w:rsidRPr="002C4EBA">
        <w:rPr>
          <w:bCs/>
        </w:rPr>
        <w:t>.</w:t>
      </w:r>
      <w:r w:rsidRPr="002C4EBA">
        <w:t xml:space="preserve"> День памяти </w:t>
      </w:r>
      <w:r w:rsidR="00076104">
        <w:t xml:space="preserve">православного </w:t>
      </w:r>
      <w:r w:rsidRPr="002C4EBA">
        <w:t xml:space="preserve">Святого Сергия Радонежского 8 ноября (25 сентября по старому стилю). Лен. </w:t>
      </w:r>
      <w:r w:rsidRPr="002C4EBA">
        <w:rPr>
          <w:i/>
          <w:iCs/>
        </w:rPr>
        <w:t>Престольный праздник у нас Сергиев день, Сергия Радонежского, мы на лошадях, всю работу оставляли.</w:t>
      </w:r>
      <w:r w:rsidR="00076104">
        <w:t xml:space="preserve"> (д. Ливенское, Лен.).</w:t>
      </w:r>
    </w:p>
    <w:p w:rsidR="00995569" w:rsidRPr="002C4EBA" w:rsidRDefault="00995569" w:rsidP="006A25F3">
      <w:pPr>
        <w:spacing w:before="240"/>
        <w:ind w:firstLine="709"/>
        <w:jc w:val="both"/>
        <w:rPr>
          <w:rFonts w:eastAsia="Times-Bold"/>
        </w:rPr>
      </w:pPr>
      <w:r w:rsidRPr="002C4EBA">
        <w:rPr>
          <w:rFonts w:eastAsia="Times-Bold"/>
          <w:b/>
          <w:bCs/>
        </w:rPr>
        <w:t>СЕРДЦЕ КАТА</w:t>
      </w:r>
      <w:r w:rsidR="00076104" w:rsidRPr="002C4EBA">
        <w:rPr>
          <w:b/>
          <w:bCs/>
        </w:rPr>
        <w:t>′</w:t>
      </w:r>
      <w:r w:rsidRPr="002C4EBA">
        <w:rPr>
          <w:rFonts w:eastAsia="Times-Bold"/>
          <w:b/>
          <w:bCs/>
        </w:rPr>
        <w:t>ЕТСЯ</w:t>
      </w:r>
      <w:r w:rsidRPr="002C4EBA">
        <w:rPr>
          <w:rFonts w:eastAsia="Times-Bold"/>
          <w:bCs/>
        </w:rPr>
        <w:t>.</w:t>
      </w:r>
      <w:r w:rsidRPr="002C4EBA">
        <w:rPr>
          <w:rFonts w:eastAsia="Times-Bold"/>
        </w:rPr>
        <w:t xml:space="preserve"> О чувстве тревоги, сильного волнения; сердце чувствует беду. Дуб., Лен., Сувор.</w:t>
      </w:r>
    </w:p>
    <w:p w:rsidR="003B7C85" w:rsidRPr="00364CA8" w:rsidRDefault="003B7C85" w:rsidP="006A25F3">
      <w:pPr>
        <w:spacing w:before="240"/>
        <w:ind w:firstLine="709"/>
        <w:jc w:val="both"/>
      </w:pPr>
      <w:r w:rsidRPr="002C4EBA">
        <w:rPr>
          <w:b/>
          <w:caps/>
        </w:rPr>
        <w:lastRenderedPageBreak/>
        <w:t>Се</w:t>
      </w:r>
      <w:r w:rsidR="00076104" w:rsidRPr="002C4EBA">
        <w:rPr>
          <w:b/>
          <w:bCs/>
        </w:rPr>
        <w:t>′</w:t>
      </w:r>
      <w:r w:rsidRPr="002C4EBA">
        <w:rPr>
          <w:b/>
          <w:caps/>
        </w:rPr>
        <w:t>рдцу мутно</w:t>
      </w:r>
      <w:r w:rsidRPr="002C4EBA">
        <w:rPr>
          <w:caps/>
        </w:rPr>
        <w:t>.</w:t>
      </w:r>
      <w:r w:rsidRPr="002C4EBA">
        <w:t xml:space="preserve"> На душе неспокойно, тревожно; плохое предчувствие. Щёк. </w:t>
      </w:r>
      <w:r w:rsidRPr="002C4EBA">
        <w:rPr>
          <w:i/>
        </w:rPr>
        <w:t>Ну я поехал, ажно сердцу мутно, волнуется.</w:t>
      </w:r>
      <w:r w:rsidRPr="002C4EBA">
        <w:t xml:space="preserve"> (с. Селиваново, Щёк.).</w:t>
      </w:r>
    </w:p>
    <w:p w:rsidR="004360C7" w:rsidRPr="002C4EBA" w:rsidRDefault="004360C7" w:rsidP="006A25F3">
      <w:pPr>
        <w:spacing w:before="240"/>
        <w:ind w:firstLine="709"/>
        <w:jc w:val="both"/>
      </w:pPr>
      <w:r w:rsidRPr="002C4EBA">
        <w:rPr>
          <w:b/>
        </w:rPr>
        <w:t>СЕСТЬ НА РА</w:t>
      </w:r>
      <w:r w:rsidRPr="002C4EBA">
        <w:rPr>
          <w:b/>
          <w:i/>
        </w:rPr>
        <w:t>'</w:t>
      </w:r>
      <w:r w:rsidRPr="002C4EBA">
        <w:rPr>
          <w:b/>
        </w:rPr>
        <w:t>КУШКИ</w:t>
      </w:r>
      <w:r w:rsidRPr="002C4EBA">
        <w:t xml:space="preserve">. Обессилеть, состариться. </w:t>
      </w:r>
      <w:r w:rsidR="00076104">
        <w:t xml:space="preserve">Одоев. </w:t>
      </w:r>
      <w:r w:rsidRPr="002C4EBA">
        <w:rPr>
          <w:i/>
        </w:rPr>
        <w:t>Он как-то рано на ракушки сел, а все бывало над нашим дедом насмехалси.</w:t>
      </w:r>
      <w:r w:rsidRPr="002C4EBA">
        <w:t xml:space="preserve"> (Родина).</w:t>
      </w:r>
    </w:p>
    <w:p w:rsidR="004360C7" w:rsidRDefault="004360C7" w:rsidP="006A25F3">
      <w:pPr>
        <w:spacing w:before="240"/>
        <w:ind w:firstLine="709"/>
        <w:jc w:val="both"/>
      </w:pPr>
      <w:r w:rsidRPr="002C4EBA">
        <w:rPr>
          <w:b/>
        </w:rPr>
        <w:t>С ЁЛКОЙ ХОДИТЬ</w:t>
      </w:r>
      <w:r w:rsidRPr="002C4EBA">
        <w:rPr>
          <w:i/>
        </w:rPr>
        <w:t xml:space="preserve">. </w:t>
      </w:r>
      <w:r w:rsidRPr="002C4EBA">
        <w:t xml:space="preserve">Обряд. Часть свадебного обряда, </w:t>
      </w:r>
      <w:r w:rsidR="00076104">
        <w:t>когда родственники жениха</w:t>
      </w:r>
      <w:r w:rsidRPr="002C4EBA">
        <w:t xml:space="preserve"> приглашали гостей на свадебное пиршество, зазывали на свадьбу. Богор. </w:t>
      </w:r>
      <w:r w:rsidRPr="002C4EBA">
        <w:rPr>
          <w:i/>
        </w:rPr>
        <w:t>Перед свадьбой ходили с</w:t>
      </w:r>
      <w:r w:rsidRPr="002C4EBA">
        <w:rPr>
          <w:i/>
          <w:lang w:val="en-US"/>
        </w:rPr>
        <w:t> </w:t>
      </w:r>
      <w:r w:rsidRPr="002C4EBA">
        <w:rPr>
          <w:i/>
        </w:rPr>
        <w:t xml:space="preserve">ёлкой и звали. </w:t>
      </w:r>
      <w:r w:rsidRPr="002C4EBA">
        <w:t>(с. Иевлево, Богор.).</w:t>
      </w:r>
    </w:p>
    <w:p w:rsidR="003B7C85" w:rsidRPr="00364CA8" w:rsidRDefault="003B7C85" w:rsidP="006A25F3">
      <w:pPr>
        <w:spacing w:before="240"/>
        <w:ind w:firstLine="709"/>
        <w:jc w:val="both"/>
        <w:rPr>
          <w:rFonts w:eastAsia="Times-Roman"/>
          <w:b/>
        </w:rPr>
      </w:pPr>
      <w:r w:rsidRPr="002C4EBA">
        <w:rPr>
          <w:rFonts w:eastAsia="Times-Roman"/>
          <w:b/>
          <w:caps/>
        </w:rPr>
        <w:t>С живото</w:t>
      </w:r>
      <w:r w:rsidR="00076104" w:rsidRPr="002C4EBA">
        <w:rPr>
          <w:b/>
          <w:bCs/>
        </w:rPr>
        <w:t>′</w:t>
      </w:r>
      <w:r w:rsidRPr="002C4EBA">
        <w:rPr>
          <w:rFonts w:eastAsia="Times-Roman"/>
          <w:b/>
          <w:caps/>
        </w:rPr>
        <w:t>м</w:t>
      </w:r>
      <w:r w:rsidRPr="002C4EBA">
        <w:rPr>
          <w:rFonts w:eastAsia="Times-Roman"/>
          <w:b/>
        </w:rPr>
        <w:t>.</w:t>
      </w:r>
      <w:r w:rsidRPr="002C4EBA">
        <w:rPr>
          <w:rFonts w:eastAsia="Times-Roman"/>
        </w:rPr>
        <w:t xml:space="preserve"> </w:t>
      </w:r>
      <w:r w:rsidR="00076104">
        <w:rPr>
          <w:rFonts w:eastAsia="Times-Roman"/>
        </w:rPr>
        <w:t>О беременной женщине. Сувор</w:t>
      </w:r>
      <w:r w:rsidRPr="002C4EBA">
        <w:rPr>
          <w:rFonts w:eastAsia="Times-Roman"/>
        </w:rPr>
        <w:t xml:space="preserve">. </w:t>
      </w:r>
      <w:r w:rsidR="00076104">
        <w:rPr>
          <w:rFonts w:eastAsia="Times-Roman"/>
          <w:i/>
        </w:rPr>
        <w:t>С</w:t>
      </w:r>
      <w:r w:rsidRPr="002C4EBA">
        <w:rPr>
          <w:rFonts w:eastAsia="Times-Roman"/>
          <w:i/>
        </w:rPr>
        <w:t xml:space="preserve"> животом </w:t>
      </w:r>
      <w:r w:rsidR="00076104">
        <w:rPr>
          <w:rFonts w:eastAsia="Times-Roman"/>
          <w:i/>
        </w:rPr>
        <w:t>три раза ходила</w:t>
      </w:r>
      <w:r w:rsidRPr="002C4EBA">
        <w:rPr>
          <w:rFonts w:eastAsia="Times-Roman"/>
        </w:rPr>
        <w:t>. (</w:t>
      </w:r>
      <w:r w:rsidR="00076104">
        <w:rPr>
          <w:rFonts w:eastAsia="Times-Roman"/>
        </w:rPr>
        <w:t>д</w:t>
      </w:r>
      <w:r w:rsidRPr="002C4EBA">
        <w:rPr>
          <w:rFonts w:eastAsia="Times-Roman"/>
        </w:rPr>
        <w:t xml:space="preserve">. </w:t>
      </w:r>
      <w:r w:rsidR="00076104">
        <w:rPr>
          <w:rFonts w:eastAsia="Times-Roman"/>
        </w:rPr>
        <w:t>Краинка, Сувор.</w:t>
      </w:r>
      <w:r w:rsidRPr="002C4EBA">
        <w:rPr>
          <w:rFonts w:eastAsia="Times-Roman"/>
        </w:rPr>
        <w:t>).</w:t>
      </w:r>
    </w:p>
    <w:p w:rsidR="00A57327" w:rsidRDefault="00A57327" w:rsidP="006A25F3">
      <w:pPr>
        <w:spacing w:before="240"/>
        <w:ind w:firstLine="709"/>
        <w:jc w:val="both"/>
      </w:pPr>
      <w:r w:rsidRPr="002C4EBA">
        <w:rPr>
          <w:b/>
        </w:rPr>
        <w:t>С ЗАХО</w:t>
      </w:r>
      <w:r w:rsidR="00076104" w:rsidRPr="002C4EBA">
        <w:rPr>
          <w:b/>
          <w:bCs/>
        </w:rPr>
        <w:t>′</w:t>
      </w:r>
      <w:r w:rsidRPr="002C4EBA">
        <w:rPr>
          <w:b/>
        </w:rPr>
        <w:t>ДОМ.</w:t>
      </w:r>
      <w:r w:rsidRPr="002C4EBA">
        <w:t xml:space="preserve"> В танце: исполнять с выходом. Вен. </w:t>
      </w:r>
      <w:r w:rsidRPr="002C4EBA">
        <w:rPr>
          <w:i/>
        </w:rPr>
        <w:t>Цыганку плясала с заходом!</w:t>
      </w:r>
      <w:r w:rsidRPr="002C4EBA">
        <w:t xml:space="preserve"> (с. Лямзино, Вен.).</w:t>
      </w:r>
    </w:p>
    <w:p w:rsidR="00076104" w:rsidRPr="00364CA8" w:rsidRDefault="00076104" w:rsidP="006A25F3">
      <w:pPr>
        <w:spacing w:before="240"/>
        <w:ind w:firstLine="709"/>
        <w:jc w:val="both"/>
        <w:rPr>
          <w:b/>
        </w:rPr>
      </w:pPr>
      <w:r w:rsidRPr="00076104">
        <w:rPr>
          <w:b/>
        </w:rPr>
        <w:t>СИВЫЙ ЖЕРЕБЕ</w:t>
      </w:r>
      <w:r w:rsidRPr="002C4EBA">
        <w:rPr>
          <w:b/>
          <w:bCs/>
        </w:rPr>
        <w:t>′</w:t>
      </w:r>
      <w:r w:rsidRPr="00076104">
        <w:rPr>
          <w:b/>
        </w:rPr>
        <w:t>Ц НА ВСЕ ЦАРСТВО РЖЕТ</w:t>
      </w:r>
      <w:r>
        <w:t>. Загадка. Отгадка – погода.</w:t>
      </w:r>
    </w:p>
    <w:p w:rsidR="003B7C85" w:rsidRPr="00364CA8" w:rsidRDefault="003B7C85" w:rsidP="006A25F3">
      <w:pPr>
        <w:spacing w:before="240"/>
        <w:ind w:firstLine="709"/>
        <w:jc w:val="both"/>
        <w:rPr>
          <w:b/>
        </w:rPr>
      </w:pPr>
      <w:r w:rsidRPr="002C4EBA">
        <w:rPr>
          <w:b/>
        </w:rPr>
        <w:t>СИДЕ</w:t>
      </w:r>
      <w:r w:rsidR="00076104" w:rsidRPr="002C4EBA">
        <w:rPr>
          <w:b/>
          <w:bCs/>
        </w:rPr>
        <w:t>′</w:t>
      </w:r>
      <w:r w:rsidRPr="002C4EBA">
        <w:rPr>
          <w:b/>
        </w:rPr>
        <w:t>ТЬ КАК ПРОСВА</w:t>
      </w:r>
      <w:r w:rsidR="00076104" w:rsidRPr="002C4EBA">
        <w:rPr>
          <w:b/>
          <w:bCs/>
        </w:rPr>
        <w:t>′</w:t>
      </w:r>
      <w:r w:rsidRPr="002C4EBA">
        <w:rPr>
          <w:b/>
        </w:rPr>
        <w:t>ТАННЫЙ</w:t>
      </w:r>
      <w:r w:rsidRPr="002C4EBA">
        <w:t xml:space="preserve">. Понурясь, ни на кого не обращая внимания. Щёк. </w:t>
      </w:r>
      <w:r w:rsidRPr="002C4EBA">
        <w:rPr>
          <w:i/>
        </w:rPr>
        <w:t>Что ты, Барабанов, сидишь как просватанный</w:t>
      </w:r>
      <w:r w:rsidRPr="002C4EBA">
        <w:t>. (г. Щёкино.).</w:t>
      </w:r>
    </w:p>
    <w:p w:rsidR="003B7C85" w:rsidRPr="00364CA8" w:rsidRDefault="003B7C85" w:rsidP="006A25F3">
      <w:pPr>
        <w:spacing w:before="240"/>
        <w:ind w:firstLine="709"/>
        <w:jc w:val="both"/>
        <w:rPr>
          <w:rFonts w:eastAsia="Times-Roman"/>
          <w:b/>
        </w:rPr>
      </w:pPr>
      <w:r w:rsidRPr="002C4EBA">
        <w:rPr>
          <w:b/>
        </w:rPr>
        <w:t>СИДИ</w:t>
      </w:r>
      <w:r w:rsidR="00350170" w:rsidRPr="002C4EBA">
        <w:rPr>
          <w:b/>
          <w:bCs/>
        </w:rPr>
        <w:t>′</w:t>
      </w:r>
      <w:r w:rsidRPr="002C4EBA">
        <w:rPr>
          <w:b/>
        </w:rPr>
        <w:t>Т КАК ПРО</w:t>
      </w:r>
      <w:r w:rsidR="00350170" w:rsidRPr="002C4EBA">
        <w:rPr>
          <w:b/>
          <w:bCs/>
        </w:rPr>
        <w:t>′</w:t>
      </w:r>
      <w:r w:rsidRPr="002C4EBA">
        <w:rPr>
          <w:b/>
        </w:rPr>
        <w:t>ЩА</w:t>
      </w:r>
      <w:r w:rsidRPr="002C4EBA">
        <w:rPr>
          <w:rFonts w:eastAsia="Times-Roman"/>
        </w:rPr>
        <w:t xml:space="preserve">. </w:t>
      </w:r>
      <w:r w:rsidR="00350170">
        <w:rPr>
          <w:rFonts w:eastAsia="Times-Roman"/>
        </w:rPr>
        <w:t xml:space="preserve">Неодобр. </w:t>
      </w:r>
      <w:r w:rsidRPr="002C4EBA">
        <w:rPr>
          <w:rFonts w:eastAsia="Times-Roman"/>
        </w:rPr>
        <w:t xml:space="preserve">О том, кто занимает много места и </w:t>
      </w:r>
      <w:r w:rsidR="00350170">
        <w:rPr>
          <w:rFonts w:eastAsia="Times-Roman"/>
        </w:rPr>
        <w:t xml:space="preserve">сидит основательно, </w:t>
      </w:r>
      <w:r w:rsidRPr="002C4EBA">
        <w:rPr>
          <w:rFonts w:eastAsia="Times-Roman"/>
        </w:rPr>
        <w:t>кого не сдвинуть.</w:t>
      </w:r>
      <w:r w:rsidR="00350170">
        <w:rPr>
          <w:rFonts w:eastAsia="Times-Roman"/>
        </w:rPr>
        <w:t xml:space="preserve"> Сувор.</w:t>
      </w:r>
    </w:p>
    <w:p w:rsidR="004360C7" w:rsidRPr="00364CA8" w:rsidRDefault="004360C7" w:rsidP="006A25F3">
      <w:pPr>
        <w:spacing w:before="240"/>
        <w:ind w:firstLine="709"/>
        <w:jc w:val="both"/>
        <w:rPr>
          <w:rFonts w:eastAsia="MS Mincho"/>
        </w:rPr>
      </w:pPr>
      <w:r w:rsidRPr="002C4EBA">
        <w:rPr>
          <w:b/>
          <w:iCs/>
        </w:rPr>
        <w:t>СИ</w:t>
      </w:r>
      <w:r w:rsidRPr="002C4EBA">
        <w:rPr>
          <w:b/>
          <w:color w:val="000000"/>
        </w:rPr>
        <w:t>′</w:t>
      </w:r>
      <w:r w:rsidRPr="002C4EBA">
        <w:rPr>
          <w:b/>
          <w:iCs/>
        </w:rPr>
        <w:t>МОНЫ-ГУЛИ</w:t>
      </w:r>
      <w:r w:rsidRPr="002C4EBA">
        <w:rPr>
          <w:b/>
          <w:color w:val="000000"/>
        </w:rPr>
        <w:t>′</w:t>
      </w:r>
      <w:r w:rsidRPr="002C4EBA">
        <w:rPr>
          <w:b/>
          <w:iCs/>
        </w:rPr>
        <w:t>МОНЫ</w:t>
      </w:r>
      <w:r w:rsidRPr="002C4EBA">
        <w:rPr>
          <w:iCs/>
        </w:rPr>
        <w:t xml:space="preserve">. Кутеж, разгульное веселье, попойка. Узл. </w:t>
      </w:r>
      <w:r w:rsidRPr="002C4EBA">
        <w:rPr>
          <w:i/>
          <w:iCs/>
        </w:rPr>
        <w:t xml:space="preserve">Мои сватья всю жизнь веселятся да пьют, все у них симоны-гулимоны: гостей полон дом, самогонка, закуска, – и невестка в них. </w:t>
      </w:r>
      <w:r w:rsidRPr="002C4EBA">
        <w:rPr>
          <w:iCs/>
        </w:rPr>
        <w:t>(д. Брусянка, Узл.).</w:t>
      </w:r>
      <w:r w:rsidR="005438EF" w:rsidRPr="002C4EBA">
        <w:rPr>
          <w:rFonts w:eastAsia="Times-Roman"/>
          <w:i/>
          <w:iCs/>
        </w:rPr>
        <w:t xml:space="preserve"> И пошли у них </w:t>
      </w:r>
      <w:r w:rsidR="005438EF" w:rsidRPr="002C4EBA">
        <w:rPr>
          <w:rFonts w:eastAsia="Times-Roman"/>
        </w:rPr>
        <w:t xml:space="preserve">(на праздник) </w:t>
      </w:r>
      <w:r w:rsidR="005438EF" w:rsidRPr="002C4EBA">
        <w:rPr>
          <w:rFonts w:eastAsia="Times-Roman"/>
          <w:i/>
          <w:iCs/>
        </w:rPr>
        <w:t xml:space="preserve">симоны-гулимоны. </w:t>
      </w:r>
      <w:r w:rsidR="005438EF" w:rsidRPr="002C4EBA">
        <w:rPr>
          <w:rFonts w:eastAsia="Times-Roman"/>
        </w:rPr>
        <w:t>Дуб.</w:t>
      </w:r>
    </w:p>
    <w:p w:rsidR="00AB5CBF" w:rsidRPr="00364CA8" w:rsidRDefault="00AB5CBF" w:rsidP="006A25F3">
      <w:pPr>
        <w:spacing w:before="240"/>
        <w:ind w:firstLine="709"/>
        <w:jc w:val="both"/>
        <w:rPr>
          <w:rFonts w:eastAsia="Times-Roman"/>
          <w:b/>
        </w:rPr>
      </w:pPr>
      <w:r w:rsidRPr="002C4EBA">
        <w:rPr>
          <w:b/>
          <w:spacing w:val="-2"/>
        </w:rPr>
        <w:t>СИРО</w:t>
      </w:r>
      <w:r w:rsidRPr="002C4EBA">
        <w:rPr>
          <w:b/>
          <w:color w:val="000000"/>
          <w:spacing w:val="-2"/>
        </w:rPr>
        <w:t>′</w:t>
      </w:r>
      <w:r w:rsidRPr="002C4EBA">
        <w:rPr>
          <w:b/>
          <w:spacing w:val="-2"/>
        </w:rPr>
        <w:t>ТСКАЯ ЗИМА</w:t>
      </w:r>
      <w:r w:rsidRPr="002C4EBA">
        <w:rPr>
          <w:spacing w:val="-2"/>
        </w:rPr>
        <w:t xml:space="preserve">. Малоснежная, теплая зима. Лен., Щёк., Ефрем. </w:t>
      </w:r>
      <w:r w:rsidRPr="002C4EBA">
        <w:rPr>
          <w:i/>
          <w:spacing w:val="-2"/>
        </w:rPr>
        <w:t>В этом году сиротская зима была, а в марте снег так и повалил, все занесло.</w:t>
      </w:r>
      <w:r w:rsidRPr="002C4EBA">
        <w:rPr>
          <w:spacing w:val="-2"/>
        </w:rPr>
        <w:t xml:space="preserve"> (д. Варваровка, Лен.). </w:t>
      </w:r>
      <w:r w:rsidRPr="002C4EBA">
        <w:rPr>
          <w:i/>
          <w:spacing w:val="-2"/>
        </w:rPr>
        <w:t>Коли зима сиротская</w:t>
      </w:r>
      <w:r w:rsidRPr="002C4EBA">
        <w:rPr>
          <w:i/>
        </w:rPr>
        <w:t xml:space="preserve">, так зеленя померзнут. </w:t>
      </w:r>
      <w:r w:rsidRPr="002C4EBA">
        <w:t xml:space="preserve">(д. Беловы Дворы, Щёк.). </w:t>
      </w:r>
      <w:r w:rsidRPr="002C4EBA">
        <w:rPr>
          <w:rFonts w:eastAsia="Times-Roman"/>
          <w:i/>
        </w:rPr>
        <w:t>Как ни жестоки бывают у нас морозы с вьюгами и метелями, курою, пургою и поземкою, но крестьянин все-таки предпочитает злую зиму сиротской, или гнилой зиме: такова его натура.</w:t>
      </w:r>
      <w:r w:rsidRPr="002C4EBA">
        <w:rPr>
          <w:rFonts w:eastAsia="Times-Roman"/>
        </w:rPr>
        <w:t xml:space="preserve"> (Архив ТОКМ, Мясоедов).</w:t>
      </w:r>
    </w:p>
    <w:p w:rsidR="00995569" w:rsidRPr="002C4EBA" w:rsidRDefault="00995569" w:rsidP="006A25F3">
      <w:pPr>
        <w:spacing w:before="240"/>
        <w:ind w:firstLine="709"/>
        <w:jc w:val="both"/>
        <w:rPr>
          <w:rFonts w:eastAsia="Times-Bold"/>
        </w:rPr>
      </w:pPr>
      <w:r w:rsidRPr="002C4EBA">
        <w:rPr>
          <w:rFonts w:eastAsia="Times-Bold"/>
          <w:b/>
          <w:bCs/>
        </w:rPr>
        <w:t>СКАЗАТЬ НАКОСЯ</w:t>
      </w:r>
      <w:r w:rsidR="00350170" w:rsidRPr="002C4EBA">
        <w:rPr>
          <w:b/>
          <w:bCs/>
        </w:rPr>
        <w:t>′</w:t>
      </w:r>
      <w:r w:rsidRPr="002C4EBA">
        <w:rPr>
          <w:rFonts w:eastAsia="Times-Bold"/>
          <w:b/>
          <w:bCs/>
        </w:rPr>
        <w:t>К</w:t>
      </w:r>
      <w:r w:rsidRPr="002C4EBA">
        <w:rPr>
          <w:rFonts w:eastAsia="Times-Bold"/>
          <w:bCs/>
        </w:rPr>
        <w:t>.</w:t>
      </w:r>
      <w:r w:rsidRPr="002C4EBA">
        <w:rPr>
          <w:rFonts w:eastAsia="Times-Bold"/>
        </w:rPr>
        <w:t xml:space="preserve"> </w:t>
      </w:r>
      <w:r w:rsidR="00350170">
        <w:rPr>
          <w:rFonts w:eastAsia="Times-Bold"/>
        </w:rPr>
        <w:t>Сказать невпопад, неуместно, не</w:t>
      </w:r>
      <w:r w:rsidRPr="002C4EBA">
        <w:rPr>
          <w:rFonts w:eastAsia="Times-Bold"/>
        </w:rPr>
        <w:t xml:space="preserve">удачно. Щёк., Лен., Дуб. </w:t>
      </w:r>
      <w:r w:rsidRPr="002C4EBA">
        <w:rPr>
          <w:rFonts w:eastAsia="Times-Bold"/>
          <w:i/>
          <w:iCs/>
        </w:rPr>
        <w:t>Молчи уж, а то скажешь</w:t>
      </w:r>
      <w:r w:rsidRPr="002C4EBA">
        <w:rPr>
          <w:rFonts w:eastAsia="Times-Bold"/>
        </w:rPr>
        <w:t xml:space="preserve"> </w:t>
      </w:r>
      <w:r w:rsidRPr="002C4EBA">
        <w:rPr>
          <w:rFonts w:eastAsia="Times-Bold"/>
          <w:i/>
          <w:iCs/>
        </w:rPr>
        <w:t xml:space="preserve">накосяк – обидятся. </w:t>
      </w:r>
      <w:r w:rsidRPr="002C4EBA">
        <w:rPr>
          <w:rFonts w:eastAsia="Times-Bold"/>
        </w:rPr>
        <w:t>(п. Крапивна, Щёк.)</w:t>
      </w:r>
      <w:r w:rsidR="00350170">
        <w:rPr>
          <w:rFonts w:eastAsia="Times-Bold"/>
        </w:rPr>
        <w:t>.</w:t>
      </w:r>
    </w:p>
    <w:p w:rsidR="00995569" w:rsidRDefault="00995569" w:rsidP="006A25F3">
      <w:pPr>
        <w:spacing w:before="240"/>
        <w:ind w:firstLine="709"/>
        <w:jc w:val="both"/>
      </w:pPr>
      <w:r w:rsidRPr="002C4EBA">
        <w:rPr>
          <w:rFonts w:eastAsia="Times-Bold"/>
          <w:b/>
          <w:bCs/>
        </w:rPr>
        <w:t>С КАНДИБО′БЕРОМ</w:t>
      </w:r>
      <w:r w:rsidRPr="002C4EBA">
        <w:rPr>
          <w:rFonts w:eastAsia="Times-Bold"/>
          <w:i/>
          <w:iCs/>
        </w:rPr>
        <w:t xml:space="preserve">. </w:t>
      </w:r>
      <w:r w:rsidRPr="002C4EBA">
        <w:rPr>
          <w:rFonts w:eastAsia="Times-Bold"/>
        </w:rPr>
        <w:t>Громко, гласно, со скандалом</w:t>
      </w:r>
      <w:r w:rsidR="005438EF" w:rsidRPr="002C4EBA">
        <w:rPr>
          <w:rFonts w:eastAsia="Times-Bold"/>
        </w:rPr>
        <w:t xml:space="preserve"> </w:t>
      </w:r>
      <w:r w:rsidR="005438EF" w:rsidRPr="002C4EBA">
        <w:t>(выгнать, выставить</w:t>
      </w:r>
      <w:r w:rsidR="00350170">
        <w:t>, уйти и т.п.</w:t>
      </w:r>
      <w:r w:rsidR="005438EF" w:rsidRPr="002C4EBA">
        <w:t>).</w:t>
      </w:r>
      <w:r w:rsidRPr="002C4EBA">
        <w:rPr>
          <w:rFonts w:eastAsia="Times-Bold"/>
        </w:rPr>
        <w:t xml:space="preserve"> Дуб., Лен.</w:t>
      </w:r>
      <w:r w:rsidR="00350170">
        <w:rPr>
          <w:rFonts w:eastAsia="Times-Bold"/>
        </w:rPr>
        <w:t>, Одоев.</w:t>
      </w:r>
      <w:r w:rsidRPr="002C4EBA">
        <w:rPr>
          <w:rFonts w:eastAsia="Times-Bold"/>
        </w:rPr>
        <w:t xml:space="preserve"> </w:t>
      </w:r>
      <w:r w:rsidRPr="002C4EBA">
        <w:rPr>
          <w:rFonts w:eastAsia="Times-Bold"/>
          <w:i/>
          <w:iCs/>
        </w:rPr>
        <w:t xml:space="preserve">Я людей не побоюсь: вылетишь отсюда с кандибобером. </w:t>
      </w:r>
      <w:r w:rsidRPr="002C4EBA">
        <w:rPr>
          <w:rFonts w:eastAsia="Times-Bold"/>
        </w:rPr>
        <w:t>(д. Варваровка, Лен.).</w:t>
      </w:r>
      <w:r w:rsidR="005438EF" w:rsidRPr="002C4EBA">
        <w:rPr>
          <w:rFonts w:eastAsia="Times-Bold"/>
        </w:rPr>
        <w:t xml:space="preserve"> </w:t>
      </w:r>
      <w:r w:rsidR="005438EF" w:rsidRPr="002C4EBA">
        <w:rPr>
          <w:i/>
        </w:rPr>
        <w:t xml:space="preserve">Не знаю, можеть и ничаво, а так если не по ндраву, выгонють  они яво с кандибобером. </w:t>
      </w:r>
      <w:r w:rsidR="00350170">
        <w:t>(Родина).</w:t>
      </w:r>
    </w:p>
    <w:p w:rsidR="00AB5CBF" w:rsidRPr="00364CA8" w:rsidRDefault="00AB5CBF" w:rsidP="006A25F3">
      <w:pPr>
        <w:spacing w:before="240"/>
        <w:ind w:firstLine="709"/>
        <w:jc w:val="both"/>
        <w:rPr>
          <w:b/>
        </w:rPr>
      </w:pPr>
      <w:r w:rsidRPr="002C4EBA">
        <w:rPr>
          <w:b/>
          <w:spacing w:val="-4"/>
        </w:rPr>
        <w:t>С КАРТИ′НКАМИ</w:t>
      </w:r>
      <w:r w:rsidRPr="002C4EBA">
        <w:rPr>
          <w:spacing w:val="-4"/>
        </w:rPr>
        <w:t xml:space="preserve">. </w:t>
      </w:r>
      <w:r w:rsidR="00A02182">
        <w:rPr>
          <w:spacing w:val="-4"/>
        </w:rPr>
        <w:t xml:space="preserve">(О </w:t>
      </w:r>
      <w:r w:rsidRPr="002C4EBA">
        <w:rPr>
          <w:spacing w:val="-4"/>
        </w:rPr>
        <w:t>частушк</w:t>
      </w:r>
      <w:r w:rsidR="00A02182">
        <w:rPr>
          <w:spacing w:val="-4"/>
        </w:rPr>
        <w:t>е, прибаутке, песне</w:t>
      </w:r>
      <w:r w:rsidRPr="002C4EBA">
        <w:rPr>
          <w:spacing w:val="-4"/>
        </w:rPr>
        <w:t xml:space="preserve"> и </w:t>
      </w:r>
      <w:r w:rsidR="00A02182">
        <w:rPr>
          <w:spacing w:val="-4"/>
        </w:rPr>
        <w:t>т. </w:t>
      </w:r>
      <w:r w:rsidRPr="002C4EBA">
        <w:rPr>
          <w:spacing w:val="-4"/>
        </w:rPr>
        <w:t>п</w:t>
      </w:r>
      <w:r w:rsidR="00A02182">
        <w:rPr>
          <w:spacing w:val="-4"/>
        </w:rPr>
        <w:t>.).</w:t>
      </w:r>
      <w:r w:rsidRPr="002C4EBA">
        <w:rPr>
          <w:spacing w:val="-4"/>
        </w:rPr>
        <w:t xml:space="preserve"> </w:t>
      </w:r>
      <w:r w:rsidR="00A02182">
        <w:rPr>
          <w:spacing w:val="-4"/>
        </w:rPr>
        <w:t>С</w:t>
      </w:r>
      <w:r w:rsidR="00A02182">
        <w:t xml:space="preserve"> бран</w:t>
      </w:r>
      <w:r w:rsidRPr="002C4EBA">
        <w:t>ны</w:t>
      </w:r>
      <w:r w:rsidR="00A02182">
        <w:t>ми</w:t>
      </w:r>
      <w:r w:rsidRPr="002C4EBA">
        <w:t xml:space="preserve"> слов</w:t>
      </w:r>
      <w:r w:rsidR="00A02182">
        <w:t xml:space="preserve">ами. </w:t>
      </w:r>
      <w:r w:rsidRPr="002C4EBA">
        <w:t xml:space="preserve">Одоев. </w:t>
      </w:r>
      <w:r w:rsidRPr="002C4EBA">
        <w:rPr>
          <w:i/>
        </w:rPr>
        <w:t>Ну там частушки все с картинками, я их, милая, тебе петь не буду</w:t>
      </w:r>
      <w:r w:rsidRPr="002C4EBA">
        <w:t>. (с. Апухтино, Одоев.).</w:t>
      </w:r>
    </w:p>
    <w:p w:rsidR="00995569" w:rsidRPr="00364CA8" w:rsidRDefault="00995569" w:rsidP="006A25F3">
      <w:pPr>
        <w:spacing w:before="240"/>
        <w:ind w:firstLine="709"/>
        <w:jc w:val="both"/>
        <w:rPr>
          <w:rFonts w:eastAsia="Times-Bold"/>
          <w:b/>
        </w:rPr>
      </w:pPr>
      <w:r w:rsidRPr="002C4EBA">
        <w:rPr>
          <w:rFonts w:eastAsia="Times-Bold"/>
          <w:b/>
          <w:bCs/>
        </w:rPr>
        <w:t>С КЛИ</w:t>
      </w:r>
      <w:r w:rsidR="00A02182" w:rsidRPr="002C4EBA">
        <w:rPr>
          <w:b/>
          <w:spacing w:val="-4"/>
        </w:rPr>
        <w:t>′</w:t>
      </w:r>
      <w:r w:rsidRPr="002C4EBA">
        <w:rPr>
          <w:rFonts w:eastAsia="Times-Bold"/>
          <w:b/>
          <w:bCs/>
        </w:rPr>
        <w:t>КОМ</w:t>
      </w:r>
      <w:r w:rsidRPr="002C4EBA">
        <w:rPr>
          <w:rFonts w:eastAsia="Times-Bold"/>
          <w:bCs/>
        </w:rPr>
        <w:t>.</w:t>
      </w:r>
      <w:r w:rsidRPr="002C4EBA">
        <w:rPr>
          <w:rFonts w:eastAsia="Times-Bold"/>
          <w:i/>
          <w:iCs/>
        </w:rPr>
        <w:t xml:space="preserve"> </w:t>
      </w:r>
      <w:r w:rsidRPr="002C4EBA">
        <w:rPr>
          <w:rFonts w:eastAsia="Times-Bold"/>
        </w:rPr>
        <w:t xml:space="preserve">Громко, звонко, пронзительно </w:t>
      </w:r>
      <w:r w:rsidR="00A02182">
        <w:rPr>
          <w:rFonts w:eastAsia="Times-Bold"/>
        </w:rPr>
        <w:t>(</w:t>
      </w:r>
      <w:r w:rsidRPr="002C4EBA">
        <w:rPr>
          <w:rFonts w:eastAsia="Times-Bold"/>
        </w:rPr>
        <w:t>звать, кричать и  т. п.</w:t>
      </w:r>
      <w:r w:rsidR="00A02182">
        <w:rPr>
          <w:rFonts w:eastAsia="Times-Bold"/>
        </w:rPr>
        <w:t>).</w:t>
      </w:r>
      <w:r w:rsidRPr="002C4EBA">
        <w:rPr>
          <w:rFonts w:eastAsia="Times-Bold"/>
        </w:rPr>
        <w:t xml:space="preserve"> Черн. </w:t>
      </w:r>
      <w:r w:rsidRPr="002C4EBA">
        <w:rPr>
          <w:rFonts w:eastAsia="Times-Bold"/>
          <w:i/>
          <w:iCs/>
        </w:rPr>
        <w:t xml:space="preserve">Звала с кликом перевозчика к себе: «Перевозчик, перевозчик, погодой, // Перевези меня на ту  сторону домой!» </w:t>
      </w:r>
      <w:r w:rsidRPr="002C4EBA">
        <w:rPr>
          <w:rFonts w:eastAsia="Times-Bold"/>
        </w:rPr>
        <w:t>(СРНГ).</w:t>
      </w:r>
    </w:p>
    <w:p w:rsidR="00A12075" w:rsidRPr="00364CA8" w:rsidRDefault="00A12075" w:rsidP="006A25F3">
      <w:pPr>
        <w:spacing w:before="240"/>
        <w:ind w:firstLine="709"/>
        <w:jc w:val="both"/>
      </w:pPr>
      <w:r w:rsidRPr="002C4EBA">
        <w:rPr>
          <w:b/>
        </w:rPr>
        <w:t>С КОЛОКО</w:t>
      </w:r>
      <w:r w:rsidR="00A02182" w:rsidRPr="002C4EBA">
        <w:rPr>
          <w:b/>
          <w:spacing w:val="-4"/>
        </w:rPr>
        <w:t>′</w:t>
      </w:r>
      <w:r w:rsidRPr="002C4EBA">
        <w:rPr>
          <w:b/>
        </w:rPr>
        <w:t>ЛЬНИ ДОЛОЙ</w:t>
      </w:r>
      <w:r w:rsidRPr="002C4EBA">
        <w:t xml:space="preserve">. Быстро уйти, удалиться. Арсен. </w:t>
      </w:r>
      <w:r w:rsidRPr="002C4EBA">
        <w:rPr>
          <w:i/>
        </w:rPr>
        <w:t xml:space="preserve">Оттарабанил – и с колокольни долой. </w:t>
      </w:r>
      <w:r w:rsidR="00A02182">
        <w:t>(с. Монаенки, Арсен.).</w:t>
      </w:r>
    </w:p>
    <w:p w:rsidR="003B7C85" w:rsidRPr="00364CA8" w:rsidRDefault="003B7C85" w:rsidP="006A25F3">
      <w:pPr>
        <w:spacing w:before="240"/>
        <w:ind w:firstLine="709"/>
        <w:jc w:val="both"/>
      </w:pPr>
      <w:r w:rsidRPr="002C4EBA">
        <w:rPr>
          <w:b/>
          <w:caps/>
        </w:rPr>
        <w:lastRenderedPageBreak/>
        <w:t>Скора</w:t>
      </w:r>
      <w:r w:rsidR="00A02182" w:rsidRPr="002C4EBA">
        <w:rPr>
          <w:b/>
          <w:spacing w:val="-4"/>
        </w:rPr>
        <w:t>′</w:t>
      </w:r>
      <w:r w:rsidRPr="002C4EBA">
        <w:rPr>
          <w:b/>
          <w:caps/>
        </w:rPr>
        <w:t>-быстрА</w:t>
      </w:r>
      <w:r w:rsidR="00A02182" w:rsidRPr="002C4EBA">
        <w:rPr>
          <w:b/>
          <w:spacing w:val="-4"/>
        </w:rPr>
        <w:t>′</w:t>
      </w:r>
      <w:r w:rsidRPr="002C4EBA">
        <w:rPr>
          <w:caps/>
        </w:rPr>
        <w:t>.</w:t>
      </w:r>
      <w:r w:rsidRPr="002C4EBA">
        <w:t xml:space="preserve"> О расторопной, хозяйственной, домовитой женщине. Одоев. </w:t>
      </w:r>
      <w:r w:rsidRPr="002C4EBA">
        <w:rPr>
          <w:i/>
        </w:rPr>
        <w:t xml:space="preserve">Ишь какая спопашливая, скора-быстра, сообразила и мигом на стол собрала. </w:t>
      </w:r>
      <w:r w:rsidRPr="002C4EBA">
        <w:t>(с. Болотское, Одоев.).</w:t>
      </w:r>
    </w:p>
    <w:p w:rsidR="00995569" w:rsidRPr="00EB056B" w:rsidRDefault="00995569" w:rsidP="006A25F3">
      <w:pPr>
        <w:spacing w:before="240"/>
        <w:ind w:firstLine="709"/>
        <w:jc w:val="both"/>
        <w:rPr>
          <w:b/>
        </w:rPr>
      </w:pPr>
      <w:r w:rsidRPr="002C4EBA">
        <w:rPr>
          <w:b/>
          <w:bCs/>
        </w:rPr>
        <w:t>С КОРОГО′ДОМ ИДТИ</w:t>
      </w:r>
      <w:r w:rsidR="00A02182">
        <w:rPr>
          <w:b/>
          <w:bCs/>
        </w:rPr>
        <w:t xml:space="preserve"> (ПРИЙТИ)</w:t>
      </w:r>
      <w:r w:rsidRPr="002C4EBA">
        <w:rPr>
          <w:bCs/>
        </w:rPr>
        <w:t>.</w:t>
      </w:r>
      <w:r w:rsidR="00A02182">
        <w:t xml:space="preserve"> 1. Именование вечерних гуляний молодёжи вок</w:t>
      </w:r>
      <w:r w:rsidRPr="002C4EBA">
        <w:t xml:space="preserve">руг деревни с гармонью. Богор. </w:t>
      </w:r>
      <w:r w:rsidRPr="002C4EBA">
        <w:rPr>
          <w:i/>
          <w:iCs/>
        </w:rPr>
        <w:t>Зачинали отседа и кругом деревни молодёжь шла с корогодом</w:t>
      </w:r>
      <w:r w:rsidRPr="002C4EBA">
        <w:t>. (с. Кузовка, Богор.).</w:t>
      </w:r>
      <w:r w:rsidR="00A02182">
        <w:t xml:space="preserve"> 2. Перен. Ирон. Являться, приходить, собираться пойти куда-либо не в одиночку – о ситуациях, когда лишние люди не нужны, не уместны. Лен., Щёк. </w:t>
      </w:r>
      <w:r w:rsidR="00EB056B">
        <w:rPr>
          <w:i/>
        </w:rPr>
        <w:t xml:space="preserve">Ее и саму-то не звали, а она еще и с корогодом пришла. </w:t>
      </w:r>
      <w:r w:rsidR="00EB056B">
        <w:t xml:space="preserve">(д. Варваровка, Лен.). </w:t>
      </w:r>
      <w:r w:rsidR="00EB056B" w:rsidRPr="00EB056B">
        <w:rPr>
          <w:i/>
        </w:rPr>
        <w:t>Что тебе надо?</w:t>
      </w:r>
      <w:r w:rsidR="00EB056B">
        <w:t xml:space="preserve"> </w:t>
      </w:r>
      <w:r w:rsidR="00EB056B">
        <w:rPr>
          <w:i/>
        </w:rPr>
        <w:t xml:space="preserve">Чтоб я с корогодом пришла? </w:t>
      </w:r>
      <w:r w:rsidR="00EB056B">
        <w:t>(д. Беловы Дворы, Щёк.).</w:t>
      </w:r>
    </w:p>
    <w:p w:rsidR="00A12075" w:rsidRPr="00364CA8" w:rsidRDefault="00A12075" w:rsidP="006A25F3">
      <w:pPr>
        <w:spacing w:before="240"/>
        <w:ind w:firstLine="709"/>
        <w:jc w:val="both"/>
        <w:rPr>
          <w:b/>
        </w:rPr>
      </w:pPr>
      <w:r w:rsidRPr="002C4EBA">
        <w:rPr>
          <w:b/>
          <w:caps/>
        </w:rPr>
        <w:t>С коси</w:t>
      </w:r>
      <w:r w:rsidR="009C0A6C" w:rsidRPr="002C4EBA">
        <w:rPr>
          <w:b/>
          <w:spacing w:val="-4"/>
        </w:rPr>
        <w:t>′</w:t>
      </w:r>
      <w:r w:rsidRPr="002C4EBA">
        <w:rPr>
          <w:b/>
          <w:caps/>
        </w:rPr>
        <w:t>нкой</w:t>
      </w:r>
      <w:r w:rsidRPr="002C4EBA">
        <w:rPr>
          <w:caps/>
        </w:rPr>
        <w:t>.</w:t>
      </w:r>
      <w:r w:rsidRPr="002C4EBA">
        <w:t xml:space="preserve"> </w:t>
      </w:r>
      <w:r w:rsidR="009C0A6C">
        <w:t>О человеке с раскосыми глазами или с повреждением глаза. Т-Огар.</w:t>
      </w:r>
    </w:p>
    <w:p w:rsidR="00690638" w:rsidRPr="00364CA8" w:rsidRDefault="00690638" w:rsidP="006A25F3">
      <w:pPr>
        <w:spacing w:before="240"/>
        <w:ind w:firstLine="709"/>
        <w:jc w:val="both"/>
        <w:rPr>
          <w:b/>
        </w:rPr>
      </w:pPr>
      <w:r w:rsidRPr="002C4EBA">
        <w:rPr>
          <w:b/>
        </w:rPr>
        <w:t>СЛЕПО</w:t>
      </w:r>
      <w:r w:rsidR="009C0A6C" w:rsidRPr="002C4EBA">
        <w:rPr>
          <w:b/>
          <w:spacing w:val="-4"/>
        </w:rPr>
        <w:t>′</w:t>
      </w:r>
      <w:r w:rsidR="009C0A6C">
        <w:rPr>
          <w:b/>
        </w:rPr>
        <w:t>Й КОЗЁ</w:t>
      </w:r>
      <w:r w:rsidRPr="002C4EBA">
        <w:rPr>
          <w:b/>
        </w:rPr>
        <w:t>Л</w:t>
      </w:r>
      <w:r w:rsidRPr="002C4EBA">
        <w:t xml:space="preserve">. Название подвижной коллективной игры вроде жмурок. Волов. </w:t>
      </w:r>
      <w:r w:rsidRPr="002C4EBA">
        <w:rPr>
          <w:i/>
        </w:rPr>
        <w:t>В сляпого козла играли: когда глаза завязывают, все в круг становятся.</w:t>
      </w:r>
      <w:r w:rsidRPr="002C4EBA">
        <w:t xml:space="preserve"> (д. Пруды, Волов.).</w:t>
      </w:r>
    </w:p>
    <w:p w:rsidR="00A12075" w:rsidRPr="00364CA8" w:rsidRDefault="00AB5CBF" w:rsidP="006A25F3">
      <w:pPr>
        <w:spacing w:before="240"/>
        <w:ind w:firstLine="709"/>
        <w:jc w:val="both"/>
        <w:rPr>
          <w:b/>
        </w:rPr>
      </w:pPr>
      <w:r w:rsidRPr="002C4EBA">
        <w:rPr>
          <w:b/>
        </w:rPr>
        <w:t>СЛЯПО′Й МАК</w:t>
      </w:r>
      <w:r w:rsidRPr="002C4EBA">
        <w:t xml:space="preserve">. Растение </w:t>
      </w:r>
      <w:r w:rsidRPr="002C4EBA">
        <w:rPr>
          <w:iCs/>
        </w:rPr>
        <w:t>Papáver</w:t>
      </w:r>
      <w:r w:rsidRPr="002C4EBA">
        <w:t xml:space="preserve"> семейства маковых; мак. Одоев. </w:t>
      </w:r>
      <w:r w:rsidRPr="002C4EBA">
        <w:rPr>
          <w:i/>
        </w:rPr>
        <w:t>Сляпой мак был такой, у него головки такие здоровые, и никто не вырывал его.</w:t>
      </w:r>
      <w:r w:rsidRPr="002C4EBA">
        <w:t xml:space="preserve"> (с. Апухтино, Одоев.).</w:t>
      </w:r>
      <w:r w:rsidR="005438EF" w:rsidRPr="002C4EBA">
        <w:t xml:space="preserve"> – </w:t>
      </w:r>
      <w:r w:rsidR="005438EF" w:rsidRPr="002C4EBA">
        <w:rPr>
          <w:b/>
        </w:rPr>
        <w:t>устойчивое название</w:t>
      </w:r>
    </w:p>
    <w:p w:rsidR="00713E0F" w:rsidRPr="00364CA8" w:rsidRDefault="00713E0F" w:rsidP="006A25F3">
      <w:pPr>
        <w:spacing w:before="240"/>
        <w:ind w:firstLine="709"/>
        <w:jc w:val="both"/>
        <w:rPr>
          <w:b/>
        </w:rPr>
      </w:pPr>
      <w:r w:rsidRPr="002C4EBA">
        <w:rPr>
          <w:b/>
        </w:rPr>
        <w:t>С МАЛЬСТВА′</w:t>
      </w:r>
      <w:r w:rsidR="005438EF" w:rsidRPr="002C4EBA">
        <w:rPr>
          <w:b/>
        </w:rPr>
        <w:t xml:space="preserve"> (</w:t>
      </w:r>
      <w:r w:rsidR="005438EF" w:rsidRPr="002C4EBA">
        <w:rPr>
          <w:rFonts w:eastAsia="Times-Bold"/>
          <w:b/>
          <w:bCs/>
        </w:rPr>
        <w:t>И</w:t>
      </w:r>
      <w:r w:rsidR="009C0A6C" w:rsidRPr="002C4EBA">
        <w:rPr>
          <w:b/>
          <w:spacing w:val="-4"/>
        </w:rPr>
        <w:t>′</w:t>
      </w:r>
      <w:r w:rsidR="005438EF" w:rsidRPr="002C4EBA">
        <w:rPr>
          <w:rFonts w:eastAsia="Times-Bold"/>
          <w:b/>
          <w:bCs/>
        </w:rPr>
        <w:t>ЗМАЛЬСТВА</w:t>
      </w:r>
      <w:r w:rsidR="005438EF" w:rsidRPr="002C4EBA">
        <w:rPr>
          <w:b/>
        </w:rPr>
        <w:t>)</w:t>
      </w:r>
      <w:r w:rsidRPr="002C4EBA">
        <w:rPr>
          <w:b/>
          <w:i/>
        </w:rPr>
        <w:t>.</w:t>
      </w:r>
      <w:r w:rsidRPr="002C4EBA">
        <w:t xml:space="preserve"> С детского возраста, с детства. Лен. </w:t>
      </w:r>
      <w:r w:rsidRPr="002C4EBA">
        <w:rPr>
          <w:i/>
        </w:rPr>
        <w:t>С мальства он такой упёртый, ничего не пробьёшь.</w:t>
      </w:r>
      <w:r w:rsidRPr="002C4EBA">
        <w:t xml:space="preserve"> (п. Плеханово, Лен.).</w:t>
      </w:r>
      <w:r w:rsidR="005438EF" w:rsidRPr="002C4EBA">
        <w:t xml:space="preserve"> </w:t>
      </w:r>
      <w:r w:rsidR="005438EF" w:rsidRPr="002C4EBA">
        <w:rPr>
          <w:i/>
        </w:rPr>
        <w:t>С мальства нас заставляли работать в поле.</w:t>
      </w:r>
      <w:r w:rsidR="005438EF" w:rsidRPr="002C4EBA">
        <w:t xml:space="preserve"> (д. Лямзино, Вен.). </w:t>
      </w:r>
      <w:r w:rsidR="005438EF" w:rsidRPr="002C4EBA">
        <w:rPr>
          <w:rFonts w:eastAsia="Times-Bold"/>
          <w:i/>
          <w:iCs/>
        </w:rPr>
        <w:t>Работать с измальства привыкли.</w:t>
      </w:r>
      <w:r w:rsidR="009C0A6C">
        <w:rPr>
          <w:rFonts w:eastAsia="Times-Bold"/>
        </w:rPr>
        <w:t xml:space="preserve"> (д. Лупань, Волов.).</w:t>
      </w:r>
    </w:p>
    <w:p w:rsidR="00AB5CBF" w:rsidRPr="00364CA8" w:rsidRDefault="00AB5CBF" w:rsidP="006A25F3">
      <w:pPr>
        <w:spacing w:before="240"/>
        <w:ind w:firstLine="709"/>
        <w:jc w:val="both"/>
        <w:rPr>
          <w:b/>
          <w:spacing w:val="-2"/>
        </w:rPr>
      </w:pPr>
      <w:r w:rsidRPr="002C4EBA">
        <w:rPr>
          <w:b/>
          <w:spacing w:val="-2"/>
        </w:rPr>
        <w:t>СМЕ</w:t>
      </w:r>
      <w:r w:rsidR="009C0A6C" w:rsidRPr="002C4EBA">
        <w:rPr>
          <w:b/>
          <w:spacing w:val="-4"/>
        </w:rPr>
        <w:t>′</w:t>
      </w:r>
      <w:r w:rsidRPr="002C4EBA">
        <w:rPr>
          <w:b/>
          <w:spacing w:val="-2"/>
        </w:rPr>
        <w:t>РТНЫЙ (СМЁРТНЫЙ) УЗЕЛ</w:t>
      </w:r>
      <w:r w:rsidRPr="002C4EBA">
        <w:rPr>
          <w:spacing w:val="-2"/>
        </w:rPr>
        <w:t xml:space="preserve">. Погребальные принадлежности и одежда, которые готовят на случай собственной смерти пожилые люди. Одоев. </w:t>
      </w:r>
      <w:r w:rsidRPr="002C4EBA">
        <w:rPr>
          <w:i/>
          <w:spacing w:val="-2"/>
        </w:rPr>
        <w:t>Моя мать два смертных узла готовила: если весной помру, то один, если зимой, то другой.</w:t>
      </w:r>
      <w:r w:rsidRPr="002C4EBA">
        <w:rPr>
          <w:spacing w:val="-2"/>
        </w:rPr>
        <w:t xml:space="preserve"> (п. Одоев, Одоев.).</w:t>
      </w:r>
    </w:p>
    <w:p w:rsidR="00690638" w:rsidRPr="00364CA8" w:rsidRDefault="00690638" w:rsidP="006A25F3">
      <w:pPr>
        <w:spacing w:before="240"/>
        <w:ind w:firstLine="709"/>
        <w:jc w:val="both"/>
        <w:rPr>
          <w:b/>
        </w:rPr>
      </w:pPr>
      <w:r w:rsidRPr="002C4EBA">
        <w:rPr>
          <w:b/>
        </w:rPr>
        <w:t>СМЕСО′ВЫЙ ЛЕС</w:t>
      </w:r>
      <w:r w:rsidRPr="002C4EBA">
        <w:t>.</w:t>
      </w:r>
      <w:r w:rsidRPr="002C4EBA">
        <w:rPr>
          <w:i/>
        </w:rPr>
        <w:t xml:space="preserve"> </w:t>
      </w:r>
      <w:r w:rsidRPr="002C4EBA">
        <w:t xml:space="preserve">Смешанный лес. Сувор. </w:t>
      </w:r>
      <w:r w:rsidRPr="002C4EBA">
        <w:rPr>
          <w:i/>
        </w:rPr>
        <w:t>Ельник только там, а так у нас всё смесовый лес.</w:t>
      </w:r>
      <w:r w:rsidRPr="002C4EBA">
        <w:t xml:space="preserve"> (д. Ханино, Сувор.).</w:t>
      </w:r>
    </w:p>
    <w:p w:rsidR="00995569" w:rsidRPr="00364CA8" w:rsidRDefault="00690638" w:rsidP="006A25F3">
      <w:pPr>
        <w:spacing w:before="240"/>
        <w:ind w:firstLine="709"/>
        <w:jc w:val="both"/>
      </w:pPr>
      <w:r w:rsidRPr="002C4EBA">
        <w:rPr>
          <w:b/>
        </w:rPr>
        <w:t>С МЛА′ДУ ВРЕ</w:t>
      </w:r>
      <w:r w:rsidR="009C0A6C" w:rsidRPr="002C4EBA">
        <w:rPr>
          <w:b/>
          <w:spacing w:val="-4"/>
        </w:rPr>
        <w:t>′</w:t>
      </w:r>
      <w:r w:rsidRPr="002C4EBA">
        <w:rPr>
          <w:b/>
        </w:rPr>
        <w:t>МЕНИ</w:t>
      </w:r>
      <w:r w:rsidRPr="002C4EBA">
        <w:t xml:space="preserve">. С детства, с малых лет. Одоев. </w:t>
      </w:r>
      <w:r w:rsidRPr="002C4EBA">
        <w:rPr>
          <w:i/>
        </w:rPr>
        <w:t>Деток надо воспитывать с младу времени, чтоб потом не плакать.</w:t>
      </w:r>
      <w:r w:rsidRPr="002C4EBA">
        <w:t xml:space="preserve"> (д. Крупец, Одоев.).</w:t>
      </w:r>
    </w:p>
    <w:p w:rsidR="00AB5CBF" w:rsidRPr="00364CA8" w:rsidRDefault="00AB5CBF" w:rsidP="006A25F3">
      <w:pPr>
        <w:spacing w:before="240"/>
        <w:ind w:firstLine="709"/>
        <w:jc w:val="both"/>
        <w:rPr>
          <w:b/>
        </w:rPr>
      </w:pPr>
      <w:r w:rsidRPr="002C4EBA">
        <w:rPr>
          <w:b/>
        </w:rPr>
        <w:t>СМОТРЕ</w:t>
      </w:r>
      <w:r w:rsidR="009C0A6C" w:rsidRPr="002C4EBA">
        <w:rPr>
          <w:b/>
          <w:spacing w:val="-4"/>
        </w:rPr>
        <w:t>′</w:t>
      </w:r>
      <w:r w:rsidRPr="002C4EBA">
        <w:rPr>
          <w:b/>
        </w:rPr>
        <w:t>ТЬ КО′ЛУШКИ</w:t>
      </w:r>
      <w:r w:rsidR="005438EF" w:rsidRPr="002C4EBA">
        <w:rPr>
          <w:b/>
        </w:rPr>
        <w:t xml:space="preserve"> (ДОМ)</w:t>
      </w:r>
      <w:r w:rsidRPr="002C4EBA">
        <w:rPr>
          <w:b/>
        </w:rPr>
        <w:t>.</w:t>
      </w:r>
      <w:r w:rsidRPr="002C4EBA">
        <w:t xml:space="preserve"> Обряд. Часть свадебного обряда, когда родственники со стороны невесты осматривали дом жениха. Арсен. </w:t>
      </w:r>
      <w:r w:rsidRPr="002C4EBA">
        <w:rPr>
          <w:i/>
        </w:rPr>
        <w:t>Перед свадьбой родители невесты смотрели колушки у жениха.</w:t>
      </w:r>
      <w:r w:rsidRPr="002C4EBA">
        <w:t xml:space="preserve"> (п. Арсеньево, Арсен.).</w:t>
      </w:r>
      <w:r w:rsidR="005438EF" w:rsidRPr="002C4EBA">
        <w:t xml:space="preserve"> </w:t>
      </w:r>
      <w:r w:rsidR="005438EF" w:rsidRPr="002C4EBA">
        <w:rPr>
          <w:i/>
        </w:rPr>
        <w:t>Смотреть дом, окна мерить свекр, свекровя и′дуть.</w:t>
      </w:r>
      <w:r w:rsidR="005438EF" w:rsidRPr="002C4EBA">
        <w:t xml:space="preserve"> (п. Бельковский, Вен.).</w:t>
      </w:r>
    </w:p>
    <w:p w:rsidR="00AB5CBF" w:rsidRPr="002C4EBA" w:rsidRDefault="00AB5CBF" w:rsidP="006A25F3">
      <w:pPr>
        <w:spacing w:before="240"/>
        <w:ind w:firstLine="709"/>
        <w:jc w:val="both"/>
      </w:pPr>
      <w:r w:rsidRPr="002C4EBA">
        <w:rPr>
          <w:b/>
          <w:bCs/>
        </w:rPr>
        <w:t>СМЫТЬ ГРЕХ</w:t>
      </w:r>
      <w:r w:rsidRPr="002C4EBA">
        <w:rPr>
          <w:bCs/>
        </w:rPr>
        <w:t xml:space="preserve">. Обмыть покойника. Богор. </w:t>
      </w:r>
      <w:r w:rsidRPr="002C4EBA">
        <w:rPr>
          <w:bCs/>
          <w:i/>
        </w:rPr>
        <w:t>Человек отходит, и мы грех смываем его.</w:t>
      </w:r>
      <w:r w:rsidRPr="002C4EBA">
        <w:rPr>
          <w:bCs/>
        </w:rPr>
        <w:t xml:space="preserve"> (п. Красницкий, Богор.).</w:t>
      </w:r>
    </w:p>
    <w:p w:rsidR="004360C7" w:rsidRPr="00364CA8" w:rsidRDefault="004360C7" w:rsidP="006A25F3">
      <w:pPr>
        <w:spacing w:before="240"/>
        <w:ind w:firstLine="709"/>
        <w:jc w:val="both"/>
        <w:rPr>
          <w:rFonts w:eastAsia="MS Mincho"/>
          <w:b/>
        </w:rPr>
      </w:pPr>
      <w:r w:rsidRPr="002C4EBA">
        <w:rPr>
          <w:b/>
          <w:bCs/>
          <w:caps/>
        </w:rPr>
        <w:t xml:space="preserve">С </w:t>
      </w:r>
      <w:r w:rsidRPr="002C4EBA">
        <w:rPr>
          <w:b/>
          <w:caps/>
        </w:rPr>
        <w:t>назо</w:t>
      </w:r>
      <w:r w:rsidRPr="002C4EBA">
        <w:rPr>
          <w:b/>
        </w:rPr>
        <w:t>′</w:t>
      </w:r>
      <w:r w:rsidRPr="002C4EBA">
        <w:rPr>
          <w:b/>
          <w:caps/>
        </w:rPr>
        <w:t>лу</w:t>
      </w:r>
      <w:r w:rsidRPr="002C4EBA">
        <w:rPr>
          <w:caps/>
        </w:rPr>
        <w:t>.</w:t>
      </w:r>
      <w:r w:rsidRPr="002C4EBA">
        <w:t xml:space="preserve"> С досады, со зла. </w:t>
      </w:r>
      <w:r w:rsidRPr="002C4EBA">
        <w:rPr>
          <w:i/>
          <w:iCs/>
        </w:rPr>
        <w:t xml:space="preserve">Гляжу, а моя-то что вишня раскраснелась с назолу на меня. </w:t>
      </w:r>
      <w:r w:rsidRPr="002C4EBA">
        <w:rPr>
          <w:iCs/>
        </w:rPr>
        <w:t>(СРНГ).</w:t>
      </w:r>
    </w:p>
    <w:p w:rsidR="003B7C85" w:rsidRPr="00364CA8" w:rsidRDefault="003B7C85" w:rsidP="006A25F3">
      <w:pPr>
        <w:spacing w:before="240"/>
        <w:ind w:firstLine="709"/>
        <w:jc w:val="both"/>
        <w:rPr>
          <w:color w:val="000000"/>
        </w:rPr>
      </w:pPr>
      <w:r w:rsidRPr="002C4EBA">
        <w:rPr>
          <w:b/>
          <w:color w:val="000000"/>
        </w:rPr>
        <w:t>СОБАКИ ДОБРЕ</w:t>
      </w:r>
      <w:r w:rsidR="000065E3" w:rsidRPr="002C4EBA">
        <w:rPr>
          <w:b/>
          <w:spacing w:val="-4"/>
        </w:rPr>
        <w:t>′</w:t>
      </w:r>
      <w:r w:rsidRPr="002C4EBA">
        <w:rPr>
          <w:b/>
          <w:color w:val="000000"/>
        </w:rPr>
        <w:t>ШУТ</w:t>
      </w:r>
      <w:r w:rsidRPr="002C4EBA">
        <w:rPr>
          <w:color w:val="000000"/>
        </w:rPr>
        <w:t>. О том, ч</w:t>
      </w:r>
      <w:r w:rsidR="000065E3">
        <w:rPr>
          <w:color w:val="000000"/>
        </w:rPr>
        <w:t>то остается незаконченным, но что само собой разумеется. // О том, что легко продолжить, закончить и т.п.</w:t>
      </w:r>
      <w:r w:rsidRPr="002C4EBA">
        <w:rPr>
          <w:color w:val="000000"/>
        </w:rPr>
        <w:t xml:space="preserve"> Одоев. </w:t>
      </w:r>
      <w:r w:rsidR="002A0018">
        <w:rPr>
          <w:i/>
          <w:color w:val="000000"/>
        </w:rPr>
        <w:t xml:space="preserve">(О записи фольклорной песни). </w:t>
      </w:r>
      <w:r w:rsidRPr="002C4EBA">
        <w:rPr>
          <w:i/>
          <w:color w:val="000000"/>
        </w:rPr>
        <w:t>На вопрос, как дальше, ответили: «Собаки добрешут»</w:t>
      </w:r>
      <w:r w:rsidR="000065E3">
        <w:rPr>
          <w:i/>
          <w:color w:val="000000"/>
        </w:rPr>
        <w:t>.</w:t>
      </w:r>
      <w:r w:rsidRPr="002C4EBA">
        <w:rPr>
          <w:color w:val="000000"/>
        </w:rPr>
        <w:t xml:space="preserve"> (Ведерникова).</w:t>
      </w:r>
    </w:p>
    <w:p w:rsidR="003B7C85" w:rsidRPr="002C4EBA" w:rsidRDefault="003B7C85" w:rsidP="006A25F3">
      <w:pPr>
        <w:spacing w:before="240"/>
        <w:ind w:firstLine="709"/>
        <w:jc w:val="both"/>
      </w:pPr>
      <w:r w:rsidRPr="002C4EBA">
        <w:rPr>
          <w:b/>
        </w:rPr>
        <w:lastRenderedPageBreak/>
        <w:t>СОБИРА</w:t>
      </w:r>
      <w:r w:rsidR="00840B65" w:rsidRPr="002C4EBA">
        <w:rPr>
          <w:b/>
          <w:spacing w:val="-4"/>
        </w:rPr>
        <w:t>′</w:t>
      </w:r>
      <w:r w:rsidRPr="002C4EBA">
        <w:rPr>
          <w:b/>
        </w:rPr>
        <w:t>ТЬ КВАРТИ</w:t>
      </w:r>
      <w:r w:rsidR="00840B65" w:rsidRPr="002C4EBA">
        <w:rPr>
          <w:b/>
          <w:spacing w:val="-4"/>
        </w:rPr>
        <w:t>′</w:t>
      </w:r>
      <w:r w:rsidRPr="002C4EBA">
        <w:rPr>
          <w:b/>
        </w:rPr>
        <w:t>РЫ</w:t>
      </w:r>
      <w:r w:rsidRPr="002C4EBA">
        <w:t>. Жить в чужом доме, не имея своего.</w:t>
      </w:r>
      <w:r w:rsidR="00840B65">
        <w:t xml:space="preserve"> // Скитаться по чужим углам. </w:t>
      </w:r>
      <w:r w:rsidRPr="002C4EBA">
        <w:t xml:space="preserve">Т-Огар. </w:t>
      </w:r>
      <w:r w:rsidRPr="002C4EBA">
        <w:rPr>
          <w:i/>
        </w:rPr>
        <w:t xml:space="preserve">Забрал </w:t>
      </w:r>
      <w:r w:rsidR="00840B65">
        <w:rPr>
          <w:i/>
        </w:rPr>
        <w:t>мою</w:t>
      </w:r>
      <w:r w:rsidRPr="002C4EBA">
        <w:rPr>
          <w:i/>
        </w:rPr>
        <w:t xml:space="preserve"> подушку и одеяло, отвел к себе, чтоб не собирала квартиры.</w:t>
      </w:r>
      <w:r w:rsidRPr="002C4EBA">
        <w:t xml:space="preserve"> (п. Мичуринский, Т-Огар.).</w:t>
      </w:r>
    </w:p>
    <w:p w:rsidR="00A57327" w:rsidRPr="00364CA8" w:rsidRDefault="00A57327" w:rsidP="006A25F3">
      <w:pPr>
        <w:spacing w:before="240"/>
        <w:ind w:firstLine="709"/>
        <w:jc w:val="both"/>
        <w:rPr>
          <w:b/>
        </w:rPr>
      </w:pPr>
      <w:r w:rsidRPr="002C4EBA">
        <w:rPr>
          <w:b/>
        </w:rPr>
        <w:t>СОБИРА</w:t>
      </w:r>
      <w:r w:rsidR="00840B65" w:rsidRPr="002C4EBA">
        <w:rPr>
          <w:b/>
          <w:spacing w:val="-4"/>
        </w:rPr>
        <w:t>′</w:t>
      </w:r>
      <w:r w:rsidRPr="002C4EBA">
        <w:rPr>
          <w:b/>
        </w:rPr>
        <w:t>ТЬСЯ НА БЛИНЫ</w:t>
      </w:r>
      <w:r w:rsidRPr="002C4EBA">
        <w:t xml:space="preserve">′. Обряд. На второй день свадьбы приходить к </w:t>
      </w:r>
      <w:r w:rsidR="00840B65">
        <w:t xml:space="preserve">молодой жене </w:t>
      </w:r>
      <w:r w:rsidRPr="002C4EBA">
        <w:t xml:space="preserve">в гости. Бел. </w:t>
      </w:r>
      <w:r w:rsidRPr="002C4EBA">
        <w:rPr>
          <w:i/>
        </w:rPr>
        <w:t xml:space="preserve">Величальные пели песни, их трое, голоса-то должны быть хорошие, горшки били, собирались на блины у невесты. </w:t>
      </w:r>
      <w:r w:rsidRPr="002C4EBA">
        <w:t>(г. Белев).</w:t>
      </w:r>
    </w:p>
    <w:p w:rsidR="00995569" w:rsidRDefault="00995569" w:rsidP="006A25F3">
      <w:pPr>
        <w:spacing w:before="240"/>
        <w:ind w:firstLine="709"/>
        <w:jc w:val="both"/>
        <w:rPr>
          <w:b/>
        </w:rPr>
      </w:pPr>
      <w:r w:rsidRPr="002C4EBA">
        <w:rPr>
          <w:b/>
          <w:bCs/>
        </w:rPr>
        <w:t>СОЛНЦЕ ЕЩЁ НА ПЯТЬ ДУБОВ</w:t>
      </w:r>
      <w:r w:rsidRPr="002C4EBA">
        <w:rPr>
          <w:bCs/>
        </w:rPr>
        <w:t>.</w:t>
      </w:r>
      <w:r w:rsidRPr="002C4EBA">
        <w:t xml:space="preserve"> Солнце очень высоко стоит; день продлится ещё долго. Бел. </w:t>
      </w:r>
      <w:r w:rsidRPr="002C4EBA">
        <w:rPr>
          <w:i/>
          <w:iCs/>
        </w:rPr>
        <w:t>Солнце ишшо на пять дубов, а они уже пришли, наработались!</w:t>
      </w:r>
      <w:r w:rsidR="00840B65">
        <w:t xml:space="preserve"> (д. </w:t>
      </w:r>
      <w:r w:rsidRPr="002C4EBA">
        <w:t>Кузнецово, Бел.).</w:t>
      </w:r>
    </w:p>
    <w:p w:rsidR="00004455" w:rsidRPr="00364CA8" w:rsidRDefault="00004455" w:rsidP="006A25F3">
      <w:pPr>
        <w:spacing w:before="240"/>
        <w:ind w:firstLine="709"/>
        <w:jc w:val="both"/>
      </w:pPr>
      <w:r w:rsidRPr="002C4EBA">
        <w:rPr>
          <w:b/>
          <w:bCs/>
        </w:rPr>
        <w:t>СОЛ</w:t>
      </w:r>
      <w:r>
        <w:rPr>
          <w:b/>
          <w:bCs/>
        </w:rPr>
        <w:t>О</w:t>
      </w:r>
      <w:r w:rsidRPr="002C4EBA">
        <w:t>′</w:t>
      </w:r>
      <w:r>
        <w:rPr>
          <w:b/>
          <w:bCs/>
        </w:rPr>
        <w:t>МА-СТАРНО</w:t>
      </w:r>
      <w:r w:rsidRPr="002C4EBA">
        <w:t>′</w:t>
      </w:r>
      <w:r>
        <w:rPr>
          <w:b/>
          <w:bCs/>
        </w:rPr>
        <w:t xml:space="preserve">ВКА. </w:t>
      </w:r>
      <w:r w:rsidRPr="002C4EBA">
        <w:t>Сол</w:t>
      </w:r>
      <w:r>
        <w:t>ома прошлого года. Щёк.</w:t>
      </w:r>
      <w:r w:rsidRPr="002C4EBA">
        <w:t xml:space="preserve"> </w:t>
      </w:r>
      <w:r w:rsidRPr="002C4EBA">
        <w:rPr>
          <w:i/>
          <w:iCs/>
        </w:rPr>
        <w:t>С</w:t>
      </w:r>
      <w:r>
        <w:rPr>
          <w:i/>
          <w:iCs/>
        </w:rPr>
        <w:t xml:space="preserve">пали-то: дерюжки, пад них салому-старноуку, а на нее стелють дерюжку… А в етих дерюжках пыль – столбом! Ат старай саломы што ля? </w:t>
      </w:r>
      <w:r w:rsidRPr="002C4EBA">
        <w:t xml:space="preserve">(д. </w:t>
      </w:r>
      <w:r>
        <w:t>Ясная Поляна, Щёк.</w:t>
      </w:r>
      <w:r w:rsidRPr="002C4EBA">
        <w:t>).</w:t>
      </w:r>
    </w:p>
    <w:p w:rsidR="00AB5CBF" w:rsidRPr="00364CA8" w:rsidRDefault="00AB5CBF" w:rsidP="006A25F3">
      <w:pPr>
        <w:spacing w:before="240"/>
        <w:ind w:firstLine="709"/>
        <w:jc w:val="both"/>
        <w:rPr>
          <w:b/>
        </w:rPr>
      </w:pPr>
      <w:r w:rsidRPr="002C4EBA">
        <w:rPr>
          <w:b/>
          <w:bCs/>
        </w:rPr>
        <w:t>СОРО′ЧЬЯ ПРЯЖА</w:t>
      </w:r>
      <w:r w:rsidRPr="002C4EBA">
        <w:rPr>
          <w:bCs/>
        </w:rPr>
        <w:t>.</w:t>
      </w:r>
      <w:r w:rsidRPr="002C4EBA">
        <w:t xml:space="preserve"> Растение Cuscuta europaea семейства вьюнковых; повилика европейская. </w:t>
      </w:r>
      <w:r w:rsidRPr="002C4EBA">
        <w:rPr>
          <w:i/>
          <w:iCs/>
        </w:rPr>
        <w:t xml:space="preserve">Повой, или сорочья пряжа, – опасное растение хлебным породам, а паче льну, который совсем оплетает, спутывает и рост его уничтожает. </w:t>
      </w:r>
      <w:r w:rsidRPr="002C4EBA">
        <w:t>(Лёвшин).</w:t>
      </w:r>
    </w:p>
    <w:p w:rsidR="00690638" w:rsidRPr="00364CA8" w:rsidRDefault="00690638" w:rsidP="006A25F3">
      <w:pPr>
        <w:spacing w:before="240"/>
        <w:ind w:firstLine="709"/>
        <w:jc w:val="both"/>
        <w:rPr>
          <w:b/>
        </w:rPr>
      </w:pPr>
      <w:r w:rsidRPr="002C4EBA">
        <w:rPr>
          <w:b/>
        </w:rPr>
        <w:t>СПА′ЛЬНАЯ РУБАХА (РУБАШКА)</w:t>
      </w:r>
      <w:r w:rsidRPr="002C4EBA">
        <w:t>.</w:t>
      </w:r>
      <w:r w:rsidRPr="002C4EBA">
        <w:rPr>
          <w:i/>
        </w:rPr>
        <w:t xml:space="preserve"> </w:t>
      </w:r>
      <w:r w:rsidRPr="002C4EBA">
        <w:t xml:space="preserve">Ночная рубашка. Арсен. </w:t>
      </w:r>
      <w:r w:rsidRPr="002C4EBA">
        <w:rPr>
          <w:i/>
        </w:rPr>
        <w:t xml:space="preserve">Спальную рубаху уж стирать надо. </w:t>
      </w:r>
      <w:r w:rsidRPr="002C4EBA">
        <w:t>(с. Манаенки, Арсен.).</w:t>
      </w:r>
    </w:p>
    <w:p w:rsidR="003B7C85" w:rsidRPr="00364CA8" w:rsidRDefault="00AB5CBF" w:rsidP="006A25F3">
      <w:pPr>
        <w:spacing w:before="240"/>
        <w:ind w:firstLine="709"/>
        <w:jc w:val="both"/>
        <w:rPr>
          <w:b/>
        </w:rPr>
      </w:pPr>
      <w:r w:rsidRPr="002C4EBA">
        <w:rPr>
          <w:b/>
          <w:bCs/>
        </w:rPr>
        <w:t>СПА′СОВ ДЕНЬ</w:t>
      </w:r>
      <w:r w:rsidRPr="002C4EBA">
        <w:rPr>
          <w:bCs/>
        </w:rPr>
        <w:t>.</w:t>
      </w:r>
      <w:r w:rsidRPr="002C4EBA">
        <w:t xml:space="preserve"> Общее название трех христианских праздников Спаса Господня: Медовый Спас – 14 (1 по старому стилю) августа; Яблочный Спас, праздник Преображения Господня – 19 (6 по старому стилю) августа; Ореховый Спас – 29 (16 августа по старому стилю). Богор. </w:t>
      </w:r>
      <w:r w:rsidRPr="002C4EBA">
        <w:rPr>
          <w:i/>
          <w:iCs/>
        </w:rPr>
        <w:t>На Спасов день разговелися, идут на кладбищу, берут яблоки… И медовый Спас тоже так</w:t>
      </w:r>
      <w:r w:rsidRPr="002C4EBA">
        <w:t>. (с. Кузовка, Богор.).</w:t>
      </w:r>
    </w:p>
    <w:p w:rsidR="00AB5CBF" w:rsidRPr="002C4EBA" w:rsidRDefault="00AB5CBF" w:rsidP="006A25F3">
      <w:pPr>
        <w:spacing w:before="240"/>
        <w:ind w:firstLine="709"/>
        <w:jc w:val="both"/>
        <w:rPr>
          <w:rFonts w:eastAsia="Times-Bold"/>
        </w:rPr>
      </w:pPr>
      <w:r w:rsidRPr="002C4EBA">
        <w:rPr>
          <w:rFonts w:eastAsia="Times-Bold"/>
          <w:b/>
          <w:bCs/>
          <w:caps/>
        </w:rPr>
        <w:t>Спе</w:t>
      </w:r>
      <w:r w:rsidR="00840B65" w:rsidRPr="002C4EBA">
        <w:rPr>
          <w:b/>
          <w:spacing w:val="-4"/>
        </w:rPr>
        <w:t>′</w:t>
      </w:r>
      <w:r w:rsidRPr="002C4EBA">
        <w:rPr>
          <w:rFonts w:eastAsia="Times-Bold"/>
          <w:b/>
          <w:bCs/>
          <w:caps/>
        </w:rPr>
        <w:t>реди горбате′ть.</w:t>
      </w:r>
      <w:r w:rsidRPr="002C4EBA">
        <w:rPr>
          <w:rFonts w:eastAsia="Times-Bold"/>
        </w:rPr>
        <w:t xml:space="preserve"> Беременеть. Черн. </w:t>
      </w:r>
      <w:r w:rsidRPr="002C4EBA">
        <w:rPr>
          <w:rFonts w:eastAsia="Times-Bold"/>
          <w:i/>
          <w:iCs/>
        </w:rPr>
        <w:t xml:space="preserve">Поздравляю вас женемши, </w:t>
      </w:r>
      <w:r w:rsidR="00705921">
        <w:rPr>
          <w:rFonts w:eastAsia="Times-Bold"/>
          <w:i/>
          <w:iCs/>
        </w:rPr>
        <w:t>// Ж</w:t>
      </w:r>
      <w:r w:rsidRPr="002C4EBA">
        <w:rPr>
          <w:rFonts w:eastAsia="Times-Bold"/>
          <w:i/>
          <w:iCs/>
        </w:rPr>
        <w:t xml:space="preserve">ену себе молодую приведемши, </w:t>
      </w:r>
      <w:r w:rsidR="00705921">
        <w:rPr>
          <w:rFonts w:eastAsia="Times-Bold"/>
          <w:i/>
          <w:iCs/>
        </w:rPr>
        <w:t>// Жи</w:t>
      </w:r>
      <w:r w:rsidRPr="002C4EBA">
        <w:rPr>
          <w:rFonts w:eastAsia="Times-Bold"/>
          <w:i/>
          <w:iCs/>
        </w:rPr>
        <w:t xml:space="preserve">вите да богатейте, </w:t>
      </w:r>
      <w:r w:rsidR="00705921">
        <w:rPr>
          <w:rFonts w:eastAsia="Times-Bold"/>
          <w:i/>
          <w:iCs/>
        </w:rPr>
        <w:t>// С</w:t>
      </w:r>
      <w:r w:rsidRPr="002C4EBA">
        <w:rPr>
          <w:rFonts w:eastAsia="Times-Bold"/>
          <w:i/>
          <w:iCs/>
        </w:rPr>
        <w:t>переди</w:t>
      </w:r>
      <w:r w:rsidRPr="002C4EBA">
        <w:rPr>
          <w:rFonts w:eastAsia="Times-Bold"/>
        </w:rPr>
        <w:t xml:space="preserve"> </w:t>
      </w:r>
      <w:r w:rsidRPr="002C4EBA">
        <w:rPr>
          <w:rFonts w:eastAsia="Times-Bold"/>
          <w:i/>
          <w:iCs/>
        </w:rPr>
        <w:t xml:space="preserve">горбатейте, </w:t>
      </w:r>
      <w:r w:rsidR="00705921">
        <w:rPr>
          <w:rFonts w:eastAsia="Times-Bold"/>
          <w:i/>
          <w:iCs/>
        </w:rPr>
        <w:t>// Д</w:t>
      </w:r>
      <w:r w:rsidRPr="002C4EBA">
        <w:rPr>
          <w:rFonts w:eastAsia="Times-Bold"/>
          <w:i/>
          <w:iCs/>
        </w:rPr>
        <w:t>обро наживайте,</w:t>
      </w:r>
      <w:r w:rsidR="00705921">
        <w:rPr>
          <w:rFonts w:eastAsia="Times-Bold"/>
          <w:i/>
          <w:iCs/>
        </w:rPr>
        <w:t xml:space="preserve"> //</w:t>
      </w:r>
      <w:r w:rsidRPr="002C4EBA">
        <w:rPr>
          <w:rFonts w:eastAsia="Times-Bold"/>
          <w:i/>
          <w:iCs/>
        </w:rPr>
        <w:t xml:space="preserve"> </w:t>
      </w:r>
      <w:r w:rsidR="00705921">
        <w:rPr>
          <w:rFonts w:eastAsia="Times-Bold"/>
          <w:i/>
          <w:iCs/>
        </w:rPr>
        <w:t>Н</w:t>
      </w:r>
      <w:r w:rsidRPr="002C4EBA">
        <w:rPr>
          <w:rFonts w:eastAsia="Times-Bold"/>
          <w:i/>
          <w:iCs/>
        </w:rPr>
        <w:t>ас, стариков, не покидайте.</w:t>
      </w:r>
      <w:r w:rsidR="00705921">
        <w:rPr>
          <w:rFonts w:eastAsia="Times-Bold"/>
          <w:i/>
          <w:iCs/>
        </w:rPr>
        <w:t xml:space="preserve"> </w:t>
      </w:r>
      <w:r w:rsidR="00705921">
        <w:rPr>
          <w:rFonts w:eastAsia="Times-Bold"/>
          <w:iCs/>
        </w:rPr>
        <w:t>(Ритуальное благопожелание).</w:t>
      </w:r>
      <w:r w:rsidRPr="002C4EBA">
        <w:rPr>
          <w:rFonts w:eastAsia="Times-Bold"/>
          <w:i/>
          <w:iCs/>
        </w:rPr>
        <w:t xml:space="preserve"> </w:t>
      </w:r>
      <w:r w:rsidRPr="002C4EBA">
        <w:rPr>
          <w:rFonts w:eastAsia="Times-Bold"/>
        </w:rPr>
        <w:t>(СРНГ).</w:t>
      </w:r>
    </w:p>
    <w:p w:rsidR="00713E0F" w:rsidRPr="00364CA8" w:rsidRDefault="00713E0F" w:rsidP="006A25F3">
      <w:pPr>
        <w:spacing w:before="240"/>
        <w:ind w:firstLine="709"/>
        <w:jc w:val="both"/>
        <w:rPr>
          <w:b/>
        </w:rPr>
      </w:pPr>
      <w:r w:rsidRPr="002C4EBA">
        <w:rPr>
          <w:b/>
        </w:rPr>
        <w:t>С ПОХМЕЛЮ</w:t>
      </w:r>
      <w:r w:rsidRPr="002C4EBA">
        <w:rPr>
          <w:b/>
          <w:i/>
        </w:rPr>
        <w:t>'</w:t>
      </w:r>
      <w:r w:rsidRPr="002C4EBA">
        <w:rPr>
          <w:b/>
        </w:rPr>
        <w:t>.</w:t>
      </w:r>
      <w:r w:rsidRPr="002C4EBA">
        <w:t xml:space="preserve"> </w:t>
      </w:r>
      <w:r w:rsidR="00BC1599">
        <w:t>С похмелья; с</w:t>
      </w:r>
      <w:r w:rsidRPr="002C4EBA">
        <w:t xml:space="preserve">остояние после алкогольного опьянения. Волов. </w:t>
      </w:r>
      <w:r w:rsidRPr="002C4EBA">
        <w:rPr>
          <w:i/>
        </w:rPr>
        <w:t>С похмелю встал и смотрю, воду′ пролило гдей-то.</w:t>
      </w:r>
      <w:r w:rsidRPr="002C4EBA">
        <w:t xml:space="preserve"> (д. Пруды, Волов.).</w:t>
      </w:r>
    </w:p>
    <w:p w:rsidR="00A57327" w:rsidRPr="00364CA8" w:rsidRDefault="00A57327" w:rsidP="006A25F3">
      <w:pPr>
        <w:spacing w:before="240"/>
        <w:ind w:firstLine="709"/>
        <w:jc w:val="both"/>
        <w:rPr>
          <w:b/>
        </w:rPr>
      </w:pPr>
      <w:r w:rsidRPr="002C4EBA">
        <w:rPr>
          <w:b/>
        </w:rPr>
        <w:t>С ПРОХВАЛЬЦО</w:t>
      </w:r>
      <w:r w:rsidRPr="002C4EBA">
        <w:rPr>
          <w:b/>
          <w:i/>
        </w:rPr>
        <w:t>'</w:t>
      </w:r>
      <w:r w:rsidRPr="002C4EBA">
        <w:rPr>
          <w:b/>
        </w:rPr>
        <w:t>Й</w:t>
      </w:r>
      <w:r w:rsidRPr="002C4EBA">
        <w:t>. Без усердия, спустя рукава</w:t>
      </w:r>
      <w:r w:rsidR="00BC1599">
        <w:t>, не торопясь</w:t>
      </w:r>
      <w:r w:rsidRPr="002C4EBA">
        <w:t xml:space="preserve">. </w:t>
      </w:r>
      <w:r w:rsidR="00BC1599">
        <w:t xml:space="preserve">Одоев. </w:t>
      </w:r>
      <w:r w:rsidRPr="002C4EBA">
        <w:rPr>
          <w:i/>
        </w:rPr>
        <w:t xml:space="preserve">Как дома, </w:t>
      </w:r>
      <w:r w:rsidR="00BC1599">
        <w:rPr>
          <w:i/>
        </w:rPr>
        <w:t xml:space="preserve">так – </w:t>
      </w:r>
      <w:r w:rsidRPr="002C4EBA">
        <w:rPr>
          <w:i/>
        </w:rPr>
        <w:t xml:space="preserve">как вол ворочаить, глянь, домину отгрохал, а у колхози </w:t>
      </w:r>
      <w:r w:rsidR="00BC1599">
        <w:rPr>
          <w:i/>
        </w:rPr>
        <w:t>–</w:t>
      </w:r>
      <w:r w:rsidRPr="002C4EBA">
        <w:rPr>
          <w:i/>
        </w:rPr>
        <w:t xml:space="preserve"> все с прохвальцой. </w:t>
      </w:r>
      <w:r w:rsidRPr="002C4EBA">
        <w:t>(Родина).</w:t>
      </w:r>
    </w:p>
    <w:p w:rsidR="00A12075" w:rsidRPr="00364CA8" w:rsidRDefault="00A12075" w:rsidP="006A25F3">
      <w:pPr>
        <w:spacing w:before="240"/>
        <w:ind w:firstLine="709"/>
        <w:jc w:val="both"/>
        <w:rPr>
          <w:b/>
        </w:rPr>
      </w:pPr>
      <w:r w:rsidRPr="002C4EBA">
        <w:rPr>
          <w:b/>
          <w:caps/>
        </w:rPr>
        <w:t>С развальцо</w:t>
      </w:r>
      <w:r w:rsidR="00BC1599" w:rsidRPr="002C4EBA">
        <w:rPr>
          <w:b/>
          <w:spacing w:val="-4"/>
        </w:rPr>
        <w:t>′</w:t>
      </w:r>
      <w:r w:rsidRPr="002C4EBA">
        <w:rPr>
          <w:b/>
          <w:caps/>
        </w:rPr>
        <w:t>м</w:t>
      </w:r>
      <w:r w:rsidRPr="002C4EBA">
        <w:rPr>
          <w:i/>
          <w:caps/>
        </w:rPr>
        <w:t>.</w:t>
      </w:r>
      <w:r w:rsidRPr="002C4EBA">
        <w:rPr>
          <w:i/>
        </w:rPr>
        <w:t xml:space="preserve"> </w:t>
      </w:r>
      <w:r w:rsidR="00BC1599">
        <w:t>В развалку; к</w:t>
      </w:r>
      <w:r w:rsidRPr="002C4EBA">
        <w:t xml:space="preserve">ачаясь, неторопливо (о походке). Кир. </w:t>
      </w:r>
      <w:r w:rsidRPr="002C4EBA">
        <w:rPr>
          <w:i/>
        </w:rPr>
        <w:t>Идёт с</w:t>
      </w:r>
      <w:r w:rsidRPr="002C4EBA">
        <w:rPr>
          <w:i/>
          <w:lang w:val="en-US"/>
        </w:rPr>
        <w:t> </w:t>
      </w:r>
      <w:r w:rsidRPr="002C4EBA">
        <w:rPr>
          <w:i/>
        </w:rPr>
        <w:t xml:space="preserve">развальцом. </w:t>
      </w:r>
      <w:r w:rsidRPr="002C4EBA">
        <w:t>(д. Панино, Кир.).</w:t>
      </w:r>
    </w:p>
    <w:p w:rsidR="00995569" w:rsidRPr="002C4EBA" w:rsidRDefault="00995569" w:rsidP="006A25F3">
      <w:pPr>
        <w:spacing w:before="240"/>
        <w:ind w:firstLine="709"/>
        <w:jc w:val="both"/>
        <w:rPr>
          <w:rFonts w:eastAsia="Times-Bold"/>
          <w:b/>
        </w:rPr>
      </w:pPr>
      <w:r w:rsidRPr="002C4EBA">
        <w:rPr>
          <w:rFonts w:eastAsia="Times-Bold"/>
          <w:b/>
        </w:rPr>
        <w:t>С РАЗВА</w:t>
      </w:r>
      <w:r w:rsidRPr="002C4EBA">
        <w:rPr>
          <w:rFonts w:eastAsia="Times-Bold"/>
          <w:b/>
          <w:bCs/>
          <w:caps/>
        </w:rPr>
        <w:t>′</w:t>
      </w:r>
      <w:r w:rsidRPr="002C4EBA">
        <w:rPr>
          <w:rFonts w:eastAsia="Times-Bold"/>
          <w:b/>
        </w:rPr>
        <w:t>РОЧКИ (С РАЗВА</w:t>
      </w:r>
      <w:r w:rsidRPr="002C4EBA">
        <w:rPr>
          <w:rFonts w:eastAsia="Times-Bold"/>
          <w:b/>
          <w:bCs/>
          <w:caps/>
        </w:rPr>
        <w:t>′</w:t>
      </w:r>
      <w:r w:rsidRPr="002C4EBA">
        <w:rPr>
          <w:rFonts w:eastAsia="Times-Bold"/>
          <w:b/>
        </w:rPr>
        <w:t>РКИ).</w:t>
      </w:r>
      <w:r w:rsidRPr="002C4EBA">
        <w:rPr>
          <w:rFonts w:eastAsia="Times-Bold"/>
        </w:rPr>
        <w:t xml:space="preserve"> О только что приготовленном, свежем кушанье</w:t>
      </w:r>
      <w:r w:rsidR="00A72994">
        <w:rPr>
          <w:rFonts w:eastAsia="Times-Bold"/>
        </w:rPr>
        <w:t xml:space="preserve"> – как правило жидком: супе, щах, похлебке и т.д.</w:t>
      </w:r>
      <w:r w:rsidRPr="002C4EBA">
        <w:rPr>
          <w:rFonts w:eastAsia="Times-Bold"/>
        </w:rPr>
        <w:t xml:space="preserve"> Лен. </w:t>
      </w:r>
      <w:r w:rsidRPr="002C4EBA">
        <w:rPr>
          <w:rFonts w:eastAsia="Times-Bold"/>
          <w:i/>
        </w:rPr>
        <w:t>Да не спешите вы, съешьте супчику</w:t>
      </w:r>
      <w:r w:rsidR="004B5D39">
        <w:rPr>
          <w:rFonts w:eastAsia="Times-Bold"/>
          <w:i/>
        </w:rPr>
        <w:t xml:space="preserve"> </w:t>
      </w:r>
      <w:r w:rsidRPr="002C4EBA">
        <w:rPr>
          <w:rFonts w:eastAsia="Times-Bold"/>
          <w:i/>
        </w:rPr>
        <w:t xml:space="preserve">– хорош, с разварочки! – а потом пойдёте. </w:t>
      </w:r>
      <w:r w:rsidRPr="002C4EBA">
        <w:rPr>
          <w:rFonts w:eastAsia="Times-Bold"/>
        </w:rPr>
        <w:t>(д. Глухие Поляны, Лен.).</w:t>
      </w:r>
    </w:p>
    <w:p w:rsidR="00995569" w:rsidRPr="00364CA8" w:rsidRDefault="00995569" w:rsidP="006A25F3">
      <w:pPr>
        <w:spacing w:before="240"/>
        <w:ind w:firstLine="709"/>
        <w:jc w:val="both"/>
      </w:pPr>
      <w:r w:rsidRPr="002C4EBA">
        <w:rPr>
          <w:b/>
        </w:rPr>
        <w:t>С СЕРЕДЫ</w:t>
      </w:r>
      <w:r w:rsidR="00021D24" w:rsidRPr="002C4EBA">
        <w:rPr>
          <w:b/>
          <w:spacing w:val="-4"/>
        </w:rPr>
        <w:t>′</w:t>
      </w:r>
      <w:r w:rsidRPr="002C4EBA">
        <w:rPr>
          <w:b/>
        </w:rPr>
        <w:t xml:space="preserve"> НА ПЯ</w:t>
      </w:r>
      <w:r w:rsidR="00021D24" w:rsidRPr="002C4EBA">
        <w:rPr>
          <w:b/>
          <w:spacing w:val="-4"/>
        </w:rPr>
        <w:t>′</w:t>
      </w:r>
      <w:r w:rsidRPr="002C4EBA">
        <w:rPr>
          <w:b/>
        </w:rPr>
        <w:t>ТНИЦУ &lt;ПРЫГАТЬ, СКАКАТЬ&gt;.</w:t>
      </w:r>
      <w:r w:rsidRPr="002C4EBA">
        <w:t xml:space="preserve"> Делать что-либо непоследовательно, бестолково, хаотично. Новом. </w:t>
      </w:r>
      <w:r w:rsidRPr="002C4EBA">
        <w:rPr>
          <w:i/>
        </w:rPr>
        <w:t>Что скачешь с</w:t>
      </w:r>
      <w:r w:rsidRPr="002C4EBA">
        <w:rPr>
          <w:i/>
          <w:iCs/>
        </w:rPr>
        <w:t xml:space="preserve"> середы на пятницу?</w:t>
      </w:r>
      <w:r w:rsidRPr="002C4EBA">
        <w:t xml:space="preserve"> </w:t>
      </w:r>
      <w:r w:rsidRPr="002C4EBA">
        <w:rPr>
          <w:i/>
        </w:rPr>
        <w:t xml:space="preserve">Говори толком! </w:t>
      </w:r>
      <w:r w:rsidRPr="002C4EBA">
        <w:t>(п. Клин, Новом.).</w:t>
      </w:r>
    </w:p>
    <w:p w:rsidR="003B7C85" w:rsidRPr="002C4EBA" w:rsidRDefault="003B7C85" w:rsidP="006A25F3">
      <w:pPr>
        <w:spacing w:before="240"/>
        <w:ind w:firstLine="709"/>
        <w:jc w:val="both"/>
      </w:pPr>
      <w:r w:rsidRPr="002C4EBA">
        <w:rPr>
          <w:b/>
          <w:caps/>
        </w:rPr>
        <w:t>Ста</w:t>
      </w:r>
      <w:r w:rsidR="00021D24" w:rsidRPr="002C4EBA">
        <w:rPr>
          <w:b/>
          <w:spacing w:val="-4"/>
        </w:rPr>
        <w:t>′</w:t>
      </w:r>
      <w:r w:rsidRPr="002C4EBA">
        <w:rPr>
          <w:b/>
          <w:caps/>
        </w:rPr>
        <w:t>вить из себя</w:t>
      </w:r>
      <w:r w:rsidRPr="002C4EBA">
        <w:rPr>
          <w:caps/>
        </w:rPr>
        <w:t>.</w:t>
      </w:r>
      <w:r w:rsidRPr="002C4EBA">
        <w:t xml:space="preserve"> </w:t>
      </w:r>
      <w:r w:rsidR="00021D24">
        <w:t>Гордиться, заноситься, чваниться</w:t>
      </w:r>
      <w:r w:rsidRPr="002C4EBA">
        <w:t xml:space="preserve">. Т-Огар. </w:t>
      </w:r>
      <w:r w:rsidRPr="002C4EBA">
        <w:rPr>
          <w:i/>
        </w:rPr>
        <w:t>Что ты из себя ставишь?</w:t>
      </w:r>
      <w:r w:rsidRPr="002C4EBA">
        <w:t xml:space="preserve"> (п. Тёплое, Т-Огар.).</w:t>
      </w:r>
    </w:p>
    <w:p w:rsidR="00A57327" w:rsidRPr="00364CA8" w:rsidRDefault="00A57327" w:rsidP="006A25F3">
      <w:pPr>
        <w:spacing w:before="240"/>
        <w:ind w:firstLine="709"/>
        <w:jc w:val="both"/>
        <w:rPr>
          <w:rFonts w:eastAsia="MS Mincho"/>
          <w:b/>
          <w:spacing w:val="-4"/>
        </w:rPr>
      </w:pPr>
      <w:r w:rsidRPr="002C4EBA">
        <w:rPr>
          <w:rFonts w:eastAsia="MS Mincho"/>
          <w:b/>
          <w:caps/>
          <w:spacing w:val="-4"/>
        </w:rPr>
        <w:lastRenderedPageBreak/>
        <w:t>стальна</w:t>
      </w:r>
      <w:r w:rsidR="00021D24" w:rsidRPr="002C4EBA">
        <w:rPr>
          <w:b/>
          <w:spacing w:val="-4"/>
        </w:rPr>
        <w:t>′</w:t>
      </w:r>
      <w:r w:rsidRPr="002C4EBA">
        <w:rPr>
          <w:rFonts w:eastAsia="MS Mincho"/>
          <w:b/>
          <w:caps/>
          <w:spacing w:val="-4"/>
        </w:rPr>
        <w:t>я душа</w:t>
      </w:r>
      <w:r w:rsidRPr="002C4EBA">
        <w:rPr>
          <w:rFonts w:eastAsia="MS Mincho"/>
          <w:caps/>
          <w:spacing w:val="-4"/>
        </w:rPr>
        <w:t xml:space="preserve">. </w:t>
      </w:r>
      <w:r w:rsidRPr="002C4EBA">
        <w:rPr>
          <w:rFonts w:eastAsia="MS Mincho"/>
          <w:spacing w:val="-4"/>
        </w:rPr>
        <w:t>Пр</w:t>
      </w:r>
      <w:r w:rsidR="00021D24">
        <w:rPr>
          <w:rFonts w:eastAsia="MS Mincho"/>
          <w:spacing w:val="-4"/>
        </w:rPr>
        <w:t>озвище жителей г. Тулы и ближайших окрестн</w:t>
      </w:r>
      <w:r w:rsidRPr="002C4EBA">
        <w:rPr>
          <w:rFonts w:eastAsia="MS Mincho"/>
          <w:spacing w:val="-4"/>
        </w:rPr>
        <w:t xml:space="preserve">остей, работающих на оружейном заводе. </w:t>
      </w:r>
      <w:r w:rsidRPr="002C4EBA">
        <w:rPr>
          <w:rFonts w:eastAsia="MS Mincho"/>
          <w:i/>
          <w:spacing w:val="-4"/>
        </w:rPr>
        <w:t>Туляк – стальная душа.</w:t>
      </w:r>
      <w:r w:rsidRPr="002C4EBA">
        <w:rPr>
          <w:rFonts w:eastAsia="MS Mincho"/>
          <w:spacing w:val="-4"/>
        </w:rPr>
        <w:t xml:space="preserve"> (Даль).</w:t>
      </w:r>
    </w:p>
    <w:p w:rsidR="00AB5CBF" w:rsidRPr="002C4EBA" w:rsidRDefault="00AB5CBF" w:rsidP="006A25F3">
      <w:pPr>
        <w:spacing w:before="240"/>
        <w:ind w:firstLine="709"/>
        <w:jc w:val="both"/>
      </w:pPr>
      <w:r w:rsidRPr="002C4EBA">
        <w:rPr>
          <w:rFonts w:eastAsia="MS Mincho"/>
          <w:b/>
          <w:caps/>
        </w:rPr>
        <w:t>Стать жО</w:t>
      </w:r>
      <w:r w:rsidRPr="002C4EBA">
        <w:rPr>
          <w:b/>
          <w:color w:val="000000"/>
        </w:rPr>
        <w:t>′</w:t>
      </w:r>
      <w:r w:rsidRPr="002C4EBA">
        <w:rPr>
          <w:rFonts w:eastAsia="MS Mincho"/>
          <w:b/>
          <w:caps/>
        </w:rPr>
        <w:t>хом</w:t>
      </w:r>
      <w:r w:rsidRPr="002C4EBA">
        <w:rPr>
          <w:rFonts w:eastAsia="MS Mincho"/>
          <w:caps/>
        </w:rPr>
        <w:t>.</w:t>
      </w:r>
      <w:r w:rsidRPr="002C4EBA">
        <w:rPr>
          <w:rFonts w:eastAsia="MS Mincho"/>
        </w:rPr>
        <w:t xml:space="preserve"> Решительно и твердо противиться чему-либо; не соглашаться с чем-либо. (Отмечено Далем как тульское).</w:t>
      </w:r>
    </w:p>
    <w:p w:rsidR="00AB5CBF" w:rsidRPr="00364CA8" w:rsidRDefault="00AB5CBF" w:rsidP="006A25F3">
      <w:pPr>
        <w:spacing w:before="240"/>
        <w:ind w:firstLine="709"/>
        <w:jc w:val="both"/>
        <w:rPr>
          <w:b/>
        </w:rPr>
      </w:pPr>
      <w:r w:rsidRPr="002C4EBA">
        <w:rPr>
          <w:b/>
          <w:bCs/>
        </w:rPr>
        <w:t>СТЕ′НКА НА СТЕ′НКУ</w:t>
      </w:r>
      <w:r w:rsidRPr="002C4EBA">
        <w:rPr>
          <w:bCs/>
        </w:rPr>
        <w:t xml:space="preserve">. </w:t>
      </w:r>
      <w:r w:rsidRPr="002C4EBA">
        <w:rPr>
          <w:color w:val="000000"/>
        </w:rPr>
        <w:t>Кулачный бой на Масленицу; молодежная потеха. Сувор.</w:t>
      </w:r>
    </w:p>
    <w:p w:rsidR="00A57327" w:rsidRPr="002C4EBA" w:rsidRDefault="00A57327" w:rsidP="006A25F3">
      <w:pPr>
        <w:spacing w:before="240"/>
        <w:ind w:firstLine="709"/>
        <w:jc w:val="both"/>
        <w:rPr>
          <w:rFonts w:eastAsia="MS Mincho"/>
        </w:rPr>
      </w:pPr>
      <w:r w:rsidRPr="002C4EBA">
        <w:rPr>
          <w:rFonts w:eastAsia="MS Mincho"/>
          <w:b/>
          <w:caps/>
        </w:rPr>
        <w:t>стОЛ НА БЛЮ′ДЕ</w:t>
      </w:r>
      <w:r w:rsidRPr="002C4EBA">
        <w:rPr>
          <w:rFonts w:eastAsia="MS Mincho"/>
          <w:caps/>
        </w:rPr>
        <w:t xml:space="preserve">. </w:t>
      </w:r>
      <w:r w:rsidRPr="002C4EBA">
        <w:rPr>
          <w:rFonts w:eastAsia="MS Mincho"/>
        </w:rPr>
        <w:t xml:space="preserve">Обильное, сытное угощение; богатый стол. // Праздник с хорошим застольем. Лен., Щёк. </w:t>
      </w:r>
      <w:r w:rsidRPr="002C4EBA">
        <w:rPr>
          <w:rFonts w:eastAsia="MS Mincho"/>
          <w:i/>
        </w:rPr>
        <w:t xml:space="preserve">Мы по-простому, скромно жили, питались просто, а у этих всегда стол на блюде: угостить умели и любили. </w:t>
      </w:r>
      <w:r w:rsidRPr="002C4EBA">
        <w:rPr>
          <w:rFonts w:eastAsia="MS Mincho"/>
        </w:rPr>
        <w:t>(д. Глухие Поляны, Лен.).</w:t>
      </w:r>
    </w:p>
    <w:p w:rsidR="00AB5CBF" w:rsidRPr="00364CA8" w:rsidRDefault="00AB5CBF" w:rsidP="006A25F3">
      <w:pPr>
        <w:spacing w:before="240"/>
        <w:ind w:firstLine="709"/>
        <w:jc w:val="both"/>
        <w:rPr>
          <w:b/>
        </w:rPr>
      </w:pPr>
      <w:r w:rsidRPr="002C4EBA">
        <w:rPr>
          <w:b/>
        </w:rPr>
        <w:t>СТРЕ</w:t>
      </w:r>
      <w:r w:rsidR="00021D24" w:rsidRPr="002C4EBA">
        <w:rPr>
          <w:b/>
          <w:spacing w:val="-4"/>
        </w:rPr>
        <w:t>′</w:t>
      </w:r>
      <w:r w:rsidRPr="002C4EBA">
        <w:rPr>
          <w:b/>
        </w:rPr>
        <w:t>ТЕНСКИЕ МОРОЗЫ</w:t>
      </w:r>
      <w:r w:rsidRPr="002C4EBA">
        <w:t>. В народном календаре – морозы в канун православного праздника Сретенья Господня 15 (2 по старому стилю) февраля.</w:t>
      </w:r>
    </w:p>
    <w:p w:rsidR="007B5E71" w:rsidRPr="002C4EBA" w:rsidRDefault="007B5E71" w:rsidP="006A25F3">
      <w:pPr>
        <w:spacing w:before="240"/>
        <w:ind w:firstLine="709"/>
        <w:jc w:val="both"/>
      </w:pPr>
      <w:r w:rsidRPr="002C4EBA">
        <w:rPr>
          <w:b/>
        </w:rPr>
        <w:t>СТЫДА</w:t>
      </w:r>
      <w:r w:rsidR="00021D24" w:rsidRPr="002C4EBA">
        <w:rPr>
          <w:b/>
          <w:spacing w:val="-4"/>
        </w:rPr>
        <w:t>′</w:t>
      </w:r>
      <w:r w:rsidRPr="002C4EBA">
        <w:rPr>
          <w:b/>
        </w:rPr>
        <w:t xml:space="preserve"> </w:t>
      </w:r>
      <w:r w:rsidR="00021D24">
        <w:rPr>
          <w:b/>
        </w:rPr>
        <w:t xml:space="preserve">НЕ </w:t>
      </w:r>
      <w:r w:rsidRPr="002C4EBA">
        <w:rPr>
          <w:b/>
        </w:rPr>
        <w:t>ПРОДАВА</w:t>
      </w:r>
      <w:r w:rsidR="00021D24" w:rsidRPr="002C4EBA">
        <w:rPr>
          <w:b/>
          <w:spacing w:val="-4"/>
        </w:rPr>
        <w:t>′</w:t>
      </w:r>
      <w:r w:rsidRPr="002C4EBA">
        <w:rPr>
          <w:b/>
        </w:rPr>
        <w:t>ТЬ</w:t>
      </w:r>
      <w:r w:rsidRPr="002C4EBA">
        <w:t xml:space="preserve">. </w:t>
      </w:r>
      <w:r w:rsidR="00021D24">
        <w:t>Неодобр. Не и</w:t>
      </w:r>
      <w:r w:rsidRPr="002C4EBA">
        <w:t>спытывать чувство стыда</w:t>
      </w:r>
      <w:r w:rsidR="00021D24">
        <w:t>, неловкости, когда это требуется, необходимо, уместно</w:t>
      </w:r>
      <w:r w:rsidRPr="002C4EBA">
        <w:t>. Волов. </w:t>
      </w:r>
      <w:r w:rsidRPr="002C4EBA">
        <w:rPr>
          <w:i/>
        </w:rPr>
        <w:t>Стыда ты не продаешь: одна матершина кругом.</w:t>
      </w:r>
      <w:r w:rsidRPr="002C4EBA">
        <w:t xml:space="preserve"> (д. Пруды, Волов.).</w:t>
      </w:r>
    </w:p>
    <w:p w:rsidR="00A57327" w:rsidRPr="002C4EBA" w:rsidRDefault="00A57327" w:rsidP="006A25F3">
      <w:pPr>
        <w:spacing w:before="240"/>
        <w:ind w:firstLine="709"/>
        <w:jc w:val="both"/>
      </w:pPr>
      <w:r w:rsidRPr="002C4EBA">
        <w:rPr>
          <w:b/>
        </w:rPr>
        <w:t>СТЫД ДОЛО′Й</w:t>
      </w:r>
      <w:r w:rsidRPr="002C4EBA">
        <w:rPr>
          <w:i/>
        </w:rPr>
        <w:t xml:space="preserve">. </w:t>
      </w:r>
      <w:r w:rsidR="000150FD">
        <w:t xml:space="preserve">(Как правило, в восклицаниях). </w:t>
      </w:r>
      <w:r w:rsidRPr="002C4EBA">
        <w:t>Стыд, позор</w:t>
      </w:r>
      <w:r w:rsidR="000150FD">
        <w:t>, бесчестье</w:t>
      </w:r>
      <w:r w:rsidRPr="002C4EBA">
        <w:t xml:space="preserve">. Богор. </w:t>
      </w:r>
      <w:r w:rsidRPr="002C4EBA">
        <w:rPr>
          <w:i/>
        </w:rPr>
        <w:t>Ой, стыд долой, стыд долой</w:t>
      </w:r>
      <w:r w:rsidR="000150FD">
        <w:rPr>
          <w:i/>
        </w:rPr>
        <w:t>!</w:t>
      </w:r>
      <w:r w:rsidRPr="002C4EBA">
        <w:rPr>
          <w:i/>
        </w:rPr>
        <w:t xml:space="preserve"> </w:t>
      </w:r>
      <w:r w:rsidRPr="002C4EBA">
        <w:t>(с. Иевлево, Богор.).</w:t>
      </w:r>
    </w:p>
    <w:p w:rsidR="00A57327" w:rsidRPr="002C4EBA" w:rsidRDefault="00A57327" w:rsidP="006A25F3">
      <w:pPr>
        <w:spacing w:before="240"/>
        <w:ind w:firstLine="709"/>
        <w:jc w:val="both"/>
      </w:pPr>
      <w:r w:rsidRPr="002C4EBA">
        <w:rPr>
          <w:b/>
        </w:rPr>
        <w:t>СТЫДНО БА</w:t>
      </w:r>
      <w:r w:rsidR="00EB4CC7" w:rsidRPr="002C4EBA">
        <w:rPr>
          <w:b/>
          <w:spacing w:val="-4"/>
        </w:rPr>
        <w:t>′</w:t>
      </w:r>
      <w:r w:rsidRPr="002C4EBA">
        <w:rPr>
          <w:b/>
        </w:rPr>
        <w:t>РИНУ СКАЗАТЬ</w:t>
      </w:r>
      <w:r w:rsidRPr="002C4EBA">
        <w:t>. О чем-либо зазорном</w:t>
      </w:r>
      <w:r w:rsidR="00EB4CC7">
        <w:t>, постыдном</w:t>
      </w:r>
      <w:r w:rsidRPr="002C4EBA">
        <w:t xml:space="preserve">. </w:t>
      </w:r>
      <w:r w:rsidR="00EB4CC7">
        <w:t xml:space="preserve">Одоев. </w:t>
      </w:r>
      <w:r w:rsidRPr="002C4EBA">
        <w:rPr>
          <w:i/>
        </w:rPr>
        <w:t>Ой, что ж он пёр, что ж он нёс, стыдно барину сказать.</w:t>
      </w:r>
      <w:r w:rsidRPr="002C4EBA">
        <w:t xml:space="preserve"> (Родина).</w:t>
      </w:r>
    </w:p>
    <w:p w:rsidR="00AB5CBF" w:rsidRPr="00364CA8" w:rsidRDefault="00AB5CBF" w:rsidP="006A25F3">
      <w:pPr>
        <w:spacing w:before="240"/>
        <w:ind w:firstLine="709"/>
        <w:jc w:val="both"/>
        <w:rPr>
          <w:rFonts w:eastAsia="Times-Bold"/>
          <w:b/>
        </w:rPr>
      </w:pPr>
      <w:r w:rsidRPr="002C4EBA">
        <w:rPr>
          <w:rFonts w:eastAsia="Times-Bold"/>
          <w:b/>
          <w:bCs/>
        </w:rPr>
        <w:t>СУ</w:t>
      </w:r>
      <w:r w:rsidRPr="002C4EBA">
        <w:rPr>
          <w:rFonts w:eastAsia="Times-Bold"/>
          <w:b/>
          <w:bCs/>
          <w:caps/>
        </w:rPr>
        <w:t>′</w:t>
      </w:r>
      <w:r w:rsidRPr="002C4EBA">
        <w:rPr>
          <w:rFonts w:eastAsia="Times-Bold"/>
          <w:b/>
          <w:bCs/>
        </w:rPr>
        <w:t>ДНАЯ (СУ</w:t>
      </w:r>
      <w:r w:rsidRPr="002C4EBA">
        <w:rPr>
          <w:rFonts w:eastAsia="Times-Bold"/>
          <w:b/>
          <w:bCs/>
          <w:caps/>
        </w:rPr>
        <w:t>′</w:t>
      </w:r>
      <w:r w:rsidRPr="002C4EBA">
        <w:rPr>
          <w:rFonts w:eastAsia="Times-Bold"/>
          <w:b/>
          <w:bCs/>
        </w:rPr>
        <w:t>ДНЯЯ) ЛАВКА</w:t>
      </w:r>
      <w:r w:rsidRPr="002C4EBA">
        <w:rPr>
          <w:rFonts w:eastAsia="Times-Bold"/>
          <w:bCs/>
        </w:rPr>
        <w:t>.</w:t>
      </w:r>
      <w:r w:rsidRPr="002C4EBA">
        <w:rPr>
          <w:rFonts w:eastAsia="Times-Bold"/>
        </w:rPr>
        <w:t xml:space="preserve"> Небольшой деревянный стол недалеко от печи или против нее; на нем хозяйка стряпает и держит посуду. Дуб. </w:t>
      </w:r>
      <w:r w:rsidRPr="002C4EBA">
        <w:rPr>
          <w:rFonts w:eastAsia="Times-Bold"/>
          <w:i/>
          <w:iCs/>
        </w:rPr>
        <w:t>Жена</w:t>
      </w:r>
      <w:r w:rsidRPr="002C4EBA">
        <w:rPr>
          <w:rFonts w:eastAsia="Times-Bold"/>
        </w:rPr>
        <w:t xml:space="preserve"> </w:t>
      </w:r>
      <w:r w:rsidRPr="002C4EBA">
        <w:rPr>
          <w:rFonts w:eastAsia="Times-Bold"/>
          <w:i/>
          <w:iCs/>
        </w:rPr>
        <w:t xml:space="preserve">всю неделю не мела, много сору набрала под судния лавки, под красно окошко. </w:t>
      </w:r>
      <w:r w:rsidRPr="002C4EBA">
        <w:rPr>
          <w:rFonts w:eastAsia="Times-Bold"/>
        </w:rPr>
        <w:t>(СРНГ).</w:t>
      </w:r>
    </w:p>
    <w:p w:rsidR="00990A9A" w:rsidRPr="00364CA8" w:rsidRDefault="00990A9A" w:rsidP="006A25F3">
      <w:pPr>
        <w:spacing w:before="240"/>
        <w:ind w:firstLine="709"/>
        <w:jc w:val="both"/>
        <w:rPr>
          <w:iCs/>
        </w:rPr>
      </w:pPr>
      <w:r w:rsidRPr="002C4EBA">
        <w:rPr>
          <w:b/>
        </w:rPr>
        <w:t>СУКА МЕДЕЛЯ′НСКАЯ</w:t>
      </w:r>
      <w:r w:rsidRPr="002C4EBA">
        <w:t>.</w:t>
      </w:r>
      <w:r w:rsidRPr="002C4EBA">
        <w:rPr>
          <w:i/>
        </w:rPr>
        <w:t xml:space="preserve"> </w:t>
      </w:r>
      <w:r w:rsidR="00EB4CC7">
        <w:t xml:space="preserve">Бран. </w:t>
      </w:r>
      <w:r w:rsidRPr="002C4EBA">
        <w:t>Бранное выражение, оскорбление. </w:t>
      </w:r>
      <w:r w:rsidRPr="002C4EBA">
        <w:rPr>
          <w:iCs/>
        </w:rPr>
        <w:t>Дуб.</w:t>
      </w:r>
    </w:p>
    <w:p w:rsidR="007B5E71" w:rsidRPr="002C4EBA" w:rsidRDefault="007B5E71" w:rsidP="006A25F3">
      <w:pPr>
        <w:spacing w:before="240"/>
        <w:ind w:firstLine="709"/>
        <w:jc w:val="both"/>
      </w:pPr>
      <w:r w:rsidRPr="002C4EBA">
        <w:rPr>
          <w:b/>
        </w:rPr>
        <w:t>СУ</w:t>
      </w:r>
      <w:r w:rsidR="00EB4CC7" w:rsidRPr="002C4EBA">
        <w:rPr>
          <w:b/>
          <w:spacing w:val="-4"/>
        </w:rPr>
        <w:t>′</w:t>
      </w:r>
      <w:r w:rsidRPr="002C4EBA">
        <w:rPr>
          <w:b/>
        </w:rPr>
        <w:t>МКУ НОСИ</w:t>
      </w:r>
      <w:r w:rsidR="00EB4CC7" w:rsidRPr="002C4EBA">
        <w:rPr>
          <w:b/>
          <w:spacing w:val="-4"/>
        </w:rPr>
        <w:t>′</w:t>
      </w:r>
      <w:r w:rsidRPr="002C4EBA">
        <w:rPr>
          <w:b/>
        </w:rPr>
        <w:t>ТЬ</w:t>
      </w:r>
      <w:r w:rsidRPr="002C4EBA">
        <w:t>.</w:t>
      </w:r>
      <w:r w:rsidRPr="002C4EBA">
        <w:rPr>
          <w:i/>
        </w:rPr>
        <w:t xml:space="preserve"> </w:t>
      </w:r>
      <w:r w:rsidRPr="002C4EBA">
        <w:t xml:space="preserve">Был нищим, жить подаянием. Ефрем. </w:t>
      </w:r>
      <w:r w:rsidRPr="002C4EBA">
        <w:rPr>
          <w:i/>
        </w:rPr>
        <w:t>Сыновьям все раздала, а сама сумку носила.</w:t>
      </w:r>
      <w:r w:rsidRPr="002C4EBA">
        <w:t xml:space="preserve"> (с. Шилово, Ефрем.).</w:t>
      </w:r>
    </w:p>
    <w:p w:rsidR="007B5E71" w:rsidRPr="00364CA8" w:rsidRDefault="007B5E71" w:rsidP="006A25F3">
      <w:pPr>
        <w:spacing w:before="240"/>
        <w:ind w:firstLine="709"/>
        <w:jc w:val="both"/>
      </w:pPr>
      <w:r w:rsidRPr="002C4EBA">
        <w:rPr>
          <w:b/>
        </w:rPr>
        <w:t xml:space="preserve">СУ′ПЕРКИ-НАПУ′ПЕРКИ. </w:t>
      </w:r>
      <w:r w:rsidRPr="002C4EBA">
        <w:t>С обеих сторон</w:t>
      </w:r>
      <w:r w:rsidR="00EB4CC7">
        <w:t>, вокруг, кругом</w:t>
      </w:r>
      <w:r w:rsidRPr="002C4EBA">
        <w:t xml:space="preserve">. Вен. </w:t>
      </w:r>
      <w:r w:rsidRPr="002C4EBA">
        <w:rPr>
          <w:i/>
        </w:rPr>
        <w:t>Как я опоясал [схватил] его</w:t>
      </w:r>
      <w:r w:rsidR="00EB4CC7">
        <w:rPr>
          <w:i/>
        </w:rPr>
        <w:t xml:space="preserve"> суперки-</w:t>
      </w:r>
      <w:r w:rsidRPr="002C4EBA">
        <w:rPr>
          <w:i/>
        </w:rPr>
        <w:t>напуперки, так он и взвыл.</w:t>
      </w:r>
      <w:r w:rsidRPr="002C4EBA">
        <w:t xml:space="preserve"> (с. Пряхино, Вен.)</w:t>
      </w:r>
      <w:r w:rsidR="00EB4CC7">
        <w:t>.</w:t>
      </w:r>
    </w:p>
    <w:p w:rsidR="00713E0F" w:rsidRPr="002C4EBA" w:rsidRDefault="00713E0F" w:rsidP="006A25F3">
      <w:pPr>
        <w:spacing w:before="240"/>
        <w:ind w:firstLine="709"/>
        <w:jc w:val="both"/>
      </w:pPr>
      <w:r w:rsidRPr="002C4EBA">
        <w:rPr>
          <w:b/>
        </w:rPr>
        <w:t>С УСТА</w:t>
      </w:r>
      <w:r w:rsidRPr="002C4EBA">
        <w:rPr>
          <w:b/>
          <w:i/>
        </w:rPr>
        <w:t>'</w:t>
      </w:r>
      <w:r w:rsidRPr="002C4EBA">
        <w:rPr>
          <w:b/>
        </w:rPr>
        <w:t>ТКУ</w:t>
      </w:r>
      <w:r w:rsidRPr="002C4EBA">
        <w:t xml:space="preserve">. О состоянии усталости, утомления и т.п. Щёк. </w:t>
      </w:r>
      <w:r w:rsidRPr="002C4EBA">
        <w:rPr>
          <w:i/>
        </w:rPr>
        <w:t>Ну, что, с устатку пришла?</w:t>
      </w:r>
      <w:r w:rsidRPr="002C4EBA">
        <w:t xml:space="preserve"> (п. Ломинцевский, Щёк.).</w:t>
      </w:r>
    </w:p>
    <w:p w:rsidR="00990A9A" w:rsidRPr="002C4EBA" w:rsidRDefault="00990A9A" w:rsidP="006A25F3">
      <w:pPr>
        <w:spacing w:before="240"/>
        <w:ind w:firstLine="709"/>
        <w:jc w:val="both"/>
        <w:rPr>
          <w:bCs/>
        </w:rPr>
      </w:pPr>
      <w:r w:rsidRPr="002C4EBA">
        <w:rPr>
          <w:b/>
          <w:bCs/>
        </w:rPr>
        <w:t>СУ′ЧИЙ ПО′ТРОХ</w:t>
      </w:r>
      <w:r w:rsidRPr="002C4EBA">
        <w:rPr>
          <w:bCs/>
        </w:rPr>
        <w:t xml:space="preserve">. Оскорб. Бранное выражение, ругательство по отношению к какому-либо человеку. Богор. </w:t>
      </w:r>
      <w:r w:rsidRPr="002C4EBA">
        <w:rPr>
          <w:bCs/>
          <w:i/>
        </w:rPr>
        <w:t xml:space="preserve">Зла на тебя нет, как сучий потрох себя ведёшь. </w:t>
      </w:r>
      <w:r w:rsidR="00EB4CC7">
        <w:rPr>
          <w:bCs/>
        </w:rPr>
        <w:t>(п. </w:t>
      </w:r>
      <w:r w:rsidRPr="002C4EBA">
        <w:rPr>
          <w:bCs/>
        </w:rPr>
        <w:t>Красницкий, Богор.).</w:t>
      </w:r>
    </w:p>
    <w:p w:rsidR="003B7C85" w:rsidRPr="00364CA8" w:rsidRDefault="003B7C85" w:rsidP="006A25F3">
      <w:pPr>
        <w:spacing w:before="240"/>
        <w:ind w:firstLine="709"/>
        <w:jc w:val="both"/>
        <w:rPr>
          <w:b/>
        </w:rPr>
      </w:pPr>
      <w:r w:rsidRPr="002C4EBA">
        <w:rPr>
          <w:b/>
        </w:rPr>
        <w:t>СУ</w:t>
      </w:r>
      <w:r w:rsidR="00EB4CC7" w:rsidRPr="002C4EBA">
        <w:rPr>
          <w:b/>
          <w:spacing w:val="-4"/>
        </w:rPr>
        <w:t>′</w:t>
      </w:r>
      <w:r w:rsidRPr="002C4EBA">
        <w:rPr>
          <w:b/>
        </w:rPr>
        <w:t>ЧЬЕ ВЫ</w:t>
      </w:r>
      <w:r w:rsidR="00EB4CC7" w:rsidRPr="002C4EBA">
        <w:rPr>
          <w:b/>
          <w:spacing w:val="-4"/>
        </w:rPr>
        <w:t>′</w:t>
      </w:r>
      <w:r w:rsidRPr="002C4EBA">
        <w:rPr>
          <w:b/>
        </w:rPr>
        <w:t>МЯ</w:t>
      </w:r>
      <w:r w:rsidRPr="002C4EBA">
        <w:t xml:space="preserve">. Гнойное воспаление потовых желёз в подмышечной впадине. Черн. </w:t>
      </w:r>
      <w:r w:rsidRPr="002C4EBA">
        <w:rPr>
          <w:i/>
        </w:rPr>
        <w:t>А потом у меня под мышкой сучье вымя выскочило.</w:t>
      </w:r>
      <w:r w:rsidRPr="002C4EBA">
        <w:t xml:space="preserve"> (д. Булычи, Черн.).</w:t>
      </w:r>
    </w:p>
    <w:p w:rsidR="00990A9A" w:rsidRPr="002C4EBA" w:rsidRDefault="00990A9A" w:rsidP="006A25F3">
      <w:pPr>
        <w:spacing w:before="240"/>
        <w:ind w:firstLine="709"/>
        <w:jc w:val="both"/>
        <w:rPr>
          <w:bCs/>
        </w:rPr>
      </w:pPr>
      <w:r w:rsidRPr="002C4EBA">
        <w:rPr>
          <w:b/>
          <w:bCs/>
        </w:rPr>
        <w:t>СУ′ЧЬЕ ОТРО′ДЬЕ</w:t>
      </w:r>
      <w:r w:rsidRPr="002C4EBA">
        <w:rPr>
          <w:bCs/>
        </w:rPr>
        <w:t xml:space="preserve">. Оскорб. Бранная характеристика человека. Богор. </w:t>
      </w:r>
      <w:r w:rsidRPr="002C4EBA">
        <w:rPr>
          <w:bCs/>
          <w:i/>
        </w:rPr>
        <w:t>Ты настоящее сучье отродье!</w:t>
      </w:r>
      <w:r w:rsidRPr="002C4EBA">
        <w:rPr>
          <w:bCs/>
        </w:rPr>
        <w:t xml:space="preserve"> (п. Красницкий, Богор.).</w:t>
      </w:r>
    </w:p>
    <w:p w:rsidR="00995569" w:rsidRPr="00364CA8" w:rsidRDefault="00995569" w:rsidP="006A25F3">
      <w:pPr>
        <w:spacing w:before="240"/>
        <w:ind w:firstLine="709"/>
        <w:jc w:val="both"/>
      </w:pPr>
      <w:r w:rsidRPr="002C4EBA">
        <w:rPr>
          <w:b/>
          <w:bCs/>
        </w:rPr>
        <w:t>С ФИЛИМО′НИНКОЙ</w:t>
      </w:r>
      <w:r w:rsidRPr="002C4EBA">
        <w:t xml:space="preserve">. </w:t>
      </w:r>
      <w:r w:rsidR="00EB4CC7">
        <w:t xml:space="preserve">(О человеке). </w:t>
      </w:r>
      <w:r w:rsidRPr="002C4EBA">
        <w:t xml:space="preserve">Со странностями. Лен. </w:t>
      </w:r>
      <w:r w:rsidRPr="002C4EBA">
        <w:rPr>
          <w:i/>
          <w:iCs/>
        </w:rPr>
        <w:t>Один-то у них малый ничего был, а второй так себе, с филимонинкой.</w:t>
      </w:r>
      <w:r w:rsidRPr="002C4EBA">
        <w:t xml:space="preserve"> (д. Барсуки, Лен.).</w:t>
      </w:r>
    </w:p>
    <w:p w:rsidR="00A57327" w:rsidRPr="002C4EBA" w:rsidRDefault="00A57327" w:rsidP="006A25F3">
      <w:pPr>
        <w:spacing w:before="240"/>
        <w:ind w:firstLine="709"/>
        <w:jc w:val="both"/>
      </w:pPr>
      <w:r w:rsidRPr="002C4EBA">
        <w:rPr>
          <w:b/>
        </w:rPr>
        <w:lastRenderedPageBreak/>
        <w:t>С ХОЛОЛЕ</w:t>
      </w:r>
      <w:r w:rsidRPr="002C4EBA">
        <w:rPr>
          <w:b/>
          <w:i/>
        </w:rPr>
        <w:t>'</w:t>
      </w:r>
      <w:r w:rsidRPr="002C4EBA">
        <w:rPr>
          <w:b/>
        </w:rPr>
        <w:t>ЖКОЙ</w:t>
      </w:r>
      <w:r w:rsidRPr="002C4EBA">
        <w:t>. О человеке чудноватом, немного не в</w:t>
      </w:r>
      <w:r w:rsidRPr="002C4EBA">
        <w:rPr>
          <w:lang w:val="en-US"/>
        </w:rPr>
        <w:t> </w:t>
      </w:r>
      <w:r w:rsidRPr="002C4EBA">
        <w:t xml:space="preserve">себе. </w:t>
      </w:r>
      <w:r w:rsidR="00EB4CC7">
        <w:t xml:space="preserve">Одоев. </w:t>
      </w:r>
      <w:r w:rsidRPr="002C4EBA">
        <w:rPr>
          <w:i/>
        </w:rPr>
        <w:t xml:space="preserve">Да они все деуки такие, они и про себя растрепють что хошь, так с хололежкой. </w:t>
      </w:r>
      <w:r w:rsidRPr="002C4EBA">
        <w:t>(Родина).</w:t>
      </w:r>
    </w:p>
    <w:p w:rsidR="00A57327" w:rsidRPr="00364CA8" w:rsidRDefault="00A57327" w:rsidP="006A25F3">
      <w:pPr>
        <w:spacing w:before="240"/>
        <w:ind w:firstLine="709"/>
        <w:jc w:val="both"/>
        <w:rPr>
          <w:b/>
          <w:spacing w:val="-6"/>
        </w:rPr>
      </w:pPr>
      <w:r w:rsidRPr="002C4EBA">
        <w:rPr>
          <w:b/>
          <w:bCs/>
          <w:spacing w:val="-6"/>
        </w:rPr>
        <w:t>СЧИТА′ТЬ КО′ЛЫШКИ</w:t>
      </w:r>
      <w:r w:rsidRPr="002C4EBA">
        <w:rPr>
          <w:bCs/>
          <w:spacing w:val="-6"/>
        </w:rPr>
        <w:t>. Обряд. О</w:t>
      </w:r>
      <w:r w:rsidRPr="002C4EBA">
        <w:rPr>
          <w:spacing w:val="-6"/>
        </w:rPr>
        <w:t>сматривать хозяйство жениха.</w:t>
      </w:r>
      <w:r w:rsidRPr="002C4EBA">
        <w:rPr>
          <w:i/>
          <w:iCs/>
          <w:spacing w:val="-6"/>
        </w:rPr>
        <w:t xml:space="preserve"> </w:t>
      </w:r>
      <w:r w:rsidRPr="002C4EBA">
        <w:rPr>
          <w:spacing w:val="-6"/>
        </w:rPr>
        <w:t xml:space="preserve">Арсен. </w:t>
      </w:r>
      <w:r w:rsidRPr="002C4EBA">
        <w:rPr>
          <w:i/>
          <w:iCs/>
          <w:spacing w:val="-6"/>
        </w:rPr>
        <w:t xml:space="preserve">Вчера ходили к жениху колышки считать. </w:t>
      </w:r>
      <w:r w:rsidRPr="002C4EBA">
        <w:rPr>
          <w:spacing w:val="-6"/>
        </w:rPr>
        <w:t>(п. Арсеньево.).</w:t>
      </w:r>
    </w:p>
    <w:p w:rsidR="00A12075" w:rsidRPr="002C4EBA" w:rsidRDefault="00A12075" w:rsidP="006A25F3">
      <w:pPr>
        <w:spacing w:before="240"/>
        <w:ind w:firstLine="709"/>
        <w:jc w:val="both"/>
      </w:pPr>
      <w:r w:rsidRPr="002C4EBA">
        <w:rPr>
          <w:b/>
          <w:caps/>
        </w:rPr>
        <w:t>С чуди</w:t>
      </w:r>
      <w:r w:rsidR="00EB4CC7" w:rsidRPr="002C4EBA">
        <w:rPr>
          <w:b/>
          <w:spacing w:val="-4"/>
        </w:rPr>
        <w:t>′</w:t>
      </w:r>
      <w:r w:rsidRPr="002C4EBA">
        <w:rPr>
          <w:b/>
          <w:caps/>
        </w:rPr>
        <w:t>нкой</w:t>
      </w:r>
      <w:r w:rsidRPr="002C4EBA">
        <w:rPr>
          <w:caps/>
        </w:rPr>
        <w:t>.</w:t>
      </w:r>
      <w:r w:rsidRPr="002C4EBA">
        <w:t xml:space="preserve"> Странный, чудноватый человек. Бел., Кур. </w:t>
      </w:r>
      <w:r w:rsidRPr="002C4EBA">
        <w:rPr>
          <w:i/>
        </w:rPr>
        <w:t>Малай-то у</w:t>
      </w:r>
      <w:r w:rsidRPr="002C4EBA">
        <w:rPr>
          <w:i/>
          <w:lang w:val="en-US"/>
        </w:rPr>
        <w:t> </w:t>
      </w:r>
      <w:r w:rsidRPr="002C4EBA">
        <w:rPr>
          <w:i/>
        </w:rPr>
        <w:t>неё с чудинкой, так, страннай.</w:t>
      </w:r>
      <w:r w:rsidRPr="002C4EBA">
        <w:t xml:space="preserve"> (с. Сныхово, Бел.).</w:t>
      </w:r>
    </w:p>
    <w:p w:rsidR="00A12075" w:rsidRPr="002C4EBA" w:rsidRDefault="00A12075" w:rsidP="006A25F3">
      <w:pPr>
        <w:spacing w:before="240"/>
        <w:ind w:firstLine="709"/>
        <w:jc w:val="both"/>
        <w:rPr>
          <w:caps/>
        </w:rPr>
      </w:pPr>
    </w:p>
    <w:p w:rsidR="001D70BF" w:rsidRPr="00847E21" w:rsidRDefault="001D70BF" w:rsidP="006A25F3">
      <w:pPr>
        <w:spacing w:before="240"/>
        <w:ind w:firstLine="709"/>
        <w:jc w:val="center"/>
        <w:rPr>
          <w:b/>
          <w:caps/>
          <w:sz w:val="28"/>
          <w:szCs w:val="28"/>
        </w:rPr>
      </w:pPr>
      <w:r w:rsidRPr="00847E21">
        <w:rPr>
          <w:b/>
          <w:caps/>
          <w:sz w:val="28"/>
          <w:szCs w:val="28"/>
        </w:rPr>
        <w:t>т</w:t>
      </w:r>
    </w:p>
    <w:p w:rsidR="001262A3" w:rsidRPr="002C4EBA" w:rsidRDefault="001262A3" w:rsidP="006A25F3">
      <w:pPr>
        <w:spacing w:before="240"/>
        <w:ind w:firstLine="709"/>
        <w:jc w:val="both"/>
        <w:rPr>
          <w:rFonts w:eastAsia="Times-Bold"/>
        </w:rPr>
      </w:pPr>
      <w:r w:rsidRPr="002C4EBA">
        <w:rPr>
          <w:rFonts w:eastAsia="Times-Bold"/>
          <w:b/>
        </w:rPr>
        <w:t>ТАМ ВИ</w:t>
      </w:r>
      <w:r w:rsidR="00723C0B" w:rsidRPr="002C4EBA">
        <w:rPr>
          <w:b/>
          <w:spacing w:val="-4"/>
        </w:rPr>
        <w:t>′</w:t>
      </w:r>
      <w:r w:rsidRPr="002C4EBA">
        <w:rPr>
          <w:rFonts w:eastAsia="Times-Bold"/>
          <w:b/>
        </w:rPr>
        <w:t>ДНО БУДЕТ!</w:t>
      </w:r>
      <w:r w:rsidRPr="002C4EBA">
        <w:rPr>
          <w:rFonts w:eastAsia="Times-Bold"/>
        </w:rPr>
        <w:t xml:space="preserve"> </w:t>
      </w:r>
      <w:r w:rsidR="00723C0B">
        <w:rPr>
          <w:rFonts w:eastAsia="Times-Bold"/>
        </w:rPr>
        <w:t xml:space="preserve">Пословица. </w:t>
      </w:r>
      <w:r w:rsidRPr="002C4EBA">
        <w:rPr>
          <w:rFonts w:eastAsia="Times-Bold"/>
        </w:rPr>
        <w:t xml:space="preserve">Приступая к чему-либо, не нужно излишне много сомневаться в успехе и результатах начатых дел. Лен. </w:t>
      </w:r>
      <w:r w:rsidRPr="002C4EBA">
        <w:rPr>
          <w:rFonts w:eastAsia="Times-Bold"/>
          <w:i/>
        </w:rPr>
        <w:t xml:space="preserve">Ремонт мы начнем все равно, хоть и денег мало. Поправим терраску и сенцы, а там видно будет! </w:t>
      </w:r>
      <w:r w:rsidRPr="002C4EBA">
        <w:rPr>
          <w:rFonts w:eastAsia="Times-Bold"/>
        </w:rPr>
        <w:t>(д. Глухие Поляны, Лен.).</w:t>
      </w:r>
    </w:p>
    <w:p w:rsidR="001262A3" w:rsidRPr="00364CA8" w:rsidRDefault="001262A3" w:rsidP="006A25F3">
      <w:pPr>
        <w:spacing w:before="240"/>
        <w:ind w:firstLine="709"/>
        <w:jc w:val="both"/>
        <w:rPr>
          <w:color w:val="000000"/>
        </w:rPr>
      </w:pPr>
      <w:r w:rsidRPr="002C4EBA">
        <w:rPr>
          <w:b/>
          <w:color w:val="000000"/>
        </w:rPr>
        <w:t>ТАСКА</w:t>
      </w:r>
      <w:r w:rsidR="00723C0B" w:rsidRPr="002C4EBA">
        <w:rPr>
          <w:b/>
          <w:spacing w:val="-4"/>
        </w:rPr>
        <w:t>′</w:t>
      </w:r>
      <w:r w:rsidRPr="002C4EBA">
        <w:rPr>
          <w:b/>
          <w:color w:val="000000"/>
        </w:rPr>
        <w:t>ТЬ (НОСИ</w:t>
      </w:r>
      <w:r w:rsidR="00723C0B" w:rsidRPr="002C4EBA">
        <w:rPr>
          <w:b/>
          <w:spacing w:val="-4"/>
        </w:rPr>
        <w:t>′</w:t>
      </w:r>
      <w:r w:rsidRPr="002C4EBA">
        <w:rPr>
          <w:b/>
          <w:color w:val="000000"/>
        </w:rPr>
        <w:t>ТЬ) НА ЗАКО</w:t>
      </w:r>
      <w:r w:rsidR="00723C0B" w:rsidRPr="002C4EBA">
        <w:rPr>
          <w:b/>
          <w:spacing w:val="-4"/>
        </w:rPr>
        <w:t>′</w:t>
      </w:r>
      <w:r w:rsidRPr="002C4EBA">
        <w:rPr>
          <w:b/>
          <w:color w:val="000000"/>
        </w:rPr>
        <w:t>РКАХ</w:t>
      </w:r>
      <w:r w:rsidRPr="002C4EBA">
        <w:rPr>
          <w:color w:val="000000"/>
        </w:rPr>
        <w:t xml:space="preserve">. Носить на спине. Т-Огар. </w:t>
      </w:r>
      <w:r w:rsidRPr="002C4EBA">
        <w:rPr>
          <w:i/>
          <w:color w:val="000000"/>
        </w:rPr>
        <w:t xml:space="preserve">Она маленькая была, я её на закорках таскал. </w:t>
      </w:r>
      <w:r w:rsidRPr="002C4EBA">
        <w:rPr>
          <w:color w:val="000000"/>
        </w:rPr>
        <w:t>(п. Варваринский, Т-Огар.).</w:t>
      </w:r>
    </w:p>
    <w:p w:rsidR="001262A3" w:rsidRPr="00364CA8" w:rsidRDefault="001262A3" w:rsidP="006A25F3">
      <w:pPr>
        <w:spacing w:before="240"/>
        <w:ind w:firstLine="709"/>
        <w:jc w:val="both"/>
      </w:pPr>
      <w:r w:rsidRPr="002C4EBA">
        <w:rPr>
          <w:b/>
        </w:rPr>
        <w:t>ТА ЦЕ-ЦЕ</w:t>
      </w:r>
      <w:r w:rsidR="00DF6007" w:rsidRPr="002C4EBA">
        <w:rPr>
          <w:b/>
          <w:spacing w:val="-4"/>
        </w:rPr>
        <w:t>′</w:t>
      </w:r>
      <w:r w:rsidRPr="002C4EBA">
        <w:rPr>
          <w:b/>
        </w:rPr>
        <w:t xml:space="preserve"> НА КРЫЛЬЦЕ′. </w:t>
      </w:r>
      <w:r w:rsidRPr="002C4EBA">
        <w:t>О пустых разго</w:t>
      </w:r>
      <w:r w:rsidR="00DF6007">
        <w:t>во</w:t>
      </w:r>
      <w:r w:rsidRPr="002C4EBA">
        <w:t xml:space="preserve">рах, </w:t>
      </w:r>
      <w:r w:rsidR="00DF6007">
        <w:t xml:space="preserve">болтовне, </w:t>
      </w:r>
      <w:r w:rsidRPr="002C4EBA">
        <w:t xml:space="preserve">разведении сплетен. </w:t>
      </w:r>
      <w:r w:rsidR="00DF6007">
        <w:t>Тула.</w:t>
      </w:r>
    </w:p>
    <w:p w:rsidR="00364CA8" w:rsidRDefault="001262A3" w:rsidP="006A25F3">
      <w:pPr>
        <w:spacing w:before="240"/>
        <w:ind w:firstLine="709"/>
        <w:jc w:val="both"/>
      </w:pPr>
      <w:r w:rsidRPr="002C4EBA">
        <w:rPr>
          <w:b/>
        </w:rPr>
        <w:t>ТЕБЕ С ПО</w:t>
      </w:r>
      <w:r w:rsidR="00DF6007" w:rsidRPr="002C4EBA">
        <w:rPr>
          <w:b/>
          <w:spacing w:val="-4"/>
        </w:rPr>
        <w:t>′</w:t>
      </w:r>
      <w:r w:rsidRPr="002C4EBA">
        <w:rPr>
          <w:b/>
        </w:rPr>
        <w:t>ГРЕБА ВИДНЕ</w:t>
      </w:r>
      <w:r w:rsidRPr="002C4EBA">
        <w:rPr>
          <w:b/>
          <w:i/>
        </w:rPr>
        <w:t>'</w:t>
      </w:r>
      <w:r w:rsidRPr="002C4EBA">
        <w:rPr>
          <w:b/>
        </w:rPr>
        <w:t>Й</w:t>
      </w:r>
      <w:r w:rsidR="00DF6007">
        <w:t>. Ирон. О</w:t>
      </w:r>
      <w:r w:rsidRPr="002C4EBA">
        <w:t xml:space="preserve"> ситуации, когда кто-либо заблуждается</w:t>
      </w:r>
      <w:r w:rsidR="00DF6007">
        <w:t>, не способен разобраться в происходящем, правильно оценить что-либо и т.п.</w:t>
      </w:r>
      <w:r w:rsidRPr="002C4EBA">
        <w:t xml:space="preserve"> </w:t>
      </w:r>
      <w:r w:rsidR="00DF6007">
        <w:t xml:space="preserve">Одоев. </w:t>
      </w:r>
      <w:r w:rsidRPr="002C4EBA">
        <w:rPr>
          <w:i/>
        </w:rPr>
        <w:t>Я сказала, что думаю, а ты гляди сама, тебе с</w:t>
      </w:r>
      <w:r w:rsidRPr="002C4EBA">
        <w:rPr>
          <w:i/>
          <w:lang w:val="en-US"/>
        </w:rPr>
        <w:t> </w:t>
      </w:r>
      <w:r w:rsidRPr="002C4EBA">
        <w:rPr>
          <w:i/>
        </w:rPr>
        <w:t xml:space="preserve">погреба видней. </w:t>
      </w:r>
      <w:r w:rsidRPr="002C4EBA">
        <w:t>(Родина).</w:t>
      </w:r>
    </w:p>
    <w:p w:rsidR="00C23671" w:rsidRPr="00364CA8" w:rsidRDefault="0076524B" w:rsidP="006A25F3">
      <w:pPr>
        <w:spacing w:before="240"/>
        <w:ind w:firstLine="709"/>
        <w:jc w:val="both"/>
      </w:pPr>
      <w:r w:rsidRPr="002C4EBA">
        <w:rPr>
          <w:b/>
        </w:rPr>
        <w:t xml:space="preserve">«ТЕПЛО!» </w:t>
      </w:r>
      <w:r w:rsidRPr="002C4EBA">
        <w:rPr>
          <w:rFonts w:eastAsia="Times-Roman"/>
          <w:b/>
        </w:rPr>
        <w:t>– С (ИЗ) НОСУ ПОТЕКЛО</w:t>
      </w:r>
      <w:r w:rsidR="00DF6007" w:rsidRPr="002C4EBA">
        <w:rPr>
          <w:b/>
          <w:spacing w:val="-4"/>
        </w:rPr>
        <w:t>′</w:t>
      </w:r>
      <w:r w:rsidRPr="002C4EBA">
        <w:rPr>
          <w:rFonts w:eastAsia="Times-Roman"/>
        </w:rPr>
        <w:t xml:space="preserve">. </w:t>
      </w:r>
      <w:r w:rsidR="00DF6007">
        <w:rPr>
          <w:rFonts w:eastAsia="Times-Roman"/>
        </w:rPr>
        <w:t>Рифмованное присловие, прибаутка</w:t>
      </w:r>
      <w:r w:rsidRPr="002C4EBA">
        <w:rPr>
          <w:rFonts w:eastAsia="Times-Roman"/>
        </w:rPr>
        <w:t xml:space="preserve">. </w:t>
      </w:r>
      <w:r w:rsidR="00DF6007">
        <w:rPr>
          <w:rFonts w:eastAsia="Times-Roman"/>
        </w:rPr>
        <w:t xml:space="preserve">О том, что теплая погода еще окончательно не установилась. // О том, что на улице не настолько тепло, как должно быть. </w:t>
      </w:r>
      <w:r w:rsidRPr="002C4EBA">
        <w:rPr>
          <w:color w:val="000000"/>
        </w:rPr>
        <w:t>Лен.</w:t>
      </w:r>
    </w:p>
    <w:p w:rsidR="001262A3" w:rsidRPr="002C4EBA" w:rsidRDefault="001262A3" w:rsidP="006A25F3">
      <w:pPr>
        <w:spacing w:before="240"/>
        <w:ind w:firstLine="709"/>
        <w:jc w:val="both"/>
        <w:rPr>
          <w:rFonts w:eastAsia="MS Mincho"/>
        </w:rPr>
      </w:pPr>
      <w:r w:rsidRPr="002C4EBA">
        <w:rPr>
          <w:rFonts w:eastAsia="MS Mincho"/>
          <w:b/>
        </w:rPr>
        <w:t>ТЕРПЕ</w:t>
      </w:r>
      <w:r w:rsidR="00441001" w:rsidRPr="002C4EBA">
        <w:rPr>
          <w:b/>
          <w:spacing w:val="-4"/>
        </w:rPr>
        <w:t>′</w:t>
      </w:r>
      <w:r w:rsidRPr="002C4EBA">
        <w:rPr>
          <w:rFonts w:eastAsia="MS Mincho"/>
          <w:b/>
        </w:rPr>
        <w:t>ТЬ НЕ ЛЮБЛЮ</w:t>
      </w:r>
      <w:r w:rsidR="00441001" w:rsidRPr="002C4EBA">
        <w:rPr>
          <w:b/>
          <w:spacing w:val="-4"/>
        </w:rPr>
        <w:t>′</w:t>
      </w:r>
      <w:r w:rsidRPr="002C4EBA">
        <w:rPr>
          <w:rFonts w:eastAsia="MS Mincho"/>
        </w:rPr>
        <w:t xml:space="preserve">. Терпеть не могу; выражение неприятия, отторжения чего-либо. Арсен. </w:t>
      </w:r>
      <w:r w:rsidRPr="002C4EBA">
        <w:rPr>
          <w:rFonts w:eastAsia="MS Mincho"/>
          <w:i/>
        </w:rPr>
        <w:t>Я людей люблю простых и прямых, а вихлеватых</w:t>
      </w:r>
      <w:r w:rsidRPr="002C4EBA">
        <w:rPr>
          <w:rFonts w:eastAsia="MS Mincho"/>
        </w:rPr>
        <w:t xml:space="preserve"> </w:t>
      </w:r>
      <w:r w:rsidRPr="002C4EBA">
        <w:rPr>
          <w:rFonts w:eastAsia="MS Mincho"/>
          <w:i/>
        </w:rPr>
        <w:t xml:space="preserve">терпеть не люблю. </w:t>
      </w:r>
      <w:r w:rsidR="00441001">
        <w:rPr>
          <w:rFonts w:eastAsia="MS Mincho"/>
        </w:rPr>
        <w:t>(д. </w:t>
      </w:r>
      <w:r w:rsidRPr="002C4EBA">
        <w:rPr>
          <w:rFonts w:eastAsia="MS Mincho"/>
        </w:rPr>
        <w:t>Кузьменки, Арсен.).</w:t>
      </w:r>
    </w:p>
    <w:p w:rsidR="001262A3" w:rsidRPr="00364CA8" w:rsidRDefault="001262A3" w:rsidP="006A25F3">
      <w:pPr>
        <w:spacing w:before="240"/>
        <w:ind w:firstLine="709"/>
        <w:jc w:val="both"/>
        <w:rPr>
          <w:b/>
        </w:rPr>
      </w:pPr>
      <w:r w:rsidRPr="002C4EBA">
        <w:rPr>
          <w:b/>
          <w:caps/>
        </w:rPr>
        <w:t>Тресть паи</w:t>
      </w:r>
      <w:r w:rsidR="00441001" w:rsidRPr="002C4EBA">
        <w:rPr>
          <w:b/>
          <w:spacing w:val="-4"/>
        </w:rPr>
        <w:t>′</w:t>
      </w:r>
      <w:r w:rsidRPr="002C4EBA">
        <w:rPr>
          <w:b/>
          <w:caps/>
        </w:rPr>
        <w:t>.</w:t>
      </w:r>
      <w:r w:rsidRPr="002C4EBA">
        <w:t xml:space="preserve"> Ворошить сено. Щёк. </w:t>
      </w:r>
      <w:r w:rsidRPr="002C4EBA">
        <w:rPr>
          <w:i/>
        </w:rPr>
        <w:t>Пойдём тресть паи</w:t>
      </w:r>
      <w:r w:rsidRPr="002C4EBA">
        <w:t>. (с. Селиваново, Щёк.).</w:t>
      </w:r>
    </w:p>
    <w:p w:rsidR="001262A3" w:rsidRPr="00364CA8" w:rsidRDefault="001262A3" w:rsidP="006A25F3">
      <w:pPr>
        <w:spacing w:before="240"/>
        <w:ind w:firstLine="709"/>
        <w:jc w:val="both"/>
        <w:rPr>
          <w:b/>
        </w:rPr>
      </w:pPr>
      <w:r w:rsidRPr="002C4EBA">
        <w:rPr>
          <w:b/>
        </w:rPr>
        <w:t xml:space="preserve">ТРИ КОНЬКА′. </w:t>
      </w:r>
      <w:r w:rsidRPr="002C4EBA">
        <w:t xml:space="preserve">Название зимнего развлечения, при котором к доске прикрепляли три лезвия коньков и скатывались таким образом с горы. Одоев. </w:t>
      </w:r>
      <w:r w:rsidRPr="002C4EBA">
        <w:rPr>
          <w:i/>
        </w:rPr>
        <w:t>Ну зимой мы ещё с горы катались, это три конька называли, к деревяшке приделывали три конька и съезжали.</w:t>
      </w:r>
      <w:r w:rsidR="008862D0">
        <w:t xml:space="preserve"> (п. </w:t>
      </w:r>
      <w:r w:rsidRPr="002C4EBA">
        <w:t>Одоев, Одоев.).</w:t>
      </w:r>
    </w:p>
    <w:p w:rsidR="001262A3" w:rsidRPr="00364CA8" w:rsidRDefault="001262A3" w:rsidP="006A25F3">
      <w:pPr>
        <w:spacing w:before="240"/>
        <w:ind w:firstLine="709"/>
        <w:jc w:val="both"/>
        <w:rPr>
          <w:b/>
        </w:rPr>
      </w:pPr>
      <w:r w:rsidRPr="002C4EBA">
        <w:rPr>
          <w:b/>
        </w:rPr>
        <w:t>ТРИ НЕДЕЛИ</w:t>
      </w:r>
      <w:r w:rsidRPr="002C4EBA">
        <w:t xml:space="preserve">. Обряд. Поминание умершего через двадцать дней после смерти. Одоев. </w:t>
      </w:r>
      <w:r w:rsidRPr="002C4EBA">
        <w:rPr>
          <w:i/>
        </w:rPr>
        <w:t>Поминали потом девять дней, три недели (ну это еще двадцать дней называють), сорок дней, год.</w:t>
      </w:r>
      <w:r w:rsidRPr="002C4EBA">
        <w:t xml:space="preserve"> (с. Апухтино, Одоев.).</w:t>
      </w:r>
    </w:p>
    <w:p w:rsidR="001262A3" w:rsidRPr="00364CA8" w:rsidRDefault="001262A3" w:rsidP="006A25F3">
      <w:pPr>
        <w:spacing w:before="240"/>
        <w:ind w:firstLine="709"/>
        <w:jc w:val="both"/>
        <w:rPr>
          <w:b/>
        </w:rPr>
      </w:pPr>
      <w:r w:rsidRPr="002C4EBA">
        <w:rPr>
          <w:b/>
          <w:bCs/>
        </w:rPr>
        <w:t>ТРО′ИЦКОЕ ДЕРЕВО</w:t>
      </w:r>
      <w:r w:rsidRPr="002C4EBA">
        <w:rPr>
          <w:bCs/>
        </w:rPr>
        <w:t>.</w:t>
      </w:r>
      <w:r w:rsidRPr="002C4EBA">
        <w:t xml:space="preserve"> Обряд. Дерево, которое завивают и украшают на праздник Троицы. </w:t>
      </w:r>
      <w:r w:rsidRPr="002C4EBA">
        <w:rPr>
          <w:i/>
          <w:iCs/>
        </w:rPr>
        <w:t>Помимо березы были свои локальные предпочтения в выборе троицкого дерева: например, клен (южные районы Рязанской области, Тульская, Брянская области).</w:t>
      </w:r>
      <w:r w:rsidRPr="002C4EBA">
        <w:t xml:space="preserve"> (Русские).</w:t>
      </w:r>
    </w:p>
    <w:p w:rsidR="001262A3" w:rsidRPr="002C4EBA" w:rsidRDefault="001262A3" w:rsidP="006A25F3">
      <w:pPr>
        <w:spacing w:before="240"/>
        <w:ind w:firstLine="709"/>
        <w:jc w:val="both"/>
      </w:pPr>
      <w:r w:rsidRPr="002C4EBA">
        <w:rPr>
          <w:b/>
        </w:rPr>
        <w:lastRenderedPageBreak/>
        <w:t xml:space="preserve">ТУ ЖЕ ЗАСРА′НКУ – НАИЗНА′НКУ! </w:t>
      </w:r>
      <w:r w:rsidR="008862D0" w:rsidRPr="008862D0">
        <w:t>Ирон.</w:t>
      </w:r>
      <w:r w:rsidR="008862D0">
        <w:rPr>
          <w:b/>
        </w:rPr>
        <w:t xml:space="preserve"> </w:t>
      </w:r>
      <w:r w:rsidRPr="002C4EBA">
        <w:t xml:space="preserve">О перелицованной </w:t>
      </w:r>
      <w:r w:rsidR="008862D0">
        <w:t>старой одежде</w:t>
      </w:r>
      <w:r w:rsidRPr="002C4EBA">
        <w:t xml:space="preserve">. </w:t>
      </w:r>
      <w:r w:rsidRPr="002C4EBA">
        <w:rPr>
          <w:i/>
        </w:rPr>
        <w:t>А мы вот так пинжачок сделаем: ту же засранку – наизнанку! Мама шила все время, вот и переделывала нам вещи</w:t>
      </w:r>
      <w:r w:rsidRPr="002C4EBA">
        <w:t>. (д. Иевлево, Богор.)</w:t>
      </w:r>
      <w:r w:rsidR="008862D0">
        <w:t>.</w:t>
      </w:r>
    </w:p>
    <w:p w:rsidR="001262A3" w:rsidRPr="002C4EBA" w:rsidRDefault="001262A3" w:rsidP="006A25F3">
      <w:pPr>
        <w:spacing w:before="240"/>
        <w:ind w:firstLine="709"/>
        <w:jc w:val="both"/>
      </w:pPr>
      <w:r w:rsidRPr="002C4EBA">
        <w:rPr>
          <w:b/>
          <w:bCs/>
        </w:rPr>
        <w:t>ТУ′ХНЕТ ЧЕЛОВЕК</w:t>
      </w:r>
      <w:r w:rsidRPr="002C4EBA">
        <w:rPr>
          <w:bCs/>
        </w:rPr>
        <w:t>.</w:t>
      </w:r>
      <w:r w:rsidRPr="002C4EBA">
        <w:t xml:space="preserve"> Название вечернего времени суток. Лен. </w:t>
      </w:r>
      <w:r w:rsidRPr="002C4EBA">
        <w:rPr>
          <w:i/>
          <w:iCs/>
        </w:rPr>
        <w:t>Так всегда и говорили, что не вечер, а тухнет человек</w:t>
      </w:r>
      <w:r w:rsidRPr="002C4EBA">
        <w:t>. (п. Плеханово, Лен.).</w:t>
      </w:r>
    </w:p>
    <w:p w:rsidR="001262A3" w:rsidRPr="00364CA8" w:rsidRDefault="001262A3" w:rsidP="006A25F3">
      <w:pPr>
        <w:spacing w:before="240"/>
        <w:ind w:firstLine="709"/>
        <w:jc w:val="both"/>
        <w:rPr>
          <w:b/>
        </w:rPr>
      </w:pPr>
      <w:r w:rsidRPr="002C4EBA">
        <w:rPr>
          <w:b/>
        </w:rPr>
        <w:t>ТЯНИ ЛЯМКУ, ПОКА НЕ ВЫРОЮТ ЯМКУ</w:t>
      </w:r>
      <w:r w:rsidRPr="002C4EBA">
        <w:t xml:space="preserve">. </w:t>
      </w:r>
      <w:r w:rsidR="00572100">
        <w:t xml:space="preserve">Пословица. </w:t>
      </w:r>
      <w:r w:rsidRPr="002C4EBA">
        <w:t>О тяжелой жизни, тяжелой работе. Тула.</w:t>
      </w:r>
    </w:p>
    <w:p w:rsidR="00C23671" w:rsidRPr="002C4EBA" w:rsidRDefault="00C23671" w:rsidP="006A25F3">
      <w:pPr>
        <w:spacing w:before="240"/>
        <w:ind w:firstLine="709"/>
        <w:jc w:val="both"/>
        <w:rPr>
          <w:rFonts w:eastAsia="Times-Roman"/>
        </w:rPr>
      </w:pPr>
      <w:r w:rsidRPr="002C4EBA">
        <w:rPr>
          <w:rFonts w:eastAsia="Times-Roman"/>
          <w:b/>
        </w:rPr>
        <w:t>ТЯНУ</w:t>
      </w:r>
      <w:r w:rsidR="00D132F6" w:rsidRPr="002C4EBA">
        <w:rPr>
          <w:b/>
          <w:spacing w:val="-4"/>
        </w:rPr>
        <w:t>′</w:t>
      </w:r>
      <w:r w:rsidRPr="002C4EBA">
        <w:rPr>
          <w:rFonts w:eastAsia="Times-Roman"/>
          <w:b/>
        </w:rPr>
        <w:t>ТЬ НИ</w:t>
      </w:r>
      <w:r w:rsidR="00D132F6" w:rsidRPr="002C4EBA">
        <w:rPr>
          <w:b/>
          <w:spacing w:val="-4"/>
        </w:rPr>
        <w:t>′</w:t>
      </w:r>
      <w:r w:rsidRPr="002C4EBA">
        <w:rPr>
          <w:rFonts w:eastAsia="Times-Roman"/>
          <w:b/>
        </w:rPr>
        <w:t>ЩЕГО ЗА ПУПО</w:t>
      </w:r>
      <w:r w:rsidR="00D132F6" w:rsidRPr="002C4EBA">
        <w:rPr>
          <w:b/>
          <w:spacing w:val="-4"/>
        </w:rPr>
        <w:t>′</w:t>
      </w:r>
      <w:r w:rsidRPr="002C4EBA">
        <w:rPr>
          <w:rFonts w:eastAsia="Times-Roman"/>
          <w:b/>
        </w:rPr>
        <w:t>К</w:t>
      </w:r>
      <w:r w:rsidRPr="002C4EBA">
        <w:rPr>
          <w:rFonts w:eastAsia="Times-Roman"/>
        </w:rPr>
        <w:t xml:space="preserve">. Делать что-либо, говорить очень медленно, нудно; медлить. Лен. </w:t>
      </w:r>
      <w:r w:rsidRPr="002C4EBA">
        <w:rPr>
          <w:rFonts w:eastAsia="Times-Roman"/>
          <w:i/>
        </w:rPr>
        <w:t xml:space="preserve">Давно бы уж сделал, – нет тянет нищего за пупок. </w:t>
      </w:r>
      <w:r w:rsidRPr="002C4EBA">
        <w:rPr>
          <w:rFonts w:eastAsia="Times-Roman"/>
        </w:rPr>
        <w:t>(д. Глухие Поляны, Лен.).</w:t>
      </w:r>
    </w:p>
    <w:p w:rsidR="003930D9" w:rsidRPr="002C4EBA" w:rsidRDefault="003930D9" w:rsidP="006A25F3">
      <w:pPr>
        <w:spacing w:before="240"/>
        <w:ind w:firstLine="709"/>
        <w:jc w:val="both"/>
        <w:rPr>
          <w:rFonts w:eastAsia="Times-Roman"/>
        </w:rPr>
      </w:pPr>
    </w:p>
    <w:p w:rsidR="00AB22FA" w:rsidRPr="00847E21" w:rsidRDefault="00AB22FA" w:rsidP="006A25F3">
      <w:pPr>
        <w:spacing w:before="240"/>
        <w:ind w:firstLine="709"/>
        <w:jc w:val="center"/>
        <w:rPr>
          <w:b/>
          <w:caps/>
          <w:sz w:val="28"/>
          <w:szCs w:val="28"/>
        </w:rPr>
      </w:pPr>
      <w:r w:rsidRPr="00847E21">
        <w:rPr>
          <w:b/>
          <w:caps/>
          <w:sz w:val="28"/>
          <w:szCs w:val="28"/>
        </w:rPr>
        <w:t>у</w:t>
      </w:r>
    </w:p>
    <w:p w:rsidR="00FE263B" w:rsidRPr="00364CA8" w:rsidRDefault="00FE263B" w:rsidP="006A25F3">
      <w:pPr>
        <w:spacing w:before="240"/>
        <w:ind w:firstLine="709"/>
        <w:jc w:val="both"/>
        <w:rPr>
          <w:b/>
        </w:rPr>
      </w:pPr>
      <w:r w:rsidRPr="002C4EBA">
        <w:rPr>
          <w:b/>
          <w:bCs/>
        </w:rPr>
        <w:t>УГОВО</w:t>
      </w:r>
      <w:r w:rsidR="00D5707D" w:rsidRPr="002C4EBA">
        <w:rPr>
          <w:b/>
          <w:spacing w:val="-4"/>
        </w:rPr>
        <w:t>′</w:t>
      </w:r>
      <w:r w:rsidRPr="002C4EBA">
        <w:rPr>
          <w:b/>
          <w:bCs/>
        </w:rPr>
        <w:t>РНЫЯ ДЕ</w:t>
      </w:r>
      <w:r w:rsidR="00D5707D" w:rsidRPr="002C4EBA">
        <w:rPr>
          <w:b/>
          <w:spacing w:val="-4"/>
        </w:rPr>
        <w:t>′</w:t>
      </w:r>
      <w:r w:rsidRPr="002C4EBA">
        <w:rPr>
          <w:b/>
          <w:bCs/>
        </w:rPr>
        <w:t>НЬГИ</w:t>
      </w:r>
      <w:r w:rsidRPr="002C4EBA">
        <w:rPr>
          <w:bCs/>
        </w:rPr>
        <w:t>. Обряд. Деньги, обещанны</w:t>
      </w:r>
      <w:r w:rsidR="00D5707D">
        <w:rPr>
          <w:bCs/>
        </w:rPr>
        <w:t xml:space="preserve">е как приданое невесты </w:t>
      </w:r>
      <w:r w:rsidRPr="002C4EBA">
        <w:rPr>
          <w:bCs/>
        </w:rPr>
        <w:t xml:space="preserve">при сговоре, на «ладах». Черн. </w:t>
      </w:r>
      <w:r w:rsidRPr="002C4EBA">
        <w:rPr>
          <w:bCs/>
          <w:i/>
        </w:rPr>
        <w:t>Уговорных денег 11 рублев</w:t>
      </w:r>
      <w:r w:rsidRPr="002C4EBA">
        <w:rPr>
          <w:bCs/>
        </w:rPr>
        <w:t>.</w:t>
      </w:r>
      <w:r w:rsidRPr="002C4EBA">
        <w:rPr>
          <w:rStyle w:val="FontStyle14"/>
        </w:rPr>
        <w:t xml:space="preserve"> (Будде).</w:t>
      </w:r>
    </w:p>
    <w:p w:rsidR="00FE263B" w:rsidRPr="00364CA8" w:rsidRDefault="00FE263B" w:rsidP="006A25F3">
      <w:pPr>
        <w:spacing w:before="240"/>
        <w:ind w:firstLine="709"/>
        <w:jc w:val="both"/>
        <w:rPr>
          <w:b/>
        </w:rPr>
      </w:pPr>
      <w:r w:rsidRPr="002C4EBA">
        <w:rPr>
          <w:b/>
        </w:rPr>
        <w:t>УГОЛ НАРЯЖА</w:t>
      </w:r>
      <w:r w:rsidR="00D5707D" w:rsidRPr="002C4EBA">
        <w:rPr>
          <w:b/>
          <w:spacing w:val="-4"/>
        </w:rPr>
        <w:t>′</w:t>
      </w:r>
      <w:r w:rsidRPr="002C4EBA">
        <w:rPr>
          <w:b/>
        </w:rPr>
        <w:t>ТЬ</w:t>
      </w:r>
      <w:r w:rsidRPr="002C4EBA">
        <w:t xml:space="preserve">. Обряд. </w:t>
      </w:r>
      <w:r w:rsidR="00D5707D">
        <w:t>1. </w:t>
      </w:r>
      <w:r w:rsidRPr="002C4EBA">
        <w:t>Часть свадебного обряда</w:t>
      </w:r>
      <w:r w:rsidR="00D5707D">
        <w:t xml:space="preserve">: </w:t>
      </w:r>
      <w:r w:rsidRPr="002C4EBA">
        <w:t xml:space="preserve">в день свадьбы украшали помещение в доме жениха для свадебного застолья. Богор. </w:t>
      </w:r>
      <w:r w:rsidRPr="002C4EBA">
        <w:rPr>
          <w:i/>
        </w:rPr>
        <w:t>Угол наряжали уже в день свадьбы, дынки были у невесты, восковой венец и дынки.</w:t>
      </w:r>
      <w:r w:rsidRPr="002C4EBA">
        <w:t xml:space="preserve"> (с. Кузовка, Богор.).</w:t>
      </w:r>
      <w:r w:rsidR="007072C7" w:rsidRPr="002C4EBA">
        <w:t xml:space="preserve"> 2. </w:t>
      </w:r>
      <w:r w:rsidR="007072C7" w:rsidRPr="002C4EBA">
        <w:rPr>
          <w:spacing w:val="2"/>
        </w:rPr>
        <w:t xml:space="preserve">Часть свадебного обряда, </w:t>
      </w:r>
      <w:r w:rsidR="00D5707D">
        <w:rPr>
          <w:spacing w:val="2"/>
        </w:rPr>
        <w:t xml:space="preserve">когда </w:t>
      </w:r>
      <w:r w:rsidR="007072C7" w:rsidRPr="002C4EBA">
        <w:rPr>
          <w:spacing w:val="2"/>
        </w:rPr>
        <w:t xml:space="preserve">родственники невесты готовили жильё и хозяйство жениха </w:t>
      </w:r>
      <w:r w:rsidR="00D5707D">
        <w:rPr>
          <w:spacing w:val="2"/>
        </w:rPr>
        <w:t>для дальнейшей</w:t>
      </w:r>
      <w:r w:rsidR="007072C7" w:rsidRPr="002C4EBA">
        <w:rPr>
          <w:spacing w:val="2"/>
        </w:rPr>
        <w:t xml:space="preserve"> совместной жизни</w:t>
      </w:r>
      <w:r w:rsidR="00D5707D">
        <w:rPr>
          <w:spacing w:val="2"/>
        </w:rPr>
        <w:t xml:space="preserve"> молодой семьи</w:t>
      </w:r>
      <w:r w:rsidR="007072C7" w:rsidRPr="002C4EBA">
        <w:rPr>
          <w:spacing w:val="2"/>
        </w:rPr>
        <w:t xml:space="preserve">. Одоев. </w:t>
      </w:r>
      <w:r w:rsidR="007072C7" w:rsidRPr="002C4EBA">
        <w:rPr>
          <w:i/>
          <w:spacing w:val="2"/>
        </w:rPr>
        <w:t>Угол наряжали: шторки вешали, святой угол обделают сначала под свадьбу.</w:t>
      </w:r>
      <w:r w:rsidR="007072C7" w:rsidRPr="002C4EBA">
        <w:rPr>
          <w:spacing w:val="2"/>
        </w:rPr>
        <w:t xml:space="preserve"> (д. Ново-Архангельское, Одоев.).</w:t>
      </w:r>
    </w:p>
    <w:p w:rsidR="00FE263B" w:rsidRPr="00364CA8" w:rsidRDefault="00FE263B" w:rsidP="006A25F3">
      <w:pPr>
        <w:spacing w:before="240"/>
        <w:ind w:firstLine="709"/>
        <w:jc w:val="both"/>
        <w:rPr>
          <w:color w:val="000000"/>
        </w:rPr>
      </w:pPr>
      <w:r w:rsidRPr="002C4EBA">
        <w:rPr>
          <w:rFonts w:eastAsia="Times-Roman"/>
          <w:b/>
        </w:rPr>
        <w:t>У ДЕ</w:t>
      </w:r>
      <w:r w:rsidR="00D5707D" w:rsidRPr="002C4EBA">
        <w:rPr>
          <w:b/>
          <w:spacing w:val="-4"/>
        </w:rPr>
        <w:t>′</w:t>
      </w:r>
      <w:r w:rsidRPr="002C4EBA">
        <w:rPr>
          <w:rFonts w:eastAsia="Times-Roman"/>
          <w:b/>
        </w:rPr>
        <w:t>НЕГ ГЛАЗ НЕ</w:t>
      </w:r>
      <w:r w:rsidR="00D5707D" w:rsidRPr="002C4EBA">
        <w:rPr>
          <w:b/>
          <w:spacing w:val="-4"/>
        </w:rPr>
        <w:t>′</w:t>
      </w:r>
      <w:r w:rsidRPr="002C4EBA">
        <w:rPr>
          <w:rFonts w:eastAsia="Times-Roman"/>
          <w:b/>
        </w:rPr>
        <w:t>ТУ.</w:t>
      </w:r>
      <w:r w:rsidRPr="002C4EBA">
        <w:rPr>
          <w:rFonts w:eastAsia="Times-Roman"/>
        </w:rPr>
        <w:t xml:space="preserve"> </w:t>
      </w:r>
      <w:r w:rsidR="00D5707D">
        <w:rPr>
          <w:rFonts w:eastAsia="Times-Roman"/>
        </w:rPr>
        <w:t xml:space="preserve">Пословица. </w:t>
      </w:r>
      <w:r w:rsidRPr="002C4EBA">
        <w:rPr>
          <w:rFonts w:eastAsia="Times-Roman"/>
        </w:rPr>
        <w:t xml:space="preserve">О неразумно истраченных деньгах. </w:t>
      </w:r>
      <w:r w:rsidRPr="002C4EBA">
        <w:rPr>
          <w:color w:val="000000"/>
        </w:rPr>
        <w:t>Лен.</w:t>
      </w:r>
      <w:r w:rsidR="007072C7" w:rsidRPr="002C4EBA">
        <w:rPr>
          <w:color w:val="000000"/>
        </w:rPr>
        <w:t xml:space="preserve"> </w:t>
      </w:r>
    </w:p>
    <w:p w:rsidR="00FE263B" w:rsidRDefault="00FE263B" w:rsidP="006A25F3">
      <w:pPr>
        <w:spacing w:before="240"/>
        <w:ind w:firstLine="709"/>
        <w:jc w:val="both"/>
        <w:rPr>
          <w:b/>
        </w:rPr>
      </w:pPr>
      <w:r w:rsidRPr="002C4EBA">
        <w:rPr>
          <w:b/>
        </w:rPr>
        <w:t>У МЕНЯ РУКИ ДЛИ</w:t>
      </w:r>
      <w:r w:rsidR="00D5707D" w:rsidRPr="002C4EBA">
        <w:rPr>
          <w:b/>
          <w:spacing w:val="-4"/>
        </w:rPr>
        <w:t>′</w:t>
      </w:r>
      <w:r w:rsidRPr="002C4EBA">
        <w:rPr>
          <w:b/>
        </w:rPr>
        <w:t>ННЫЕ, ЧАЙ НЕ У МА</w:t>
      </w:r>
      <w:r w:rsidR="00D5707D" w:rsidRPr="002C4EBA">
        <w:rPr>
          <w:b/>
          <w:spacing w:val="-4"/>
        </w:rPr>
        <w:t>′</w:t>
      </w:r>
      <w:r w:rsidRPr="002C4EBA">
        <w:rPr>
          <w:b/>
        </w:rPr>
        <w:t>ЧЕХИ РОС</w:t>
      </w:r>
      <w:r w:rsidR="00D5707D">
        <w:rPr>
          <w:b/>
        </w:rPr>
        <w:t xml:space="preserve"> (РОСЛ</w:t>
      </w:r>
      <w:r w:rsidRPr="002C4EBA">
        <w:rPr>
          <w:b/>
        </w:rPr>
        <w:t>А</w:t>
      </w:r>
      <w:r w:rsidR="00D5707D">
        <w:rPr>
          <w:b/>
        </w:rPr>
        <w:t>)</w:t>
      </w:r>
      <w:r w:rsidRPr="002C4EBA">
        <w:t xml:space="preserve">. </w:t>
      </w:r>
      <w:r w:rsidR="00D5707D">
        <w:t xml:space="preserve">Пословица. </w:t>
      </w:r>
      <w:r w:rsidRPr="002C4EBA">
        <w:t xml:space="preserve">О самостоятельном, раскрепощенном, свободном в поведении человеке. Бел. </w:t>
      </w:r>
      <w:r w:rsidR="00D5707D">
        <w:rPr>
          <w:i/>
        </w:rPr>
        <w:t xml:space="preserve">За меня не переживайте: все сама сделаю. </w:t>
      </w:r>
      <w:r w:rsidRPr="002C4EBA">
        <w:rPr>
          <w:i/>
        </w:rPr>
        <w:t>У меня руки длинные, чай не у мачехи росла.</w:t>
      </w:r>
      <w:r w:rsidRPr="002C4EBA">
        <w:t xml:space="preserve"> (г. Белёв, Бел.).</w:t>
      </w:r>
    </w:p>
    <w:p w:rsidR="00847E21" w:rsidRDefault="00847E21" w:rsidP="006A25F3">
      <w:pPr>
        <w:spacing w:before="240"/>
        <w:ind w:firstLine="709"/>
        <w:jc w:val="both"/>
        <w:rPr>
          <w:color w:val="000000"/>
        </w:rPr>
      </w:pPr>
      <w:r w:rsidRPr="002C4EBA">
        <w:rPr>
          <w:rFonts w:eastAsia="Times-Roman"/>
          <w:b/>
        </w:rPr>
        <w:t>У</w:t>
      </w:r>
      <w:r w:rsidR="00D5707D" w:rsidRPr="002C4EBA">
        <w:rPr>
          <w:b/>
          <w:spacing w:val="-4"/>
        </w:rPr>
        <w:t>′</w:t>
      </w:r>
      <w:r w:rsidRPr="002C4EBA">
        <w:rPr>
          <w:rFonts w:eastAsia="Times-Roman"/>
          <w:b/>
        </w:rPr>
        <w:t>МН</w:t>
      </w:r>
      <w:r>
        <w:rPr>
          <w:rFonts w:eastAsia="Times-Roman"/>
          <w:b/>
        </w:rPr>
        <w:t>ИЦА – НА ЖОПЕ ПУ</w:t>
      </w:r>
      <w:r w:rsidR="00D5707D" w:rsidRPr="002C4EBA">
        <w:rPr>
          <w:b/>
          <w:spacing w:val="-4"/>
        </w:rPr>
        <w:t>′</w:t>
      </w:r>
      <w:r>
        <w:rPr>
          <w:rFonts w:eastAsia="Times-Roman"/>
          <w:b/>
        </w:rPr>
        <w:t>ГВИЦА (ПУ</w:t>
      </w:r>
      <w:r w:rsidR="00D5707D" w:rsidRPr="002C4EBA">
        <w:rPr>
          <w:b/>
          <w:spacing w:val="-4"/>
        </w:rPr>
        <w:t>′</w:t>
      </w:r>
      <w:r>
        <w:rPr>
          <w:rFonts w:eastAsia="Times-Roman"/>
          <w:b/>
        </w:rPr>
        <w:t>ГОВИЦА)</w:t>
      </w:r>
      <w:r w:rsidRPr="00847E21">
        <w:rPr>
          <w:rFonts w:eastAsia="Times-Roman"/>
        </w:rPr>
        <w:t xml:space="preserve">. </w:t>
      </w:r>
      <w:r>
        <w:rPr>
          <w:rFonts w:eastAsia="Times-Roman"/>
        </w:rPr>
        <w:t>Рифмованное присловие</w:t>
      </w:r>
      <w:r w:rsidR="00D5707D">
        <w:rPr>
          <w:rFonts w:eastAsia="Times-Roman"/>
        </w:rPr>
        <w:t>, прибаутка</w:t>
      </w:r>
      <w:r>
        <w:rPr>
          <w:rFonts w:eastAsia="Times-Roman"/>
        </w:rPr>
        <w:t xml:space="preserve">. </w:t>
      </w:r>
      <w:r w:rsidR="0014293E">
        <w:rPr>
          <w:rFonts w:eastAsia="Times-Roman"/>
        </w:rPr>
        <w:t xml:space="preserve">В ответ на незаслуженную, с точки зрения слушающего, похвалу кого-либо. </w:t>
      </w:r>
      <w:r w:rsidR="007044A4">
        <w:rPr>
          <w:rFonts w:eastAsia="Times-Roman"/>
        </w:rPr>
        <w:t>// В речи одного человека – оценка кого-либо, пользующегося незаслуженным уважением, почетом и т.п.</w:t>
      </w:r>
      <w:r w:rsidRPr="002C4EBA">
        <w:rPr>
          <w:rFonts w:eastAsia="Times-Roman"/>
        </w:rPr>
        <w:t xml:space="preserve"> </w:t>
      </w:r>
      <w:r w:rsidRPr="002C4EBA">
        <w:rPr>
          <w:color w:val="000000"/>
        </w:rPr>
        <w:t>Лен.</w:t>
      </w:r>
      <w:r w:rsidR="007044A4">
        <w:rPr>
          <w:color w:val="000000"/>
        </w:rPr>
        <w:t xml:space="preserve"> </w:t>
      </w:r>
      <w:r w:rsidR="007044A4">
        <w:rPr>
          <w:i/>
          <w:color w:val="000000"/>
        </w:rPr>
        <w:t>Про нее мне даже не говорите</w:t>
      </w:r>
      <w:r w:rsidR="00AA630B">
        <w:rPr>
          <w:i/>
          <w:color w:val="000000"/>
        </w:rPr>
        <w:t xml:space="preserve">: умница – на жопе пугвица; только рисуется, а доверить ничего нельзя. </w:t>
      </w:r>
      <w:r w:rsidR="00AA630B">
        <w:rPr>
          <w:color w:val="000000"/>
        </w:rPr>
        <w:t>(д. Варваровка, Лен.).</w:t>
      </w:r>
    </w:p>
    <w:p w:rsidR="00FE263B" w:rsidRPr="00364CA8" w:rsidRDefault="00FE263B" w:rsidP="006A25F3">
      <w:pPr>
        <w:spacing w:before="240"/>
        <w:ind w:firstLine="709"/>
        <w:jc w:val="both"/>
        <w:rPr>
          <w:b/>
          <w:color w:val="000000"/>
        </w:rPr>
      </w:pPr>
      <w:r w:rsidRPr="002C4EBA">
        <w:rPr>
          <w:rFonts w:eastAsia="Times-Roman"/>
          <w:b/>
        </w:rPr>
        <w:t xml:space="preserve">УМНУЮ ДЕВКУ В ГОРОД ВЕЗУТ, А ДЕВКУ-ДУРУ В ДЕРЕВНЮ ЗАМУЖ ОТДАЮТ. </w:t>
      </w:r>
      <w:r w:rsidR="00D5707D" w:rsidRPr="00D5707D">
        <w:rPr>
          <w:rFonts w:eastAsia="Times-Roman"/>
        </w:rPr>
        <w:t>Пословица.</w:t>
      </w:r>
      <w:r w:rsidR="00D5707D">
        <w:rPr>
          <w:rFonts w:eastAsia="Times-Roman"/>
          <w:b/>
        </w:rPr>
        <w:t xml:space="preserve"> </w:t>
      </w:r>
      <w:r w:rsidR="003A473A" w:rsidRPr="003A473A">
        <w:rPr>
          <w:rFonts w:eastAsia="Times-Roman"/>
        </w:rPr>
        <w:t>Как правило, употребляется в насмешку по отношению к городской девушке, выходящей замуж за деревеского парня.</w:t>
      </w:r>
      <w:r w:rsidRPr="002C4EBA">
        <w:rPr>
          <w:rFonts w:eastAsia="Times-Roman"/>
        </w:rPr>
        <w:t xml:space="preserve"> </w:t>
      </w:r>
      <w:r w:rsidRPr="002C4EBA">
        <w:rPr>
          <w:color w:val="000000"/>
        </w:rPr>
        <w:t>Лен.</w:t>
      </w:r>
    </w:p>
    <w:p w:rsidR="0076524B" w:rsidRDefault="00A12075" w:rsidP="006A25F3">
      <w:pPr>
        <w:spacing w:before="240"/>
        <w:ind w:firstLine="709"/>
        <w:jc w:val="both"/>
      </w:pPr>
      <w:r w:rsidRPr="002C4EBA">
        <w:rPr>
          <w:b/>
          <w:caps/>
        </w:rPr>
        <w:t>Ум прогло</w:t>
      </w:r>
      <w:r w:rsidR="003A473A" w:rsidRPr="002C4EBA">
        <w:rPr>
          <w:b/>
          <w:spacing w:val="-4"/>
        </w:rPr>
        <w:t>′</w:t>
      </w:r>
      <w:r w:rsidRPr="002C4EBA">
        <w:rPr>
          <w:b/>
          <w:caps/>
        </w:rPr>
        <w:t>тишь</w:t>
      </w:r>
      <w:r w:rsidRPr="002C4EBA">
        <w:rPr>
          <w:caps/>
        </w:rPr>
        <w:t>.</w:t>
      </w:r>
      <w:r w:rsidRPr="002C4EBA">
        <w:t xml:space="preserve"> О вкусном, аппетитном блюде. Сувор.</w:t>
      </w:r>
    </w:p>
    <w:p w:rsidR="00FE263B" w:rsidRPr="00364CA8" w:rsidRDefault="00FE263B" w:rsidP="006A25F3">
      <w:pPr>
        <w:spacing w:before="240"/>
        <w:ind w:firstLine="709"/>
        <w:jc w:val="both"/>
        <w:rPr>
          <w:b/>
        </w:rPr>
      </w:pPr>
      <w:r w:rsidRPr="002C4EBA">
        <w:rPr>
          <w:b/>
        </w:rPr>
        <w:t>УРОДИСЬ ЗЕРНО С ОГЛО</w:t>
      </w:r>
      <w:r w:rsidR="00E2229B" w:rsidRPr="002C4EBA">
        <w:rPr>
          <w:b/>
          <w:spacing w:val="-4"/>
        </w:rPr>
        <w:t>′</w:t>
      </w:r>
      <w:r w:rsidRPr="002C4EBA">
        <w:rPr>
          <w:b/>
        </w:rPr>
        <w:t>БЛЮ, А КАРТОШКА</w:t>
      </w:r>
      <w:r w:rsidRPr="002C4EBA">
        <w:t xml:space="preserve"> </w:t>
      </w:r>
      <w:r w:rsidR="00E2229B">
        <w:t xml:space="preserve">– </w:t>
      </w:r>
      <w:r w:rsidRPr="002C4EBA">
        <w:rPr>
          <w:b/>
        </w:rPr>
        <w:t>С КОЛЕСО</w:t>
      </w:r>
      <w:r w:rsidR="00E2229B" w:rsidRPr="002C4EBA">
        <w:rPr>
          <w:b/>
          <w:spacing w:val="-4"/>
        </w:rPr>
        <w:t>′</w:t>
      </w:r>
      <w:r w:rsidRPr="002C4EBA">
        <w:rPr>
          <w:b/>
        </w:rPr>
        <w:t xml:space="preserve">. </w:t>
      </w:r>
      <w:r w:rsidRPr="002C4EBA">
        <w:t>Шутл</w:t>
      </w:r>
      <w:r w:rsidR="00E2229B">
        <w:t>ивое благопожелание во время весенних полевых работ</w:t>
      </w:r>
      <w:r w:rsidRPr="002C4EBA">
        <w:t xml:space="preserve">. Пожелание хорошего урожая. </w:t>
      </w:r>
      <w:r w:rsidR="00E2229B">
        <w:t xml:space="preserve">Одоев. </w:t>
      </w:r>
      <w:r w:rsidRPr="002C4EBA">
        <w:rPr>
          <w:i/>
        </w:rPr>
        <w:t xml:space="preserve">В дождь посадили, земля хорошая, теперь уродись зерно с оглоблю, а картошка </w:t>
      </w:r>
      <w:r w:rsidR="00100964">
        <w:rPr>
          <w:i/>
        </w:rPr>
        <w:t xml:space="preserve">– </w:t>
      </w:r>
      <w:r w:rsidRPr="002C4EBA">
        <w:rPr>
          <w:i/>
        </w:rPr>
        <w:t xml:space="preserve">с колесо. </w:t>
      </w:r>
      <w:r w:rsidRPr="002C4EBA">
        <w:t>(Родина).</w:t>
      </w:r>
    </w:p>
    <w:p w:rsidR="00FE263B" w:rsidRPr="00364CA8" w:rsidRDefault="00FE263B" w:rsidP="006A25F3">
      <w:pPr>
        <w:spacing w:before="240"/>
        <w:ind w:firstLine="709"/>
        <w:jc w:val="both"/>
        <w:rPr>
          <w:b/>
        </w:rPr>
      </w:pPr>
      <w:r w:rsidRPr="002C4EBA">
        <w:rPr>
          <w:b/>
        </w:rPr>
        <w:lastRenderedPageBreak/>
        <w:t>УСПЕ′НЬЕВ ДЕНЬ</w:t>
      </w:r>
      <w:r w:rsidRPr="002C4EBA">
        <w:t xml:space="preserve">. Православный религиозный праздник Успения Пресвятой Богородицы, который отмечается 28 </w:t>
      </w:r>
      <w:r w:rsidR="00100964" w:rsidRPr="002C4EBA">
        <w:t>(15 по старому стилю)</w:t>
      </w:r>
      <w:r w:rsidR="00100964">
        <w:t xml:space="preserve"> </w:t>
      </w:r>
      <w:r w:rsidRPr="002C4EBA">
        <w:t xml:space="preserve">августа. Заок. </w:t>
      </w:r>
      <w:r w:rsidRPr="002C4EBA">
        <w:rPr>
          <w:i/>
        </w:rPr>
        <w:t>Всегда отмечали Успеньев день.</w:t>
      </w:r>
      <w:r w:rsidRPr="002C4EBA">
        <w:t xml:space="preserve"> (д. Нечаево, Заок.).</w:t>
      </w:r>
    </w:p>
    <w:p w:rsidR="00FE263B" w:rsidRPr="00364CA8" w:rsidRDefault="00FE263B" w:rsidP="006A25F3">
      <w:pPr>
        <w:spacing w:before="240"/>
        <w:ind w:firstLine="709"/>
        <w:jc w:val="both"/>
        <w:rPr>
          <w:rFonts w:eastAsia="MS Mincho"/>
        </w:rPr>
      </w:pPr>
      <w:r w:rsidRPr="002C4EBA">
        <w:rPr>
          <w:rFonts w:eastAsia="MS Mincho"/>
          <w:b/>
        </w:rPr>
        <w:t xml:space="preserve">УТОЛЧЁННАЯ ДОРОГА. </w:t>
      </w:r>
      <w:r w:rsidRPr="002C4EBA">
        <w:rPr>
          <w:rFonts w:eastAsia="MS Mincho"/>
        </w:rPr>
        <w:t>(О просёлочной дороге). Торная, исхоженная дорога.</w:t>
      </w:r>
      <w:r w:rsidR="00100964">
        <w:rPr>
          <w:rFonts w:eastAsia="MS Mincho"/>
        </w:rPr>
        <w:t xml:space="preserve"> Сувор.</w:t>
      </w:r>
    </w:p>
    <w:p w:rsidR="00C23671" w:rsidRDefault="0076524B" w:rsidP="006A25F3">
      <w:pPr>
        <w:spacing w:before="240"/>
        <w:ind w:firstLine="709"/>
        <w:jc w:val="both"/>
        <w:rPr>
          <w:color w:val="000000"/>
        </w:rPr>
      </w:pPr>
      <w:r w:rsidRPr="002C4EBA">
        <w:rPr>
          <w:rFonts w:eastAsia="Times-Roman"/>
          <w:b/>
        </w:rPr>
        <w:t>УХО ОТ СТАРОЙ ЛОХА</w:t>
      </w:r>
      <w:r w:rsidR="00100964" w:rsidRPr="002C4EBA">
        <w:rPr>
          <w:b/>
        </w:rPr>
        <w:t>′</w:t>
      </w:r>
      <w:r w:rsidRPr="002C4EBA">
        <w:rPr>
          <w:rFonts w:eastAsia="Times-Roman"/>
          <w:b/>
        </w:rPr>
        <w:t>НКИ</w:t>
      </w:r>
      <w:r w:rsidRPr="002C4EBA">
        <w:rPr>
          <w:rFonts w:eastAsia="Times-Roman"/>
        </w:rPr>
        <w:t xml:space="preserve">. </w:t>
      </w:r>
      <w:r w:rsidR="00100964">
        <w:rPr>
          <w:rFonts w:eastAsia="Times-Roman"/>
        </w:rPr>
        <w:t xml:space="preserve">Неодобр. </w:t>
      </w:r>
      <w:r w:rsidRPr="002C4EBA">
        <w:rPr>
          <w:rFonts w:eastAsia="Times-Roman"/>
        </w:rPr>
        <w:t xml:space="preserve">О бедовом, бойком, наглом человеке. </w:t>
      </w:r>
      <w:r w:rsidRPr="002C4EBA">
        <w:rPr>
          <w:color w:val="000000"/>
        </w:rPr>
        <w:t>Лен.</w:t>
      </w:r>
      <w:r w:rsidR="00100964">
        <w:rPr>
          <w:color w:val="000000"/>
        </w:rPr>
        <w:t xml:space="preserve"> </w:t>
      </w:r>
      <w:r w:rsidR="00100964" w:rsidRPr="00100964">
        <w:rPr>
          <w:i/>
          <w:color w:val="000000"/>
        </w:rPr>
        <w:t>Девка у ней – ухо от старой лоханки.</w:t>
      </w:r>
      <w:r w:rsidR="00100964">
        <w:rPr>
          <w:color w:val="000000"/>
        </w:rPr>
        <w:t xml:space="preserve"> (д. Варваровка, Лен.).</w:t>
      </w:r>
    </w:p>
    <w:p w:rsidR="00100964" w:rsidRPr="002C4EBA" w:rsidRDefault="00100964" w:rsidP="006A25F3">
      <w:pPr>
        <w:spacing w:before="240"/>
        <w:ind w:firstLine="709"/>
        <w:jc w:val="both"/>
        <w:rPr>
          <w:color w:val="000000"/>
        </w:rPr>
      </w:pPr>
    </w:p>
    <w:p w:rsidR="00AB22FA" w:rsidRPr="00100964" w:rsidRDefault="00AB22FA" w:rsidP="006A25F3">
      <w:pPr>
        <w:spacing w:before="240"/>
        <w:ind w:firstLine="709"/>
        <w:jc w:val="center"/>
        <w:rPr>
          <w:b/>
          <w:caps/>
          <w:sz w:val="28"/>
          <w:szCs w:val="28"/>
        </w:rPr>
      </w:pPr>
      <w:r w:rsidRPr="00100964">
        <w:rPr>
          <w:b/>
          <w:caps/>
          <w:sz w:val="28"/>
          <w:szCs w:val="28"/>
        </w:rPr>
        <w:t>ф</w:t>
      </w:r>
    </w:p>
    <w:p w:rsidR="00AB22FA" w:rsidRPr="002C4EBA" w:rsidRDefault="003930D9" w:rsidP="006A25F3">
      <w:pPr>
        <w:spacing w:before="240"/>
        <w:ind w:firstLine="709"/>
        <w:jc w:val="both"/>
      </w:pPr>
      <w:r w:rsidRPr="002C4EBA">
        <w:rPr>
          <w:b/>
        </w:rPr>
        <w:t>ФОМИНО′ ВОСКРЕСЕНЬЕ.</w:t>
      </w:r>
      <w:r w:rsidRPr="002C4EBA">
        <w:t xml:space="preserve"> Первое воскресенье после праздника Пасхи. </w:t>
      </w:r>
      <w:r w:rsidRPr="002C4EBA">
        <w:rPr>
          <w:i/>
        </w:rPr>
        <w:t>В Фомино воскресенье своего пика достигали обрядовые действия, связанные с призывами, закликаниями, зазываниями весны, которые начинались в день св. Евдокии… В Тульской губернии, например, девушки брались за руки, образуя замкнутый круг, в центре которого стояла одна из девушек. В тот миг, когда солнце показывалось над горизонтом, она начинала произносить заклятье: «Здравствуй, красное солнышко! Празднуй, ясное ведрышко! Из-за гор-горы выкатайся, на светел мир воздивуйся, по траве-мураве, по цветикам по лазоревым, подснежникам лучами-очами пробегай, сердце девичье лаской согревай, добрым молодцам в душу загляни, дух из души вынь, в ключ живой воды закинь. От этого ключа в руках у красной девицы, зорьки-зоряницы. Зоренька-ясынька гуляла, ключи поте</w:t>
      </w:r>
      <w:r w:rsidRPr="002C4EBA">
        <w:rPr>
          <w:i/>
        </w:rPr>
        <w:softHyphen/>
        <w:t>ряла. Я, девушка (имя), путем-дорожкой шла-прошла, золот ключ нашла. Кого хочу – того люблю, кого сама знаю – тому и душу замыкаю. Замыкаю я им, тем ключом, доброго молодца (имя) на многие годы, на долгие весны, на веки–веченские заклятьем тайным нерушимым. Аминь.»</w:t>
      </w:r>
      <w:r w:rsidRPr="002C4EBA">
        <w:t xml:space="preserve"> (Шангина).</w:t>
      </w:r>
    </w:p>
    <w:p w:rsidR="000929F2" w:rsidRPr="002C4EBA" w:rsidRDefault="000929F2" w:rsidP="006A25F3">
      <w:pPr>
        <w:spacing w:before="240"/>
        <w:ind w:firstLine="709"/>
        <w:jc w:val="both"/>
      </w:pPr>
    </w:p>
    <w:p w:rsidR="00AB22FA" w:rsidRPr="005C0729" w:rsidRDefault="00AB22FA" w:rsidP="006A25F3">
      <w:pPr>
        <w:spacing w:before="240"/>
        <w:ind w:firstLine="709"/>
        <w:jc w:val="center"/>
        <w:rPr>
          <w:b/>
          <w:caps/>
          <w:sz w:val="28"/>
          <w:szCs w:val="28"/>
        </w:rPr>
      </w:pPr>
      <w:r w:rsidRPr="005C0729">
        <w:rPr>
          <w:b/>
          <w:caps/>
          <w:sz w:val="28"/>
          <w:szCs w:val="28"/>
        </w:rPr>
        <w:t>х</w:t>
      </w:r>
    </w:p>
    <w:p w:rsidR="00A12075" w:rsidRPr="00364CA8" w:rsidRDefault="005C0729" w:rsidP="006A25F3">
      <w:pPr>
        <w:spacing w:before="240"/>
        <w:ind w:firstLine="709"/>
        <w:jc w:val="both"/>
      </w:pPr>
      <w:r>
        <w:rPr>
          <w:b/>
          <w:caps/>
        </w:rPr>
        <w:t>ХитЁ</w:t>
      </w:r>
      <w:r w:rsidR="00A12075" w:rsidRPr="002C4EBA">
        <w:rPr>
          <w:b/>
          <w:caps/>
        </w:rPr>
        <w:t>р как шкала</w:t>
      </w:r>
      <w:r w:rsidRPr="002C4EBA">
        <w:rPr>
          <w:b/>
        </w:rPr>
        <w:t>′</w:t>
      </w:r>
      <w:r w:rsidR="00A12075" w:rsidRPr="002C4EBA">
        <w:rPr>
          <w:b/>
          <w:caps/>
        </w:rPr>
        <w:t>.</w:t>
      </w:r>
      <w:r w:rsidR="00A12075" w:rsidRPr="002C4EBA">
        <w:rPr>
          <w:b/>
        </w:rPr>
        <w:t xml:space="preserve"> </w:t>
      </w:r>
      <w:r w:rsidR="00A12075" w:rsidRPr="002C4EBA">
        <w:t>О хитром</w:t>
      </w:r>
      <w:r>
        <w:t>, изворотливом</w:t>
      </w:r>
      <w:r w:rsidR="00A12075" w:rsidRPr="002C4EBA">
        <w:t xml:space="preserve"> человеке. Т-Огар.</w:t>
      </w:r>
    </w:p>
    <w:p w:rsidR="00CD78FA" w:rsidRPr="00364CA8" w:rsidRDefault="00CD78FA" w:rsidP="006A25F3">
      <w:pPr>
        <w:spacing w:before="240"/>
        <w:ind w:firstLine="709"/>
        <w:jc w:val="both"/>
        <w:rPr>
          <w:b/>
        </w:rPr>
      </w:pPr>
      <w:r w:rsidRPr="002C4EBA">
        <w:rPr>
          <w:b/>
        </w:rPr>
        <w:t>ХЛЕ</w:t>
      </w:r>
      <w:r w:rsidR="005C0729" w:rsidRPr="002C4EBA">
        <w:rPr>
          <w:b/>
        </w:rPr>
        <w:t>′</w:t>
      </w:r>
      <w:r w:rsidRPr="002C4EBA">
        <w:rPr>
          <w:b/>
        </w:rPr>
        <w:t>БНЫЙ ВЫ</w:t>
      </w:r>
      <w:r w:rsidR="005C0729" w:rsidRPr="002C4EBA">
        <w:rPr>
          <w:b/>
        </w:rPr>
        <w:t>′</w:t>
      </w:r>
      <w:r w:rsidRPr="002C4EBA">
        <w:rPr>
          <w:b/>
        </w:rPr>
        <w:t>РОДОК</w:t>
      </w:r>
      <w:r w:rsidRPr="002C4EBA">
        <w:t xml:space="preserve">. Общее название сорной травы. Ефрем. </w:t>
      </w:r>
      <w:r w:rsidRPr="002C4EBA">
        <w:rPr>
          <w:i/>
        </w:rPr>
        <w:t>Крестьяне верят, что каждый хлеб имеет своё зелье, в которое он перерождается; к таким зельям причисляются следующие сорные травы, или по-ихнему, хлебные выродки: пшеничный костер (</w:t>
      </w:r>
      <w:r w:rsidRPr="002C4EBA">
        <w:rPr>
          <w:i/>
          <w:lang w:val="en-US"/>
        </w:rPr>
        <w:t>Bromus</w:t>
      </w:r>
      <w:r w:rsidRPr="002C4EBA">
        <w:rPr>
          <w:i/>
        </w:rPr>
        <w:t xml:space="preserve"> </w:t>
      </w:r>
      <w:r w:rsidRPr="002C4EBA">
        <w:rPr>
          <w:i/>
          <w:lang w:val="en-US"/>
        </w:rPr>
        <w:t>secalinus</w:t>
      </w:r>
      <w:r w:rsidRPr="002C4EBA">
        <w:rPr>
          <w:i/>
        </w:rPr>
        <w:t>), мужики зовут его кистер (от кисти); спросите у них: какие причины перерода пшеницы в костер?</w:t>
      </w:r>
      <w:r w:rsidRPr="002C4EBA">
        <w:t xml:space="preserve"> (Мясоедов).</w:t>
      </w:r>
    </w:p>
    <w:p w:rsidR="00CD78FA" w:rsidRPr="002C4EBA" w:rsidRDefault="00A12075" w:rsidP="006A25F3">
      <w:pPr>
        <w:spacing w:before="240"/>
        <w:ind w:firstLine="709"/>
        <w:jc w:val="both"/>
      </w:pPr>
      <w:r w:rsidRPr="002C4EBA">
        <w:rPr>
          <w:b/>
          <w:caps/>
        </w:rPr>
        <w:t>Ходить (быть) в отрёпках</w:t>
      </w:r>
      <w:r w:rsidRPr="002C4EBA">
        <w:rPr>
          <w:caps/>
        </w:rPr>
        <w:t>.</w:t>
      </w:r>
      <w:r w:rsidRPr="002C4EBA">
        <w:t xml:space="preserve"> Плохо, бедно одеваться. Щёк. </w:t>
      </w:r>
      <w:r w:rsidRPr="002C4EBA">
        <w:rPr>
          <w:i/>
        </w:rPr>
        <w:t>Васенька Весловский не понимал прежде этого настоящего охотничьего щёгольства – быть в отрёпках, но иметь охотничью снасть самого лучшего качества.</w:t>
      </w:r>
      <w:r w:rsidRPr="002C4EBA">
        <w:t xml:space="preserve"> (Толстой, Анна Каренина).</w:t>
      </w:r>
    </w:p>
    <w:p w:rsidR="00CD78FA" w:rsidRPr="00364CA8" w:rsidRDefault="00CD78FA" w:rsidP="006A25F3">
      <w:pPr>
        <w:spacing w:before="240"/>
        <w:ind w:firstLine="709"/>
        <w:jc w:val="both"/>
        <w:rPr>
          <w:b/>
          <w:spacing w:val="-4"/>
        </w:rPr>
      </w:pPr>
      <w:r w:rsidRPr="002C4EBA">
        <w:rPr>
          <w:b/>
        </w:rPr>
        <w:t>ХОДИТЬ ЗА МЫЛОМ</w:t>
      </w:r>
      <w:r w:rsidRPr="002C4EBA">
        <w:rPr>
          <w:i/>
        </w:rPr>
        <w:t xml:space="preserve">. </w:t>
      </w:r>
      <w:r w:rsidRPr="002C4EBA">
        <w:t xml:space="preserve">Обряд. </w:t>
      </w:r>
      <w:r w:rsidRPr="002C4EBA">
        <w:rPr>
          <w:spacing w:val="-4"/>
        </w:rPr>
        <w:t xml:space="preserve">В первый день свадьбы родственники невесты ходили к жениху, он давал для невесты мыло, одеколон и гребешок, а ему приносили рубашку, носовой платок и носки. Богор. </w:t>
      </w:r>
      <w:r w:rsidRPr="002C4EBA">
        <w:rPr>
          <w:i/>
          <w:spacing w:val="-4"/>
        </w:rPr>
        <w:t xml:space="preserve">Сначала за мылом идут к жениху. </w:t>
      </w:r>
      <w:r w:rsidRPr="002C4EBA">
        <w:rPr>
          <w:spacing w:val="-4"/>
        </w:rPr>
        <w:t>(с. Иевлево, Богор.). </w:t>
      </w:r>
      <w:r w:rsidR="00AB7201" w:rsidRPr="002C4EBA">
        <w:rPr>
          <w:spacing w:val="-4"/>
        </w:rPr>
        <w:t xml:space="preserve"> </w:t>
      </w:r>
      <w:r w:rsidR="00AB7201" w:rsidRPr="002C4EBA">
        <w:rPr>
          <w:i/>
        </w:rPr>
        <w:t>За мылом часов в 10–11 утра ходили, а часов с 10 вечера крёстные стелили постель, разбивали горшок, мелкие деньги на пол бросали, а невеста должна была что-то подарить.</w:t>
      </w:r>
      <w:r w:rsidR="00AB7201" w:rsidRPr="002C4EBA">
        <w:t>(с. Иевлево, Богор.).</w:t>
      </w:r>
      <w:r w:rsidR="00AB7201" w:rsidRPr="002C4EBA">
        <w:rPr>
          <w:spacing w:val="-4"/>
        </w:rPr>
        <w:t xml:space="preserve"> </w:t>
      </w:r>
      <w:r w:rsidR="00AB7201" w:rsidRPr="002C4EBA">
        <w:rPr>
          <w:i/>
        </w:rPr>
        <w:t>Кандылихи-то свадьба была, мы с ёлкой по деревне за мылом ходили.</w:t>
      </w:r>
      <w:r w:rsidR="005C0729">
        <w:t xml:space="preserve"> (д. Кобылинка, Богор.).</w:t>
      </w:r>
    </w:p>
    <w:p w:rsidR="00CD78FA" w:rsidRPr="002C4EBA" w:rsidRDefault="00CD78FA" w:rsidP="006A25F3">
      <w:pPr>
        <w:spacing w:before="240"/>
        <w:ind w:firstLine="709"/>
        <w:jc w:val="both"/>
      </w:pPr>
      <w:r w:rsidRPr="002C4EBA">
        <w:rPr>
          <w:b/>
        </w:rPr>
        <w:lastRenderedPageBreak/>
        <w:t>ХОДИТЬ ПО′ ВОДУ</w:t>
      </w:r>
      <w:r w:rsidRPr="002C4EBA">
        <w:t xml:space="preserve">. Обряд. </w:t>
      </w:r>
      <w:r w:rsidR="004B5153">
        <w:t>Один из видов</w:t>
      </w:r>
      <w:r w:rsidRPr="002C4EBA">
        <w:t xml:space="preserve"> испытания для молодых в ходе свадебного обряда. Бел. </w:t>
      </w:r>
      <w:r w:rsidRPr="002C4EBA">
        <w:rPr>
          <w:i/>
        </w:rPr>
        <w:t xml:space="preserve">Стежка была у колодца, туда по воду ходили, там стежку искали. </w:t>
      </w:r>
      <w:r w:rsidRPr="002C4EBA">
        <w:t>(г. Белев).</w:t>
      </w:r>
    </w:p>
    <w:p w:rsidR="00CD78FA" w:rsidRPr="00364CA8" w:rsidRDefault="00CD78FA" w:rsidP="006A25F3">
      <w:pPr>
        <w:spacing w:before="240"/>
        <w:ind w:firstLine="709"/>
        <w:jc w:val="both"/>
        <w:rPr>
          <w:b/>
        </w:rPr>
      </w:pPr>
      <w:r w:rsidRPr="002C4EBA">
        <w:rPr>
          <w:b/>
        </w:rPr>
        <w:t>ХОДИТЬ ПО ДОМА</w:t>
      </w:r>
      <w:r w:rsidR="004B5153" w:rsidRPr="002C4EBA">
        <w:rPr>
          <w:b/>
        </w:rPr>
        <w:t>′</w:t>
      </w:r>
      <w:r w:rsidRPr="002C4EBA">
        <w:rPr>
          <w:b/>
        </w:rPr>
        <w:t>М</w:t>
      </w:r>
      <w:r w:rsidRPr="002C4EBA">
        <w:t xml:space="preserve">. Вечернее собрание молодёжи. Лен. </w:t>
      </w:r>
      <w:r w:rsidRPr="002C4EBA">
        <w:rPr>
          <w:i/>
        </w:rPr>
        <w:t>Раньше все по домам ходили. Вся молодёжь собиралась. Сегодня у кого, Маш, будем собираться, у Горюновых али у Демидовых?</w:t>
      </w:r>
      <w:r w:rsidR="004B5153">
        <w:t xml:space="preserve"> (д. Горюшино, Лен.).</w:t>
      </w:r>
    </w:p>
    <w:p w:rsidR="00CD78FA" w:rsidRPr="002C4EBA" w:rsidRDefault="00CD78FA" w:rsidP="006A25F3">
      <w:pPr>
        <w:spacing w:before="240"/>
        <w:ind w:firstLine="709"/>
        <w:jc w:val="both"/>
      </w:pPr>
      <w:r w:rsidRPr="002C4EBA">
        <w:rPr>
          <w:b/>
        </w:rPr>
        <w:t>ХОДИ′ТЬ ПО ОБО′РУШКИ</w:t>
      </w:r>
      <w:r w:rsidRPr="002C4EBA">
        <w:t xml:space="preserve">. Собирать последние ягоды, плоды после основного сбора. Т-Огар. </w:t>
      </w:r>
      <w:r w:rsidRPr="002C4EBA">
        <w:rPr>
          <w:i/>
        </w:rPr>
        <w:t>Вон девки по оборушки пошли, не знаю, принесут чего, ай нет</w:t>
      </w:r>
      <w:r w:rsidR="004B5153">
        <w:t>. (д. </w:t>
      </w:r>
      <w:r w:rsidRPr="002C4EBA">
        <w:t>Хомутовка, Т-Огар.).</w:t>
      </w:r>
    </w:p>
    <w:p w:rsidR="00CD78FA" w:rsidRPr="002C4EBA" w:rsidRDefault="00CD78FA" w:rsidP="006A25F3">
      <w:pPr>
        <w:spacing w:before="240"/>
        <w:ind w:firstLine="709"/>
        <w:jc w:val="both"/>
      </w:pPr>
      <w:r w:rsidRPr="002C4EBA">
        <w:rPr>
          <w:b/>
        </w:rPr>
        <w:t>ХОДИТЬ ПО СТРУЛЯ′НКЕ</w:t>
      </w:r>
      <w:r w:rsidRPr="002C4EBA">
        <w:t xml:space="preserve">. Ходить по струнке, беспрекословно подчиняться кому-либо. Т-Огар. </w:t>
      </w:r>
      <w:r w:rsidRPr="002C4EBA">
        <w:rPr>
          <w:i/>
        </w:rPr>
        <w:t xml:space="preserve">По струлянке мы у родителей ходили. </w:t>
      </w:r>
      <w:r w:rsidRPr="002C4EBA">
        <w:t>(с. Нарышкино, Т-Огар.).</w:t>
      </w:r>
    </w:p>
    <w:p w:rsidR="00CD78FA" w:rsidRPr="002C4EBA" w:rsidRDefault="00CD78FA" w:rsidP="006A25F3">
      <w:pPr>
        <w:spacing w:before="240"/>
        <w:ind w:firstLine="709"/>
        <w:jc w:val="both"/>
      </w:pPr>
      <w:r w:rsidRPr="002C4EBA">
        <w:rPr>
          <w:b/>
        </w:rPr>
        <w:t>ХОДИ′ТЬ С БРЮ′ХОЙ</w:t>
      </w:r>
      <w:r w:rsidRPr="002C4EBA">
        <w:t xml:space="preserve">. О состоянии беременности. Одоев. </w:t>
      </w:r>
      <w:r w:rsidRPr="002C4EBA">
        <w:rPr>
          <w:i/>
        </w:rPr>
        <w:t>Это можно узнать, кто будет, когда уже с брюхой ходишь.</w:t>
      </w:r>
      <w:r w:rsidRPr="002C4EBA">
        <w:t xml:space="preserve"> (д. Ново-Архангельское, Одоев.).</w:t>
      </w:r>
    </w:p>
    <w:p w:rsidR="00CD78FA" w:rsidRPr="00364CA8" w:rsidRDefault="00CD78FA" w:rsidP="006A25F3">
      <w:pPr>
        <w:spacing w:before="240"/>
        <w:ind w:firstLine="709"/>
        <w:jc w:val="both"/>
      </w:pPr>
      <w:r w:rsidRPr="002C4EBA">
        <w:rPr>
          <w:b/>
          <w:spacing w:val="-2"/>
        </w:rPr>
        <w:t>ХО′ДОМ ЗАХОДИ′ТЬ</w:t>
      </w:r>
      <w:r w:rsidRPr="002C4EBA">
        <w:rPr>
          <w:spacing w:val="-2"/>
        </w:rPr>
        <w:t>. Задрожать; начать колебаться, затря</w:t>
      </w:r>
      <w:r w:rsidR="00365075">
        <w:t>с</w:t>
      </w:r>
      <w:r w:rsidRPr="002C4EBA">
        <w:t xml:space="preserve">тись. Т-Огар. </w:t>
      </w:r>
      <w:r w:rsidRPr="002C4EBA">
        <w:rPr>
          <w:i/>
        </w:rPr>
        <w:t>В доме двери ходом заходили, и окна все побились, а они</w:t>
      </w:r>
      <w:r w:rsidRPr="002C4EBA">
        <w:t xml:space="preserve"> </w:t>
      </w:r>
      <w:r w:rsidRPr="002C4EBA">
        <w:rPr>
          <w:i/>
        </w:rPr>
        <w:t>[фашисты] жрут потом котлеты и гогочут над нами.</w:t>
      </w:r>
      <w:r w:rsidRPr="002C4EBA">
        <w:t xml:space="preserve"> (с. Нарышкино, Т-Огар.).</w:t>
      </w:r>
    </w:p>
    <w:p w:rsidR="00CD78FA" w:rsidRPr="00364CA8" w:rsidRDefault="00CD78FA" w:rsidP="006A25F3">
      <w:pPr>
        <w:spacing w:before="240"/>
        <w:ind w:firstLine="709"/>
        <w:jc w:val="both"/>
        <w:rPr>
          <w:b/>
        </w:rPr>
      </w:pPr>
      <w:r w:rsidRPr="002C4EBA">
        <w:rPr>
          <w:b/>
        </w:rPr>
        <w:t>ХОЛО′ДНАЯ ПЕ′ЧКА</w:t>
      </w:r>
      <w:r w:rsidRPr="002C4EBA">
        <w:t xml:space="preserve">. Разновидность русской печи, внутреннее пространство которой между сводами и стенами засыпалось землёй. Одоев. </w:t>
      </w:r>
      <w:r w:rsidRPr="002C4EBA">
        <w:rPr>
          <w:i/>
        </w:rPr>
        <w:t>Печки были разные, жаркие печки засыпались песком, а у нас холодная была – засыпали землёй.</w:t>
      </w:r>
      <w:r w:rsidRPr="002C4EBA">
        <w:t xml:space="preserve"> (п. Одоев, Одоев.).</w:t>
      </w:r>
    </w:p>
    <w:p w:rsidR="00CD78FA" w:rsidRPr="00364CA8" w:rsidRDefault="00CD78FA" w:rsidP="006A25F3">
      <w:pPr>
        <w:spacing w:before="240"/>
        <w:ind w:firstLine="709"/>
        <w:jc w:val="both"/>
      </w:pPr>
      <w:r w:rsidRPr="002C4EBA">
        <w:rPr>
          <w:b/>
        </w:rPr>
        <w:t>ХОРОНИ′ТЬ С ВЫ′НОСОМ</w:t>
      </w:r>
      <w:r w:rsidRPr="002C4EBA">
        <w:t xml:space="preserve">. Обряд. Хоронить со священником. Одоев. </w:t>
      </w:r>
      <w:r w:rsidRPr="002C4EBA">
        <w:rPr>
          <w:i/>
        </w:rPr>
        <w:t xml:space="preserve">Коли возможность была, с выносом хоронили. </w:t>
      </w:r>
      <w:r w:rsidRPr="002C4EBA">
        <w:t>(д.</w:t>
      </w:r>
      <w:r w:rsidRPr="002C4EBA">
        <w:rPr>
          <w:lang w:val="en-US"/>
        </w:rPr>
        <w:t> </w:t>
      </w:r>
      <w:r w:rsidRPr="002C4EBA">
        <w:t>Жестовая, Одоев.).</w:t>
      </w:r>
    </w:p>
    <w:p w:rsidR="00CD78FA" w:rsidRDefault="00CD78FA" w:rsidP="006A25F3">
      <w:pPr>
        <w:spacing w:before="240"/>
        <w:ind w:firstLine="709"/>
        <w:jc w:val="both"/>
        <w:rPr>
          <w:b/>
        </w:rPr>
      </w:pPr>
      <w:r w:rsidRPr="002C4EBA">
        <w:rPr>
          <w:b/>
        </w:rPr>
        <w:t>ХОРОША ЗАГВО</w:t>
      </w:r>
      <w:r w:rsidR="00365075" w:rsidRPr="002C4EBA">
        <w:rPr>
          <w:b/>
        </w:rPr>
        <w:t>′</w:t>
      </w:r>
      <w:r w:rsidRPr="002C4EBA">
        <w:rPr>
          <w:b/>
        </w:rPr>
        <w:t xml:space="preserve">ЗДКА. </w:t>
      </w:r>
      <w:r w:rsidRPr="002C4EBA">
        <w:t>Об упрямом человеке. Волов.</w:t>
      </w:r>
    </w:p>
    <w:p w:rsidR="00E13532" w:rsidRPr="00E13532" w:rsidRDefault="00E13532" w:rsidP="006A25F3">
      <w:pPr>
        <w:spacing w:before="240"/>
        <w:ind w:firstLine="709"/>
        <w:jc w:val="both"/>
      </w:pPr>
      <w:r w:rsidRPr="002C4EBA">
        <w:rPr>
          <w:b/>
        </w:rPr>
        <w:t>ХОТ</w:t>
      </w:r>
      <w:r>
        <w:rPr>
          <w:b/>
        </w:rPr>
        <w:t xml:space="preserve">ИТЕ ЧАЮ? – ЧАЙ ПЬЮТ СВИНЬИ, А НАМ БЫ ВОДОЧКИ. </w:t>
      </w:r>
      <w:r w:rsidRPr="00E13532">
        <w:t xml:space="preserve">Ирон. </w:t>
      </w:r>
      <w:r>
        <w:t>Ответная реплика, разновидность прибаутки. Произносится как шутливый отказ от угощения. Лен.</w:t>
      </w:r>
    </w:p>
    <w:p w:rsidR="00CD78FA" w:rsidRPr="002C4EBA" w:rsidRDefault="00CD78FA" w:rsidP="006A25F3">
      <w:pPr>
        <w:spacing w:before="240"/>
        <w:ind w:firstLine="709"/>
        <w:jc w:val="both"/>
      </w:pPr>
      <w:r w:rsidRPr="002C4EBA">
        <w:rPr>
          <w:b/>
        </w:rPr>
        <w:t>ХОТЬ ЗАМОРИ′СЬ</w:t>
      </w:r>
      <w:r w:rsidR="00365075">
        <w:rPr>
          <w:b/>
        </w:rPr>
        <w:t>.</w:t>
      </w:r>
      <w:r w:rsidRPr="002C4EBA">
        <w:t xml:space="preserve"> Вы</w:t>
      </w:r>
      <w:r w:rsidR="00AB7201" w:rsidRPr="002C4EBA">
        <w:t xml:space="preserve">сшая степень чего-либо. Одоев. </w:t>
      </w:r>
      <w:r w:rsidRPr="002C4EBA">
        <w:rPr>
          <w:i/>
        </w:rPr>
        <w:t>Я хлеб пекла в русской печке – хорош был, хоть заморись!</w:t>
      </w:r>
      <w:r w:rsidRPr="002C4EBA">
        <w:t xml:space="preserve"> (д. Ново-Архангельское, Одоев.).</w:t>
      </w:r>
    </w:p>
    <w:p w:rsidR="0076524B" w:rsidRPr="002C4EBA" w:rsidRDefault="00A12075" w:rsidP="006A25F3">
      <w:pPr>
        <w:spacing w:before="240"/>
        <w:ind w:firstLine="709"/>
        <w:jc w:val="both"/>
      </w:pPr>
      <w:r w:rsidRPr="002C4EBA">
        <w:rPr>
          <w:b/>
          <w:caps/>
        </w:rPr>
        <w:t>Хоть ноги тяни.</w:t>
      </w:r>
      <w:r w:rsidRPr="002C4EBA">
        <w:rPr>
          <w:b/>
        </w:rPr>
        <w:t xml:space="preserve"> </w:t>
      </w:r>
      <w:r w:rsidRPr="002C4EBA">
        <w:t xml:space="preserve">О сильной усталости от работы. Щёк. </w:t>
      </w:r>
      <w:r w:rsidRPr="002C4EBA">
        <w:rPr>
          <w:i/>
        </w:rPr>
        <w:t>Поработаешь, придёшь домой – так хоть ноги тяни.</w:t>
      </w:r>
      <w:r w:rsidRPr="002C4EBA">
        <w:t xml:space="preserve"> (с. Селиваново, Щёк.).</w:t>
      </w:r>
    </w:p>
    <w:p w:rsidR="00CD78FA" w:rsidRPr="00364CA8" w:rsidRDefault="00CD78FA" w:rsidP="006A25F3">
      <w:pPr>
        <w:spacing w:before="240"/>
        <w:ind w:firstLine="709"/>
        <w:jc w:val="both"/>
        <w:rPr>
          <w:rFonts w:eastAsia="Times-Italic"/>
          <w:iCs/>
        </w:rPr>
      </w:pPr>
      <w:r w:rsidRPr="002C4EBA">
        <w:rPr>
          <w:rFonts w:eastAsia="Times-Italic"/>
          <w:b/>
          <w:iCs/>
        </w:rPr>
        <w:t>ХУЖЕ НЕ</w:t>
      </w:r>
      <w:r w:rsidR="00365075" w:rsidRPr="002C4EBA">
        <w:rPr>
          <w:b/>
        </w:rPr>
        <w:t>′</w:t>
      </w:r>
      <w:r w:rsidRPr="002C4EBA">
        <w:rPr>
          <w:rFonts w:eastAsia="Times-Italic"/>
          <w:b/>
          <w:iCs/>
        </w:rPr>
        <w:t>КУДЫ</w:t>
      </w:r>
      <w:r w:rsidRPr="002C4EBA">
        <w:rPr>
          <w:rFonts w:eastAsia="Times-Italic"/>
          <w:iCs/>
        </w:rPr>
        <w:t xml:space="preserve">. </w:t>
      </w:r>
      <w:r w:rsidRPr="002C4EBA">
        <w:rPr>
          <w:rFonts w:eastAsia="Times-Roman"/>
        </w:rPr>
        <w:t xml:space="preserve">Очень плохо. О безвыходном положении. Дуб., Алекс., Вен., Заок. </w:t>
      </w:r>
      <w:r w:rsidRPr="002C4EBA">
        <w:rPr>
          <w:rFonts w:eastAsia="Times-Italic"/>
          <w:i/>
          <w:iCs/>
        </w:rPr>
        <w:t>Тоись, хуже</w:t>
      </w:r>
      <w:r w:rsidRPr="002C4EBA">
        <w:rPr>
          <w:rFonts w:eastAsia="Times-Roman"/>
        </w:rPr>
        <w:t xml:space="preserve"> </w:t>
      </w:r>
      <w:r w:rsidRPr="002C4EBA">
        <w:rPr>
          <w:rFonts w:eastAsia="Times-Italic"/>
          <w:i/>
          <w:iCs/>
        </w:rPr>
        <w:t xml:space="preserve">да некуды. </w:t>
      </w:r>
      <w:r w:rsidRPr="002C4EBA">
        <w:rPr>
          <w:rFonts w:eastAsia="Times-Italic"/>
          <w:iCs/>
        </w:rPr>
        <w:t>(д. Селино, Дуб.).</w:t>
      </w:r>
    </w:p>
    <w:p w:rsidR="0076524B" w:rsidRPr="002C4EBA" w:rsidRDefault="0076524B" w:rsidP="006A25F3">
      <w:pPr>
        <w:spacing w:before="240"/>
        <w:ind w:firstLine="709"/>
        <w:jc w:val="both"/>
        <w:rPr>
          <w:color w:val="000000"/>
        </w:rPr>
      </w:pPr>
      <w:r w:rsidRPr="002C4EBA">
        <w:rPr>
          <w:b/>
          <w:color w:val="000000"/>
        </w:rPr>
        <w:t>ХУЖЕ НЕ</w:t>
      </w:r>
      <w:r w:rsidR="00365075">
        <w:rPr>
          <w:b/>
          <w:color w:val="000000"/>
        </w:rPr>
        <w:t>ТУ</w:t>
      </w:r>
      <w:r w:rsidRPr="002C4EBA">
        <w:rPr>
          <w:b/>
          <w:color w:val="000000"/>
        </w:rPr>
        <w:t xml:space="preserve">. </w:t>
      </w:r>
      <w:r w:rsidR="00365075" w:rsidRPr="00365075">
        <w:rPr>
          <w:color w:val="000000"/>
        </w:rPr>
        <w:t>О чем-то (ком-то) очень плохом.</w:t>
      </w:r>
      <w:r w:rsidRPr="002C4EBA">
        <w:rPr>
          <w:color w:val="000000"/>
        </w:rPr>
        <w:t xml:space="preserve"> </w:t>
      </w:r>
      <w:r w:rsidR="00365075">
        <w:rPr>
          <w:color w:val="000000"/>
        </w:rPr>
        <w:t xml:space="preserve">Щёк. </w:t>
      </w:r>
      <w:r w:rsidR="003566B2">
        <w:rPr>
          <w:i/>
          <w:color w:val="000000"/>
        </w:rPr>
        <w:t>Никогда мы хорошо не жили, но под старость – хуже нету.</w:t>
      </w:r>
      <w:r w:rsidRPr="002C4EBA">
        <w:rPr>
          <w:color w:val="000000"/>
        </w:rPr>
        <w:t>(с. Селиваново. Щёк.).</w:t>
      </w:r>
    </w:p>
    <w:p w:rsidR="00C23671" w:rsidRPr="002C4EBA" w:rsidRDefault="00C23671" w:rsidP="006A25F3">
      <w:pPr>
        <w:spacing w:before="240"/>
        <w:ind w:firstLine="709"/>
        <w:jc w:val="both"/>
        <w:rPr>
          <w:color w:val="000000"/>
        </w:rPr>
      </w:pPr>
    </w:p>
    <w:p w:rsidR="00AB22FA" w:rsidRPr="00907464" w:rsidRDefault="00AB22FA" w:rsidP="006A25F3">
      <w:pPr>
        <w:spacing w:before="240"/>
        <w:ind w:firstLine="709"/>
        <w:jc w:val="center"/>
        <w:rPr>
          <w:b/>
          <w:caps/>
          <w:sz w:val="28"/>
          <w:szCs w:val="28"/>
        </w:rPr>
      </w:pPr>
      <w:r w:rsidRPr="00907464">
        <w:rPr>
          <w:b/>
          <w:caps/>
          <w:sz w:val="28"/>
          <w:szCs w:val="28"/>
        </w:rPr>
        <w:t>ц</w:t>
      </w:r>
    </w:p>
    <w:p w:rsidR="000929F2" w:rsidRPr="002C4EBA" w:rsidRDefault="000929F2" w:rsidP="006A25F3">
      <w:pPr>
        <w:spacing w:before="240"/>
        <w:ind w:firstLine="709"/>
        <w:jc w:val="both"/>
      </w:pPr>
      <w:r w:rsidRPr="002C4EBA">
        <w:rPr>
          <w:b/>
        </w:rPr>
        <w:t>ЦАРСКИЙ ЧАЙ</w:t>
      </w:r>
      <w:r w:rsidRPr="002C4EBA">
        <w:t xml:space="preserve">. </w:t>
      </w:r>
      <w:r w:rsidR="00363B81">
        <w:t xml:space="preserve">Растение </w:t>
      </w:r>
      <w:r w:rsidR="00363B81">
        <w:rPr>
          <w:lang w:val="en-US"/>
        </w:rPr>
        <w:t>Chamaenerion</w:t>
      </w:r>
      <w:r w:rsidR="00363B81" w:rsidRPr="00363B81">
        <w:t xml:space="preserve"> </w:t>
      </w:r>
      <w:r w:rsidR="00363B81">
        <w:rPr>
          <w:lang w:val="en-US"/>
        </w:rPr>
        <w:t>angustifolium</w:t>
      </w:r>
      <w:r w:rsidR="00363B81" w:rsidRPr="00363B81">
        <w:t xml:space="preserve"> </w:t>
      </w:r>
      <w:r w:rsidR="00363B81">
        <w:rPr>
          <w:lang w:val="en-US"/>
        </w:rPr>
        <w:t>L</w:t>
      </w:r>
      <w:r w:rsidR="00363B81" w:rsidRPr="00363B81">
        <w:t xml:space="preserve">. </w:t>
      </w:r>
      <w:r w:rsidR="00363B81">
        <w:t xml:space="preserve">семейства кипрейных; иван-чай. // </w:t>
      </w:r>
      <w:r w:rsidRPr="002C4EBA">
        <w:t xml:space="preserve">Чай, приготовленный из </w:t>
      </w:r>
      <w:r w:rsidR="00363B81">
        <w:t xml:space="preserve">этого </w:t>
      </w:r>
      <w:r w:rsidRPr="002C4EBA">
        <w:t>растения. Бел.</w:t>
      </w:r>
      <w:r w:rsidRPr="002C4EBA">
        <w:rPr>
          <w:i/>
        </w:rPr>
        <w:t xml:space="preserve"> Ее всю измельчают, а потом пьют как чай, это царский чай</w:t>
      </w:r>
      <w:r w:rsidRPr="002C4EBA">
        <w:t>. (г. Белев).</w:t>
      </w:r>
    </w:p>
    <w:p w:rsidR="000929F2" w:rsidRPr="002C4EBA" w:rsidRDefault="000929F2" w:rsidP="006A25F3">
      <w:pPr>
        <w:spacing w:before="240"/>
        <w:ind w:firstLine="709"/>
        <w:jc w:val="both"/>
        <w:rPr>
          <w:spacing w:val="-2"/>
        </w:rPr>
      </w:pPr>
      <w:r w:rsidRPr="002C4EBA">
        <w:rPr>
          <w:b/>
        </w:rPr>
        <w:lastRenderedPageBreak/>
        <w:t>ЦВЕ</w:t>
      </w:r>
      <w:r w:rsidRPr="002C4EBA">
        <w:rPr>
          <w:b/>
          <w:i/>
        </w:rPr>
        <w:t>'</w:t>
      </w:r>
      <w:r w:rsidRPr="002C4EBA">
        <w:rPr>
          <w:b/>
        </w:rPr>
        <w:t>ТУ НЕ ДАЛ</w:t>
      </w:r>
      <w:r w:rsidRPr="002C4EBA">
        <w:t>. О нездоровом</w:t>
      </w:r>
      <w:r w:rsidR="00363B81">
        <w:t xml:space="preserve"> человеке. О человеке, который плохо выглядит. Одоев. </w:t>
      </w:r>
      <w:r w:rsidRPr="002C4EBA">
        <w:rPr>
          <w:i/>
        </w:rPr>
        <w:t xml:space="preserve">Рано </w:t>
      </w:r>
      <w:r w:rsidRPr="002C4EBA">
        <w:rPr>
          <w:i/>
          <w:spacing w:val="-2"/>
        </w:rPr>
        <w:t>курить начал,  все какой-то бледна</w:t>
      </w:r>
      <w:r w:rsidR="00363B81">
        <w:rPr>
          <w:i/>
          <w:spacing w:val="-2"/>
        </w:rPr>
        <w:t>й</w:t>
      </w:r>
      <w:r w:rsidRPr="002C4EBA">
        <w:rPr>
          <w:i/>
          <w:spacing w:val="-2"/>
        </w:rPr>
        <w:t xml:space="preserve">, так тьвету и не дал. </w:t>
      </w:r>
      <w:r w:rsidR="00363B81">
        <w:rPr>
          <w:spacing w:val="-2"/>
        </w:rPr>
        <w:t>(Родина).</w:t>
      </w:r>
    </w:p>
    <w:p w:rsidR="000929F2" w:rsidRPr="002C4EBA" w:rsidRDefault="00E23E94" w:rsidP="006A25F3">
      <w:pPr>
        <w:spacing w:before="240"/>
        <w:ind w:firstLine="709"/>
        <w:jc w:val="both"/>
        <w:rPr>
          <w:b/>
        </w:rPr>
      </w:pPr>
      <w:r w:rsidRPr="002C4EBA">
        <w:rPr>
          <w:b/>
        </w:rPr>
        <w:t>ЦЫГАНСКИЕ ПРЯ′ТКИ</w:t>
      </w:r>
      <w:r w:rsidRPr="002C4EBA">
        <w:t xml:space="preserve">. Детская игра в прятки. Т-Огар. </w:t>
      </w:r>
      <w:r w:rsidRPr="002C4EBA">
        <w:rPr>
          <w:i/>
        </w:rPr>
        <w:t>Прятки были цыганские, это обычные, а еще были прятки, у нас их еще «двенадцать палочек» звали.</w:t>
      </w:r>
      <w:r w:rsidRPr="002C4EBA">
        <w:t xml:space="preserve"> (с. Нарышкино, Т-Огар.).</w:t>
      </w:r>
    </w:p>
    <w:p w:rsidR="00364CA8" w:rsidRDefault="00364CA8" w:rsidP="006A25F3">
      <w:pPr>
        <w:spacing w:before="240"/>
        <w:ind w:firstLine="709"/>
        <w:jc w:val="both"/>
        <w:rPr>
          <w:b/>
          <w:caps/>
        </w:rPr>
      </w:pPr>
    </w:p>
    <w:p w:rsidR="00AB22FA" w:rsidRPr="00363B81" w:rsidRDefault="00AB22FA" w:rsidP="006A25F3">
      <w:pPr>
        <w:spacing w:before="240"/>
        <w:ind w:firstLine="709"/>
        <w:jc w:val="center"/>
        <w:rPr>
          <w:b/>
          <w:caps/>
          <w:sz w:val="28"/>
          <w:szCs w:val="28"/>
        </w:rPr>
      </w:pPr>
      <w:r w:rsidRPr="00363B81">
        <w:rPr>
          <w:b/>
          <w:caps/>
          <w:sz w:val="28"/>
          <w:szCs w:val="28"/>
        </w:rPr>
        <w:t>ч</w:t>
      </w:r>
    </w:p>
    <w:p w:rsidR="002C0565" w:rsidRPr="00364CA8" w:rsidRDefault="002C0565" w:rsidP="006A25F3">
      <w:pPr>
        <w:spacing w:before="240"/>
        <w:ind w:firstLine="709"/>
        <w:jc w:val="both"/>
        <w:rPr>
          <w:b/>
        </w:rPr>
      </w:pPr>
      <w:r w:rsidRPr="002C4EBA">
        <w:rPr>
          <w:b/>
        </w:rPr>
        <w:t xml:space="preserve">ЧЕГО ЖЕ МНЕ ПЛАКАТЬ? ЧТО Ж У МЕНЯ </w:t>
      </w:r>
      <w:r w:rsidR="008D4C99" w:rsidRPr="002C4EBA">
        <w:rPr>
          <w:b/>
        </w:rPr>
        <w:t>С</w:t>
      </w:r>
      <w:r w:rsidR="0039759F">
        <w:rPr>
          <w:b/>
        </w:rPr>
        <w:t xml:space="preserve"> </w:t>
      </w:r>
      <w:r w:rsidRPr="002C4EBA">
        <w:rPr>
          <w:b/>
        </w:rPr>
        <w:t>ЛАПОТЬ?</w:t>
      </w:r>
      <w:r w:rsidRPr="002C4EBA">
        <w:t xml:space="preserve"> </w:t>
      </w:r>
      <w:r w:rsidR="0039759F">
        <w:t xml:space="preserve">Ирон. </w:t>
      </w:r>
      <w:r w:rsidRPr="002C4EBA">
        <w:t>Используется женщиной в качестве ответной реплики на пожелание «Не плачь!» в значении «нет основания для печали», «у меня дела не хуже, чем у других». (с. Стояново, Одоев.).</w:t>
      </w:r>
    </w:p>
    <w:p w:rsidR="002C0565" w:rsidRPr="00364CA8" w:rsidRDefault="002C0565" w:rsidP="006A25F3">
      <w:pPr>
        <w:spacing w:before="240"/>
        <w:ind w:firstLine="709"/>
        <w:jc w:val="both"/>
        <w:rPr>
          <w:b/>
        </w:rPr>
      </w:pPr>
      <w:r w:rsidRPr="002C4EBA">
        <w:rPr>
          <w:b/>
        </w:rPr>
        <w:t>ЧЕЙ БЫ БЫЧОК НИ ПРЫГАЛ, А ТЕЛЁНОЧЕК НАШ</w:t>
      </w:r>
      <w:r w:rsidRPr="002C4EBA">
        <w:t xml:space="preserve">. </w:t>
      </w:r>
      <w:r w:rsidR="0039759F">
        <w:t xml:space="preserve">Пословица. </w:t>
      </w:r>
      <w:r w:rsidRPr="002C4EBA">
        <w:t>Об уверенности в собственных прав</w:t>
      </w:r>
      <w:r w:rsidR="0039759F">
        <w:t>ах</w:t>
      </w:r>
      <w:r w:rsidRPr="002C4EBA">
        <w:t>, правде, правоте, несмотря ни не что. Одоев.</w:t>
      </w:r>
    </w:p>
    <w:p w:rsidR="003C2579" w:rsidRPr="002C4EBA" w:rsidRDefault="003C2579" w:rsidP="006A25F3">
      <w:pPr>
        <w:spacing w:before="240"/>
        <w:ind w:firstLine="709"/>
        <w:jc w:val="both"/>
      </w:pPr>
      <w:r w:rsidRPr="002C4EBA">
        <w:rPr>
          <w:b/>
        </w:rPr>
        <w:t>ЧЕРЕЗ БА</w:t>
      </w:r>
      <w:r w:rsidR="0039759F" w:rsidRPr="002C4EBA">
        <w:rPr>
          <w:b/>
        </w:rPr>
        <w:t>′</w:t>
      </w:r>
      <w:r w:rsidRPr="002C4EBA">
        <w:rPr>
          <w:b/>
        </w:rPr>
        <w:t>БКИНУ ГРЕЧИХУ</w:t>
      </w:r>
      <w:r w:rsidRPr="002C4EBA">
        <w:t xml:space="preserve">. Обходить очень далеко. Щёк. </w:t>
      </w:r>
      <w:r w:rsidRPr="002C4EBA">
        <w:rPr>
          <w:i/>
        </w:rPr>
        <w:t>Грязь такая была, мне пришлось идти через бабкину гречиху.</w:t>
      </w:r>
      <w:r w:rsidRPr="002C4EBA">
        <w:t xml:space="preserve"> (г. Щекино).</w:t>
      </w:r>
    </w:p>
    <w:p w:rsidR="003C2579" w:rsidRPr="00364CA8" w:rsidRDefault="003C2579" w:rsidP="006A25F3">
      <w:pPr>
        <w:spacing w:before="240"/>
        <w:ind w:firstLine="709"/>
        <w:jc w:val="both"/>
        <w:rPr>
          <w:rFonts w:eastAsia="Times-Roman"/>
        </w:rPr>
      </w:pPr>
      <w:r w:rsidRPr="002C4EBA">
        <w:rPr>
          <w:rFonts w:eastAsia="Times-Roman"/>
          <w:b/>
          <w:bCs/>
          <w:caps/>
        </w:rPr>
        <w:t>Через де</w:t>
      </w:r>
      <w:r w:rsidR="0039759F" w:rsidRPr="002C4EBA">
        <w:rPr>
          <w:b/>
        </w:rPr>
        <w:t>′</w:t>
      </w:r>
      <w:r w:rsidRPr="002C4EBA">
        <w:rPr>
          <w:rFonts w:eastAsia="Times-Roman"/>
          <w:b/>
          <w:bCs/>
          <w:caps/>
        </w:rPr>
        <w:t>льницу</w:t>
      </w:r>
      <w:r w:rsidRPr="002C4EBA">
        <w:rPr>
          <w:rFonts w:eastAsia="Times-Roman"/>
        </w:rPr>
        <w:t>. Через одного</w:t>
      </w:r>
      <w:r w:rsidR="0039759F">
        <w:rPr>
          <w:rFonts w:eastAsia="Times-Roman"/>
        </w:rPr>
        <w:t>, чередуя с первого на третий</w:t>
      </w:r>
      <w:r w:rsidRPr="002C4EBA">
        <w:rPr>
          <w:rFonts w:eastAsia="Times-Roman"/>
        </w:rPr>
        <w:t xml:space="preserve"> (о том, кто или что расположено рядами). </w:t>
      </w:r>
      <w:r w:rsidRPr="002C4EBA">
        <w:rPr>
          <w:rFonts w:eastAsia="Times-Roman"/>
          <w:i/>
          <w:iCs/>
        </w:rPr>
        <w:t xml:space="preserve">Пороли каждого через дельницу </w:t>
      </w:r>
      <w:r w:rsidRPr="002C4EBA">
        <w:rPr>
          <w:rFonts w:eastAsia="Times-Roman"/>
        </w:rPr>
        <w:t xml:space="preserve">(одного в ряду пороли, другого нет и т. д.). Дуб. </w:t>
      </w:r>
      <w:r w:rsidR="008D4C99" w:rsidRPr="002C4EBA">
        <w:rPr>
          <w:rFonts w:eastAsia="Times-Bold"/>
        </w:rPr>
        <w:t>(СРНГ).</w:t>
      </w:r>
    </w:p>
    <w:p w:rsidR="0039759F" w:rsidRDefault="002C0565" w:rsidP="006A25F3">
      <w:pPr>
        <w:spacing w:before="240"/>
        <w:ind w:firstLine="709"/>
        <w:jc w:val="both"/>
      </w:pPr>
      <w:r w:rsidRPr="002C4EBA">
        <w:rPr>
          <w:b/>
        </w:rPr>
        <w:t>ЧЕРЕЗ РУ</w:t>
      </w:r>
      <w:r w:rsidR="0039759F" w:rsidRPr="002C4EBA">
        <w:rPr>
          <w:b/>
        </w:rPr>
        <w:t>′</w:t>
      </w:r>
      <w:r w:rsidRPr="002C4EBA">
        <w:rPr>
          <w:b/>
        </w:rPr>
        <w:t>КИ ПРОПУСТИ</w:t>
      </w:r>
      <w:r w:rsidR="0039759F" w:rsidRPr="002C4EBA">
        <w:rPr>
          <w:b/>
        </w:rPr>
        <w:t>′</w:t>
      </w:r>
      <w:r w:rsidRPr="002C4EBA">
        <w:rPr>
          <w:b/>
        </w:rPr>
        <w:t>ТЬ</w:t>
      </w:r>
      <w:r w:rsidRPr="002C4EBA">
        <w:t xml:space="preserve">. Узнать на собственном опыте. Одоев. </w:t>
      </w:r>
      <w:r w:rsidRPr="002C4EBA">
        <w:rPr>
          <w:i/>
        </w:rPr>
        <w:t>Через руки пропустил – теперь вот знаю, какой шифер покупать, а так и не видно.</w:t>
      </w:r>
      <w:r w:rsidRPr="002C4EBA">
        <w:t xml:space="preserve"> (п. Одоев, Одоев.).</w:t>
      </w:r>
    </w:p>
    <w:p w:rsidR="002C0565" w:rsidRPr="00364CA8" w:rsidRDefault="002C0565" w:rsidP="006A25F3">
      <w:pPr>
        <w:spacing w:before="240"/>
        <w:ind w:firstLine="709"/>
        <w:jc w:val="both"/>
        <w:rPr>
          <w:b/>
          <w:i/>
        </w:rPr>
      </w:pPr>
      <w:r w:rsidRPr="002C4EBA">
        <w:rPr>
          <w:b/>
        </w:rPr>
        <w:t>Ч</w:t>
      </w:r>
      <w:r w:rsidR="0039759F">
        <w:rPr>
          <w:b/>
        </w:rPr>
        <w:t>Ё</w:t>
      </w:r>
      <w:r w:rsidRPr="002C4EBA">
        <w:rPr>
          <w:b/>
        </w:rPr>
        <w:t>РТОВА КУ</w:t>
      </w:r>
      <w:r w:rsidR="0039759F" w:rsidRPr="002C4EBA">
        <w:rPr>
          <w:b/>
        </w:rPr>
        <w:t>′</w:t>
      </w:r>
      <w:r w:rsidRPr="002C4EBA">
        <w:rPr>
          <w:b/>
        </w:rPr>
        <w:t>КЛА</w:t>
      </w:r>
      <w:r w:rsidRPr="002C4EBA">
        <w:t xml:space="preserve">. Неодобр. О человеке, вызывающем по различным причинам неудовольствие говорящего. Лен. </w:t>
      </w:r>
      <w:r w:rsidRPr="002C4EBA">
        <w:rPr>
          <w:i/>
        </w:rPr>
        <w:t xml:space="preserve">А эта чертова кукла твердит своё – и всё тут. Не сдвинешь! </w:t>
      </w:r>
      <w:r w:rsidRPr="002C4EBA">
        <w:t>(д. Глухие Поляны, Лен.).</w:t>
      </w:r>
    </w:p>
    <w:p w:rsidR="002C0565" w:rsidRDefault="00A12075" w:rsidP="006A25F3">
      <w:pPr>
        <w:spacing w:before="240"/>
        <w:ind w:firstLine="709"/>
        <w:jc w:val="both"/>
        <w:rPr>
          <w:b/>
        </w:rPr>
      </w:pPr>
      <w:r w:rsidRPr="0039759F">
        <w:rPr>
          <w:b/>
          <w:caps/>
        </w:rPr>
        <w:t>Чём свет</w:t>
      </w:r>
      <w:r w:rsidRPr="0039759F">
        <w:rPr>
          <w:caps/>
        </w:rPr>
        <w:t>.</w:t>
      </w:r>
      <w:r w:rsidRPr="002C4EBA">
        <w:t xml:space="preserve"> Очень рано. Черн., Т-Огар., Бел.</w:t>
      </w:r>
      <w:r w:rsidR="0039759F">
        <w:t>, Лен., Одоев.</w:t>
      </w:r>
      <w:r w:rsidRPr="002C4EBA">
        <w:t xml:space="preserve"> </w:t>
      </w:r>
      <w:r w:rsidRPr="002C4EBA">
        <w:rPr>
          <w:i/>
        </w:rPr>
        <w:t>Завтра чём свет быть на работе, к обеду я сам буду там.</w:t>
      </w:r>
      <w:r w:rsidRPr="002C4EBA">
        <w:t xml:space="preserve"> (Зеленецкий, Черн.). </w:t>
      </w:r>
      <w:r w:rsidRPr="002C4EBA">
        <w:rPr>
          <w:i/>
        </w:rPr>
        <w:t xml:space="preserve">Кушай, Яша, тюрю, Молочка-то нет, Ведь коровку нашу, Увели чём свет </w:t>
      </w:r>
      <w:r w:rsidRPr="002C4EBA">
        <w:t>(частушка). (п. Варваринский, Т</w:t>
      </w:r>
      <w:r w:rsidRPr="002C4EBA">
        <w:noBreakHyphen/>
        <w:t>Огар.).</w:t>
      </w:r>
      <w:r w:rsidR="008D4C99" w:rsidRPr="002C4EBA">
        <w:rPr>
          <w:i/>
        </w:rPr>
        <w:t xml:space="preserve"> Чём свет подымишься, и давай – зажваривай.</w:t>
      </w:r>
      <w:r w:rsidR="008D4C99" w:rsidRPr="002C4EBA">
        <w:t xml:space="preserve"> (д. Гамово, Кир.).</w:t>
      </w:r>
      <w:r w:rsidR="008D4C99" w:rsidRPr="002C4EBA">
        <w:rPr>
          <w:i/>
        </w:rPr>
        <w:t xml:space="preserve"> Чем свет вставали, как спать хотелось…</w:t>
      </w:r>
      <w:r w:rsidR="0039759F">
        <w:t>(Родина).</w:t>
      </w:r>
    </w:p>
    <w:p w:rsidR="0072785B" w:rsidRPr="002C4EBA" w:rsidRDefault="0072785B" w:rsidP="0072785B">
      <w:pPr>
        <w:spacing w:before="240"/>
        <w:ind w:firstLine="709"/>
        <w:jc w:val="both"/>
      </w:pPr>
      <w:r w:rsidRPr="002C4EBA">
        <w:rPr>
          <w:b/>
        </w:rPr>
        <w:t>ЧЕМ ЩИ ХЛЕБА</w:t>
      </w:r>
      <w:r w:rsidRPr="002C4EBA">
        <w:rPr>
          <w:b/>
          <w:i/>
        </w:rPr>
        <w:t>'</w:t>
      </w:r>
      <w:r w:rsidRPr="002C4EBA">
        <w:rPr>
          <w:b/>
        </w:rPr>
        <w:t>ЮТ</w:t>
      </w:r>
      <w:r w:rsidRPr="002C4EBA">
        <w:t xml:space="preserve">. </w:t>
      </w:r>
      <w:r>
        <w:t xml:space="preserve">Неодобр. </w:t>
      </w:r>
      <w:r w:rsidRPr="002C4EBA">
        <w:t xml:space="preserve">О ком-либо </w:t>
      </w:r>
      <w:r>
        <w:t xml:space="preserve">безвольном, податливом, </w:t>
      </w:r>
      <w:r w:rsidRPr="002C4EBA">
        <w:t xml:space="preserve">безотказном. </w:t>
      </w:r>
      <w:r>
        <w:t xml:space="preserve">Одоев. </w:t>
      </w:r>
      <w:r w:rsidRPr="002C4EBA">
        <w:rPr>
          <w:i/>
        </w:rPr>
        <w:t xml:space="preserve">Алёша, будь посамостоятельней, не будь, чем щи хлебають. </w:t>
      </w:r>
      <w:r w:rsidRPr="002C4EBA">
        <w:t>(Родина).</w:t>
      </w:r>
    </w:p>
    <w:p w:rsidR="002C0565" w:rsidRPr="00364CA8" w:rsidRDefault="002C0565" w:rsidP="006A25F3">
      <w:pPr>
        <w:spacing w:before="240"/>
        <w:ind w:firstLine="709"/>
        <w:jc w:val="both"/>
        <w:rPr>
          <w:b/>
        </w:rPr>
      </w:pPr>
      <w:r w:rsidRPr="002C4EBA">
        <w:rPr>
          <w:b/>
        </w:rPr>
        <w:t>ЧЁРНАЯ БАНЯ</w:t>
      </w:r>
      <w:r w:rsidRPr="002C4EBA">
        <w:t xml:space="preserve">. Разновидность бани, которая топилась по-черному; баня без вытяжной трубы. Одоев. </w:t>
      </w:r>
      <w:r w:rsidRPr="002C4EBA">
        <w:rPr>
          <w:i/>
        </w:rPr>
        <w:t>Были черные и белые бани, черные – без трубы, а белые – с трубой. В черной запах от дров был!</w:t>
      </w:r>
      <w:r w:rsidRPr="002C4EBA">
        <w:t xml:space="preserve"> (п. Одоев, Одоев.).</w:t>
      </w:r>
    </w:p>
    <w:p w:rsidR="00A12075" w:rsidRPr="00364CA8" w:rsidRDefault="00A12075" w:rsidP="006A25F3">
      <w:pPr>
        <w:spacing w:before="240"/>
        <w:ind w:firstLine="709"/>
        <w:jc w:val="both"/>
        <w:rPr>
          <w:b/>
        </w:rPr>
      </w:pPr>
      <w:r w:rsidRPr="002C4EBA">
        <w:rPr>
          <w:b/>
          <w:caps/>
        </w:rPr>
        <w:t>Чёрная малина</w:t>
      </w:r>
      <w:r w:rsidRPr="002C4EBA">
        <w:rPr>
          <w:caps/>
        </w:rPr>
        <w:t>.</w:t>
      </w:r>
      <w:r w:rsidRPr="002C4EBA">
        <w:t xml:space="preserve"> </w:t>
      </w:r>
      <w:r w:rsidR="00461350">
        <w:t>Н</w:t>
      </w:r>
      <w:r w:rsidRPr="002C4EBA">
        <w:t>азвани</w:t>
      </w:r>
      <w:r w:rsidR="00461350">
        <w:t>е</w:t>
      </w:r>
      <w:r w:rsidRPr="002C4EBA">
        <w:t xml:space="preserve"> ягоды </w:t>
      </w:r>
      <w:r w:rsidR="0035011C">
        <w:rPr>
          <w:lang w:val="en-US"/>
        </w:rPr>
        <w:t>Rubus</w:t>
      </w:r>
      <w:r w:rsidR="0035011C" w:rsidRPr="0035011C">
        <w:t xml:space="preserve"> </w:t>
      </w:r>
      <w:r w:rsidR="0035011C">
        <w:rPr>
          <w:lang w:val="en-US"/>
        </w:rPr>
        <w:t>subgen</w:t>
      </w:r>
      <w:r w:rsidR="0035011C" w:rsidRPr="0035011C">
        <w:t xml:space="preserve"> </w:t>
      </w:r>
      <w:r w:rsidR="0035011C">
        <w:rPr>
          <w:lang w:val="en-US"/>
        </w:rPr>
        <w:t>L</w:t>
      </w:r>
      <w:r w:rsidR="0035011C" w:rsidRPr="0035011C">
        <w:t>.</w:t>
      </w:r>
      <w:r w:rsidR="0035011C">
        <w:t xml:space="preserve"> семейства розовых, </w:t>
      </w:r>
      <w:r w:rsidRPr="002C4EBA">
        <w:t>ежевики. Ясн., Лен.</w:t>
      </w:r>
    </w:p>
    <w:p w:rsidR="002C0565" w:rsidRPr="00364CA8" w:rsidRDefault="002C0565" w:rsidP="006A25F3">
      <w:pPr>
        <w:spacing w:before="240"/>
        <w:ind w:firstLine="709"/>
        <w:jc w:val="both"/>
        <w:rPr>
          <w:b/>
        </w:rPr>
      </w:pPr>
      <w:r w:rsidRPr="002C4EBA">
        <w:rPr>
          <w:b/>
        </w:rPr>
        <w:t>ЧЁРНАЯ СОЛЬ.</w:t>
      </w:r>
      <w:r w:rsidRPr="002C4EBA">
        <w:t xml:space="preserve"> Соль, которую пережигали в магических </w:t>
      </w:r>
      <w:r w:rsidR="00AE1F71">
        <w:t xml:space="preserve">охранительных </w:t>
      </w:r>
      <w:r w:rsidRPr="002C4EBA">
        <w:t xml:space="preserve">целях в Чистый четверг, т.е. в четверг на страстной неделе. Черн. </w:t>
      </w:r>
      <w:r w:rsidRPr="002C4EBA">
        <w:rPr>
          <w:i/>
        </w:rPr>
        <w:t>Гущу квасную с солью мешали и жарили в печке до черноты – вот и получалась черная соль.</w:t>
      </w:r>
      <w:r w:rsidRPr="002C4EBA">
        <w:t xml:space="preserve"> (п. Степной, Черн.).</w:t>
      </w:r>
    </w:p>
    <w:p w:rsidR="0076524B" w:rsidRPr="00364CA8" w:rsidRDefault="00A12075" w:rsidP="006A25F3">
      <w:pPr>
        <w:spacing w:before="240"/>
        <w:ind w:firstLine="709"/>
        <w:jc w:val="both"/>
        <w:rPr>
          <w:b/>
        </w:rPr>
      </w:pPr>
      <w:r w:rsidRPr="002C4EBA">
        <w:rPr>
          <w:b/>
          <w:caps/>
        </w:rPr>
        <w:lastRenderedPageBreak/>
        <w:t>Чёрненький гриб</w:t>
      </w:r>
      <w:r w:rsidRPr="002C4EBA">
        <w:rPr>
          <w:caps/>
        </w:rPr>
        <w:t>.</w:t>
      </w:r>
      <w:r w:rsidRPr="002C4EBA">
        <w:t xml:space="preserve"> Подберёзовик. Одоев., Новом.</w:t>
      </w:r>
    </w:p>
    <w:p w:rsidR="002C0565" w:rsidRPr="002C4EBA" w:rsidRDefault="002C0565" w:rsidP="006A25F3">
      <w:pPr>
        <w:spacing w:before="240"/>
        <w:ind w:firstLine="709"/>
        <w:jc w:val="both"/>
        <w:rPr>
          <w:b/>
        </w:rPr>
      </w:pPr>
      <w:r w:rsidRPr="002C4EBA">
        <w:rPr>
          <w:b/>
        </w:rPr>
        <w:t>ЧЁРНЫЙ БУГО′Р</w:t>
      </w:r>
      <w:r w:rsidRPr="002C4EBA">
        <w:t xml:space="preserve">. В суеверных представлениях – название места, на котором колдуны собирают травы. Т-Огар. </w:t>
      </w:r>
      <w:r w:rsidRPr="002C4EBA">
        <w:rPr>
          <w:i/>
        </w:rPr>
        <w:t>У нас там в лесу есть черный бугор, туда, говорят, колдуны и ходят, это давно уже так.</w:t>
      </w:r>
      <w:r w:rsidRPr="002C4EBA">
        <w:t xml:space="preserve"> (с. Нарышкино, Т-Огар.).</w:t>
      </w:r>
    </w:p>
    <w:p w:rsidR="00AC6456" w:rsidRPr="00364CA8" w:rsidRDefault="00C23671" w:rsidP="006A25F3">
      <w:pPr>
        <w:spacing w:before="240"/>
        <w:ind w:firstLine="709"/>
        <w:jc w:val="both"/>
        <w:rPr>
          <w:b/>
          <w:spacing w:val="-6"/>
        </w:rPr>
      </w:pPr>
      <w:r w:rsidRPr="002C4EBA">
        <w:rPr>
          <w:b/>
          <w:spacing w:val="-6"/>
        </w:rPr>
        <w:t>ЧЁРНЫЙ ГЛАЗ</w:t>
      </w:r>
      <w:r w:rsidRPr="002C4EBA">
        <w:rPr>
          <w:spacing w:val="-6"/>
        </w:rPr>
        <w:t xml:space="preserve">. Способность человека </w:t>
      </w:r>
      <w:r w:rsidR="00AE1F71">
        <w:rPr>
          <w:spacing w:val="-6"/>
        </w:rPr>
        <w:t xml:space="preserve">к </w:t>
      </w:r>
      <w:r w:rsidRPr="002C4EBA">
        <w:rPr>
          <w:spacing w:val="-6"/>
        </w:rPr>
        <w:t>сглаз</w:t>
      </w:r>
      <w:r w:rsidR="00AE1F71">
        <w:rPr>
          <w:spacing w:val="-6"/>
        </w:rPr>
        <w:t>у</w:t>
      </w:r>
      <w:r w:rsidRPr="002C4EBA">
        <w:rPr>
          <w:spacing w:val="-6"/>
        </w:rPr>
        <w:t xml:space="preserve">. Лен. </w:t>
      </w:r>
      <w:r w:rsidRPr="002C4EBA">
        <w:rPr>
          <w:i/>
          <w:spacing w:val="-6"/>
        </w:rPr>
        <w:t>Тогда бабушка и сказала мне, что у подружки черный глаз.</w:t>
      </w:r>
      <w:r w:rsidRPr="002C4EBA">
        <w:rPr>
          <w:spacing w:val="-6"/>
        </w:rPr>
        <w:t xml:space="preserve"> (д. Ливенское, Лен.).</w:t>
      </w:r>
    </w:p>
    <w:p w:rsidR="002C0565" w:rsidRPr="00364CA8" w:rsidRDefault="002C0565" w:rsidP="006A25F3">
      <w:pPr>
        <w:spacing w:before="240"/>
        <w:ind w:firstLine="709"/>
        <w:jc w:val="both"/>
      </w:pPr>
      <w:r w:rsidRPr="002C4EBA">
        <w:rPr>
          <w:b/>
        </w:rPr>
        <w:t>ЧЁРТИ В ЧЁМ</w:t>
      </w:r>
      <w:r w:rsidRPr="002C4EBA">
        <w:t xml:space="preserve">. О плохо одетом человеке. Повсеместно. </w:t>
      </w:r>
      <w:r w:rsidRPr="002C4EBA">
        <w:rPr>
          <w:i/>
        </w:rPr>
        <w:t>Горшки били, деньги мелкие кидали, а молодка подметала, пужалы были, наряженные чёрти в чём.</w:t>
      </w:r>
      <w:r w:rsidRPr="002C4EBA">
        <w:t xml:space="preserve"> (</w:t>
      </w:r>
      <w:r w:rsidR="00AE1F71">
        <w:t>д. Ново-Архангельское, Одоев.).</w:t>
      </w:r>
    </w:p>
    <w:p w:rsidR="00157BA0" w:rsidRPr="00364CA8" w:rsidRDefault="00AC6456" w:rsidP="006A25F3">
      <w:pPr>
        <w:spacing w:before="240"/>
        <w:ind w:firstLine="709"/>
        <w:jc w:val="both"/>
        <w:rPr>
          <w:b/>
        </w:rPr>
      </w:pPr>
      <w:r w:rsidRPr="002C4EBA">
        <w:rPr>
          <w:b/>
        </w:rPr>
        <w:t>ЧЁРТОВА КОЖА</w:t>
      </w:r>
      <w:r w:rsidRPr="002C4EBA">
        <w:t xml:space="preserve">. Разновидность грубой ткани. </w:t>
      </w:r>
      <w:r w:rsidRPr="002C4EBA">
        <w:rPr>
          <w:i/>
        </w:rPr>
        <w:t>В летнее время мужчины в будние дни носили посконные рубахи и порты, выкрашенные в полоску или горошком у синельщика, грубо</w:t>
      </w:r>
      <w:r w:rsidRPr="002C4EBA">
        <w:rPr>
          <w:i/>
        </w:rPr>
        <w:softHyphen/>
        <w:t>шерстный пиджак или легкую поддевку со сборками у талии, на голове – картуз, на ногах – бахилки. В праздничные дни одевали ситцевую или сатиновую рубаху, шаровары из чертовой кожи, жилетку и пиджак. На ноги надевались нагольные яловые или хромовые сапоги.</w:t>
      </w:r>
      <w:r w:rsidRPr="002C4EBA">
        <w:t xml:space="preserve"> (Троицкий).</w:t>
      </w:r>
    </w:p>
    <w:p w:rsidR="002C0565" w:rsidRPr="00364CA8" w:rsidRDefault="002C0565" w:rsidP="006A25F3">
      <w:pPr>
        <w:spacing w:before="240"/>
        <w:ind w:firstLine="709"/>
        <w:jc w:val="both"/>
        <w:rPr>
          <w:b/>
        </w:rPr>
      </w:pPr>
      <w:r w:rsidRPr="002C4EBA">
        <w:rPr>
          <w:b/>
        </w:rPr>
        <w:t>ЧТОБЫ ГЛАЗКИ НЕ УВАЛИ</w:t>
      </w:r>
      <w:r w:rsidR="00AE1F71" w:rsidRPr="002C4EBA">
        <w:rPr>
          <w:b/>
        </w:rPr>
        <w:t>′</w:t>
      </w:r>
      <w:r w:rsidRPr="002C4EBA">
        <w:rPr>
          <w:b/>
        </w:rPr>
        <w:t>ЛИСЬ</w:t>
      </w:r>
      <w:r w:rsidRPr="002C4EBA">
        <w:t xml:space="preserve">. О </w:t>
      </w:r>
      <w:r w:rsidR="00AE1F71">
        <w:t xml:space="preserve">необходимости </w:t>
      </w:r>
      <w:r w:rsidRPr="002C4EBA">
        <w:t xml:space="preserve">налить что-либо до краев (как правило, о спиртных напитках). Бел. </w:t>
      </w:r>
      <w:r w:rsidRPr="002C4EBA">
        <w:rPr>
          <w:i/>
        </w:rPr>
        <w:t xml:space="preserve">Да ты лей побольше, чтобы глазки не увалились. </w:t>
      </w:r>
      <w:r w:rsidR="00AE1F71">
        <w:t>(г. Белёв</w:t>
      </w:r>
      <w:r w:rsidRPr="002C4EBA">
        <w:t>).</w:t>
      </w:r>
    </w:p>
    <w:p w:rsidR="00443153" w:rsidRPr="00364CA8" w:rsidRDefault="00AC6456" w:rsidP="006A25F3">
      <w:pPr>
        <w:spacing w:before="240"/>
        <w:ind w:firstLine="709"/>
        <w:jc w:val="both"/>
        <w:rPr>
          <w:rFonts w:eastAsia="Times-Bold"/>
          <w:b/>
          <w:bCs/>
          <w:caps/>
        </w:rPr>
      </w:pPr>
      <w:r w:rsidRPr="002C4EBA">
        <w:rPr>
          <w:rFonts w:eastAsia="Times-Bold"/>
          <w:b/>
          <w:bCs/>
          <w:caps/>
        </w:rPr>
        <w:t>Что ладно, то ладно, а что ладнее, то еще плотнее</w:t>
      </w:r>
      <w:r w:rsidRPr="002C4EBA">
        <w:rPr>
          <w:rFonts w:eastAsia="Times-Bold"/>
          <w:bCs/>
          <w:caps/>
        </w:rPr>
        <w:t xml:space="preserve">. </w:t>
      </w:r>
      <w:r w:rsidRPr="002C4EBA">
        <w:rPr>
          <w:rFonts w:eastAsia="Times-Bold"/>
        </w:rPr>
        <w:t xml:space="preserve">Пословица о прибыли, имущественной выгоде: </w:t>
      </w:r>
      <w:r w:rsidRPr="002C4EBA">
        <w:rPr>
          <w:rFonts w:eastAsia="Times-Bold"/>
          <w:i/>
          <w:iCs/>
        </w:rPr>
        <w:t>плотнее</w:t>
      </w:r>
      <w:r w:rsidRPr="002C4EBA">
        <w:rPr>
          <w:rFonts w:eastAsia="Times-Bold"/>
        </w:rPr>
        <w:t xml:space="preserve"> значит «прибыльнее».</w:t>
      </w:r>
      <w:r w:rsidRPr="002C4EBA">
        <w:rPr>
          <w:rFonts w:eastAsia="Times-Bold"/>
          <w:bCs/>
          <w:caps/>
        </w:rPr>
        <w:t xml:space="preserve"> </w:t>
      </w:r>
      <w:r w:rsidRPr="002C4EBA">
        <w:rPr>
          <w:rFonts w:eastAsia="Times-Bold"/>
        </w:rPr>
        <w:t>Одоев</w:t>
      </w:r>
      <w:r w:rsidRPr="002C4EBA">
        <w:rPr>
          <w:rFonts w:eastAsia="Times-Bold"/>
          <w:caps/>
        </w:rPr>
        <w:t>.</w:t>
      </w:r>
    </w:p>
    <w:p w:rsidR="00443153" w:rsidRPr="00364CA8" w:rsidRDefault="00AC6456" w:rsidP="006A25F3">
      <w:pPr>
        <w:spacing w:before="240"/>
        <w:ind w:firstLine="709"/>
        <w:jc w:val="both"/>
        <w:rPr>
          <w:rFonts w:eastAsia="Times-Bold"/>
          <w:b/>
        </w:rPr>
      </w:pPr>
      <w:r w:rsidRPr="002C4EBA">
        <w:rPr>
          <w:rFonts w:eastAsia="Times-Bold"/>
          <w:b/>
        </w:rPr>
        <w:t>ЧУДАК РЫБАК: НА ВОДЕ СИДИТ, А ПИТЬ ПРОСИТ</w:t>
      </w:r>
      <w:r w:rsidRPr="002C4EBA">
        <w:rPr>
          <w:rFonts w:eastAsia="Times-Bold"/>
        </w:rPr>
        <w:t xml:space="preserve">. </w:t>
      </w:r>
      <w:r w:rsidR="00AE1F71">
        <w:rPr>
          <w:rFonts w:eastAsia="Times-Bold"/>
        </w:rPr>
        <w:t xml:space="preserve">Пословица. </w:t>
      </w:r>
      <w:r w:rsidRPr="002C4EBA">
        <w:rPr>
          <w:rFonts w:eastAsia="Times-Bold"/>
        </w:rPr>
        <w:t>О человеке, который не замечает явного; о том, кто не видит простого и естественного выхода из трудной ситуации. Лен.</w:t>
      </w:r>
    </w:p>
    <w:p w:rsidR="00443153" w:rsidRPr="00364CA8" w:rsidRDefault="00AC6456" w:rsidP="006A25F3">
      <w:pPr>
        <w:spacing w:before="240"/>
        <w:ind w:firstLine="709"/>
        <w:jc w:val="both"/>
        <w:rPr>
          <w:rFonts w:eastAsia="Times-Bold"/>
        </w:rPr>
      </w:pPr>
      <w:r w:rsidRPr="002C4EBA">
        <w:rPr>
          <w:rFonts w:eastAsia="Times-Bold"/>
          <w:b/>
        </w:rPr>
        <w:t>ЧУДА</w:t>
      </w:r>
      <w:r w:rsidR="00AE1F71" w:rsidRPr="002C4EBA">
        <w:rPr>
          <w:b/>
        </w:rPr>
        <w:t>′</w:t>
      </w:r>
      <w:r w:rsidRPr="002C4EBA">
        <w:rPr>
          <w:rFonts w:eastAsia="Times-Bold"/>
          <w:b/>
        </w:rPr>
        <w:t>К ЧЕЛОВЕ</w:t>
      </w:r>
      <w:r w:rsidR="00AE1F71" w:rsidRPr="002C4EBA">
        <w:rPr>
          <w:b/>
        </w:rPr>
        <w:t>′</w:t>
      </w:r>
      <w:r w:rsidRPr="002C4EBA">
        <w:rPr>
          <w:rFonts w:eastAsia="Times-Bold"/>
          <w:b/>
        </w:rPr>
        <w:t>К.</w:t>
      </w:r>
      <w:r w:rsidRPr="002C4EBA">
        <w:rPr>
          <w:rFonts w:eastAsia="Times-Bold"/>
        </w:rPr>
        <w:t xml:space="preserve"> Ирон. (Чаще при обращении к кому-либо). О непонятливом, недогадливом, лишенном прозорливости человеке. Лен., Вен., Щёк. </w:t>
      </w:r>
      <w:r w:rsidRPr="002C4EBA">
        <w:rPr>
          <w:rFonts w:eastAsia="Times-Bold"/>
          <w:i/>
        </w:rPr>
        <w:t xml:space="preserve">Зря ты обижаешься, чудак человек, так надо было сделать! </w:t>
      </w:r>
      <w:r w:rsidRPr="002C4EBA">
        <w:rPr>
          <w:rFonts w:eastAsia="Times-Bold"/>
        </w:rPr>
        <w:t>(д. Глухие Поляны, Лен.).</w:t>
      </w:r>
    </w:p>
    <w:p w:rsidR="00CD6442" w:rsidRDefault="00AA3494" w:rsidP="006A25F3">
      <w:pPr>
        <w:spacing w:before="240"/>
        <w:ind w:firstLine="709"/>
        <w:jc w:val="both"/>
      </w:pPr>
      <w:r w:rsidRPr="002C4EBA">
        <w:rPr>
          <w:b/>
        </w:rPr>
        <w:t>ЧУТЬ СВЕТ</w:t>
      </w:r>
      <w:r w:rsidRPr="002C4EBA">
        <w:t>.</w:t>
      </w:r>
      <w:r w:rsidR="00A37EFB" w:rsidRPr="002C4EBA">
        <w:t xml:space="preserve"> </w:t>
      </w:r>
      <w:r w:rsidRPr="002C4EBA">
        <w:t xml:space="preserve">Очень рано, с рассветом. </w:t>
      </w:r>
      <w:r w:rsidR="0089711A">
        <w:t>Повсеместно</w:t>
      </w:r>
      <w:r w:rsidRPr="002C4EBA">
        <w:t xml:space="preserve">. На </w:t>
      </w:r>
      <w:r w:rsidRPr="002C4EBA">
        <w:rPr>
          <w:i/>
        </w:rPr>
        <w:t>работу мы ходили чуть свет</w:t>
      </w:r>
      <w:r w:rsidRPr="002C4EBA">
        <w:t>. (с. Папоротка, Богор.).</w:t>
      </w:r>
    </w:p>
    <w:p w:rsidR="0089711A" w:rsidRPr="002C4EBA" w:rsidRDefault="0089711A" w:rsidP="006A25F3">
      <w:pPr>
        <w:spacing w:before="240"/>
        <w:ind w:firstLine="709"/>
        <w:jc w:val="both"/>
      </w:pPr>
    </w:p>
    <w:p w:rsidR="00AB22FA" w:rsidRPr="0089711A" w:rsidRDefault="00AB22FA" w:rsidP="006A25F3">
      <w:pPr>
        <w:spacing w:before="240"/>
        <w:ind w:firstLine="709"/>
        <w:jc w:val="center"/>
        <w:rPr>
          <w:b/>
          <w:bCs/>
          <w:caps/>
          <w:sz w:val="28"/>
          <w:szCs w:val="28"/>
        </w:rPr>
      </w:pPr>
      <w:r w:rsidRPr="0089711A">
        <w:rPr>
          <w:b/>
          <w:bCs/>
          <w:caps/>
          <w:sz w:val="28"/>
          <w:szCs w:val="28"/>
        </w:rPr>
        <w:t>ш</w:t>
      </w:r>
      <w:r w:rsidR="003A17CB">
        <w:rPr>
          <w:b/>
          <w:bCs/>
          <w:caps/>
          <w:sz w:val="28"/>
          <w:szCs w:val="28"/>
        </w:rPr>
        <w:t>, Щ</w:t>
      </w:r>
    </w:p>
    <w:p w:rsidR="000E3CF9" w:rsidRPr="00364CA8" w:rsidRDefault="000E3CF9" w:rsidP="006A25F3">
      <w:pPr>
        <w:spacing w:before="240"/>
        <w:ind w:firstLine="709"/>
        <w:jc w:val="both"/>
        <w:rPr>
          <w:color w:val="000000"/>
        </w:rPr>
      </w:pPr>
      <w:r w:rsidRPr="002C4EBA">
        <w:rPr>
          <w:b/>
          <w:color w:val="000000"/>
        </w:rPr>
        <w:t>ШЕСТЬ НЕДЕЛЬ.</w:t>
      </w:r>
      <w:r w:rsidRPr="002C4EBA">
        <w:rPr>
          <w:color w:val="000000"/>
        </w:rPr>
        <w:t xml:space="preserve"> </w:t>
      </w:r>
      <w:r w:rsidR="00A37EFB" w:rsidRPr="002C4EBA">
        <w:t>Поминки на сороковой день.</w:t>
      </w:r>
      <w:r w:rsidRPr="002C4EBA">
        <w:rPr>
          <w:color w:val="000000"/>
        </w:rPr>
        <w:t xml:space="preserve"> Одоев. </w:t>
      </w:r>
      <w:r w:rsidRPr="002C4EBA">
        <w:rPr>
          <w:i/>
          <w:color w:val="000000"/>
        </w:rPr>
        <w:t>Поминают на шесть недель, по-старинному это сорок дней.</w:t>
      </w:r>
      <w:r w:rsidRPr="002C4EBA">
        <w:rPr>
          <w:color w:val="000000"/>
        </w:rPr>
        <w:t xml:space="preserve"> (п. Одоев, Одоев.).</w:t>
      </w:r>
      <w:r w:rsidR="00A37EFB" w:rsidRPr="002C4EBA">
        <w:rPr>
          <w:i/>
        </w:rPr>
        <w:t xml:space="preserve"> Шесть недель – это как сорок дней, поминки устраивали тоже</w:t>
      </w:r>
      <w:r w:rsidR="00A37EFB" w:rsidRPr="002C4EBA">
        <w:t>. (с. Архангельс</w:t>
      </w:r>
      <w:r w:rsidR="0089711A">
        <w:t>кое, Черн.).</w:t>
      </w:r>
    </w:p>
    <w:p w:rsidR="000E3CF9" w:rsidRPr="00364CA8" w:rsidRDefault="000E3CF9" w:rsidP="006A25F3">
      <w:pPr>
        <w:spacing w:before="240"/>
        <w:ind w:firstLine="709"/>
        <w:jc w:val="both"/>
      </w:pPr>
      <w:r w:rsidRPr="002C4EBA">
        <w:rPr>
          <w:b/>
        </w:rPr>
        <w:t>ШИЛО В ЖОПЕ (ЗАДНИЦЕ).</w:t>
      </w:r>
      <w:r w:rsidRPr="002C4EBA">
        <w:t xml:space="preserve"> О непоседливом, подвижном, вертлявом человек. Щёк., Лен., Сувор. </w:t>
      </w:r>
      <w:r w:rsidRPr="002C4EBA">
        <w:rPr>
          <w:i/>
        </w:rPr>
        <w:t>(О ребенке). Ее не остановишь, юркая – шило в заднице.</w:t>
      </w:r>
      <w:r w:rsidRPr="002C4EBA">
        <w:t xml:space="preserve"> (с. Доброе, Сувор.).</w:t>
      </w:r>
    </w:p>
    <w:p w:rsidR="000E3CF9" w:rsidRPr="002C4EBA" w:rsidRDefault="000E3CF9" w:rsidP="006A25F3">
      <w:pPr>
        <w:spacing w:before="240"/>
        <w:ind w:firstLine="709"/>
        <w:jc w:val="both"/>
      </w:pPr>
      <w:r w:rsidRPr="002C4EBA">
        <w:rPr>
          <w:b/>
          <w:caps/>
        </w:rPr>
        <w:t>Ши</w:t>
      </w:r>
      <w:r w:rsidRPr="002C4EBA">
        <w:rPr>
          <w:b/>
        </w:rPr>
        <w:t>′</w:t>
      </w:r>
      <w:r w:rsidRPr="002C4EBA">
        <w:rPr>
          <w:b/>
          <w:caps/>
        </w:rPr>
        <w:t>лье-мы</w:t>
      </w:r>
      <w:r w:rsidRPr="002C4EBA">
        <w:rPr>
          <w:b/>
        </w:rPr>
        <w:t>′</w:t>
      </w:r>
      <w:r w:rsidRPr="002C4EBA">
        <w:rPr>
          <w:b/>
          <w:caps/>
        </w:rPr>
        <w:t>лье.</w:t>
      </w:r>
      <w:r w:rsidRPr="002C4EBA">
        <w:rPr>
          <w:i/>
          <w:iCs/>
        </w:rPr>
        <w:t xml:space="preserve"> </w:t>
      </w:r>
      <w:r w:rsidRPr="002C4EBA">
        <w:t>О мелочных товарах: иголки, нитки и</w:t>
      </w:r>
      <w:r w:rsidRPr="002C4EBA">
        <w:rPr>
          <w:lang w:val="en-US"/>
        </w:rPr>
        <w:t> </w:t>
      </w:r>
      <w:r w:rsidRPr="002C4EBA">
        <w:t>т. п. (Отмечено СРНГ как тульское).</w:t>
      </w:r>
    </w:p>
    <w:p w:rsidR="000E3CF9" w:rsidRPr="00364CA8" w:rsidRDefault="000E3CF9" w:rsidP="006A25F3">
      <w:pPr>
        <w:spacing w:before="240"/>
        <w:ind w:firstLine="709"/>
        <w:jc w:val="both"/>
        <w:rPr>
          <w:b/>
        </w:rPr>
      </w:pPr>
      <w:r w:rsidRPr="002C4EBA">
        <w:rPr>
          <w:b/>
        </w:rPr>
        <w:lastRenderedPageBreak/>
        <w:t>ШИ′ЛЬНАЯ ТРАВА</w:t>
      </w:r>
      <w:r w:rsidRPr="002C4EBA">
        <w:t>. Дрок красильный (Genísta tinctória), вид растений рода дрок семейства бобовы</w:t>
      </w:r>
      <w:r w:rsidR="0089711A">
        <w:t>х</w:t>
      </w:r>
      <w:r w:rsidRPr="002C4EBA">
        <w:t xml:space="preserve">. </w:t>
      </w:r>
      <w:r w:rsidRPr="002C4EBA">
        <w:rPr>
          <w:i/>
        </w:rPr>
        <w:t>Дрок, или шильная трава (</w:t>
      </w:r>
      <w:r w:rsidRPr="002C4EBA">
        <w:rPr>
          <w:i/>
          <w:lang w:val="en-US"/>
        </w:rPr>
        <w:t>Genista</w:t>
      </w:r>
      <w:r w:rsidRPr="002C4EBA">
        <w:rPr>
          <w:i/>
        </w:rPr>
        <w:t xml:space="preserve"> </w:t>
      </w:r>
      <w:r w:rsidRPr="002C4EBA">
        <w:rPr>
          <w:i/>
          <w:lang w:val="en-US"/>
        </w:rPr>
        <w:t>tinctoria</w:t>
      </w:r>
      <w:r w:rsidRPr="002C4EBA">
        <w:rPr>
          <w:i/>
        </w:rPr>
        <w:t>), равномерно красит в желтое.</w:t>
      </w:r>
      <w:r w:rsidRPr="002C4EBA">
        <w:t xml:space="preserve"> (Лёвшин).</w:t>
      </w:r>
    </w:p>
    <w:p w:rsidR="00A12075" w:rsidRPr="00364CA8" w:rsidRDefault="00A12075" w:rsidP="006A25F3">
      <w:pPr>
        <w:spacing w:before="240"/>
        <w:ind w:firstLine="709"/>
        <w:jc w:val="both"/>
        <w:rPr>
          <w:rFonts w:eastAsia="Times-Roman"/>
        </w:rPr>
      </w:pPr>
      <w:r w:rsidRPr="002C4EBA">
        <w:rPr>
          <w:b/>
          <w:bCs/>
          <w:caps/>
        </w:rPr>
        <w:t>ши</w:t>
      </w:r>
      <w:r w:rsidR="0089711A" w:rsidRPr="002C4EBA">
        <w:rPr>
          <w:b/>
        </w:rPr>
        <w:t>′</w:t>
      </w:r>
      <w:r w:rsidRPr="002C4EBA">
        <w:rPr>
          <w:b/>
          <w:bCs/>
          <w:caps/>
        </w:rPr>
        <w:t>льце к би</w:t>
      </w:r>
      <w:r w:rsidR="0089711A" w:rsidRPr="002C4EBA">
        <w:rPr>
          <w:b/>
        </w:rPr>
        <w:t>′</w:t>
      </w:r>
      <w:r w:rsidRPr="002C4EBA">
        <w:rPr>
          <w:b/>
          <w:bCs/>
          <w:caps/>
        </w:rPr>
        <w:t>льцу (ши</w:t>
      </w:r>
      <w:r w:rsidR="0089711A" w:rsidRPr="002C4EBA">
        <w:rPr>
          <w:b/>
        </w:rPr>
        <w:t>′</w:t>
      </w:r>
      <w:r w:rsidRPr="002C4EBA">
        <w:rPr>
          <w:b/>
          <w:bCs/>
          <w:caps/>
        </w:rPr>
        <w:t>льце с би</w:t>
      </w:r>
      <w:r w:rsidR="0089711A" w:rsidRPr="002C4EBA">
        <w:rPr>
          <w:b/>
        </w:rPr>
        <w:t>′</w:t>
      </w:r>
      <w:r w:rsidRPr="002C4EBA">
        <w:rPr>
          <w:b/>
          <w:bCs/>
          <w:caps/>
        </w:rPr>
        <w:t>льцем).</w:t>
      </w:r>
      <w:r w:rsidRPr="002C4EBA">
        <w:t xml:space="preserve"> О небольшом, недостаточном количестве чего-либо. Дуб.</w:t>
      </w:r>
    </w:p>
    <w:p w:rsidR="00A12075" w:rsidRPr="00364CA8" w:rsidRDefault="00A12075" w:rsidP="006A25F3">
      <w:pPr>
        <w:spacing w:before="240"/>
        <w:ind w:firstLine="709"/>
        <w:jc w:val="both"/>
        <w:rPr>
          <w:rFonts w:eastAsia="Times-Roman"/>
          <w:bCs/>
        </w:rPr>
      </w:pPr>
      <w:r w:rsidRPr="002C4EBA">
        <w:rPr>
          <w:rFonts w:eastAsia="Times-Roman"/>
          <w:b/>
          <w:bCs/>
          <w:caps/>
        </w:rPr>
        <w:t>ШКУРА Бараба</w:t>
      </w:r>
      <w:r w:rsidR="0089711A" w:rsidRPr="002C4EBA">
        <w:rPr>
          <w:b/>
        </w:rPr>
        <w:t>′</w:t>
      </w:r>
      <w:r w:rsidRPr="002C4EBA">
        <w:rPr>
          <w:rFonts w:eastAsia="Times-Roman"/>
          <w:b/>
          <w:bCs/>
          <w:caps/>
        </w:rPr>
        <w:t>ннАЯ</w:t>
      </w:r>
      <w:r w:rsidRPr="002C4EBA">
        <w:rPr>
          <w:rFonts w:eastAsia="Times-Roman"/>
          <w:bCs/>
          <w:caps/>
        </w:rPr>
        <w:t>.</w:t>
      </w:r>
      <w:r w:rsidRPr="002C4EBA">
        <w:rPr>
          <w:rFonts w:eastAsia="Times-Roman"/>
        </w:rPr>
        <w:t xml:space="preserve"> </w:t>
      </w:r>
      <w:r w:rsidR="0089711A">
        <w:rPr>
          <w:rFonts w:eastAsia="Times-Roman"/>
        </w:rPr>
        <w:t>Бран. О</w:t>
      </w:r>
      <w:r w:rsidRPr="002C4EBA">
        <w:rPr>
          <w:rFonts w:eastAsia="Times-Roman"/>
        </w:rPr>
        <w:t xml:space="preserve"> пустом и вздорном человеке. Щек. </w:t>
      </w:r>
      <w:r w:rsidRPr="002C4EBA">
        <w:rPr>
          <w:rFonts w:eastAsia="Times-Roman"/>
          <w:i/>
          <w:iCs/>
        </w:rPr>
        <w:t xml:space="preserve">Вот я вас, шкуры барабанные! </w:t>
      </w:r>
      <w:r w:rsidRPr="002C4EBA">
        <w:rPr>
          <w:rFonts w:eastAsia="Times-Roman"/>
          <w:iCs/>
        </w:rPr>
        <w:t>(с.</w:t>
      </w:r>
      <w:r w:rsidRPr="002C4EBA">
        <w:rPr>
          <w:rFonts w:eastAsia="Times-Roman"/>
          <w:i/>
          <w:iCs/>
        </w:rPr>
        <w:t xml:space="preserve"> </w:t>
      </w:r>
      <w:r w:rsidRPr="002C4EBA">
        <w:rPr>
          <w:rFonts w:eastAsia="Times-Roman"/>
        </w:rPr>
        <w:t>Крапивна, Щек.).</w:t>
      </w:r>
    </w:p>
    <w:p w:rsidR="0076524B" w:rsidRPr="002C4EBA" w:rsidRDefault="00A12075" w:rsidP="006A25F3">
      <w:pPr>
        <w:spacing w:before="240"/>
        <w:ind w:firstLine="709"/>
        <w:jc w:val="both"/>
      </w:pPr>
      <w:r w:rsidRPr="002C4EBA">
        <w:rPr>
          <w:b/>
          <w:caps/>
        </w:rPr>
        <w:t>Шлея</w:t>
      </w:r>
      <w:r w:rsidR="0089711A" w:rsidRPr="002C4EBA">
        <w:rPr>
          <w:b/>
        </w:rPr>
        <w:t>′</w:t>
      </w:r>
      <w:r w:rsidRPr="002C4EBA">
        <w:rPr>
          <w:b/>
          <w:caps/>
        </w:rPr>
        <w:t xml:space="preserve"> под хво</w:t>
      </w:r>
      <w:r w:rsidR="0089711A" w:rsidRPr="002C4EBA">
        <w:rPr>
          <w:b/>
        </w:rPr>
        <w:t>′</w:t>
      </w:r>
      <w:r w:rsidRPr="002C4EBA">
        <w:rPr>
          <w:b/>
          <w:caps/>
        </w:rPr>
        <w:t>ст попа</w:t>
      </w:r>
      <w:r w:rsidR="0089711A" w:rsidRPr="002C4EBA">
        <w:rPr>
          <w:b/>
        </w:rPr>
        <w:t>′</w:t>
      </w:r>
      <w:r w:rsidRPr="002C4EBA">
        <w:rPr>
          <w:b/>
          <w:caps/>
        </w:rPr>
        <w:t>ла</w:t>
      </w:r>
      <w:r w:rsidRPr="002C4EBA">
        <w:rPr>
          <w:caps/>
        </w:rPr>
        <w:t>.</w:t>
      </w:r>
      <w:r w:rsidRPr="002C4EBA">
        <w:t xml:space="preserve"> Сильно из</w:t>
      </w:r>
      <w:r w:rsidR="00A37EFB" w:rsidRPr="002C4EBA">
        <w:t xml:space="preserve">менить поведение; рассердиться; </w:t>
      </w:r>
      <w:r w:rsidRPr="002C4EBA">
        <w:t xml:space="preserve">разволноваться. Т-Огар. </w:t>
      </w:r>
      <w:r w:rsidRPr="002C4EBA">
        <w:rPr>
          <w:i/>
        </w:rPr>
        <w:t xml:space="preserve">Тебе что, шлея под хвост попала? </w:t>
      </w:r>
      <w:r w:rsidR="0089711A">
        <w:t>(с. Нарышкино, Т-Огар.).</w:t>
      </w:r>
    </w:p>
    <w:p w:rsidR="00E23E94" w:rsidRPr="00364CA8" w:rsidRDefault="00AC6456" w:rsidP="006A25F3">
      <w:pPr>
        <w:spacing w:before="240"/>
        <w:ind w:firstLine="709"/>
        <w:jc w:val="both"/>
        <w:rPr>
          <w:b/>
          <w:bCs/>
          <w:color w:val="000000"/>
        </w:rPr>
      </w:pPr>
      <w:r w:rsidRPr="002C4EBA">
        <w:rPr>
          <w:b/>
        </w:rPr>
        <w:t>ШНУРО′К-ГА′ШНИК.</w:t>
      </w:r>
      <w:r w:rsidRPr="002C4EBA">
        <w:t xml:space="preserve"> Шнурок, которым собирают</w:t>
      </w:r>
      <w:r w:rsidR="00AB3A34">
        <w:t xml:space="preserve"> (подвя</w:t>
      </w:r>
      <w:r w:rsidRPr="002C4EBA">
        <w:t xml:space="preserve">зывают) основные полотнища понёвы. </w:t>
      </w:r>
      <w:r w:rsidRPr="002C4EBA">
        <w:rPr>
          <w:i/>
        </w:rPr>
        <w:t xml:space="preserve">Первый тип – это понёва, состоящая из трёх шерстяных домотканых полотнищ, собранных на шнурке-гашнике. </w:t>
      </w:r>
      <w:r w:rsidRPr="002C4EBA">
        <w:t>(Прокопец</w:t>
      </w:r>
      <w:r w:rsidRPr="002C4EBA">
        <w:rPr>
          <w:bCs/>
          <w:color w:val="000000"/>
        </w:rPr>
        <w:t>).</w:t>
      </w:r>
    </w:p>
    <w:p w:rsidR="00E23E94" w:rsidRPr="002C4EBA" w:rsidRDefault="00E23E94" w:rsidP="006A25F3">
      <w:pPr>
        <w:spacing w:before="240"/>
        <w:ind w:firstLine="709"/>
        <w:jc w:val="both"/>
        <w:rPr>
          <w:b/>
        </w:rPr>
      </w:pPr>
      <w:r w:rsidRPr="002C4EBA">
        <w:rPr>
          <w:b/>
        </w:rPr>
        <w:t>ШУХАРНО′Й ДЕНЬ</w:t>
      </w:r>
      <w:r w:rsidRPr="002C4EBA">
        <w:t xml:space="preserve">. День Святых Петра и Павла, отмечаемый 12 июля (29 июня по старому стилю), в ночь накануне которого было принято озорничать, забавляться, чтобы не пропустить восход солнца. Заок. </w:t>
      </w:r>
      <w:r w:rsidRPr="002C4EBA">
        <w:rPr>
          <w:i/>
        </w:rPr>
        <w:t>На Шухарной день соберёмся и пойдём шухарить.</w:t>
      </w:r>
      <w:r w:rsidRPr="002C4EBA">
        <w:t xml:space="preserve"> (д. Нечаево, Заок.).</w:t>
      </w:r>
    </w:p>
    <w:p w:rsidR="00AA3494" w:rsidRPr="002C4EBA" w:rsidRDefault="00AA3494" w:rsidP="006A25F3">
      <w:pPr>
        <w:spacing w:before="240"/>
        <w:ind w:firstLine="709"/>
        <w:jc w:val="both"/>
      </w:pPr>
    </w:p>
    <w:p w:rsidR="00AB22FA" w:rsidRPr="00491C76" w:rsidRDefault="00AB22FA" w:rsidP="006A25F3">
      <w:pPr>
        <w:spacing w:before="240"/>
        <w:ind w:firstLine="709"/>
        <w:jc w:val="center"/>
        <w:rPr>
          <w:b/>
          <w:caps/>
          <w:sz w:val="28"/>
          <w:szCs w:val="28"/>
        </w:rPr>
      </w:pPr>
      <w:r w:rsidRPr="00491C76">
        <w:rPr>
          <w:b/>
          <w:caps/>
          <w:sz w:val="28"/>
          <w:szCs w:val="28"/>
        </w:rPr>
        <w:t>э</w:t>
      </w:r>
      <w:r w:rsidR="00AB3A34">
        <w:rPr>
          <w:b/>
          <w:caps/>
          <w:sz w:val="28"/>
          <w:szCs w:val="28"/>
        </w:rPr>
        <w:t>, Ю, Я</w:t>
      </w:r>
    </w:p>
    <w:p w:rsidR="000C4AD8" w:rsidRPr="00364CA8" w:rsidRDefault="00A12075" w:rsidP="006A25F3">
      <w:pPr>
        <w:spacing w:before="240"/>
        <w:ind w:firstLine="709"/>
        <w:jc w:val="both"/>
      </w:pPr>
      <w:r w:rsidRPr="002C4EBA">
        <w:rPr>
          <w:b/>
          <w:caps/>
        </w:rPr>
        <w:t>Яйцо в перьях</w:t>
      </w:r>
      <w:r w:rsidRPr="002C4EBA">
        <w:rPr>
          <w:caps/>
        </w:rPr>
        <w:t>.</w:t>
      </w:r>
      <w:r w:rsidRPr="002C4EBA">
        <w:t xml:space="preserve"> О некрасивом человеке. Кур.</w:t>
      </w:r>
    </w:p>
    <w:p w:rsidR="00A12075" w:rsidRPr="00B26328" w:rsidRDefault="00A12075" w:rsidP="006A25F3">
      <w:pPr>
        <w:spacing w:before="240"/>
        <w:ind w:firstLine="709"/>
        <w:jc w:val="both"/>
      </w:pPr>
      <w:r w:rsidRPr="002C4EBA">
        <w:rPr>
          <w:b/>
        </w:rPr>
        <w:t>Я′РКУ ИСКАТЬ.</w:t>
      </w:r>
      <w:r w:rsidRPr="002C4EBA">
        <w:t xml:space="preserve"> Обряд. Обычай, когда на второй день свадьбы родственники невесты (ряженые) шли в дом жениха искать</w:t>
      </w:r>
      <w:r w:rsidR="00B26328">
        <w:t xml:space="preserve"> </w:t>
      </w:r>
      <w:r w:rsidRPr="002C4EBA">
        <w:t>невесту. Одоев.</w:t>
      </w:r>
      <w:r w:rsidR="00B26328">
        <w:t>, Щёк.</w:t>
      </w:r>
      <w:r w:rsidR="00622A07">
        <w:t xml:space="preserve">, </w:t>
      </w:r>
      <w:r w:rsidR="00622A07" w:rsidRPr="002C4EBA">
        <w:t>Арсен.</w:t>
      </w:r>
      <w:r w:rsidRPr="002C4EBA">
        <w:t xml:space="preserve"> </w:t>
      </w:r>
      <w:r w:rsidRPr="002C4EBA">
        <w:rPr>
          <w:i/>
        </w:rPr>
        <w:t>Ярку искать ходили на второй день свадьбы: невесту прятали, ага, было</w:t>
      </w:r>
      <w:r w:rsidRPr="002C4EBA">
        <w:t xml:space="preserve">. </w:t>
      </w:r>
      <w:r w:rsidRPr="002C4EBA">
        <w:rPr>
          <w:i/>
        </w:rPr>
        <w:t>Потом ее усе искали.</w:t>
      </w:r>
      <w:r w:rsidRPr="002C4EBA">
        <w:t xml:space="preserve"> (с</w:t>
      </w:r>
      <w:r w:rsidR="00E23E94" w:rsidRPr="002C4EBA">
        <w:t>. Николо-</w:t>
      </w:r>
      <w:r w:rsidRPr="002C4EBA">
        <w:t>Жу</w:t>
      </w:r>
      <w:r w:rsidRPr="002C4EBA">
        <w:softHyphen/>
        <w:t>пань, Одоев.).</w:t>
      </w:r>
      <w:r w:rsidR="004D141D" w:rsidRPr="002C4EBA">
        <w:t xml:space="preserve"> </w:t>
      </w:r>
      <w:r w:rsidR="00B26328">
        <w:rPr>
          <w:i/>
        </w:rPr>
        <w:t xml:space="preserve">Раньши и представляли, и цыганами нарижались, ярку искали, и приводили какова-нибуть мильцианера – ярка пропала! Идуть иё ищут, здорыва была! </w:t>
      </w:r>
      <w:r w:rsidR="00B26328">
        <w:t>(д. Ясная Поляна, Щёк.).</w:t>
      </w:r>
      <w:r w:rsidR="00622A07">
        <w:t xml:space="preserve"> </w:t>
      </w:r>
      <w:r w:rsidR="00622A07" w:rsidRPr="002C4EBA">
        <w:rPr>
          <w:i/>
        </w:rPr>
        <w:t>Ярку искал молодой, как же без этого!</w:t>
      </w:r>
      <w:r w:rsidR="00622A07" w:rsidRPr="002C4EBA">
        <w:t xml:space="preserve"> (п. Арсеньево, Арсен.). </w:t>
      </w:r>
      <w:r w:rsidR="00622A07" w:rsidRPr="002C4EBA">
        <w:rPr>
          <w:i/>
        </w:rPr>
        <w:t>Ярку обязательно искали. Приходили ряженые</w:t>
      </w:r>
      <w:r w:rsidR="00622A07" w:rsidRPr="002C4EBA">
        <w:t>. (д. Горбачево, Одоев.).</w:t>
      </w:r>
    </w:p>
    <w:p w:rsidR="00D25C18" w:rsidRDefault="00D25C18">
      <w:pPr>
        <w:spacing w:after="160" w:line="259" w:lineRule="auto"/>
      </w:pPr>
      <w:r>
        <w:br w:type="page"/>
      </w:r>
    </w:p>
    <w:p w:rsidR="00D25C18" w:rsidRPr="000577E8" w:rsidRDefault="00D25C18" w:rsidP="00D25C18">
      <w:pPr>
        <w:spacing w:after="120"/>
        <w:jc w:val="center"/>
        <w:rPr>
          <w:i/>
          <w:sz w:val="20"/>
          <w:szCs w:val="20"/>
        </w:rPr>
      </w:pPr>
      <w:r w:rsidRPr="000577E8">
        <w:rPr>
          <w:i/>
          <w:sz w:val="20"/>
          <w:szCs w:val="20"/>
        </w:rPr>
        <w:lastRenderedPageBreak/>
        <w:t>Научное издание</w:t>
      </w:r>
    </w:p>
    <w:p w:rsidR="00D25C18" w:rsidRPr="000577E8" w:rsidRDefault="00D25C18" w:rsidP="00D25C18">
      <w:pPr>
        <w:jc w:val="center"/>
        <w:rPr>
          <w:b/>
          <w:sz w:val="20"/>
          <w:szCs w:val="20"/>
        </w:rPr>
      </w:pPr>
      <w:r w:rsidRPr="000577E8">
        <w:rPr>
          <w:b/>
          <w:caps/>
          <w:sz w:val="20"/>
          <w:szCs w:val="20"/>
        </w:rPr>
        <w:t>романов</w:t>
      </w:r>
      <w:r w:rsidRPr="000577E8">
        <w:rPr>
          <w:b/>
          <w:sz w:val="20"/>
          <w:szCs w:val="20"/>
        </w:rPr>
        <w:t xml:space="preserve"> Дмитрий Анатольевич,</w:t>
      </w:r>
    </w:p>
    <w:p w:rsidR="00D25C18" w:rsidRPr="000577E8" w:rsidRDefault="00D25C18" w:rsidP="00D25C18">
      <w:pPr>
        <w:jc w:val="center"/>
        <w:rPr>
          <w:sz w:val="20"/>
          <w:szCs w:val="20"/>
        </w:rPr>
      </w:pPr>
      <w:r w:rsidRPr="000577E8">
        <w:rPr>
          <w:b/>
          <w:caps/>
          <w:sz w:val="20"/>
          <w:szCs w:val="20"/>
        </w:rPr>
        <w:t>красовская</w:t>
      </w:r>
      <w:r w:rsidRPr="000577E8">
        <w:rPr>
          <w:b/>
          <w:sz w:val="20"/>
          <w:szCs w:val="20"/>
        </w:rPr>
        <w:t xml:space="preserve"> Нелли Александровна</w:t>
      </w:r>
    </w:p>
    <w:p w:rsidR="00D25C18" w:rsidRPr="000577E8" w:rsidRDefault="00D25C18" w:rsidP="00D25C18">
      <w:pPr>
        <w:jc w:val="center"/>
        <w:rPr>
          <w:sz w:val="20"/>
          <w:szCs w:val="20"/>
        </w:rPr>
      </w:pPr>
    </w:p>
    <w:p w:rsidR="00D25C18" w:rsidRPr="000577E8" w:rsidRDefault="00D25C18" w:rsidP="00D25C18">
      <w:pPr>
        <w:jc w:val="center"/>
        <w:rPr>
          <w:b/>
          <w:sz w:val="20"/>
          <w:szCs w:val="20"/>
        </w:rPr>
      </w:pPr>
      <w:r w:rsidRPr="000577E8">
        <w:rPr>
          <w:b/>
          <w:sz w:val="20"/>
          <w:szCs w:val="20"/>
        </w:rPr>
        <w:t>СЛОВАРЬ ТУЛЬСКИХ ГОВОРОВ</w:t>
      </w:r>
    </w:p>
    <w:p w:rsidR="00D25C18" w:rsidRPr="000577E8" w:rsidRDefault="00D25C18" w:rsidP="00D25C18">
      <w:pPr>
        <w:spacing w:before="160"/>
        <w:ind w:firstLine="454"/>
        <w:jc w:val="both"/>
        <w:rPr>
          <w:b/>
          <w:sz w:val="20"/>
          <w:szCs w:val="20"/>
        </w:rPr>
      </w:pPr>
    </w:p>
    <w:p w:rsidR="00D25C18" w:rsidRPr="000577E8" w:rsidRDefault="00D25C18" w:rsidP="00D25C18">
      <w:pPr>
        <w:spacing w:before="160"/>
        <w:ind w:firstLine="454"/>
        <w:jc w:val="both"/>
        <w:rPr>
          <w:b/>
          <w:sz w:val="20"/>
          <w:szCs w:val="20"/>
        </w:rPr>
      </w:pPr>
    </w:p>
    <w:p w:rsidR="00D25C18" w:rsidRPr="000577E8" w:rsidRDefault="00D25C18" w:rsidP="00D25C18">
      <w:pPr>
        <w:spacing w:before="160"/>
        <w:ind w:firstLine="454"/>
        <w:jc w:val="both"/>
        <w:rPr>
          <w:b/>
          <w:sz w:val="20"/>
          <w:szCs w:val="20"/>
        </w:rPr>
      </w:pPr>
    </w:p>
    <w:p w:rsidR="00D25C18" w:rsidRPr="000577E8" w:rsidRDefault="00D25C18" w:rsidP="00D25C18">
      <w:pPr>
        <w:spacing w:before="160"/>
        <w:ind w:firstLine="454"/>
        <w:jc w:val="both"/>
        <w:rPr>
          <w:b/>
          <w:sz w:val="20"/>
          <w:szCs w:val="20"/>
        </w:rPr>
      </w:pPr>
    </w:p>
    <w:p w:rsidR="00D25C18" w:rsidRPr="000577E8" w:rsidRDefault="00D25C18" w:rsidP="00D25C18">
      <w:pPr>
        <w:jc w:val="center"/>
        <w:rPr>
          <w:b/>
          <w:sz w:val="20"/>
          <w:szCs w:val="20"/>
        </w:rPr>
      </w:pPr>
      <w:r w:rsidRPr="000577E8">
        <w:rPr>
          <w:b/>
          <w:sz w:val="20"/>
          <w:szCs w:val="20"/>
        </w:rPr>
        <w:t xml:space="preserve">ЧАСТЬ </w:t>
      </w:r>
      <w:r w:rsidR="002E6BEE">
        <w:rPr>
          <w:b/>
          <w:sz w:val="20"/>
          <w:szCs w:val="20"/>
        </w:rPr>
        <w:t>ПЯТАЯ</w:t>
      </w:r>
    </w:p>
    <w:p w:rsidR="00D25C18" w:rsidRPr="000577E8" w:rsidRDefault="002E6BEE" w:rsidP="00D25C18">
      <w:pPr>
        <w:jc w:val="center"/>
        <w:rPr>
          <w:b/>
          <w:sz w:val="20"/>
          <w:szCs w:val="20"/>
        </w:rPr>
      </w:pPr>
      <w:r>
        <w:rPr>
          <w:b/>
          <w:sz w:val="20"/>
          <w:szCs w:val="20"/>
        </w:rPr>
        <w:t>Устойчивые сочетания слов</w:t>
      </w:r>
    </w:p>
    <w:p w:rsidR="00D25C18" w:rsidRPr="000577E8" w:rsidRDefault="00D25C18" w:rsidP="00D25C18">
      <w:pPr>
        <w:jc w:val="center"/>
        <w:rPr>
          <w:sz w:val="20"/>
          <w:szCs w:val="20"/>
        </w:rPr>
      </w:pPr>
    </w:p>
    <w:p w:rsidR="00D25C18" w:rsidRPr="000577E8" w:rsidRDefault="00D25C18" w:rsidP="00D25C18">
      <w:pPr>
        <w:jc w:val="center"/>
        <w:rPr>
          <w:b/>
          <w:i/>
        </w:rPr>
      </w:pPr>
      <w:r w:rsidRPr="000577E8">
        <w:rPr>
          <w:b/>
          <w:i/>
        </w:rPr>
        <w:t>Пилотный вариант</w:t>
      </w:r>
    </w:p>
    <w:p w:rsidR="00D25C18" w:rsidRPr="000577E8" w:rsidRDefault="00D25C18" w:rsidP="00D25C18">
      <w:pPr>
        <w:ind w:firstLine="454"/>
        <w:jc w:val="both"/>
      </w:pPr>
    </w:p>
    <w:p w:rsidR="00D25C18" w:rsidRPr="000577E8" w:rsidRDefault="00D25C18" w:rsidP="00D25C18">
      <w:pPr>
        <w:pStyle w:val="text"/>
        <w:spacing w:before="40"/>
        <w:ind w:firstLine="0"/>
        <w:jc w:val="center"/>
        <w:rPr>
          <w:rFonts w:ascii="Times New Roman" w:hAnsi="Times New Roman"/>
          <w:sz w:val="16"/>
          <w:szCs w:val="16"/>
        </w:rPr>
      </w:pPr>
      <w:r w:rsidRPr="000577E8">
        <w:rPr>
          <w:rFonts w:ascii="Times New Roman" w:hAnsi="Times New Roman"/>
          <w:sz w:val="16"/>
          <w:szCs w:val="16"/>
        </w:rPr>
        <w:t>Издательство Тульского государственного педагогического университета</w:t>
      </w:r>
      <w:r w:rsidRPr="000577E8">
        <w:rPr>
          <w:rFonts w:ascii="Times New Roman" w:hAnsi="Times New Roman"/>
          <w:sz w:val="16"/>
          <w:szCs w:val="16"/>
        </w:rPr>
        <w:br/>
        <w:t>им. Л. Н. Толстого. 300026, Тула, просп. Ленина, 125.</w:t>
      </w:r>
    </w:p>
    <w:p w:rsidR="00D25C18" w:rsidRPr="000577E8" w:rsidRDefault="00D25C18" w:rsidP="002E6BEE">
      <w:pPr>
        <w:pStyle w:val="af8"/>
        <w:spacing w:before="60" w:after="60"/>
        <w:jc w:val="center"/>
        <w:rPr>
          <w:caps/>
          <w:sz w:val="16"/>
          <w:szCs w:val="16"/>
        </w:rPr>
      </w:pPr>
      <w:r w:rsidRPr="000577E8">
        <w:rPr>
          <w:caps/>
          <w:sz w:val="16"/>
          <w:szCs w:val="16"/>
        </w:rPr>
        <w:t>Х</w:t>
      </w:r>
      <w:r w:rsidRPr="000577E8">
        <w:rPr>
          <w:sz w:val="16"/>
          <w:szCs w:val="16"/>
        </w:rPr>
        <w:t xml:space="preserve">удожественное оформление </w:t>
      </w:r>
      <w:r w:rsidRPr="000577E8">
        <w:rPr>
          <w:caps/>
          <w:sz w:val="16"/>
          <w:szCs w:val="16"/>
        </w:rPr>
        <w:t>– Е. А. </w:t>
      </w:r>
      <w:r w:rsidRPr="000577E8">
        <w:rPr>
          <w:sz w:val="16"/>
          <w:szCs w:val="16"/>
        </w:rPr>
        <w:t>Свиридова</w:t>
      </w:r>
      <w:r w:rsidRPr="000577E8">
        <w:rPr>
          <w:caps/>
          <w:sz w:val="16"/>
          <w:szCs w:val="16"/>
        </w:rPr>
        <w:t>.</w:t>
      </w:r>
    </w:p>
    <w:p w:rsidR="00D25C18" w:rsidRPr="000577E8" w:rsidRDefault="00D25C18" w:rsidP="00D25C18">
      <w:pPr>
        <w:pStyle w:val="text"/>
        <w:ind w:firstLine="0"/>
        <w:jc w:val="center"/>
        <w:rPr>
          <w:rFonts w:ascii="Times New Roman" w:hAnsi="Times New Roman"/>
          <w:sz w:val="16"/>
          <w:szCs w:val="16"/>
        </w:rPr>
      </w:pPr>
      <w:r>
        <w:rPr>
          <w:rFonts w:ascii="Times New Roman" w:hAnsi="Times New Roman"/>
          <w:sz w:val="16"/>
          <w:szCs w:val="16"/>
        </w:rPr>
        <w:t>Подписано в печать 13.</w:t>
      </w:r>
      <w:r w:rsidRPr="000577E8">
        <w:rPr>
          <w:rFonts w:ascii="Times New Roman" w:hAnsi="Times New Roman"/>
          <w:sz w:val="16"/>
          <w:szCs w:val="16"/>
        </w:rPr>
        <w:t>0</w:t>
      </w:r>
      <w:r>
        <w:rPr>
          <w:rFonts w:ascii="Times New Roman" w:hAnsi="Times New Roman"/>
          <w:sz w:val="16"/>
          <w:szCs w:val="16"/>
        </w:rPr>
        <w:t>2</w:t>
      </w:r>
      <w:r w:rsidRPr="000577E8">
        <w:rPr>
          <w:rFonts w:ascii="Times New Roman" w:hAnsi="Times New Roman"/>
          <w:sz w:val="16"/>
          <w:szCs w:val="16"/>
        </w:rPr>
        <w:t>.20</w:t>
      </w:r>
      <w:r>
        <w:rPr>
          <w:rFonts w:ascii="Times New Roman" w:hAnsi="Times New Roman"/>
          <w:sz w:val="16"/>
          <w:szCs w:val="16"/>
        </w:rPr>
        <w:t>21</w:t>
      </w:r>
      <w:r w:rsidRPr="000577E8">
        <w:rPr>
          <w:rFonts w:ascii="Times New Roman" w:hAnsi="Times New Roman"/>
          <w:sz w:val="16"/>
          <w:szCs w:val="16"/>
        </w:rPr>
        <w:t>. Формат 60</w:t>
      </w:r>
      <w:r w:rsidRPr="000577E8">
        <w:rPr>
          <w:rFonts w:ascii="Times New Roman" w:hAnsi="Times New Roman"/>
          <w:sz w:val="16"/>
          <w:szCs w:val="16"/>
        </w:rPr>
        <w:sym w:font="Symbol" w:char="F0B4"/>
      </w:r>
      <w:r w:rsidRPr="000577E8">
        <w:rPr>
          <w:rFonts w:ascii="Times New Roman" w:hAnsi="Times New Roman"/>
          <w:sz w:val="16"/>
          <w:szCs w:val="16"/>
        </w:rPr>
        <w:t>90/16. Бумага офсетная.</w:t>
      </w:r>
      <w:r w:rsidRPr="000577E8">
        <w:rPr>
          <w:rFonts w:ascii="Times New Roman" w:hAnsi="Times New Roman"/>
          <w:sz w:val="16"/>
          <w:szCs w:val="16"/>
        </w:rPr>
        <w:br/>
        <w:t>Печать трафаретная. Усл. печ. 13,1. Тираж 300 экз. Заказ 14/025. «С» 1578.</w:t>
      </w:r>
    </w:p>
    <w:p w:rsidR="00D25C18" w:rsidRPr="000577E8" w:rsidRDefault="00D25C18" w:rsidP="00D25C18">
      <w:pPr>
        <w:pStyle w:val="text"/>
        <w:spacing w:before="40"/>
        <w:ind w:firstLine="0"/>
        <w:jc w:val="center"/>
        <w:rPr>
          <w:rFonts w:ascii="Times New Roman" w:hAnsi="Times New Roman"/>
          <w:sz w:val="16"/>
          <w:szCs w:val="16"/>
        </w:rPr>
      </w:pPr>
      <w:r w:rsidRPr="000577E8">
        <w:rPr>
          <w:rFonts w:ascii="Times New Roman" w:hAnsi="Times New Roman"/>
          <w:sz w:val="16"/>
          <w:szCs w:val="16"/>
        </w:rPr>
        <w:t>Отпечатано в Издательском центре ТГПУ им. Л. Н. Толстого.</w:t>
      </w:r>
      <w:r w:rsidRPr="000577E8">
        <w:rPr>
          <w:rFonts w:ascii="Times New Roman" w:hAnsi="Times New Roman"/>
          <w:sz w:val="16"/>
          <w:szCs w:val="16"/>
        </w:rPr>
        <w:br/>
        <w:t>300026, Тула, просп. Ленина, 125.</w:t>
      </w:r>
    </w:p>
    <w:p w:rsidR="00D25C18" w:rsidRDefault="00D25C18" w:rsidP="00D25C18">
      <w:pPr>
        <w:ind w:firstLine="454"/>
        <w:jc w:val="both"/>
        <w:rPr>
          <w:sz w:val="28"/>
          <w:szCs w:val="28"/>
        </w:rPr>
      </w:pPr>
    </w:p>
    <w:p w:rsidR="00D25C18" w:rsidRDefault="00D25C18" w:rsidP="00D25C18">
      <w:pPr>
        <w:ind w:firstLine="454"/>
        <w:jc w:val="both"/>
        <w:rPr>
          <w:sz w:val="28"/>
          <w:szCs w:val="28"/>
        </w:rPr>
      </w:pPr>
    </w:p>
    <w:p w:rsidR="00D25C18" w:rsidRDefault="00D25C18" w:rsidP="00D25C18">
      <w:pPr>
        <w:ind w:firstLine="454"/>
        <w:jc w:val="both"/>
        <w:rPr>
          <w:sz w:val="28"/>
          <w:szCs w:val="28"/>
        </w:rPr>
      </w:pPr>
    </w:p>
    <w:p w:rsidR="00A12075" w:rsidRDefault="00A12075" w:rsidP="006A25F3">
      <w:pPr>
        <w:spacing w:before="240"/>
        <w:ind w:firstLine="709"/>
        <w:jc w:val="both"/>
      </w:pPr>
    </w:p>
    <w:p w:rsidR="00D25C18" w:rsidRPr="002C4EBA" w:rsidRDefault="00D25C18" w:rsidP="006A25F3">
      <w:pPr>
        <w:spacing w:before="240"/>
        <w:ind w:firstLine="709"/>
        <w:jc w:val="both"/>
      </w:pPr>
    </w:p>
    <w:sectPr w:rsidR="00D25C18" w:rsidRPr="002C4EBA" w:rsidSect="002C4EBA">
      <w:pgSz w:w="11906" w:h="16838"/>
      <w:pgMar w:top="1134" w:right="850"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Baltica">
    <w:charset w:val="00"/>
    <w:family w:val="auto"/>
    <w:pitch w:val="variable"/>
    <w:sig w:usb0="00000087" w:usb1="00000000" w:usb2="00000000" w:usb3="00000000" w:csb0="0000001B" w:csb1="00000000"/>
  </w:font>
  <w:font w:name="Verdana">
    <w:panose1 w:val="020B0604030504040204"/>
    <w:charset w:val="CC"/>
    <w:family w:val="swiss"/>
    <w:pitch w:val="variable"/>
    <w:sig w:usb0="A10006FF" w:usb1="4000205B" w:usb2="00000010" w:usb3="00000000" w:csb0="0000019F" w:csb1="00000000"/>
  </w:font>
  <w:font w:name="Lohit Hindi">
    <w:altName w:val="MS Gothic"/>
    <w:charset w:val="80"/>
    <w:family w:val="auto"/>
    <w:pitch w:val="variable"/>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Liberation Sans">
    <w:altName w:val="Yu Gothic"/>
    <w:charset w:val="80"/>
    <w:family w:val="swiss"/>
    <w:pitch w:val="variable"/>
    <w:sig w:usb0="00000000" w:usb1="00000000" w:usb2="00000000" w:usb3="00000000" w:csb0="00000000" w:csb1="00000000"/>
  </w:font>
  <w:font w:name="WenQuanYi Micro Hei">
    <w:charset w:val="80"/>
    <w:family w:val="auto"/>
    <w:pitch w:val="variable"/>
    <w:sig w:usb0="00000000" w:usb1="00000000" w:usb2="00000000" w:usb3="00000000" w:csb0="00000000" w:csb1="00000000"/>
  </w:font>
  <w:font w:name="Trebuchet MS">
    <w:panose1 w:val="020B0603020202020204"/>
    <w:charset w:val="CC"/>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Roman">
    <w:altName w:val="MS Gothic"/>
    <w:panose1 w:val="00000000000000000000"/>
    <w:charset w:val="80"/>
    <w:family w:val="roman"/>
    <w:notTrueType/>
    <w:pitch w:val="default"/>
    <w:sig w:usb0="00000000" w:usb1="08070000" w:usb2="00000010" w:usb3="00000000" w:csb0="00020000" w:csb1="00000000"/>
  </w:font>
  <w:font w:name="Times-Bold">
    <w:altName w:val="MS Gothic"/>
    <w:panose1 w:val="00000000000000000000"/>
    <w:charset w:val="80"/>
    <w:family w:val="roman"/>
    <w:notTrueType/>
    <w:pitch w:val="default"/>
    <w:sig w:usb0="00000000" w:usb1="08070000" w:usb2="00000010" w:usb3="00000000" w:csb0="00020000" w:csb1="00000000"/>
  </w:font>
  <w:font w:name="Times-Italic">
    <w:altName w:val="MS Gothic"/>
    <w:panose1 w:val="00000000000000000000"/>
    <w:charset w:val="80"/>
    <w:family w:val="roman"/>
    <w:notTrueType/>
    <w:pitch w:val="default"/>
    <w:sig w:usb0="00000000"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90657C2"/>
    <w:lvl w:ilvl="0">
      <w:start w:val="1"/>
      <w:numFmt w:val="bullet"/>
      <w:pStyle w:val="a"/>
      <w:lvlText w:val=""/>
      <w:lvlJc w:val="left"/>
      <w:pPr>
        <w:tabs>
          <w:tab w:val="num" w:pos="765"/>
        </w:tabs>
        <w:ind w:left="765" w:hanging="198"/>
      </w:pPr>
      <w:rPr>
        <w:rFonts w:ascii="Symbol" w:hAnsi="Symbol" w:cs="Symbol" w:hint="default"/>
      </w:rPr>
    </w:lvl>
  </w:abstractNum>
  <w:abstractNum w:abstractNumId="1">
    <w:nsid w:val="00000002"/>
    <w:multiLevelType w:val="singleLevel"/>
    <w:tmpl w:val="00000002"/>
    <w:name w:val="WW8Num2"/>
    <w:lvl w:ilvl="0">
      <w:start w:val="1"/>
      <w:numFmt w:val="bullet"/>
      <w:lvlText w:val=""/>
      <w:lvlJc w:val="left"/>
      <w:pPr>
        <w:tabs>
          <w:tab w:val="num" w:pos="765"/>
        </w:tabs>
        <w:ind w:left="765" w:hanging="198"/>
      </w:pPr>
      <w:rPr>
        <w:rFonts w:ascii="Symbol" w:hAnsi="Symbol" w:cs="Times New Roman"/>
        <w:b w:val="0"/>
      </w:rPr>
    </w:lvl>
  </w:abstractNum>
  <w:abstractNum w:abstractNumId="2">
    <w:nsid w:val="00000003"/>
    <w:multiLevelType w:val="singleLevel"/>
    <w:tmpl w:val="00000003"/>
    <w:name w:val="WW8Num3"/>
    <w:lvl w:ilvl="0">
      <w:start w:val="1"/>
      <w:numFmt w:val="bullet"/>
      <w:lvlText w:val=""/>
      <w:lvlJc w:val="left"/>
      <w:pPr>
        <w:tabs>
          <w:tab w:val="num" w:pos="765"/>
        </w:tabs>
        <w:ind w:left="0" w:firstLine="567"/>
      </w:pPr>
      <w:rPr>
        <w:rFonts w:ascii="Symbol" w:hAnsi="Symbol" w:cs="Symbol"/>
      </w:rPr>
    </w:lvl>
  </w:abstractNum>
  <w:abstractNum w:abstractNumId="3">
    <w:nsid w:val="00000004"/>
    <w:multiLevelType w:val="singleLevel"/>
    <w:tmpl w:val="00000004"/>
    <w:name w:val="WW8Num4"/>
    <w:lvl w:ilvl="0">
      <w:start w:val="1"/>
      <w:numFmt w:val="decimal"/>
      <w:lvlText w:val="%1."/>
      <w:lvlJc w:val="left"/>
      <w:pPr>
        <w:tabs>
          <w:tab w:val="num" w:pos="0"/>
        </w:tabs>
        <w:ind w:left="0" w:firstLine="0"/>
      </w:pPr>
    </w:lvl>
  </w:abstractNum>
  <w:abstractNum w:abstractNumId="4">
    <w:nsid w:val="32DF508A"/>
    <w:multiLevelType w:val="hybridMultilevel"/>
    <w:tmpl w:val="0C824112"/>
    <w:lvl w:ilvl="0" w:tplc="DE121018">
      <w:start w:val="1"/>
      <w:numFmt w:val="bullet"/>
      <w:pStyle w:val="3"/>
      <w:lvlText w:val=""/>
      <w:lvlJc w:val="left"/>
      <w:pPr>
        <w:tabs>
          <w:tab w:val="num" w:pos="765"/>
        </w:tabs>
        <w:ind w:firstLine="567"/>
      </w:pPr>
      <w:rPr>
        <w:rFonts w:ascii="Symbol" w:hAnsi="Symbol" w:cs="Symbol" w:hint="default"/>
      </w:rPr>
    </w:lvl>
    <w:lvl w:ilvl="1" w:tplc="04190019">
      <w:start w:val="1"/>
      <w:numFmt w:val="bullet"/>
      <w:lvlText w:val="o"/>
      <w:lvlJc w:val="left"/>
      <w:pPr>
        <w:tabs>
          <w:tab w:val="num" w:pos="2160"/>
        </w:tabs>
        <w:ind w:left="2160" w:hanging="360"/>
      </w:pPr>
      <w:rPr>
        <w:rFonts w:ascii="Courier New" w:hAnsi="Courier New" w:cs="Courier New" w:hint="default"/>
      </w:rPr>
    </w:lvl>
    <w:lvl w:ilvl="2" w:tplc="0419001B">
      <w:start w:val="1"/>
      <w:numFmt w:val="bullet"/>
      <w:lvlText w:val=""/>
      <w:lvlJc w:val="left"/>
      <w:pPr>
        <w:tabs>
          <w:tab w:val="num" w:pos="2880"/>
        </w:tabs>
        <w:ind w:left="2880" w:hanging="360"/>
      </w:pPr>
      <w:rPr>
        <w:rFonts w:ascii="Wingdings" w:hAnsi="Wingdings" w:cs="Wingdings" w:hint="default"/>
      </w:rPr>
    </w:lvl>
    <w:lvl w:ilvl="3" w:tplc="0419000F">
      <w:start w:val="1"/>
      <w:numFmt w:val="bullet"/>
      <w:lvlText w:val=""/>
      <w:lvlJc w:val="left"/>
      <w:pPr>
        <w:tabs>
          <w:tab w:val="num" w:pos="3600"/>
        </w:tabs>
        <w:ind w:left="3600" w:hanging="360"/>
      </w:pPr>
      <w:rPr>
        <w:rFonts w:ascii="Symbol" w:hAnsi="Symbol" w:cs="Symbol" w:hint="default"/>
      </w:rPr>
    </w:lvl>
    <w:lvl w:ilvl="4" w:tplc="04190019">
      <w:start w:val="1"/>
      <w:numFmt w:val="bullet"/>
      <w:lvlText w:val="o"/>
      <w:lvlJc w:val="left"/>
      <w:pPr>
        <w:tabs>
          <w:tab w:val="num" w:pos="4320"/>
        </w:tabs>
        <w:ind w:left="4320" w:hanging="360"/>
      </w:pPr>
      <w:rPr>
        <w:rFonts w:ascii="Courier New" w:hAnsi="Courier New" w:cs="Courier New" w:hint="default"/>
      </w:rPr>
    </w:lvl>
    <w:lvl w:ilvl="5" w:tplc="0419001B">
      <w:start w:val="1"/>
      <w:numFmt w:val="bullet"/>
      <w:lvlText w:val=""/>
      <w:lvlJc w:val="left"/>
      <w:pPr>
        <w:tabs>
          <w:tab w:val="num" w:pos="5040"/>
        </w:tabs>
        <w:ind w:left="5040" w:hanging="360"/>
      </w:pPr>
      <w:rPr>
        <w:rFonts w:ascii="Wingdings" w:hAnsi="Wingdings" w:cs="Wingdings" w:hint="default"/>
      </w:rPr>
    </w:lvl>
    <w:lvl w:ilvl="6" w:tplc="0419000F">
      <w:start w:val="1"/>
      <w:numFmt w:val="bullet"/>
      <w:lvlText w:val=""/>
      <w:lvlJc w:val="left"/>
      <w:pPr>
        <w:tabs>
          <w:tab w:val="num" w:pos="5760"/>
        </w:tabs>
        <w:ind w:left="5760" w:hanging="360"/>
      </w:pPr>
      <w:rPr>
        <w:rFonts w:ascii="Symbol" w:hAnsi="Symbol" w:cs="Symbol" w:hint="default"/>
      </w:rPr>
    </w:lvl>
    <w:lvl w:ilvl="7" w:tplc="04190019">
      <w:start w:val="1"/>
      <w:numFmt w:val="bullet"/>
      <w:lvlText w:val="o"/>
      <w:lvlJc w:val="left"/>
      <w:pPr>
        <w:tabs>
          <w:tab w:val="num" w:pos="6480"/>
        </w:tabs>
        <w:ind w:left="6480" w:hanging="360"/>
      </w:pPr>
      <w:rPr>
        <w:rFonts w:ascii="Courier New" w:hAnsi="Courier New" w:cs="Courier New" w:hint="default"/>
      </w:rPr>
    </w:lvl>
    <w:lvl w:ilvl="8" w:tplc="0419001B">
      <w:start w:val="1"/>
      <w:numFmt w:val="bullet"/>
      <w:lvlText w:val=""/>
      <w:lvlJc w:val="left"/>
      <w:pPr>
        <w:tabs>
          <w:tab w:val="num" w:pos="7200"/>
        </w:tabs>
        <w:ind w:left="7200" w:hanging="360"/>
      </w:pPr>
      <w:rPr>
        <w:rFonts w:ascii="Wingdings" w:hAnsi="Wingdings" w:cs="Wingdings" w:hint="default"/>
      </w:rPr>
    </w:lvl>
  </w:abstractNum>
  <w:abstractNum w:abstractNumId="5">
    <w:nsid w:val="3388387A"/>
    <w:multiLevelType w:val="hybridMultilevel"/>
    <w:tmpl w:val="68BC4D5C"/>
    <w:lvl w:ilvl="0" w:tplc="0419000F">
      <w:start w:val="1"/>
      <w:numFmt w:val="decimal"/>
      <w:pStyle w:val="a0"/>
      <w:lvlText w:val="%1."/>
      <w:lvlJc w:val="left"/>
      <w:pPr>
        <w:tabs>
          <w:tab w:val="num" w:pos="0"/>
        </w:tabs>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
    <w:nsid w:val="6D786B31"/>
    <w:multiLevelType w:val="multilevel"/>
    <w:tmpl w:val="F4AC18BC"/>
    <w:styleLink w:val="a1"/>
    <w:lvl w:ilvl="0">
      <w:start w:val="1"/>
      <w:numFmt w:val="bullet"/>
      <w:lvlText w:val=""/>
      <w:lvlJc w:val="left"/>
      <w:pPr>
        <w:tabs>
          <w:tab w:val="num" w:pos="765"/>
        </w:tabs>
        <w:ind w:firstLine="567"/>
      </w:pPr>
      <w:rPr>
        <w:rFonts w:ascii="Symbol" w:hAnsi="Symbol" w:cs="Symbol"/>
        <w:sz w:val="28"/>
        <w:szCs w:val="28"/>
      </w:rPr>
    </w:lvl>
    <w:lvl w:ilvl="1">
      <w:start w:val="1"/>
      <w:numFmt w:val="bullet"/>
      <w:lvlText w:val="o"/>
      <w:lvlJc w:val="left"/>
      <w:pPr>
        <w:tabs>
          <w:tab w:val="num" w:pos="1647"/>
        </w:tabs>
        <w:ind w:left="1647" w:hanging="360"/>
      </w:pPr>
      <w:rPr>
        <w:rFonts w:ascii="Courier New" w:hAnsi="Courier New" w:cs="Courier New" w:hint="default"/>
      </w:rPr>
    </w:lvl>
    <w:lvl w:ilvl="2">
      <w:start w:val="1"/>
      <w:numFmt w:val="bullet"/>
      <w:lvlText w:val=""/>
      <w:lvlJc w:val="left"/>
      <w:pPr>
        <w:tabs>
          <w:tab w:val="num" w:pos="2367"/>
        </w:tabs>
        <w:ind w:left="2367" w:hanging="360"/>
      </w:pPr>
      <w:rPr>
        <w:rFonts w:ascii="Wingdings" w:hAnsi="Wingdings" w:cs="Wingdings" w:hint="default"/>
      </w:rPr>
    </w:lvl>
    <w:lvl w:ilvl="3">
      <w:start w:val="1"/>
      <w:numFmt w:val="bullet"/>
      <w:lvlText w:val=""/>
      <w:lvlJc w:val="left"/>
      <w:pPr>
        <w:tabs>
          <w:tab w:val="num" w:pos="3087"/>
        </w:tabs>
        <w:ind w:left="3087" w:hanging="360"/>
      </w:pPr>
      <w:rPr>
        <w:rFonts w:ascii="Symbol" w:hAnsi="Symbol" w:cs="Symbol" w:hint="default"/>
      </w:rPr>
    </w:lvl>
    <w:lvl w:ilvl="4">
      <w:start w:val="1"/>
      <w:numFmt w:val="bullet"/>
      <w:lvlText w:val="o"/>
      <w:lvlJc w:val="left"/>
      <w:pPr>
        <w:tabs>
          <w:tab w:val="num" w:pos="3807"/>
        </w:tabs>
        <w:ind w:left="3807" w:hanging="360"/>
      </w:pPr>
      <w:rPr>
        <w:rFonts w:ascii="Courier New" w:hAnsi="Courier New" w:cs="Courier New" w:hint="default"/>
      </w:rPr>
    </w:lvl>
    <w:lvl w:ilvl="5">
      <w:start w:val="1"/>
      <w:numFmt w:val="bullet"/>
      <w:lvlText w:val=""/>
      <w:lvlJc w:val="left"/>
      <w:pPr>
        <w:tabs>
          <w:tab w:val="num" w:pos="4527"/>
        </w:tabs>
        <w:ind w:left="4527" w:hanging="360"/>
      </w:pPr>
      <w:rPr>
        <w:rFonts w:ascii="Wingdings" w:hAnsi="Wingdings" w:cs="Wingdings" w:hint="default"/>
      </w:rPr>
    </w:lvl>
    <w:lvl w:ilvl="6">
      <w:start w:val="1"/>
      <w:numFmt w:val="bullet"/>
      <w:lvlText w:val=""/>
      <w:lvlJc w:val="left"/>
      <w:pPr>
        <w:tabs>
          <w:tab w:val="num" w:pos="5247"/>
        </w:tabs>
        <w:ind w:left="5247" w:hanging="360"/>
      </w:pPr>
      <w:rPr>
        <w:rFonts w:ascii="Symbol" w:hAnsi="Symbol" w:cs="Symbol" w:hint="default"/>
      </w:rPr>
    </w:lvl>
    <w:lvl w:ilvl="7">
      <w:start w:val="1"/>
      <w:numFmt w:val="bullet"/>
      <w:lvlText w:val="o"/>
      <w:lvlJc w:val="left"/>
      <w:pPr>
        <w:tabs>
          <w:tab w:val="num" w:pos="5967"/>
        </w:tabs>
        <w:ind w:left="5967" w:hanging="360"/>
      </w:pPr>
      <w:rPr>
        <w:rFonts w:ascii="Courier New" w:hAnsi="Courier New" w:cs="Courier New" w:hint="default"/>
      </w:rPr>
    </w:lvl>
    <w:lvl w:ilvl="8">
      <w:start w:val="1"/>
      <w:numFmt w:val="bullet"/>
      <w:lvlText w:val=""/>
      <w:lvlJc w:val="left"/>
      <w:pPr>
        <w:tabs>
          <w:tab w:val="num" w:pos="6687"/>
        </w:tabs>
        <w:ind w:left="6687" w:hanging="360"/>
      </w:pPr>
      <w:rPr>
        <w:rFonts w:ascii="Wingdings" w:hAnsi="Wingdings" w:cs="Wingdings" w:hint="default"/>
      </w:rPr>
    </w:lvl>
  </w:abstractNum>
  <w:num w:numId="1">
    <w:abstractNumId w:val="0"/>
  </w:num>
  <w:num w:numId="2">
    <w:abstractNumId w:val="5"/>
  </w:num>
  <w:num w:numId="3">
    <w:abstractNumId w:val="4"/>
  </w:num>
  <w:num w:numId="4">
    <w:abstractNumId w:val="6"/>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GrammaticalErrors/>
  <w:defaultTabStop w:val="708"/>
  <w:characterSpacingControl w:val="doNotCompress"/>
  <w:compat>
    <w:useFELayout/>
  </w:compat>
  <w:rsids>
    <w:rsidRoot w:val="00A12075"/>
    <w:rsid w:val="000032A5"/>
    <w:rsid w:val="00003B74"/>
    <w:rsid w:val="00004455"/>
    <w:rsid w:val="000065E3"/>
    <w:rsid w:val="00007FE5"/>
    <w:rsid w:val="000119BE"/>
    <w:rsid w:val="000150FD"/>
    <w:rsid w:val="00021D24"/>
    <w:rsid w:val="00024A7C"/>
    <w:rsid w:val="00024FF0"/>
    <w:rsid w:val="00031A2C"/>
    <w:rsid w:val="00036C15"/>
    <w:rsid w:val="00041AB6"/>
    <w:rsid w:val="00043223"/>
    <w:rsid w:val="00043C3D"/>
    <w:rsid w:val="000616D2"/>
    <w:rsid w:val="0006324A"/>
    <w:rsid w:val="00064E98"/>
    <w:rsid w:val="00076104"/>
    <w:rsid w:val="00076F06"/>
    <w:rsid w:val="000815EE"/>
    <w:rsid w:val="00085E30"/>
    <w:rsid w:val="00086D4E"/>
    <w:rsid w:val="0009232F"/>
    <w:rsid w:val="000929F2"/>
    <w:rsid w:val="000946FC"/>
    <w:rsid w:val="000965CE"/>
    <w:rsid w:val="000A5539"/>
    <w:rsid w:val="000B0EBC"/>
    <w:rsid w:val="000B427D"/>
    <w:rsid w:val="000C3055"/>
    <w:rsid w:val="000C4AD8"/>
    <w:rsid w:val="000D5F91"/>
    <w:rsid w:val="000E1FD9"/>
    <w:rsid w:val="000E3CF9"/>
    <w:rsid w:val="000F139A"/>
    <w:rsid w:val="000F2B7C"/>
    <w:rsid w:val="00100964"/>
    <w:rsid w:val="001071CA"/>
    <w:rsid w:val="00111567"/>
    <w:rsid w:val="00117B01"/>
    <w:rsid w:val="00121523"/>
    <w:rsid w:val="001262A3"/>
    <w:rsid w:val="0014293E"/>
    <w:rsid w:val="0014618E"/>
    <w:rsid w:val="00152D30"/>
    <w:rsid w:val="00157BA0"/>
    <w:rsid w:val="00160586"/>
    <w:rsid w:val="001704C9"/>
    <w:rsid w:val="00180A4D"/>
    <w:rsid w:val="00180FDB"/>
    <w:rsid w:val="00183511"/>
    <w:rsid w:val="00184CCC"/>
    <w:rsid w:val="0018543F"/>
    <w:rsid w:val="001941CB"/>
    <w:rsid w:val="001A7C1C"/>
    <w:rsid w:val="001B1853"/>
    <w:rsid w:val="001B5120"/>
    <w:rsid w:val="001B5A93"/>
    <w:rsid w:val="001B6C38"/>
    <w:rsid w:val="001C020A"/>
    <w:rsid w:val="001C5962"/>
    <w:rsid w:val="001C7F9B"/>
    <w:rsid w:val="001D1320"/>
    <w:rsid w:val="001D26A6"/>
    <w:rsid w:val="001D70BF"/>
    <w:rsid w:val="001E0729"/>
    <w:rsid w:val="001E6F69"/>
    <w:rsid w:val="001E7150"/>
    <w:rsid w:val="00201184"/>
    <w:rsid w:val="00202F92"/>
    <w:rsid w:val="002047CA"/>
    <w:rsid w:val="002202DD"/>
    <w:rsid w:val="00222454"/>
    <w:rsid w:val="00225DFA"/>
    <w:rsid w:val="002407ED"/>
    <w:rsid w:val="0025462D"/>
    <w:rsid w:val="0026406D"/>
    <w:rsid w:val="002672CD"/>
    <w:rsid w:val="00273EE5"/>
    <w:rsid w:val="00282836"/>
    <w:rsid w:val="002864F0"/>
    <w:rsid w:val="0028678D"/>
    <w:rsid w:val="00290F5B"/>
    <w:rsid w:val="002950CD"/>
    <w:rsid w:val="002959CB"/>
    <w:rsid w:val="00297D68"/>
    <w:rsid w:val="00297E07"/>
    <w:rsid w:val="002A0018"/>
    <w:rsid w:val="002B0EA5"/>
    <w:rsid w:val="002B4C1A"/>
    <w:rsid w:val="002C0565"/>
    <w:rsid w:val="002C0DA5"/>
    <w:rsid w:val="002C4EBA"/>
    <w:rsid w:val="002C5557"/>
    <w:rsid w:val="002D6539"/>
    <w:rsid w:val="002D6F50"/>
    <w:rsid w:val="002E6BEE"/>
    <w:rsid w:val="002F0AD9"/>
    <w:rsid w:val="002F1E1C"/>
    <w:rsid w:val="002F4ADB"/>
    <w:rsid w:val="002F699D"/>
    <w:rsid w:val="002F6FDE"/>
    <w:rsid w:val="00303BC0"/>
    <w:rsid w:val="0031129C"/>
    <w:rsid w:val="0032370F"/>
    <w:rsid w:val="003266A0"/>
    <w:rsid w:val="003307CD"/>
    <w:rsid w:val="00335C4F"/>
    <w:rsid w:val="0034306A"/>
    <w:rsid w:val="00343F26"/>
    <w:rsid w:val="0035011C"/>
    <w:rsid w:val="00350170"/>
    <w:rsid w:val="003566B2"/>
    <w:rsid w:val="003567CD"/>
    <w:rsid w:val="00357C0B"/>
    <w:rsid w:val="003607AD"/>
    <w:rsid w:val="0036175F"/>
    <w:rsid w:val="00363B81"/>
    <w:rsid w:val="00364CA8"/>
    <w:rsid w:val="00365075"/>
    <w:rsid w:val="00370C6F"/>
    <w:rsid w:val="003758BE"/>
    <w:rsid w:val="00376983"/>
    <w:rsid w:val="0038242C"/>
    <w:rsid w:val="0038686E"/>
    <w:rsid w:val="003918F7"/>
    <w:rsid w:val="003930D9"/>
    <w:rsid w:val="0039479B"/>
    <w:rsid w:val="0039759F"/>
    <w:rsid w:val="003A0B7B"/>
    <w:rsid w:val="003A17CB"/>
    <w:rsid w:val="003A27AA"/>
    <w:rsid w:val="003A3ED7"/>
    <w:rsid w:val="003A473A"/>
    <w:rsid w:val="003B3CFA"/>
    <w:rsid w:val="003B4FBA"/>
    <w:rsid w:val="003B5652"/>
    <w:rsid w:val="003B5EB5"/>
    <w:rsid w:val="003B6580"/>
    <w:rsid w:val="003B6753"/>
    <w:rsid w:val="003B7C85"/>
    <w:rsid w:val="003C2579"/>
    <w:rsid w:val="003C293F"/>
    <w:rsid w:val="003C78DD"/>
    <w:rsid w:val="003D0375"/>
    <w:rsid w:val="003E4299"/>
    <w:rsid w:val="003E6031"/>
    <w:rsid w:val="003F0AAE"/>
    <w:rsid w:val="003F5CEC"/>
    <w:rsid w:val="00400AC0"/>
    <w:rsid w:val="00400B17"/>
    <w:rsid w:val="00401C28"/>
    <w:rsid w:val="00405F43"/>
    <w:rsid w:val="004115CD"/>
    <w:rsid w:val="00412A00"/>
    <w:rsid w:val="00413908"/>
    <w:rsid w:val="0042441F"/>
    <w:rsid w:val="00434CCE"/>
    <w:rsid w:val="004360C7"/>
    <w:rsid w:val="00441001"/>
    <w:rsid w:val="00443153"/>
    <w:rsid w:val="00444A38"/>
    <w:rsid w:val="004463B5"/>
    <w:rsid w:val="004474F8"/>
    <w:rsid w:val="004535BA"/>
    <w:rsid w:val="004545B6"/>
    <w:rsid w:val="00461350"/>
    <w:rsid w:val="00463E50"/>
    <w:rsid w:val="004667BE"/>
    <w:rsid w:val="004669A9"/>
    <w:rsid w:val="00467402"/>
    <w:rsid w:val="00467AB7"/>
    <w:rsid w:val="0047691F"/>
    <w:rsid w:val="0047706D"/>
    <w:rsid w:val="0047707F"/>
    <w:rsid w:val="00485565"/>
    <w:rsid w:val="00486E8E"/>
    <w:rsid w:val="00487FD7"/>
    <w:rsid w:val="00491C76"/>
    <w:rsid w:val="00492FA6"/>
    <w:rsid w:val="004955BA"/>
    <w:rsid w:val="00497DF0"/>
    <w:rsid w:val="004A012F"/>
    <w:rsid w:val="004B2D09"/>
    <w:rsid w:val="004B5153"/>
    <w:rsid w:val="004B5D39"/>
    <w:rsid w:val="004B6B93"/>
    <w:rsid w:val="004B70F3"/>
    <w:rsid w:val="004B7958"/>
    <w:rsid w:val="004C616D"/>
    <w:rsid w:val="004D141D"/>
    <w:rsid w:val="004D17DD"/>
    <w:rsid w:val="004D5140"/>
    <w:rsid w:val="004D559B"/>
    <w:rsid w:val="004D564F"/>
    <w:rsid w:val="004D591A"/>
    <w:rsid w:val="004E79B6"/>
    <w:rsid w:val="004E7F05"/>
    <w:rsid w:val="00505C03"/>
    <w:rsid w:val="0050665E"/>
    <w:rsid w:val="0051388A"/>
    <w:rsid w:val="00516B0B"/>
    <w:rsid w:val="00516FEF"/>
    <w:rsid w:val="0052474F"/>
    <w:rsid w:val="00524CE3"/>
    <w:rsid w:val="00527695"/>
    <w:rsid w:val="005311D8"/>
    <w:rsid w:val="00531DAE"/>
    <w:rsid w:val="005438EF"/>
    <w:rsid w:val="00544BBF"/>
    <w:rsid w:val="00550E8E"/>
    <w:rsid w:val="00555A41"/>
    <w:rsid w:val="005575CE"/>
    <w:rsid w:val="00561668"/>
    <w:rsid w:val="00572100"/>
    <w:rsid w:val="00580589"/>
    <w:rsid w:val="00594DDB"/>
    <w:rsid w:val="005A1B37"/>
    <w:rsid w:val="005A2A1D"/>
    <w:rsid w:val="005A56C2"/>
    <w:rsid w:val="005A6426"/>
    <w:rsid w:val="005A7F1D"/>
    <w:rsid w:val="005B723A"/>
    <w:rsid w:val="005C0729"/>
    <w:rsid w:val="005C46D9"/>
    <w:rsid w:val="005E10C8"/>
    <w:rsid w:val="005F06D8"/>
    <w:rsid w:val="005F2FC0"/>
    <w:rsid w:val="00602A69"/>
    <w:rsid w:val="00603B30"/>
    <w:rsid w:val="00620DD6"/>
    <w:rsid w:val="00622A07"/>
    <w:rsid w:val="00627F3E"/>
    <w:rsid w:val="0063204C"/>
    <w:rsid w:val="00633989"/>
    <w:rsid w:val="00645B1E"/>
    <w:rsid w:val="00646489"/>
    <w:rsid w:val="00657A24"/>
    <w:rsid w:val="006607B2"/>
    <w:rsid w:val="006649AB"/>
    <w:rsid w:val="00672C3B"/>
    <w:rsid w:val="00690638"/>
    <w:rsid w:val="0069303D"/>
    <w:rsid w:val="00694F7F"/>
    <w:rsid w:val="006975DD"/>
    <w:rsid w:val="00697E6C"/>
    <w:rsid w:val="006A0CBA"/>
    <w:rsid w:val="006A25F3"/>
    <w:rsid w:val="006A7295"/>
    <w:rsid w:val="006B0883"/>
    <w:rsid w:val="006C66D3"/>
    <w:rsid w:val="006C74A5"/>
    <w:rsid w:val="006D32DA"/>
    <w:rsid w:val="006E6193"/>
    <w:rsid w:val="006F73C0"/>
    <w:rsid w:val="00700A28"/>
    <w:rsid w:val="007044A4"/>
    <w:rsid w:val="00705921"/>
    <w:rsid w:val="00706C67"/>
    <w:rsid w:val="00706DF2"/>
    <w:rsid w:val="007072C7"/>
    <w:rsid w:val="0071196D"/>
    <w:rsid w:val="00713418"/>
    <w:rsid w:val="00713E0F"/>
    <w:rsid w:val="0072253A"/>
    <w:rsid w:val="00723C0B"/>
    <w:rsid w:val="0072785B"/>
    <w:rsid w:val="00731D1B"/>
    <w:rsid w:val="00732683"/>
    <w:rsid w:val="00735763"/>
    <w:rsid w:val="00735880"/>
    <w:rsid w:val="00742529"/>
    <w:rsid w:val="00743F9C"/>
    <w:rsid w:val="00746E2E"/>
    <w:rsid w:val="00763C9E"/>
    <w:rsid w:val="0076524B"/>
    <w:rsid w:val="00766260"/>
    <w:rsid w:val="00772A56"/>
    <w:rsid w:val="00776B14"/>
    <w:rsid w:val="0078005B"/>
    <w:rsid w:val="0078295C"/>
    <w:rsid w:val="00786A86"/>
    <w:rsid w:val="00795720"/>
    <w:rsid w:val="007B5E71"/>
    <w:rsid w:val="007C78BC"/>
    <w:rsid w:val="007D1B41"/>
    <w:rsid w:val="007D2C15"/>
    <w:rsid w:val="007D7250"/>
    <w:rsid w:val="007E20B4"/>
    <w:rsid w:val="007E56CB"/>
    <w:rsid w:val="007F23EB"/>
    <w:rsid w:val="008031FC"/>
    <w:rsid w:val="0080383F"/>
    <w:rsid w:val="008060F7"/>
    <w:rsid w:val="0080668B"/>
    <w:rsid w:val="008168E6"/>
    <w:rsid w:val="00826D35"/>
    <w:rsid w:val="00830A37"/>
    <w:rsid w:val="00831459"/>
    <w:rsid w:val="00835106"/>
    <w:rsid w:val="008370C0"/>
    <w:rsid w:val="00837B83"/>
    <w:rsid w:val="00840B65"/>
    <w:rsid w:val="0084691C"/>
    <w:rsid w:val="00847E21"/>
    <w:rsid w:val="0085502E"/>
    <w:rsid w:val="00864BDB"/>
    <w:rsid w:val="008676CF"/>
    <w:rsid w:val="008862D0"/>
    <w:rsid w:val="008915B9"/>
    <w:rsid w:val="00893B83"/>
    <w:rsid w:val="00894BC0"/>
    <w:rsid w:val="0089711A"/>
    <w:rsid w:val="008A11AE"/>
    <w:rsid w:val="008A3B72"/>
    <w:rsid w:val="008B0881"/>
    <w:rsid w:val="008B3EFE"/>
    <w:rsid w:val="008B606B"/>
    <w:rsid w:val="008C31A1"/>
    <w:rsid w:val="008C467E"/>
    <w:rsid w:val="008C6185"/>
    <w:rsid w:val="008D274C"/>
    <w:rsid w:val="008D2E95"/>
    <w:rsid w:val="008D3BD4"/>
    <w:rsid w:val="008D4C99"/>
    <w:rsid w:val="008D6C10"/>
    <w:rsid w:val="008F31D0"/>
    <w:rsid w:val="008F586F"/>
    <w:rsid w:val="00900214"/>
    <w:rsid w:val="00907464"/>
    <w:rsid w:val="00917E50"/>
    <w:rsid w:val="0093145A"/>
    <w:rsid w:val="00933C54"/>
    <w:rsid w:val="00936CD6"/>
    <w:rsid w:val="00941D3E"/>
    <w:rsid w:val="0094537C"/>
    <w:rsid w:val="009538E1"/>
    <w:rsid w:val="009601E0"/>
    <w:rsid w:val="009724F8"/>
    <w:rsid w:val="00990A9A"/>
    <w:rsid w:val="00995569"/>
    <w:rsid w:val="009A6F39"/>
    <w:rsid w:val="009B0514"/>
    <w:rsid w:val="009B3B9C"/>
    <w:rsid w:val="009C0A6C"/>
    <w:rsid w:val="009C19E4"/>
    <w:rsid w:val="009C42B2"/>
    <w:rsid w:val="009C4A4E"/>
    <w:rsid w:val="009C5391"/>
    <w:rsid w:val="009C6FE3"/>
    <w:rsid w:val="009D0DAF"/>
    <w:rsid w:val="009D4AD8"/>
    <w:rsid w:val="009E6BA1"/>
    <w:rsid w:val="009F3B7B"/>
    <w:rsid w:val="00A02182"/>
    <w:rsid w:val="00A06400"/>
    <w:rsid w:val="00A12075"/>
    <w:rsid w:val="00A125B5"/>
    <w:rsid w:val="00A1607C"/>
    <w:rsid w:val="00A22286"/>
    <w:rsid w:val="00A234AA"/>
    <w:rsid w:val="00A2545F"/>
    <w:rsid w:val="00A309DB"/>
    <w:rsid w:val="00A37EFB"/>
    <w:rsid w:val="00A40354"/>
    <w:rsid w:val="00A45B43"/>
    <w:rsid w:val="00A46E6D"/>
    <w:rsid w:val="00A473E4"/>
    <w:rsid w:val="00A51994"/>
    <w:rsid w:val="00A57327"/>
    <w:rsid w:val="00A62C8D"/>
    <w:rsid w:val="00A72994"/>
    <w:rsid w:val="00A73B07"/>
    <w:rsid w:val="00A8475F"/>
    <w:rsid w:val="00A86571"/>
    <w:rsid w:val="00A9089A"/>
    <w:rsid w:val="00A9683E"/>
    <w:rsid w:val="00A975B9"/>
    <w:rsid w:val="00AA09F6"/>
    <w:rsid w:val="00AA3494"/>
    <w:rsid w:val="00AA630B"/>
    <w:rsid w:val="00AB22FA"/>
    <w:rsid w:val="00AB3A34"/>
    <w:rsid w:val="00AB5CBF"/>
    <w:rsid w:val="00AB7201"/>
    <w:rsid w:val="00AC6456"/>
    <w:rsid w:val="00AD030D"/>
    <w:rsid w:val="00AD3474"/>
    <w:rsid w:val="00AD799D"/>
    <w:rsid w:val="00AE0F5A"/>
    <w:rsid w:val="00AE1F71"/>
    <w:rsid w:val="00AE2C6E"/>
    <w:rsid w:val="00AE542B"/>
    <w:rsid w:val="00AE61A9"/>
    <w:rsid w:val="00AE7BD0"/>
    <w:rsid w:val="00AF2DD1"/>
    <w:rsid w:val="00B02977"/>
    <w:rsid w:val="00B03A51"/>
    <w:rsid w:val="00B1135A"/>
    <w:rsid w:val="00B16A43"/>
    <w:rsid w:val="00B2121C"/>
    <w:rsid w:val="00B239E4"/>
    <w:rsid w:val="00B256B7"/>
    <w:rsid w:val="00B26328"/>
    <w:rsid w:val="00B319C9"/>
    <w:rsid w:val="00B35C31"/>
    <w:rsid w:val="00B41030"/>
    <w:rsid w:val="00B413BF"/>
    <w:rsid w:val="00B54A2A"/>
    <w:rsid w:val="00B61090"/>
    <w:rsid w:val="00B668AC"/>
    <w:rsid w:val="00B7032A"/>
    <w:rsid w:val="00B750BA"/>
    <w:rsid w:val="00B751F5"/>
    <w:rsid w:val="00B8348D"/>
    <w:rsid w:val="00BA2DD7"/>
    <w:rsid w:val="00BA3CD2"/>
    <w:rsid w:val="00BB7E59"/>
    <w:rsid w:val="00BC1599"/>
    <w:rsid w:val="00BC68B8"/>
    <w:rsid w:val="00BD3DD9"/>
    <w:rsid w:val="00BD77B1"/>
    <w:rsid w:val="00BE05C6"/>
    <w:rsid w:val="00BE05CA"/>
    <w:rsid w:val="00BE44D0"/>
    <w:rsid w:val="00BE56AA"/>
    <w:rsid w:val="00BE79DB"/>
    <w:rsid w:val="00BF1012"/>
    <w:rsid w:val="00BF2398"/>
    <w:rsid w:val="00C0183C"/>
    <w:rsid w:val="00C038AA"/>
    <w:rsid w:val="00C07BB8"/>
    <w:rsid w:val="00C13752"/>
    <w:rsid w:val="00C16E60"/>
    <w:rsid w:val="00C23671"/>
    <w:rsid w:val="00C3169D"/>
    <w:rsid w:val="00C31FB5"/>
    <w:rsid w:val="00C3406F"/>
    <w:rsid w:val="00C36D07"/>
    <w:rsid w:val="00C42DA5"/>
    <w:rsid w:val="00C456BC"/>
    <w:rsid w:val="00C63CA7"/>
    <w:rsid w:val="00C709D3"/>
    <w:rsid w:val="00C71052"/>
    <w:rsid w:val="00C7419B"/>
    <w:rsid w:val="00C75EAF"/>
    <w:rsid w:val="00C77614"/>
    <w:rsid w:val="00C85477"/>
    <w:rsid w:val="00C90068"/>
    <w:rsid w:val="00C96F27"/>
    <w:rsid w:val="00CA2425"/>
    <w:rsid w:val="00CA57F6"/>
    <w:rsid w:val="00CB6C6C"/>
    <w:rsid w:val="00CC1AA9"/>
    <w:rsid w:val="00CC2939"/>
    <w:rsid w:val="00CC4B7F"/>
    <w:rsid w:val="00CD1BCC"/>
    <w:rsid w:val="00CD2068"/>
    <w:rsid w:val="00CD6442"/>
    <w:rsid w:val="00CD78FA"/>
    <w:rsid w:val="00CE01F0"/>
    <w:rsid w:val="00CE2AFE"/>
    <w:rsid w:val="00CE7154"/>
    <w:rsid w:val="00CF2C5B"/>
    <w:rsid w:val="00CF59E0"/>
    <w:rsid w:val="00D132F6"/>
    <w:rsid w:val="00D159FE"/>
    <w:rsid w:val="00D24B59"/>
    <w:rsid w:val="00D25C18"/>
    <w:rsid w:val="00D35F6C"/>
    <w:rsid w:val="00D502F7"/>
    <w:rsid w:val="00D528C7"/>
    <w:rsid w:val="00D5707D"/>
    <w:rsid w:val="00D72910"/>
    <w:rsid w:val="00D82C5A"/>
    <w:rsid w:val="00D84742"/>
    <w:rsid w:val="00D907B0"/>
    <w:rsid w:val="00D94635"/>
    <w:rsid w:val="00D96713"/>
    <w:rsid w:val="00DA214D"/>
    <w:rsid w:val="00DA5128"/>
    <w:rsid w:val="00DB00B9"/>
    <w:rsid w:val="00DB131E"/>
    <w:rsid w:val="00DB1ACD"/>
    <w:rsid w:val="00DB5B2F"/>
    <w:rsid w:val="00DB5DA6"/>
    <w:rsid w:val="00DB7929"/>
    <w:rsid w:val="00DB7ED1"/>
    <w:rsid w:val="00DC0DD0"/>
    <w:rsid w:val="00DD46AC"/>
    <w:rsid w:val="00DD652B"/>
    <w:rsid w:val="00DE0B54"/>
    <w:rsid w:val="00DE3BBA"/>
    <w:rsid w:val="00DE3C34"/>
    <w:rsid w:val="00DE47AE"/>
    <w:rsid w:val="00DE65B9"/>
    <w:rsid w:val="00DF3CAC"/>
    <w:rsid w:val="00DF6007"/>
    <w:rsid w:val="00DF677C"/>
    <w:rsid w:val="00E02B34"/>
    <w:rsid w:val="00E07063"/>
    <w:rsid w:val="00E13532"/>
    <w:rsid w:val="00E2229B"/>
    <w:rsid w:val="00E229CE"/>
    <w:rsid w:val="00E2303E"/>
    <w:rsid w:val="00E230FB"/>
    <w:rsid w:val="00E232DA"/>
    <w:rsid w:val="00E23C1D"/>
    <w:rsid w:val="00E23E94"/>
    <w:rsid w:val="00E259AD"/>
    <w:rsid w:val="00E543EC"/>
    <w:rsid w:val="00E6602E"/>
    <w:rsid w:val="00E661D5"/>
    <w:rsid w:val="00E76414"/>
    <w:rsid w:val="00E76B16"/>
    <w:rsid w:val="00E829F0"/>
    <w:rsid w:val="00E9057F"/>
    <w:rsid w:val="00E952FD"/>
    <w:rsid w:val="00E9568F"/>
    <w:rsid w:val="00EA425F"/>
    <w:rsid w:val="00EA511B"/>
    <w:rsid w:val="00EA52F6"/>
    <w:rsid w:val="00EB03B6"/>
    <w:rsid w:val="00EB056B"/>
    <w:rsid w:val="00EB0B11"/>
    <w:rsid w:val="00EB3E3A"/>
    <w:rsid w:val="00EB4CC7"/>
    <w:rsid w:val="00EB5200"/>
    <w:rsid w:val="00EB6B43"/>
    <w:rsid w:val="00EC32D1"/>
    <w:rsid w:val="00EC4634"/>
    <w:rsid w:val="00EC50B9"/>
    <w:rsid w:val="00ED5361"/>
    <w:rsid w:val="00ED56D4"/>
    <w:rsid w:val="00ED67C0"/>
    <w:rsid w:val="00EE5849"/>
    <w:rsid w:val="00EE7DC0"/>
    <w:rsid w:val="00F00C80"/>
    <w:rsid w:val="00F02384"/>
    <w:rsid w:val="00F04658"/>
    <w:rsid w:val="00F15EC4"/>
    <w:rsid w:val="00F24FC1"/>
    <w:rsid w:val="00F301FE"/>
    <w:rsid w:val="00F37DBF"/>
    <w:rsid w:val="00F41E10"/>
    <w:rsid w:val="00F55692"/>
    <w:rsid w:val="00F64314"/>
    <w:rsid w:val="00F85FD3"/>
    <w:rsid w:val="00FA7161"/>
    <w:rsid w:val="00FB38C1"/>
    <w:rsid w:val="00FB5E97"/>
    <w:rsid w:val="00FC2DE9"/>
    <w:rsid w:val="00FC37CF"/>
    <w:rsid w:val="00FC4935"/>
    <w:rsid w:val="00FD0796"/>
    <w:rsid w:val="00FE1A1E"/>
    <w:rsid w:val="00FE263B"/>
    <w:rsid w:val="00FF042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List" w:uiPriority="0"/>
    <w:lsdException w:name="List Bullet"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Indent 3"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Balloon Text" w:uiPriority="0"/>
    <w:lsdException w:name="Table Grid" w:semiHidden="0" w:uiPriority="0" w:unhideWhenUsed="0"/>
    <w:lsdException w:name="Table Theme" w:uiPriority="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A12075"/>
    <w:pPr>
      <w:spacing w:after="0" w:line="240" w:lineRule="auto"/>
    </w:pPr>
    <w:rPr>
      <w:rFonts w:ascii="Times New Roman" w:eastAsia="Times New Roman" w:hAnsi="Times New Roman" w:cs="Times New Roman"/>
      <w:sz w:val="24"/>
      <w:szCs w:val="24"/>
      <w:lang w:eastAsia="ru-RU"/>
    </w:rPr>
  </w:style>
  <w:style w:type="paragraph" w:styleId="1">
    <w:name w:val="heading 1"/>
    <w:basedOn w:val="a2"/>
    <w:link w:val="10"/>
    <w:qFormat/>
    <w:rsid w:val="00A12075"/>
    <w:pPr>
      <w:spacing w:before="100" w:beforeAutospacing="1" w:after="100" w:afterAutospacing="1"/>
      <w:outlineLvl w:val="0"/>
    </w:pPr>
    <w:rPr>
      <w:b/>
      <w:bCs/>
      <w:kern w:val="36"/>
      <w:sz w:val="48"/>
      <w:szCs w:val="48"/>
    </w:rPr>
  </w:style>
  <w:style w:type="paragraph" w:styleId="2">
    <w:name w:val="heading 2"/>
    <w:basedOn w:val="a2"/>
    <w:link w:val="20"/>
    <w:qFormat/>
    <w:rsid w:val="00A12075"/>
    <w:pPr>
      <w:spacing w:before="100" w:beforeAutospacing="1" w:after="100" w:afterAutospacing="1"/>
      <w:outlineLvl w:val="1"/>
    </w:pPr>
    <w:rPr>
      <w:b/>
      <w:bCs/>
      <w:sz w:val="36"/>
      <w:szCs w:val="36"/>
    </w:rPr>
  </w:style>
  <w:style w:type="paragraph" w:styleId="30">
    <w:name w:val="heading 3"/>
    <w:basedOn w:val="a2"/>
    <w:next w:val="a2"/>
    <w:link w:val="31"/>
    <w:qFormat/>
    <w:rsid w:val="00A12075"/>
    <w:pPr>
      <w:keepNext/>
      <w:spacing w:before="240" w:after="120"/>
      <w:outlineLvl w:val="2"/>
    </w:pPr>
    <w:rPr>
      <w:b/>
      <w:bCs/>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List Paragraph"/>
    <w:basedOn w:val="a2"/>
    <w:uiPriority w:val="34"/>
    <w:qFormat/>
    <w:rsid w:val="00A12075"/>
    <w:pPr>
      <w:ind w:left="720"/>
      <w:contextualSpacing/>
    </w:pPr>
  </w:style>
  <w:style w:type="character" w:customStyle="1" w:styleId="20">
    <w:name w:val="Заголовок 2 Знак"/>
    <w:basedOn w:val="a3"/>
    <w:link w:val="2"/>
    <w:rsid w:val="00A12075"/>
    <w:rPr>
      <w:rFonts w:ascii="Times New Roman" w:eastAsia="Times New Roman" w:hAnsi="Times New Roman" w:cs="Times New Roman"/>
      <w:b/>
      <w:bCs/>
      <w:sz w:val="36"/>
      <w:szCs w:val="36"/>
      <w:lang w:eastAsia="ru-RU"/>
    </w:rPr>
  </w:style>
  <w:style w:type="character" w:styleId="a7">
    <w:name w:val="Strong"/>
    <w:qFormat/>
    <w:rsid w:val="00A12075"/>
    <w:rPr>
      <w:b/>
      <w:bCs/>
    </w:rPr>
  </w:style>
  <w:style w:type="character" w:customStyle="1" w:styleId="FontStyle14">
    <w:name w:val="Font Style14"/>
    <w:basedOn w:val="a3"/>
    <w:rsid w:val="00A12075"/>
    <w:rPr>
      <w:rFonts w:ascii="Times New Roman" w:hAnsi="Times New Roman" w:cs="Times New Roman" w:hint="default"/>
      <w:sz w:val="24"/>
      <w:szCs w:val="24"/>
    </w:rPr>
  </w:style>
  <w:style w:type="paragraph" w:customStyle="1" w:styleId="Style7">
    <w:name w:val="Style7"/>
    <w:basedOn w:val="a2"/>
    <w:rsid w:val="00A12075"/>
    <w:pPr>
      <w:widowControl w:val="0"/>
      <w:autoSpaceDE w:val="0"/>
      <w:autoSpaceDN w:val="0"/>
      <w:adjustRightInd w:val="0"/>
    </w:pPr>
  </w:style>
  <w:style w:type="paragraph" w:customStyle="1" w:styleId="msonormalcxspmiddle">
    <w:name w:val="msonormalcxspmiddle"/>
    <w:basedOn w:val="a2"/>
    <w:rsid w:val="00A12075"/>
    <w:pPr>
      <w:spacing w:before="100" w:beforeAutospacing="1" w:after="100" w:afterAutospacing="1"/>
    </w:pPr>
  </w:style>
  <w:style w:type="paragraph" w:styleId="a8">
    <w:name w:val="No Spacing"/>
    <w:qFormat/>
    <w:rsid w:val="00A12075"/>
    <w:pPr>
      <w:spacing w:after="0" w:line="240" w:lineRule="auto"/>
    </w:pPr>
    <w:rPr>
      <w:rFonts w:ascii="Calibri" w:eastAsia="Calibri" w:hAnsi="Calibri" w:cs="Times New Roman"/>
      <w:lang w:eastAsia="en-US"/>
    </w:rPr>
  </w:style>
  <w:style w:type="character" w:customStyle="1" w:styleId="10">
    <w:name w:val="Заголовок 1 Знак"/>
    <w:basedOn w:val="a3"/>
    <w:link w:val="1"/>
    <w:rsid w:val="00A12075"/>
    <w:rPr>
      <w:rFonts w:ascii="Times New Roman" w:eastAsia="Times New Roman" w:hAnsi="Times New Roman" w:cs="Times New Roman"/>
      <w:b/>
      <w:bCs/>
      <w:kern w:val="36"/>
      <w:sz w:val="48"/>
      <w:szCs w:val="48"/>
      <w:lang w:eastAsia="ru-RU"/>
    </w:rPr>
  </w:style>
  <w:style w:type="character" w:customStyle="1" w:styleId="31">
    <w:name w:val="Заголовок 3 Знак"/>
    <w:basedOn w:val="a3"/>
    <w:link w:val="30"/>
    <w:rsid w:val="00A12075"/>
    <w:rPr>
      <w:rFonts w:ascii="Times New Roman" w:eastAsia="Times New Roman" w:hAnsi="Times New Roman" w:cs="Times New Roman"/>
      <w:b/>
      <w:bCs/>
      <w:sz w:val="24"/>
      <w:szCs w:val="24"/>
      <w:lang w:eastAsia="ru-RU"/>
    </w:rPr>
  </w:style>
  <w:style w:type="character" w:styleId="a9">
    <w:name w:val="Hyperlink"/>
    <w:rsid w:val="00A12075"/>
    <w:rPr>
      <w:color w:val="0000FF"/>
      <w:u w:val="single"/>
    </w:rPr>
  </w:style>
  <w:style w:type="character" w:styleId="aa">
    <w:name w:val="Emphasis"/>
    <w:qFormat/>
    <w:rsid w:val="00A12075"/>
    <w:rPr>
      <w:i/>
      <w:iCs/>
    </w:rPr>
  </w:style>
  <w:style w:type="paragraph" w:styleId="ab">
    <w:name w:val="Normal (Web)"/>
    <w:basedOn w:val="a2"/>
    <w:rsid w:val="00A12075"/>
    <w:pPr>
      <w:spacing w:before="100" w:beforeAutospacing="1" w:after="100" w:afterAutospacing="1"/>
    </w:pPr>
  </w:style>
  <w:style w:type="paragraph" w:styleId="ac">
    <w:name w:val="header"/>
    <w:basedOn w:val="a2"/>
    <w:link w:val="ad"/>
    <w:rsid w:val="00A12075"/>
    <w:pPr>
      <w:tabs>
        <w:tab w:val="center" w:pos="4677"/>
        <w:tab w:val="right" w:pos="9355"/>
      </w:tabs>
    </w:pPr>
  </w:style>
  <w:style w:type="character" w:customStyle="1" w:styleId="ad">
    <w:name w:val="Верхний колонтитул Знак"/>
    <w:basedOn w:val="a3"/>
    <w:link w:val="ac"/>
    <w:rsid w:val="00A12075"/>
    <w:rPr>
      <w:rFonts w:ascii="Times New Roman" w:eastAsia="Times New Roman" w:hAnsi="Times New Roman" w:cs="Times New Roman"/>
      <w:sz w:val="24"/>
      <w:szCs w:val="24"/>
      <w:lang w:eastAsia="ru-RU"/>
    </w:rPr>
  </w:style>
  <w:style w:type="character" w:styleId="ae">
    <w:name w:val="page number"/>
    <w:basedOn w:val="a3"/>
    <w:rsid w:val="00A12075"/>
  </w:style>
  <w:style w:type="paragraph" w:styleId="af">
    <w:name w:val="footer"/>
    <w:basedOn w:val="a2"/>
    <w:link w:val="af0"/>
    <w:rsid w:val="00A12075"/>
    <w:pPr>
      <w:tabs>
        <w:tab w:val="center" w:pos="4677"/>
        <w:tab w:val="right" w:pos="9355"/>
      </w:tabs>
    </w:pPr>
  </w:style>
  <w:style w:type="character" w:customStyle="1" w:styleId="af0">
    <w:name w:val="Нижний колонтитул Знак"/>
    <w:basedOn w:val="a3"/>
    <w:link w:val="af"/>
    <w:rsid w:val="00A12075"/>
    <w:rPr>
      <w:rFonts w:ascii="Times New Roman" w:eastAsia="Times New Roman" w:hAnsi="Times New Roman" w:cs="Times New Roman"/>
      <w:sz w:val="24"/>
      <w:szCs w:val="24"/>
      <w:lang w:eastAsia="ru-RU"/>
    </w:rPr>
  </w:style>
  <w:style w:type="paragraph" w:styleId="af1">
    <w:name w:val="Balloon Text"/>
    <w:basedOn w:val="a2"/>
    <w:link w:val="af2"/>
    <w:semiHidden/>
    <w:rsid w:val="00A12075"/>
    <w:rPr>
      <w:rFonts w:ascii="Tahoma" w:hAnsi="Tahoma" w:cs="Tahoma"/>
      <w:sz w:val="16"/>
      <w:szCs w:val="16"/>
    </w:rPr>
  </w:style>
  <w:style w:type="character" w:customStyle="1" w:styleId="af2">
    <w:name w:val="Текст выноски Знак"/>
    <w:basedOn w:val="a3"/>
    <w:link w:val="af1"/>
    <w:rsid w:val="00A12075"/>
    <w:rPr>
      <w:rFonts w:ascii="Tahoma" w:eastAsia="Times New Roman" w:hAnsi="Tahoma" w:cs="Tahoma"/>
      <w:sz w:val="16"/>
      <w:szCs w:val="16"/>
      <w:lang w:eastAsia="ru-RU"/>
    </w:rPr>
  </w:style>
  <w:style w:type="paragraph" w:customStyle="1" w:styleId="a0">
    <w:name w:val="лит"/>
    <w:autoRedefine/>
    <w:rsid w:val="00A12075"/>
    <w:pPr>
      <w:numPr>
        <w:numId w:val="2"/>
      </w:numPr>
      <w:spacing w:after="0" w:line="360" w:lineRule="auto"/>
      <w:jc w:val="both"/>
    </w:pPr>
    <w:rPr>
      <w:rFonts w:ascii="Times New Roman" w:eastAsia="Times New Roman" w:hAnsi="Times New Roman" w:cs="Times New Roman"/>
      <w:sz w:val="28"/>
      <w:szCs w:val="28"/>
      <w:lang w:eastAsia="ru-RU"/>
    </w:rPr>
  </w:style>
  <w:style w:type="character" w:customStyle="1" w:styleId="HTML">
    <w:name w:val="Стандартный HTML Знак"/>
    <w:link w:val="HTML0"/>
    <w:semiHidden/>
    <w:locked/>
    <w:rsid w:val="00A12075"/>
    <w:rPr>
      <w:rFonts w:ascii="Courier New" w:hAnsi="Courier New" w:cs="Courier New"/>
      <w:lang w:eastAsia="ru-RU"/>
    </w:rPr>
  </w:style>
  <w:style w:type="paragraph" w:styleId="HTML0">
    <w:name w:val="HTML Preformatted"/>
    <w:basedOn w:val="a2"/>
    <w:link w:val="HTML"/>
    <w:semiHidden/>
    <w:rsid w:val="00A12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2"/>
      <w:szCs w:val="22"/>
    </w:rPr>
  </w:style>
  <w:style w:type="character" w:customStyle="1" w:styleId="HTML1">
    <w:name w:val="Стандартный HTML Знак1"/>
    <w:basedOn w:val="a3"/>
    <w:semiHidden/>
    <w:rsid w:val="00A12075"/>
    <w:rPr>
      <w:rFonts w:ascii="Consolas" w:eastAsia="Times New Roman" w:hAnsi="Consolas" w:cs="Times New Roman"/>
      <w:sz w:val="20"/>
      <w:szCs w:val="20"/>
      <w:lang w:eastAsia="ru-RU"/>
    </w:rPr>
  </w:style>
  <w:style w:type="character" w:customStyle="1" w:styleId="af3">
    <w:name w:val="Схема документа Знак"/>
    <w:link w:val="af4"/>
    <w:semiHidden/>
    <w:locked/>
    <w:rsid w:val="00A12075"/>
    <w:rPr>
      <w:rFonts w:ascii="Tahoma" w:eastAsia="Times New Roman" w:hAnsi="Tahoma" w:cs="Tahoma"/>
      <w:sz w:val="16"/>
      <w:szCs w:val="16"/>
      <w:lang w:eastAsia="en-US"/>
    </w:rPr>
  </w:style>
  <w:style w:type="paragraph" w:styleId="af4">
    <w:name w:val="Document Map"/>
    <w:basedOn w:val="a2"/>
    <w:link w:val="af3"/>
    <w:semiHidden/>
    <w:rsid w:val="00A12075"/>
    <w:pPr>
      <w:spacing w:after="200" w:line="276" w:lineRule="auto"/>
    </w:pPr>
    <w:rPr>
      <w:rFonts w:ascii="Tahoma" w:hAnsi="Tahoma" w:cs="Tahoma"/>
      <w:sz w:val="16"/>
      <w:szCs w:val="16"/>
      <w:lang w:eastAsia="en-US"/>
    </w:rPr>
  </w:style>
  <w:style w:type="character" w:customStyle="1" w:styleId="11">
    <w:name w:val="Схема документа Знак1"/>
    <w:basedOn w:val="a3"/>
    <w:semiHidden/>
    <w:rsid w:val="00A12075"/>
    <w:rPr>
      <w:rFonts w:ascii="Segoe UI" w:eastAsia="Times New Roman" w:hAnsi="Segoe UI" w:cs="Segoe UI"/>
      <w:sz w:val="16"/>
      <w:szCs w:val="16"/>
      <w:lang w:eastAsia="ru-RU"/>
    </w:rPr>
  </w:style>
  <w:style w:type="paragraph" w:customStyle="1" w:styleId="style7cxspmiddle">
    <w:name w:val="style7cxspmiddle"/>
    <w:basedOn w:val="a2"/>
    <w:rsid w:val="00A12075"/>
    <w:pPr>
      <w:spacing w:before="100" w:beforeAutospacing="1" w:after="100" w:afterAutospacing="1"/>
    </w:pPr>
  </w:style>
  <w:style w:type="paragraph" w:customStyle="1" w:styleId="style7cxsplast">
    <w:name w:val="style7cxsplast"/>
    <w:basedOn w:val="a2"/>
    <w:rsid w:val="00A12075"/>
    <w:pPr>
      <w:spacing w:before="100" w:beforeAutospacing="1" w:after="100" w:afterAutospacing="1"/>
    </w:pPr>
  </w:style>
  <w:style w:type="paragraph" w:customStyle="1" w:styleId="msonormalcxsplast">
    <w:name w:val="msonormalcxsplast"/>
    <w:basedOn w:val="a2"/>
    <w:rsid w:val="00A12075"/>
    <w:pPr>
      <w:spacing w:before="100" w:beforeAutospacing="1" w:after="100" w:afterAutospacing="1"/>
    </w:pPr>
  </w:style>
  <w:style w:type="paragraph" w:styleId="af5">
    <w:name w:val="Body Text Indent"/>
    <w:basedOn w:val="a2"/>
    <w:link w:val="af6"/>
    <w:rsid w:val="00A12075"/>
    <w:pPr>
      <w:spacing w:line="360" w:lineRule="auto"/>
      <w:ind w:firstLine="709"/>
      <w:jc w:val="both"/>
    </w:pPr>
    <w:rPr>
      <w:sz w:val="26"/>
      <w:szCs w:val="26"/>
    </w:rPr>
  </w:style>
  <w:style w:type="character" w:customStyle="1" w:styleId="af6">
    <w:name w:val="Основной текст с отступом Знак"/>
    <w:basedOn w:val="a3"/>
    <w:link w:val="af5"/>
    <w:rsid w:val="00A12075"/>
    <w:rPr>
      <w:rFonts w:ascii="Times New Roman" w:eastAsia="Times New Roman" w:hAnsi="Times New Roman" w:cs="Times New Roman"/>
      <w:sz w:val="26"/>
      <w:szCs w:val="26"/>
      <w:lang w:eastAsia="ru-RU"/>
    </w:rPr>
  </w:style>
  <w:style w:type="paragraph" w:customStyle="1" w:styleId="12">
    <w:name w:val="Основной текст с отступом1"/>
    <w:basedOn w:val="a2"/>
    <w:rsid w:val="00A12075"/>
    <w:pPr>
      <w:spacing w:line="360" w:lineRule="auto"/>
      <w:ind w:firstLine="709"/>
      <w:jc w:val="both"/>
    </w:pPr>
    <w:rPr>
      <w:sz w:val="20"/>
      <w:szCs w:val="20"/>
    </w:rPr>
  </w:style>
  <w:style w:type="paragraph" w:customStyle="1" w:styleId="32">
    <w:name w:val="3"/>
    <w:basedOn w:val="a2"/>
    <w:rsid w:val="00A12075"/>
    <w:pPr>
      <w:autoSpaceDE w:val="0"/>
      <w:autoSpaceDN w:val="0"/>
      <w:spacing w:before="100" w:beforeAutospacing="1" w:after="100" w:afterAutospacing="1"/>
    </w:pPr>
    <w:rPr>
      <w:rFonts w:ascii="Arial" w:hAnsi="Arial" w:cs="Arial"/>
    </w:rPr>
  </w:style>
  <w:style w:type="paragraph" w:customStyle="1" w:styleId="Style4">
    <w:name w:val="Style4"/>
    <w:basedOn w:val="a2"/>
    <w:rsid w:val="00A12075"/>
    <w:pPr>
      <w:widowControl w:val="0"/>
      <w:autoSpaceDE w:val="0"/>
      <w:autoSpaceDN w:val="0"/>
      <w:adjustRightInd w:val="0"/>
      <w:spacing w:line="341" w:lineRule="exact"/>
      <w:ind w:firstLine="1762"/>
    </w:pPr>
  </w:style>
  <w:style w:type="character" w:customStyle="1" w:styleId="FontStyle13">
    <w:name w:val="Font Style13"/>
    <w:rsid w:val="00A12075"/>
    <w:rPr>
      <w:rFonts w:ascii="Times New Roman" w:hAnsi="Times New Roman" w:cs="Times New Roman"/>
      <w:i/>
      <w:iCs/>
      <w:sz w:val="18"/>
      <w:szCs w:val="18"/>
    </w:rPr>
  </w:style>
  <w:style w:type="paragraph" w:customStyle="1" w:styleId="af7">
    <w:name w:val="ЦЕНТР"/>
    <w:basedOn w:val="a2"/>
    <w:next w:val="a2"/>
    <w:rsid w:val="00A12075"/>
    <w:pPr>
      <w:jc w:val="center"/>
    </w:pPr>
    <w:rPr>
      <w:b/>
      <w:bCs/>
    </w:rPr>
  </w:style>
  <w:style w:type="paragraph" w:styleId="a">
    <w:name w:val="List Bullet"/>
    <w:basedOn w:val="a2"/>
    <w:rsid w:val="00A12075"/>
    <w:pPr>
      <w:numPr>
        <w:numId w:val="1"/>
      </w:numPr>
    </w:pPr>
  </w:style>
  <w:style w:type="paragraph" w:styleId="3">
    <w:name w:val="List Bullet 3"/>
    <w:aliases w:val="Маркированный список1"/>
    <w:basedOn w:val="a2"/>
    <w:next w:val="a"/>
    <w:rsid w:val="00A12075"/>
    <w:pPr>
      <w:numPr>
        <w:numId w:val="3"/>
      </w:numPr>
    </w:pPr>
  </w:style>
  <w:style w:type="character" w:customStyle="1" w:styleId="FontStyle35">
    <w:name w:val="Font Style35"/>
    <w:rsid w:val="00A12075"/>
    <w:rPr>
      <w:rFonts w:ascii="Times New Roman" w:hAnsi="Times New Roman" w:cs="Times New Roman"/>
      <w:sz w:val="26"/>
      <w:szCs w:val="26"/>
    </w:rPr>
  </w:style>
  <w:style w:type="character" w:customStyle="1" w:styleId="FontStyle39">
    <w:name w:val="Font Style39"/>
    <w:rsid w:val="00A12075"/>
    <w:rPr>
      <w:rFonts w:ascii="Times New Roman" w:hAnsi="Times New Roman" w:cs="Times New Roman"/>
      <w:sz w:val="26"/>
      <w:szCs w:val="26"/>
    </w:rPr>
  </w:style>
  <w:style w:type="character" w:customStyle="1" w:styleId="FontStyle43">
    <w:name w:val="Font Style43"/>
    <w:rsid w:val="00A12075"/>
    <w:rPr>
      <w:rFonts w:ascii="Times New Roman" w:hAnsi="Times New Roman" w:cs="Times New Roman"/>
      <w:sz w:val="22"/>
      <w:szCs w:val="22"/>
    </w:rPr>
  </w:style>
  <w:style w:type="paragraph" w:customStyle="1" w:styleId="Iauiue2">
    <w:name w:val="Iau?iue2"/>
    <w:rsid w:val="00A12075"/>
    <w:pPr>
      <w:spacing w:after="0" w:line="240" w:lineRule="auto"/>
    </w:pPr>
    <w:rPr>
      <w:rFonts w:ascii="Times New Roman" w:eastAsia="Times New Roman" w:hAnsi="Times New Roman" w:cs="Times New Roman"/>
      <w:sz w:val="20"/>
      <w:szCs w:val="20"/>
      <w:lang w:eastAsia="ru-RU"/>
    </w:rPr>
  </w:style>
  <w:style w:type="paragraph" w:customStyle="1" w:styleId="6">
    <w:name w:val="заголовок 6"/>
    <w:basedOn w:val="a2"/>
    <w:next w:val="a2"/>
    <w:rsid w:val="00A12075"/>
    <w:pPr>
      <w:keepNext/>
    </w:pPr>
  </w:style>
  <w:style w:type="paragraph" w:styleId="af8">
    <w:name w:val="Body Text"/>
    <w:basedOn w:val="a2"/>
    <w:link w:val="af9"/>
    <w:semiHidden/>
    <w:rsid w:val="00A12075"/>
    <w:pPr>
      <w:spacing w:after="120"/>
    </w:pPr>
    <w:rPr>
      <w:rFonts w:ascii="Arial" w:hAnsi="Arial" w:cs="Arial"/>
    </w:rPr>
  </w:style>
  <w:style w:type="character" w:customStyle="1" w:styleId="af9">
    <w:name w:val="Основной текст Знак"/>
    <w:basedOn w:val="a3"/>
    <w:link w:val="af8"/>
    <w:semiHidden/>
    <w:rsid w:val="00A12075"/>
    <w:rPr>
      <w:rFonts w:ascii="Arial" w:eastAsia="Times New Roman" w:hAnsi="Arial" w:cs="Arial"/>
      <w:sz w:val="24"/>
      <w:szCs w:val="24"/>
      <w:lang w:eastAsia="ru-RU"/>
    </w:rPr>
  </w:style>
  <w:style w:type="paragraph" w:styleId="33">
    <w:name w:val="Body Text Indent 3"/>
    <w:basedOn w:val="a2"/>
    <w:link w:val="34"/>
    <w:semiHidden/>
    <w:rsid w:val="00A12075"/>
    <w:pPr>
      <w:spacing w:after="120"/>
      <w:ind w:left="283"/>
    </w:pPr>
    <w:rPr>
      <w:sz w:val="16"/>
      <w:szCs w:val="16"/>
    </w:rPr>
  </w:style>
  <w:style w:type="character" w:customStyle="1" w:styleId="34">
    <w:name w:val="Основной текст с отступом 3 Знак"/>
    <w:basedOn w:val="a3"/>
    <w:link w:val="33"/>
    <w:semiHidden/>
    <w:rsid w:val="00A12075"/>
    <w:rPr>
      <w:rFonts w:ascii="Times New Roman" w:eastAsia="Times New Roman" w:hAnsi="Times New Roman" w:cs="Times New Roman"/>
      <w:sz w:val="16"/>
      <w:szCs w:val="16"/>
      <w:lang w:eastAsia="ru-RU"/>
    </w:rPr>
  </w:style>
  <w:style w:type="paragraph" w:customStyle="1" w:styleId="afa">
    <w:name w:val="список с точками"/>
    <w:basedOn w:val="a2"/>
    <w:rsid w:val="00A12075"/>
    <w:pPr>
      <w:spacing w:line="312" w:lineRule="auto"/>
    </w:pPr>
  </w:style>
  <w:style w:type="paragraph" w:customStyle="1" w:styleId="afb">
    <w:name w:val="Таблицы (моноширинный)"/>
    <w:basedOn w:val="a2"/>
    <w:next w:val="a2"/>
    <w:rsid w:val="00A12075"/>
    <w:pPr>
      <w:autoSpaceDE w:val="0"/>
      <w:autoSpaceDN w:val="0"/>
      <w:adjustRightInd w:val="0"/>
    </w:pPr>
    <w:rPr>
      <w:rFonts w:ascii="Courier New" w:hAnsi="Courier New" w:cs="Courier New"/>
    </w:rPr>
  </w:style>
  <w:style w:type="table" w:styleId="afc">
    <w:name w:val="Table Grid"/>
    <w:basedOn w:val="a4"/>
    <w:rsid w:val="00A1207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a1">
    <w:name w:val="Стиль маркированный"/>
    <w:rsid w:val="00A12075"/>
    <w:pPr>
      <w:numPr>
        <w:numId w:val="4"/>
      </w:numPr>
    </w:pPr>
  </w:style>
  <w:style w:type="paragraph" w:customStyle="1" w:styleId="13">
    <w:name w:val="Абзац списка1"/>
    <w:basedOn w:val="a2"/>
    <w:rsid w:val="00A12075"/>
    <w:pPr>
      <w:spacing w:after="200" w:line="276" w:lineRule="auto"/>
      <w:ind w:left="720"/>
    </w:pPr>
    <w:rPr>
      <w:rFonts w:ascii="Calibri" w:hAnsi="Calibri"/>
      <w:sz w:val="22"/>
      <w:szCs w:val="22"/>
    </w:rPr>
  </w:style>
  <w:style w:type="character" w:customStyle="1" w:styleId="apple-style-span">
    <w:name w:val="apple-style-span"/>
    <w:basedOn w:val="a3"/>
    <w:rsid w:val="00A12075"/>
  </w:style>
  <w:style w:type="paragraph" w:customStyle="1" w:styleId="text">
    <w:name w:val="text"/>
    <w:basedOn w:val="a2"/>
    <w:rsid w:val="00A12075"/>
    <w:pPr>
      <w:overflowPunct w:val="0"/>
      <w:autoSpaceDE w:val="0"/>
      <w:autoSpaceDN w:val="0"/>
      <w:adjustRightInd w:val="0"/>
      <w:ind w:firstLine="454"/>
      <w:jc w:val="both"/>
      <w:textAlignment w:val="baseline"/>
    </w:pPr>
    <w:rPr>
      <w:rFonts w:ascii="Baltica" w:hAnsi="Baltica"/>
      <w:sz w:val="20"/>
      <w:szCs w:val="20"/>
    </w:rPr>
  </w:style>
  <w:style w:type="paragraph" w:customStyle="1" w:styleId="14">
    <w:name w:val="1"/>
    <w:basedOn w:val="a2"/>
    <w:rsid w:val="00A12075"/>
    <w:pPr>
      <w:spacing w:after="160" w:line="240" w:lineRule="exact"/>
    </w:pPr>
    <w:rPr>
      <w:rFonts w:ascii="Verdana" w:hAnsi="Verdana" w:cs="Verdana"/>
      <w:sz w:val="20"/>
      <w:szCs w:val="20"/>
      <w:lang w:val="en-US" w:eastAsia="en-US"/>
    </w:rPr>
  </w:style>
  <w:style w:type="paragraph" w:customStyle="1" w:styleId="afd">
    <w:name w:val="Знак"/>
    <w:basedOn w:val="a2"/>
    <w:semiHidden/>
    <w:rsid w:val="00A12075"/>
    <w:pPr>
      <w:widowControl w:val="0"/>
      <w:spacing w:after="160" w:line="240" w:lineRule="exact"/>
      <w:ind w:firstLine="567"/>
      <w:jc w:val="both"/>
    </w:pPr>
    <w:rPr>
      <w:rFonts w:ascii="Verdana" w:hAnsi="Verdana"/>
      <w:sz w:val="20"/>
      <w:szCs w:val="20"/>
      <w:lang w:val="en-US" w:eastAsia="en-US"/>
    </w:rPr>
  </w:style>
  <w:style w:type="character" w:customStyle="1" w:styleId="apple-converted-space">
    <w:name w:val="apple-converted-space"/>
    <w:basedOn w:val="a3"/>
    <w:rsid w:val="00A12075"/>
  </w:style>
  <w:style w:type="paragraph" w:styleId="afe">
    <w:name w:val="Plain Text"/>
    <w:basedOn w:val="a2"/>
    <w:link w:val="aff"/>
    <w:rsid w:val="00A12075"/>
    <w:rPr>
      <w:rFonts w:ascii="Courier New" w:hAnsi="Courier New"/>
      <w:sz w:val="20"/>
      <w:szCs w:val="20"/>
    </w:rPr>
  </w:style>
  <w:style w:type="character" w:customStyle="1" w:styleId="aff">
    <w:name w:val="Текст Знак"/>
    <w:basedOn w:val="a3"/>
    <w:link w:val="afe"/>
    <w:rsid w:val="00A12075"/>
    <w:rPr>
      <w:rFonts w:ascii="Courier New" w:eastAsia="Times New Roman" w:hAnsi="Courier New" w:cs="Times New Roman"/>
      <w:sz w:val="20"/>
      <w:szCs w:val="20"/>
      <w:lang w:eastAsia="ru-RU"/>
    </w:rPr>
  </w:style>
  <w:style w:type="paragraph" w:customStyle="1" w:styleId="msolistparagraph0">
    <w:name w:val="msolistparagraph"/>
    <w:basedOn w:val="a2"/>
    <w:rsid w:val="00A12075"/>
    <w:pPr>
      <w:spacing w:before="24" w:after="24"/>
    </w:pPr>
    <w:rPr>
      <w:sz w:val="20"/>
      <w:szCs w:val="20"/>
    </w:rPr>
  </w:style>
  <w:style w:type="paragraph" w:customStyle="1" w:styleId="msolistparagraphcxspmiddle">
    <w:name w:val="msolistparagraphcxspmiddle"/>
    <w:basedOn w:val="a2"/>
    <w:rsid w:val="00A12075"/>
    <w:pPr>
      <w:spacing w:before="24" w:after="24"/>
    </w:pPr>
    <w:rPr>
      <w:sz w:val="20"/>
      <w:szCs w:val="20"/>
    </w:rPr>
  </w:style>
  <w:style w:type="paragraph" w:customStyle="1" w:styleId="msolistparagraphcxsplast">
    <w:name w:val="msolistparagraphcxsplast"/>
    <w:basedOn w:val="a2"/>
    <w:rsid w:val="00A12075"/>
    <w:pPr>
      <w:spacing w:before="24" w:after="24"/>
    </w:pPr>
    <w:rPr>
      <w:sz w:val="20"/>
      <w:szCs w:val="20"/>
    </w:rPr>
  </w:style>
  <w:style w:type="paragraph" w:customStyle="1" w:styleId="arialtextzagolovok">
    <w:name w:val="arial_text_zagolovok"/>
    <w:basedOn w:val="a2"/>
    <w:rsid w:val="00A12075"/>
    <w:pPr>
      <w:spacing w:before="100" w:beforeAutospacing="1" w:after="100" w:afterAutospacing="1"/>
      <w:jc w:val="center"/>
    </w:pPr>
    <w:rPr>
      <w:rFonts w:ascii="Arial" w:hAnsi="Arial" w:cs="Arial"/>
      <w:b/>
      <w:bCs/>
    </w:rPr>
  </w:style>
  <w:style w:type="paragraph" w:customStyle="1" w:styleId="podzag1">
    <w:name w:val="podzag_1"/>
    <w:basedOn w:val="a2"/>
    <w:rsid w:val="00A12075"/>
    <w:pPr>
      <w:spacing w:before="100" w:beforeAutospacing="1" w:after="100" w:afterAutospacing="1"/>
      <w:jc w:val="center"/>
    </w:pPr>
    <w:rPr>
      <w:b/>
      <w:bCs/>
      <w:sz w:val="31"/>
      <w:szCs w:val="31"/>
    </w:rPr>
  </w:style>
  <w:style w:type="paragraph" w:customStyle="1" w:styleId="western">
    <w:name w:val="western"/>
    <w:basedOn w:val="a2"/>
    <w:rsid w:val="00A12075"/>
    <w:pPr>
      <w:spacing w:before="100" w:beforeAutospacing="1" w:after="100" w:afterAutospacing="1"/>
    </w:pPr>
  </w:style>
  <w:style w:type="paragraph" w:customStyle="1" w:styleId="b-serplistitemsnippet">
    <w:name w:val="b-serp__list_item_snippet"/>
    <w:basedOn w:val="a2"/>
    <w:rsid w:val="00A12075"/>
    <w:pPr>
      <w:spacing w:before="100" w:beforeAutospacing="1" w:after="100" w:afterAutospacing="1"/>
    </w:pPr>
  </w:style>
  <w:style w:type="paragraph" w:customStyle="1" w:styleId="15">
    <w:name w:val="Без интервала1"/>
    <w:rsid w:val="00A12075"/>
    <w:pPr>
      <w:spacing w:after="0" w:line="240" w:lineRule="auto"/>
    </w:pPr>
    <w:rPr>
      <w:rFonts w:ascii="Calibri" w:eastAsia="Times New Roman" w:hAnsi="Calibri" w:cs="Times New Roman"/>
      <w:lang w:eastAsia="en-US"/>
    </w:rPr>
  </w:style>
  <w:style w:type="paragraph" w:customStyle="1" w:styleId="HTML10">
    <w:name w:val="Стандартный HTML1"/>
    <w:basedOn w:val="a2"/>
    <w:rsid w:val="00A12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pPr>
    <w:rPr>
      <w:rFonts w:ascii="Courier New" w:hAnsi="Courier New"/>
      <w:sz w:val="20"/>
      <w:szCs w:val="20"/>
    </w:rPr>
  </w:style>
  <w:style w:type="character" w:customStyle="1" w:styleId="b-serp-itemtextpassage">
    <w:name w:val="b-serp-item__text_passage"/>
    <w:basedOn w:val="a3"/>
    <w:rsid w:val="00A12075"/>
  </w:style>
  <w:style w:type="paragraph" w:customStyle="1" w:styleId="16">
    <w:name w:val="Знак1"/>
    <w:basedOn w:val="a2"/>
    <w:rsid w:val="00A12075"/>
    <w:pPr>
      <w:widowControl w:val="0"/>
      <w:spacing w:after="160" w:line="240" w:lineRule="exact"/>
      <w:ind w:firstLine="567"/>
      <w:jc w:val="both"/>
    </w:pPr>
    <w:rPr>
      <w:rFonts w:ascii="Verdana" w:hAnsi="Verdana"/>
      <w:sz w:val="20"/>
      <w:szCs w:val="20"/>
      <w:lang w:val="en-US" w:eastAsia="en-US"/>
    </w:rPr>
  </w:style>
  <w:style w:type="character" w:customStyle="1" w:styleId="HeaderChar">
    <w:name w:val="Header Char"/>
    <w:locked/>
    <w:rsid w:val="00A12075"/>
    <w:rPr>
      <w:rFonts w:cs="Times New Roman"/>
    </w:rPr>
  </w:style>
  <w:style w:type="character" w:customStyle="1" w:styleId="FooterChar">
    <w:name w:val="Footer Char"/>
    <w:locked/>
    <w:rsid w:val="00A12075"/>
    <w:rPr>
      <w:rFonts w:cs="Times New Roman"/>
    </w:rPr>
  </w:style>
  <w:style w:type="character" w:styleId="aff0">
    <w:name w:val="FollowedHyperlink"/>
    <w:rsid w:val="00A12075"/>
    <w:rPr>
      <w:color w:val="800080"/>
      <w:u w:val="single"/>
    </w:rPr>
  </w:style>
  <w:style w:type="character" w:customStyle="1" w:styleId="aff1">
    <w:name w:val="Стандарт Знак"/>
    <w:link w:val="aff2"/>
    <w:locked/>
    <w:rsid w:val="00A12075"/>
    <w:rPr>
      <w:sz w:val="28"/>
      <w:szCs w:val="24"/>
      <w:lang w:eastAsia="ru-RU"/>
    </w:rPr>
  </w:style>
  <w:style w:type="paragraph" w:customStyle="1" w:styleId="aff2">
    <w:name w:val="Стандарт"/>
    <w:basedOn w:val="a2"/>
    <w:link w:val="aff1"/>
    <w:rsid w:val="00A12075"/>
    <w:pPr>
      <w:spacing w:before="480" w:after="480" w:line="360" w:lineRule="auto"/>
      <w:jc w:val="both"/>
    </w:pPr>
    <w:rPr>
      <w:rFonts w:asciiTheme="minorHAnsi" w:eastAsiaTheme="minorEastAsia" w:hAnsiTheme="minorHAnsi" w:cstheme="minorBidi"/>
      <w:sz w:val="28"/>
    </w:rPr>
  </w:style>
  <w:style w:type="paragraph" w:styleId="aff3">
    <w:name w:val="footnote text"/>
    <w:basedOn w:val="a2"/>
    <w:link w:val="aff4"/>
    <w:rsid w:val="00A12075"/>
    <w:rPr>
      <w:sz w:val="20"/>
      <w:szCs w:val="20"/>
    </w:rPr>
  </w:style>
  <w:style w:type="character" w:customStyle="1" w:styleId="aff4">
    <w:name w:val="Текст сноски Знак"/>
    <w:basedOn w:val="a3"/>
    <w:link w:val="aff3"/>
    <w:rsid w:val="00A12075"/>
    <w:rPr>
      <w:rFonts w:ascii="Times New Roman" w:eastAsia="Times New Roman" w:hAnsi="Times New Roman" w:cs="Times New Roman"/>
      <w:sz w:val="20"/>
      <w:szCs w:val="20"/>
      <w:lang w:eastAsia="ru-RU"/>
    </w:rPr>
  </w:style>
  <w:style w:type="character" w:styleId="aff5">
    <w:name w:val="footnote reference"/>
    <w:rsid w:val="00A12075"/>
    <w:rPr>
      <w:vertAlign w:val="superscript"/>
    </w:rPr>
  </w:style>
  <w:style w:type="paragraph" w:styleId="aff6">
    <w:name w:val="caption"/>
    <w:basedOn w:val="a2"/>
    <w:qFormat/>
    <w:rsid w:val="00A12075"/>
    <w:pPr>
      <w:suppressLineNumbers/>
      <w:spacing w:before="120" w:after="120"/>
    </w:pPr>
    <w:rPr>
      <w:rFonts w:cs="Lohit Hindi"/>
      <w:i/>
      <w:iCs/>
      <w:lang w:eastAsia="zh-CN"/>
    </w:rPr>
  </w:style>
  <w:style w:type="paragraph" w:styleId="aff7">
    <w:name w:val="List"/>
    <w:basedOn w:val="af8"/>
    <w:unhideWhenUsed/>
    <w:rsid w:val="00A12075"/>
    <w:rPr>
      <w:rFonts w:cs="Lohit Hindi"/>
      <w:lang w:eastAsia="zh-CN"/>
    </w:rPr>
  </w:style>
  <w:style w:type="paragraph" w:styleId="aff8">
    <w:name w:val="Subtitle"/>
    <w:basedOn w:val="a2"/>
    <w:next w:val="a2"/>
    <w:link w:val="aff9"/>
    <w:qFormat/>
    <w:rsid w:val="00A12075"/>
    <w:pPr>
      <w:numPr>
        <w:ilvl w:val="1"/>
      </w:numPr>
      <w:spacing w:after="200" w:line="276" w:lineRule="auto"/>
    </w:pPr>
    <w:rPr>
      <w:rFonts w:ascii="Cambria" w:hAnsi="Cambria"/>
      <w:i/>
      <w:iCs/>
      <w:color w:val="4F81BD"/>
      <w:spacing w:val="15"/>
    </w:rPr>
  </w:style>
  <w:style w:type="character" w:customStyle="1" w:styleId="aff9">
    <w:name w:val="Подзаголовок Знак"/>
    <w:basedOn w:val="a3"/>
    <w:link w:val="aff8"/>
    <w:rsid w:val="00A12075"/>
    <w:rPr>
      <w:rFonts w:ascii="Cambria" w:eastAsia="Times New Roman" w:hAnsi="Cambria" w:cs="Times New Roman"/>
      <w:i/>
      <w:iCs/>
      <w:color w:val="4F81BD"/>
      <w:spacing w:val="15"/>
      <w:sz w:val="24"/>
      <w:szCs w:val="24"/>
      <w:lang w:eastAsia="ru-RU"/>
    </w:rPr>
  </w:style>
  <w:style w:type="paragraph" w:customStyle="1" w:styleId="110">
    <w:name w:val="Абзац списка11"/>
    <w:basedOn w:val="a2"/>
    <w:rsid w:val="00A12075"/>
    <w:pPr>
      <w:spacing w:after="200" w:line="276" w:lineRule="auto"/>
      <w:ind w:left="720"/>
    </w:pPr>
    <w:rPr>
      <w:rFonts w:ascii="Calibri" w:hAnsi="Calibri"/>
      <w:sz w:val="22"/>
      <w:szCs w:val="22"/>
    </w:rPr>
  </w:style>
  <w:style w:type="paragraph" w:customStyle="1" w:styleId="111">
    <w:name w:val="Без интервала11"/>
    <w:rsid w:val="00A12075"/>
    <w:pPr>
      <w:spacing w:after="0" w:line="240" w:lineRule="auto"/>
    </w:pPr>
    <w:rPr>
      <w:rFonts w:ascii="Calibri" w:eastAsia="Times New Roman" w:hAnsi="Calibri" w:cs="Times New Roman"/>
      <w:lang w:eastAsia="en-US"/>
    </w:rPr>
  </w:style>
  <w:style w:type="paragraph" w:styleId="affa">
    <w:name w:val="Title"/>
    <w:basedOn w:val="a2"/>
    <w:next w:val="af8"/>
    <w:link w:val="affb"/>
    <w:rsid w:val="00A12075"/>
    <w:pPr>
      <w:keepNext/>
      <w:spacing w:before="240" w:after="120"/>
    </w:pPr>
    <w:rPr>
      <w:rFonts w:ascii="Liberation Sans" w:eastAsia="WenQuanYi Micro Hei" w:hAnsi="Liberation Sans" w:cs="Lohit Hindi"/>
      <w:sz w:val="28"/>
      <w:szCs w:val="28"/>
      <w:lang w:eastAsia="zh-CN"/>
    </w:rPr>
  </w:style>
  <w:style w:type="character" w:customStyle="1" w:styleId="affb">
    <w:name w:val="Название Знак"/>
    <w:basedOn w:val="a3"/>
    <w:link w:val="affa"/>
    <w:rsid w:val="00A12075"/>
    <w:rPr>
      <w:rFonts w:ascii="Liberation Sans" w:eastAsia="WenQuanYi Micro Hei" w:hAnsi="Liberation Sans" w:cs="Lohit Hindi"/>
      <w:sz w:val="28"/>
      <w:szCs w:val="28"/>
      <w:lang w:eastAsia="zh-CN"/>
    </w:rPr>
  </w:style>
  <w:style w:type="paragraph" w:customStyle="1" w:styleId="17">
    <w:name w:val="Указатель1"/>
    <w:basedOn w:val="a2"/>
    <w:rsid w:val="00A12075"/>
    <w:pPr>
      <w:suppressLineNumbers/>
    </w:pPr>
    <w:rPr>
      <w:rFonts w:cs="Lohit Hindi"/>
      <w:lang w:eastAsia="zh-CN"/>
    </w:rPr>
  </w:style>
  <w:style w:type="paragraph" w:customStyle="1" w:styleId="18">
    <w:name w:val="Схема документа1"/>
    <w:basedOn w:val="a2"/>
    <w:rsid w:val="00A12075"/>
    <w:pPr>
      <w:spacing w:after="200" w:line="276" w:lineRule="auto"/>
    </w:pPr>
    <w:rPr>
      <w:rFonts w:ascii="Tahoma" w:hAnsi="Tahoma" w:cs="Tahoma"/>
      <w:sz w:val="16"/>
      <w:szCs w:val="16"/>
      <w:lang w:eastAsia="zh-CN"/>
    </w:rPr>
  </w:style>
  <w:style w:type="paragraph" w:customStyle="1" w:styleId="WW-3">
    <w:name w:val="WW-Маркированный список 3"/>
    <w:basedOn w:val="a2"/>
    <w:next w:val="3"/>
    <w:rsid w:val="00A12075"/>
    <w:pPr>
      <w:tabs>
        <w:tab w:val="num" w:pos="765"/>
      </w:tabs>
      <w:ind w:left="765" w:hanging="198"/>
    </w:pPr>
    <w:rPr>
      <w:lang w:eastAsia="zh-CN"/>
    </w:rPr>
  </w:style>
  <w:style w:type="paragraph" w:customStyle="1" w:styleId="310">
    <w:name w:val="Основной текст с отступом 31"/>
    <w:basedOn w:val="a2"/>
    <w:rsid w:val="00A12075"/>
    <w:pPr>
      <w:spacing w:after="120"/>
      <w:ind w:left="283"/>
    </w:pPr>
    <w:rPr>
      <w:sz w:val="16"/>
      <w:szCs w:val="16"/>
      <w:lang w:eastAsia="zh-CN"/>
    </w:rPr>
  </w:style>
  <w:style w:type="paragraph" w:customStyle="1" w:styleId="19">
    <w:name w:val="Текст1"/>
    <w:basedOn w:val="a2"/>
    <w:rsid w:val="00A12075"/>
    <w:rPr>
      <w:rFonts w:ascii="Courier New" w:hAnsi="Courier New" w:cs="Courier New"/>
      <w:sz w:val="20"/>
      <w:szCs w:val="20"/>
      <w:lang w:eastAsia="zh-CN"/>
    </w:rPr>
  </w:style>
  <w:style w:type="paragraph" w:customStyle="1" w:styleId="affc">
    <w:name w:val="Содержимое врезки"/>
    <w:basedOn w:val="af8"/>
    <w:rsid w:val="00A12075"/>
    <w:rPr>
      <w:lang w:eastAsia="zh-CN"/>
    </w:rPr>
  </w:style>
  <w:style w:type="paragraph" w:customStyle="1" w:styleId="112">
    <w:name w:val="Заголовок 11"/>
    <w:basedOn w:val="a2"/>
    <w:uiPriority w:val="1"/>
    <w:qFormat/>
    <w:rsid w:val="00A12075"/>
    <w:pPr>
      <w:widowControl w:val="0"/>
      <w:ind w:left="312"/>
      <w:outlineLvl w:val="1"/>
    </w:pPr>
    <w:rPr>
      <w:rFonts w:ascii="Trebuchet MS" w:eastAsia="Trebuchet MS" w:hAnsi="Trebuchet MS"/>
      <w:b/>
      <w:bCs/>
      <w:lang w:val="en-US" w:eastAsia="en-US"/>
    </w:rPr>
  </w:style>
  <w:style w:type="paragraph" w:customStyle="1" w:styleId="1a">
    <w:name w:val="Название1"/>
    <w:basedOn w:val="a2"/>
    <w:rsid w:val="00A12075"/>
    <w:pPr>
      <w:widowControl w:val="0"/>
      <w:suppressLineNumbers/>
      <w:suppressAutoHyphens/>
      <w:spacing w:before="120" w:after="120"/>
    </w:pPr>
    <w:rPr>
      <w:rFonts w:eastAsia="SimSun" w:cs="Mangal"/>
      <w:i/>
      <w:iCs/>
      <w:kern w:val="2"/>
      <w:lang w:eastAsia="hi-IN" w:bidi="hi-IN"/>
    </w:rPr>
  </w:style>
  <w:style w:type="character" w:styleId="affd">
    <w:name w:val="Placeholder Text"/>
    <w:uiPriority w:val="99"/>
    <w:semiHidden/>
    <w:rsid w:val="00A12075"/>
    <w:rPr>
      <w:color w:val="808080"/>
    </w:rPr>
  </w:style>
  <w:style w:type="character" w:customStyle="1" w:styleId="WW8Num2z0">
    <w:name w:val="WW8Num2z0"/>
    <w:rsid w:val="00A12075"/>
    <w:rPr>
      <w:rFonts w:ascii="Times New Roman" w:hAnsi="Times New Roman" w:cs="Times New Roman" w:hint="default"/>
      <w:b w:val="0"/>
      <w:bCs w:val="0"/>
    </w:rPr>
  </w:style>
  <w:style w:type="character" w:customStyle="1" w:styleId="WW8Num3z0">
    <w:name w:val="WW8Num3z0"/>
    <w:rsid w:val="00A12075"/>
    <w:rPr>
      <w:rFonts w:ascii="Symbol" w:hAnsi="Symbol" w:cs="Symbol" w:hint="default"/>
    </w:rPr>
  </w:style>
  <w:style w:type="character" w:customStyle="1" w:styleId="Absatz-Standardschriftart">
    <w:name w:val="Absatz-Standardschriftart"/>
    <w:rsid w:val="00A12075"/>
  </w:style>
  <w:style w:type="character" w:customStyle="1" w:styleId="WW-Absatz-Standardschriftart">
    <w:name w:val="WW-Absatz-Standardschriftart"/>
    <w:rsid w:val="00A12075"/>
  </w:style>
  <w:style w:type="character" w:customStyle="1" w:styleId="WW-Absatz-Standardschriftart1">
    <w:name w:val="WW-Absatz-Standardschriftart1"/>
    <w:rsid w:val="00A12075"/>
  </w:style>
  <w:style w:type="character" w:customStyle="1" w:styleId="WW-Absatz-Standardschriftart11">
    <w:name w:val="WW-Absatz-Standardschriftart11"/>
    <w:rsid w:val="00A12075"/>
  </w:style>
  <w:style w:type="character" w:customStyle="1" w:styleId="WW-Absatz-Standardschriftart111">
    <w:name w:val="WW-Absatz-Standardschriftart111"/>
    <w:rsid w:val="00A12075"/>
  </w:style>
  <w:style w:type="character" w:customStyle="1" w:styleId="WW-Absatz-Standardschriftart1111">
    <w:name w:val="WW-Absatz-Standardschriftart1111"/>
    <w:rsid w:val="00A12075"/>
  </w:style>
  <w:style w:type="character" w:customStyle="1" w:styleId="WW8Num1z0">
    <w:name w:val="WW8Num1z0"/>
    <w:rsid w:val="00A12075"/>
    <w:rPr>
      <w:rFonts w:ascii="Symbol" w:hAnsi="Symbol" w:cs="Symbol" w:hint="default"/>
    </w:rPr>
  </w:style>
  <w:style w:type="character" w:customStyle="1" w:styleId="WW8Num2z1">
    <w:name w:val="WW8Num2z1"/>
    <w:rsid w:val="00A12075"/>
    <w:rPr>
      <w:rFonts w:ascii="Times New Roman" w:hAnsi="Times New Roman" w:cs="Times New Roman" w:hint="default"/>
    </w:rPr>
  </w:style>
  <w:style w:type="character" w:customStyle="1" w:styleId="WW8Num4z0">
    <w:name w:val="WW8Num4z0"/>
    <w:rsid w:val="00A12075"/>
    <w:rPr>
      <w:rFonts w:ascii="Times New Roman" w:hAnsi="Times New Roman" w:cs="Times New Roman" w:hint="default"/>
    </w:rPr>
  </w:style>
  <w:style w:type="character" w:customStyle="1" w:styleId="WW8Num5z0">
    <w:name w:val="WW8Num5z0"/>
    <w:rsid w:val="00A12075"/>
    <w:rPr>
      <w:rFonts w:ascii="Times New Roman" w:hAnsi="Times New Roman" w:cs="Times New Roman" w:hint="default"/>
    </w:rPr>
  </w:style>
  <w:style w:type="character" w:customStyle="1" w:styleId="WW8Num6z0">
    <w:name w:val="WW8Num6z0"/>
    <w:rsid w:val="00A12075"/>
    <w:rPr>
      <w:rFonts w:ascii="Symbol" w:hAnsi="Symbol" w:cs="Symbol" w:hint="default"/>
    </w:rPr>
  </w:style>
  <w:style w:type="character" w:customStyle="1" w:styleId="WW8Num6z1">
    <w:name w:val="WW8Num6z1"/>
    <w:rsid w:val="00A12075"/>
    <w:rPr>
      <w:rFonts w:ascii="Courier New" w:hAnsi="Courier New" w:cs="Courier New" w:hint="default"/>
    </w:rPr>
  </w:style>
  <w:style w:type="character" w:customStyle="1" w:styleId="WW8Num6z2">
    <w:name w:val="WW8Num6z2"/>
    <w:rsid w:val="00A12075"/>
    <w:rPr>
      <w:rFonts w:ascii="Wingdings" w:hAnsi="Wingdings" w:cs="Wingdings" w:hint="default"/>
    </w:rPr>
  </w:style>
  <w:style w:type="character" w:customStyle="1" w:styleId="WW8Num8z0">
    <w:name w:val="WW8Num8z0"/>
    <w:rsid w:val="00A12075"/>
    <w:rPr>
      <w:rFonts w:ascii="Times New Roman" w:hAnsi="Times New Roman" w:cs="Times New Roman" w:hint="default"/>
    </w:rPr>
  </w:style>
  <w:style w:type="character" w:customStyle="1" w:styleId="WW8Num9z0">
    <w:name w:val="WW8Num9z0"/>
    <w:rsid w:val="00A12075"/>
    <w:rPr>
      <w:rFonts w:ascii="Symbol" w:hAnsi="Symbol" w:cs="Symbol" w:hint="default"/>
      <w:sz w:val="20"/>
    </w:rPr>
  </w:style>
  <w:style w:type="character" w:customStyle="1" w:styleId="WW8Num9z1">
    <w:name w:val="WW8Num9z1"/>
    <w:rsid w:val="00A12075"/>
    <w:rPr>
      <w:rFonts w:ascii="Courier New" w:hAnsi="Courier New" w:cs="Courier New" w:hint="default"/>
      <w:sz w:val="20"/>
    </w:rPr>
  </w:style>
  <w:style w:type="character" w:customStyle="1" w:styleId="WW8Num9z2">
    <w:name w:val="WW8Num9z2"/>
    <w:rsid w:val="00A12075"/>
    <w:rPr>
      <w:rFonts w:ascii="Wingdings" w:hAnsi="Wingdings" w:cs="Wingdings" w:hint="default"/>
      <w:sz w:val="20"/>
    </w:rPr>
  </w:style>
  <w:style w:type="character" w:customStyle="1" w:styleId="WW8Num10z0">
    <w:name w:val="WW8Num10z0"/>
    <w:rsid w:val="00A12075"/>
    <w:rPr>
      <w:rFonts w:ascii="Times New Roman" w:hAnsi="Times New Roman" w:cs="Times New Roman" w:hint="default"/>
    </w:rPr>
  </w:style>
  <w:style w:type="character" w:customStyle="1" w:styleId="WW8Num11z0">
    <w:name w:val="WW8Num11z0"/>
    <w:rsid w:val="00A12075"/>
    <w:rPr>
      <w:rFonts w:ascii="Times New Roman" w:hAnsi="Times New Roman" w:cs="Times New Roman" w:hint="default"/>
    </w:rPr>
  </w:style>
  <w:style w:type="character" w:customStyle="1" w:styleId="WW8Num12z0">
    <w:name w:val="WW8Num12z0"/>
    <w:rsid w:val="00A12075"/>
    <w:rPr>
      <w:rFonts w:ascii="Times New Roman" w:hAnsi="Times New Roman" w:cs="Times New Roman" w:hint="default"/>
    </w:rPr>
  </w:style>
  <w:style w:type="character" w:customStyle="1" w:styleId="WW8Num13z0">
    <w:name w:val="WW8Num13z0"/>
    <w:rsid w:val="00A12075"/>
    <w:rPr>
      <w:rFonts w:ascii="Times New Roman" w:hAnsi="Times New Roman" w:cs="Times New Roman" w:hint="default"/>
    </w:rPr>
  </w:style>
  <w:style w:type="character" w:customStyle="1" w:styleId="WW8Num14z0">
    <w:name w:val="WW8Num14z0"/>
    <w:rsid w:val="00A12075"/>
    <w:rPr>
      <w:rFonts w:ascii="Symbol" w:hAnsi="Symbol" w:cs="Symbol" w:hint="default"/>
      <w:sz w:val="28"/>
      <w:szCs w:val="28"/>
    </w:rPr>
  </w:style>
  <w:style w:type="character" w:customStyle="1" w:styleId="WW8Num14z1">
    <w:name w:val="WW8Num14z1"/>
    <w:rsid w:val="00A12075"/>
    <w:rPr>
      <w:rFonts w:ascii="Courier New" w:hAnsi="Courier New" w:cs="Courier New" w:hint="default"/>
    </w:rPr>
  </w:style>
  <w:style w:type="character" w:customStyle="1" w:styleId="WW8Num14z2">
    <w:name w:val="WW8Num14z2"/>
    <w:rsid w:val="00A12075"/>
    <w:rPr>
      <w:rFonts w:ascii="Wingdings" w:hAnsi="Wingdings" w:cs="Wingdings" w:hint="default"/>
    </w:rPr>
  </w:style>
  <w:style w:type="character" w:customStyle="1" w:styleId="WW8Num14z3">
    <w:name w:val="WW8Num14z3"/>
    <w:rsid w:val="00A12075"/>
    <w:rPr>
      <w:rFonts w:ascii="Symbol" w:hAnsi="Symbol" w:cs="Symbol" w:hint="default"/>
    </w:rPr>
  </w:style>
  <w:style w:type="character" w:customStyle="1" w:styleId="1b">
    <w:name w:val="Основной шрифт абзаца1"/>
    <w:rsid w:val="00A12075"/>
  </w:style>
  <w:style w:type="character" w:customStyle="1" w:styleId="1c">
    <w:name w:val="Верхний колонтитул Знак1"/>
    <w:rsid w:val="00A12075"/>
    <w:rPr>
      <w:sz w:val="24"/>
      <w:szCs w:val="24"/>
      <w:lang w:eastAsia="zh-CN"/>
    </w:rPr>
  </w:style>
  <w:style w:type="character" w:customStyle="1" w:styleId="1d">
    <w:name w:val="Нижний колонтитул Знак1"/>
    <w:rsid w:val="00A12075"/>
    <w:rPr>
      <w:sz w:val="24"/>
      <w:szCs w:val="24"/>
      <w:lang w:eastAsia="zh-CN"/>
    </w:rPr>
  </w:style>
  <w:style w:type="character" w:customStyle="1" w:styleId="1e">
    <w:name w:val="Текст выноски Знак1"/>
    <w:rsid w:val="00A12075"/>
    <w:rPr>
      <w:rFonts w:ascii="Tahoma" w:hAnsi="Tahoma" w:cs="Tahoma" w:hint="default"/>
      <w:sz w:val="16"/>
      <w:szCs w:val="16"/>
      <w:lang w:eastAsia="zh-CN"/>
    </w:rPr>
  </w:style>
  <w:style w:type="character" w:customStyle="1" w:styleId="affe">
    <w:name w:val="Символ нумерации"/>
    <w:rsid w:val="00A12075"/>
  </w:style>
  <w:style w:type="paragraph" w:customStyle="1" w:styleId="1110">
    <w:name w:val="Заголовок 111"/>
    <w:basedOn w:val="a2"/>
    <w:qFormat/>
    <w:rsid w:val="00A12075"/>
    <w:pPr>
      <w:widowControl w:val="0"/>
      <w:ind w:left="312"/>
      <w:outlineLvl w:val="1"/>
    </w:pPr>
    <w:rPr>
      <w:rFonts w:ascii="Trebuchet MS" w:eastAsia="Trebuchet MS" w:hAnsi="Trebuchet MS"/>
      <w:b/>
      <w:bCs/>
      <w:lang w:val="en-US" w:eastAsia="en-US"/>
    </w:rPr>
  </w:style>
  <w:style w:type="character" w:customStyle="1" w:styleId="unicode">
    <w:name w:val="unicode"/>
    <w:basedOn w:val="a3"/>
    <w:rsid w:val="00A12075"/>
  </w:style>
  <w:style w:type="table" w:styleId="afff">
    <w:name w:val="Table Theme"/>
    <w:basedOn w:val="a4"/>
    <w:rsid w:val="00A1207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odernazv">
    <w:name w:val="soder_nazv"/>
    <w:basedOn w:val="a2"/>
    <w:rsid w:val="00A12075"/>
    <w:pPr>
      <w:tabs>
        <w:tab w:val="right" w:leader="dot" w:pos="6010"/>
        <w:tab w:val="right" w:pos="6350"/>
      </w:tabs>
    </w:pPr>
    <w:rPr>
      <w:iCs/>
      <w:sz w:val="18"/>
      <w:szCs w:val="28"/>
    </w:rPr>
  </w:style>
  <w:style w:type="character" w:customStyle="1" w:styleId="FontStyle19">
    <w:name w:val="Font Style19"/>
    <w:rsid w:val="00A12075"/>
    <w:rPr>
      <w:rFonts w:ascii="Times New Roman" w:hAnsi="Times New Roman" w:cs="Times New Roman"/>
      <w:b/>
      <w:bCs/>
      <w:spacing w:val="-1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72327-3C08-47CC-A667-74C9BEBD7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3415</TotalTime>
  <Pages>85</Pages>
  <Words>31928</Words>
  <Characters>181991</Characters>
  <Application>Microsoft Office Word</Application>
  <DocSecurity>0</DocSecurity>
  <Lines>1516</Lines>
  <Paragraphs>426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213493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КОЗЫРЕВА</dc:creator>
  <cp:keywords/>
  <dc:description/>
  <cp:lastModifiedBy>user</cp:lastModifiedBy>
  <cp:revision>248</cp:revision>
  <dcterms:created xsi:type="dcterms:W3CDTF">2022-11-20T19:35:00Z</dcterms:created>
  <dcterms:modified xsi:type="dcterms:W3CDTF">2023-04-10T18:15:00Z</dcterms:modified>
</cp:coreProperties>
</file>